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719" w:rsidRPr="00074857" w:rsidRDefault="008F086D" w:rsidP="00AA7114">
      <w:pPr>
        <w:jc w:val="center"/>
        <w:rPr>
          <w:rFonts w:ascii="Times New Roman" w:hAnsi="Times New Roman"/>
          <w:b/>
          <w:sz w:val="40"/>
          <w:szCs w:val="40"/>
        </w:rPr>
      </w:pPr>
      <w:r w:rsidRPr="00074857">
        <w:rPr>
          <w:noProof/>
          <w:sz w:val="40"/>
          <w:szCs w:val="40"/>
          <w:lang w:eastAsia="en-US"/>
        </w:rPr>
        <w:drawing>
          <wp:inline distT="0" distB="0" distL="0" distR="0">
            <wp:extent cx="1876425" cy="1790700"/>
            <wp:effectExtent l="19050" t="0" r="9525" b="0"/>
            <wp:docPr id="1" name="Picture 1" descr="C:\Users\DELL\AppData\Local\Microsoft\Windows\INetCache\Content.Word\IMG-20220507-WA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IMG-20220507-WA0028.jpg"/>
                    <pic:cNvPicPr>
                      <a:picLocks noChangeAspect="1" noChangeArrowheads="1"/>
                    </pic:cNvPicPr>
                  </pic:nvPicPr>
                  <pic:blipFill>
                    <a:blip r:embed="rId7"/>
                    <a:srcRect/>
                    <a:stretch>
                      <a:fillRect/>
                    </a:stretch>
                  </pic:blipFill>
                  <pic:spPr bwMode="auto">
                    <a:xfrm>
                      <a:off x="0" y="0"/>
                      <a:ext cx="1876425" cy="1790700"/>
                    </a:xfrm>
                    <a:prstGeom prst="rect">
                      <a:avLst/>
                    </a:prstGeom>
                    <a:noFill/>
                    <a:ln w="9525">
                      <a:noFill/>
                      <a:miter lim="800000"/>
                      <a:headEnd/>
                      <a:tailEnd/>
                    </a:ln>
                  </pic:spPr>
                </pic:pic>
              </a:graphicData>
            </a:graphic>
          </wp:inline>
        </w:drawing>
      </w:r>
    </w:p>
    <w:p w:rsidR="00D45719" w:rsidRPr="00074857" w:rsidRDefault="00D45719" w:rsidP="00AA7114">
      <w:pPr>
        <w:jc w:val="center"/>
        <w:rPr>
          <w:rFonts w:ascii="Times New Roman" w:hAnsi="Times New Roman"/>
          <w:b/>
          <w:sz w:val="40"/>
          <w:szCs w:val="40"/>
        </w:rPr>
      </w:pPr>
    </w:p>
    <w:p w:rsidR="00AA7114" w:rsidRPr="00074857" w:rsidRDefault="00AA7114" w:rsidP="00AA7114">
      <w:pPr>
        <w:jc w:val="center"/>
        <w:rPr>
          <w:rFonts w:ascii="Times New Roman" w:hAnsi="Times New Roman"/>
          <w:b/>
          <w:sz w:val="40"/>
          <w:szCs w:val="40"/>
        </w:rPr>
      </w:pPr>
      <w:r w:rsidRPr="00074857">
        <w:rPr>
          <w:rFonts w:ascii="Times New Roman" w:hAnsi="Times New Roman"/>
          <w:b/>
          <w:sz w:val="40"/>
          <w:szCs w:val="40"/>
        </w:rPr>
        <w:t>THE GRAND ANNUAL O’LEVEL HISTOR</w:t>
      </w:r>
      <w:r w:rsidR="00D45719" w:rsidRPr="00074857">
        <w:rPr>
          <w:rFonts w:ascii="Times New Roman" w:hAnsi="Times New Roman"/>
          <w:b/>
          <w:sz w:val="40"/>
          <w:szCs w:val="40"/>
        </w:rPr>
        <w:t>Y</w:t>
      </w:r>
      <w:r w:rsidRPr="00074857">
        <w:rPr>
          <w:rFonts w:ascii="Times New Roman" w:hAnsi="Times New Roman"/>
          <w:b/>
          <w:sz w:val="40"/>
          <w:szCs w:val="40"/>
        </w:rPr>
        <w:t xml:space="preserve"> SEMINAR HELD ON 28/05/2022 AT MAKINDYE S.S   </w:t>
      </w:r>
    </w:p>
    <w:p w:rsidR="003421F8" w:rsidRPr="00074857" w:rsidRDefault="00AA7114" w:rsidP="00AA7114">
      <w:pPr>
        <w:jc w:val="center"/>
        <w:rPr>
          <w:rFonts w:ascii="Times New Roman" w:hAnsi="Times New Roman"/>
          <w:b/>
          <w:sz w:val="40"/>
          <w:szCs w:val="40"/>
        </w:rPr>
      </w:pPr>
      <w:r w:rsidRPr="00074857">
        <w:rPr>
          <w:rFonts w:ascii="Times New Roman" w:hAnsi="Times New Roman"/>
          <w:b/>
          <w:sz w:val="40"/>
          <w:szCs w:val="40"/>
        </w:rPr>
        <w:t xml:space="preserve"> SALAAMA ROAD </w:t>
      </w:r>
      <w:r w:rsidR="00A91A83" w:rsidRPr="00074857">
        <w:rPr>
          <w:rFonts w:ascii="Times New Roman" w:hAnsi="Times New Roman"/>
          <w:b/>
          <w:sz w:val="40"/>
          <w:szCs w:val="40"/>
        </w:rPr>
        <w:t xml:space="preserve">  </w:t>
      </w:r>
    </w:p>
    <w:p w:rsidR="00AA7114" w:rsidRPr="00074857" w:rsidRDefault="003421F8" w:rsidP="00AA7114">
      <w:pPr>
        <w:jc w:val="center"/>
        <w:rPr>
          <w:rFonts w:ascii="Times New Roman" w:hAnsi="Times New Roman"/>
          <w:b/>
          <w:sz w:val="40"/>
          <w:szCs w:val="40"/>
        </w:rPr>
      </w:pPr>
      <w:r w:rsidRPr="00074857">
        <w:rPr>
          <w:rFonts w:ascii="Times New Roman" w:hAnsi="Times New Roman"/>
          <w:b/>
          <w:sz w:val="40"/>
          <w:szCs w:val="40"/>
        </w:rPr>
        <w:t>HISTORY SOUTH AFRICA 241/4</w:t>
      </w:r>
      <w:r w:rsidR="00A91A83" w:rsidRPr="00074857">
        <w:rPr>
          <w:rFonts w:ascii="Times New Roman" w:hAnsi="Times New Roman"/>
          <w:b/>
          <w:sz w:val="40"/>
          <w:szCs w:val="40"/>
        </w:rPr>
        <w:t xml:space="preserve"> </w:t>
      </w:r>
    </w:p>
    <w:p w:rsidR="003421F8" w:rsidRPr="00074857" w:rsidRDefault="003421F8" w:rsidP="00AA7114">
      <w:pPr>
        <w:jc w:val="center"/>
        <w:rPr>
          <w:rFonts w:ascii="Times New Roman" w:hAnsi="Times New Roman"/>
          <w:b/>
          <w:sz w:val="40"/>
          <w:szCs w:val="40"/>
        </w:rPr>
      </w:pPr>
    </w:p>
    <w:p w:rsidR="003421F8" w:rsidRPr="00074857" w:rsidRDefault="00AA7114" w:rsidP="00AA7114">
      <w:pPr>
        <w:jc w:val="center"/>
        <w:rPr>
          <w:rFonts w:ascii="Times New Roman" w:hAnsi="Times New Roman"/>
          <w:b/>
          <w:sz w:val="40"/>
          <w:szCs w:val="40"/>
        </w:rPr>
      </w:pPr>
      <w:r w:rsidRPr="00074857">
        <w:rPr>
          <w:rFonts w:ascii="Times New Roman" w:hAnsi="Times New Roman"/>
          <w:b/>
          <w:sz w:val="40"/>
          <w:szCs w:val="40"/>
        </w:rPr>
        <w:t>ORGANISED BY KAUNDA KENETH</w:t>
      </w:r>
      <w:r w:rsidR="00A91A83" w:rsidRPr="00074857">
        <w:rPr>
          <w:rFonts w:ascii="Times New Roman" w:hAnsi="Times New Roman"/>
          <w:b/>
          <w:sz w:val="40"/>
          <w:szCs w:val="40"/>
        </w:rPr>
        <w:t xml:space="preserve">    </w:t>
      </w:r>
    </w:p>
    <w:p w:rsidR="00A91A83" w:rsidRPr="00074857" w:rsidRDefault="003421F8" w:rsidP="00AA7114">
      <w:pPr>
        <w:jc w:val="center"/>
        <w:rPr>
          <w:rFonts w:ascii="Times New Roman" w:hAnsi="Times New Roman"/>
          <w:b/>
          <w:sz w:val="40"/>
          <w:szCs w:val="40"/>
        </w:rPr>
        <w:sectPr w:rsidR="00A91A83" w:rsidRPr="00074857" w:rsidSect="00A91A83">
          <w:footerReference w:type="default" r:id="rId8"/>
          <w:pgSz w:w="12240" w:h="15840"/>
          <w:pgMar w:top="1530" w:right="1440" w:bottom="1440" w:left="1440" w:header="720" w:footer="720" w:gutter="0"/>
          <w:cols w:sep="1" w:space="720"/>
          <w:docGrid w:linePitch="360"/>
        </w:sectPr>
      </w:pPr>
      <w:r w:rsidRPr="00074857">
        <w:rPr>
          <w:rFonts w:ascii="Times New Roman" w:hAnsi="Times New Roman"/>
          <w:b/>
          <w:sz w:val="40"/>
          <w:szCs w:val="40"/>
        </w:rPr>
        <w:t xml:space="preserve">UNDER THE THEME PATRIOTISM THROUGH </w:t>
      </w:r>
      <w:r w:rsidRPr="00074857">
        <w:rPr>
          <w:rFonts w:ascii="Times New Roman" w:hAnsi="Times New Roman"/>
          <w:sz w:val="40"/>
          <w:szCs w:val="40"/>
        </w:rPr>
        <w:t>‘EDUCATION IS THE WAY TO GO’</w:t>
      </w:r>
      <w:r w:rsidR="00A91A83" w:rsidRPr="00074857">
        <w:rPr>
          <w:rFonts w:ascii="Times New Roman" w:hAnsi="Times New Roman"/>
          <w:b/>
          <w:sz w:val="40"/>
          <w:szCs w:val="40"/>
        </w:rPr>
        <w:t xml:space="preserve">   </w:t>
      </w:r>
    </w:p>
    <w:p w:rsidR="00C54C26" w:rsidRPr="00074857" w:rsidRDefault="00C54C26" w:rsidP="00093A0E">
      <w:pPr>
        <w:rPr>
          <w:rFonts w:ascii="Times New Roman" w:hAnsi="Times New Roman"/>
          <w:b/>
          <w:sz w:val="40"/>
          <w:szCs w:val="40"/>
        </w:rPr>
      </w:pPr>
    </w:p>
    <w:p w:rsidR="00A91A83" w:rsidRPr="00074857" w:rsidRDefault="00A91A83" w:rsidP="00093A0E">
      <w:pPr>
        <w:rPr>
          <w:rFonts w:ascii="Times New Roman" w:hAnsi="Times New Roman"/>
          <w:b/>
          <w:sz w:val="40"/>
          <w:szCs w:val="40"/>
        </w:rPr>
        <w:sectPr w:rsidR="00A91A83" w:rsidRPr="00074857" w:rsidSect="00A91A83">
          <w:type w:val="continuous"/>
          <w:pgSz w:w="12240" w:h="15840"/>
          <w:pgMar w:top="3330" w:right="1440" w:bottom="1440" w:left="1440" w:header="720" w:footer="720" w:gutter="0"/>
          <w:cols w:sep="1" w:space="720"/>
          <w:docGrid w:linePitch="360"/>
        </w:sectPr>
      </w:pPr>
    </w:p>
    <w:p w:rsidR="008C724B" w:rsidRPr="00074857" w:rsidRDefault="008C724B" w:rsidP="00C54C26">
      <w:pPr>
        <w:jc w:val="center"/>
        <w:rPr>
          <w:rFonts w:ascii="Times New Roman" w:hAnsi="Times New Roman"/>
          <w:b/>
          <w:sz w:val="40"/>
          <w:szCs w:val="40"/>
        </w:rPr>
      </w:pPr>
      <w:r w:rsidRPr="00074857">
        <w:rPr>
          <w:rFonts w:ascii="Times New Roman" w:hAnsi="Times New Roman"/>
          <w:b/>
          <w:sz w:val="40"/>
          <w:szCs w:val="40"/>
        </w:rPr>
        <w:lastRenderedPageBreak/>
        <w:t>CONTACT: 0785 197 828/ 0703 938 609</w:t>
      </w:r>
    </w:p>
    <w:p w:rsidR="008C724B" w:rsidRDefault="008C724B" w:rsidP="00093A0E">
      <w:pPr>
        <w:rPr>
          <w:rFonts w:ascii="Times New Roman" w:hAnsi="Times New Roman"/>
          <w:b/>
          <w:sz w:val="26"/>
          <w:szCs w:val="26"/>
        </w:rPr>
      </w:pPr>
    </w:p>
    <w:p w:rsidR="00A91A83" w:rsidRDefault="00A91A83" w:rsidP="00093A0E">
      <w:pPr>
        <w:rPr>
          <w:rFonts w:ascii="Times New Roman" w:hAnsi="Times New Roman"/>
          <w:b/>
          <w:sz w:val="26"/>
          <w:szCs w:val="26"/>
        </w:rPr>
      </w:pPr>
    </w:p>
    <w:p w:rsidR="004800B1" w:rsidRDefault="004800B1" w:rsidP="00093A0E">
      <w:pPr>
        <w:rPr>
          <w:rFonts w:ascii="Times New Roman" w:hAnsi="Times New Roman"/>
          <w:b/>
          <w:sz w:val="26"/>
          <w:szCs w:val="26"/>
        </w:rPr>
        <w:sectPr w:rsidR="004800B1" w:rsidSect="00A91A83">
          <w:type w:val="continuous"/>
          <w:pgSz w:w="12240" w:h="15840"/>
          <w:pgMar w:top="3330" w:right="1440" w:bottom="1440" w:left="1440" w:header="720" w:footer="720" w:gutter="0"/>
          <w:cols w:sep="1" w:space="720"/>
          <w:docGrid w:linePitch="360"/>
        </w:sectPr>
      </w:pPr>
    </w:p>
    <w:p w:rsidR="00C54C26" w:rsidRDefault="00C54C26" w:rsidP="00093A0E">
      <w:pPr>
        <w:rPr>
          <w:rFonts w:ascii="Times New Roman" w:hAnsi="Times New Roman"/>
          <w:b/>
          <w:sz w:val="26"/>
          <w:szCs w:val="26"/>
        </w:rPr>
      </w:pPr>
    </w:p>
    <w:p w:rsidR="00C54C26" w:rsidRDefault="00C54C26" w:rsidP="00093A0E">
      <w:pPr>
        <w:rPr>
          <w:rFonts w:ascii="Times New Roman" w:hAnsi="Times New Roman"/>
          <w:b/>
          <w:sz w:val="26"/>
          <w:szCs w:val="26"/>
        </w:rPr>
        <w:sectPr w:rsidR="00C54C26" w:rsidSect="00C54C26">
          <w:type w:val="continuous"/>
          <w:pgSz w:w="12240" w:h="15840"/>
          <w:pgMar w:top="3330" w:right="1440" w:bottom="1440" w:left="1440" w:header="720" w:footer="720" w:gutter="0"/>
          <w:cols w:sep="1" w:space="720"/>
          <w:docGrid w:linePitch="360"/>
        </w:sectPr>
      </w:pPr>
    </w:p>
    <w:p w:rsidR="00EC041E" w:rsidRPr="006C4C53" w:rsidRDefault="00EC041E" w:rsidP="00EC041E">
      <w:pPr>
        <w:spacing w:before="240"/>
        <w:rPr>
          <w:rFonts w:ascii="Times New Roman" w:hAnsi="Times New Roman"/>
          <w:b/>
          <w:sz w:val="26"/>
          <w:szCs w:val="26"/>
        </w:rPr>
      </w:pPr>
      <w:r w:rsidRPr="006C4C53">
        <w:rPr>
          <w:rFonts w:ascii="Times New Roman" w:hAnsi="Times New Roman"/>
          <w:b/>
          <w:sz w:val="26"/>
          <w:szCs w:val="26"/>
        </w:rPr>
        <w:lastRenderedPageBreak/>
        <w:t>Qn</w:t>
      </w:r>
      <w:r>
        <w:rPr>
          <w:rFonts w:ascii="Times New Roman" w:hAnsi="Times New Roman"/>
          <w:b/>
          <w:sz w:val="26"/>
          <w:szCs w:val="26"/>
        </w:rPr>
        <w:t>.1(a)</w:t>
      </w:r>
      <w:r w:rsidRPr="006C4C53">
        <w:rPr>
          <w:rFonts w:ascii="Times New Roman" w:hAnsi="Times New Roman"/>
          <w:b/>
          <w:sz w:val="26"/>
          <w:szCs w:val="26"/>
        </w:rPr>
        <w:t>. Describe the migration and settlement of the Hotntots into South Africa.</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 Hotentots were the Khoikhoi of South Africa.</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were called Hotentos by the Dutch. Hotentots is an abusive term meaning primitive.</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called themselves Khoikhoi meaning ‘men of men’.</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were the second group of inhabitant in South Africa after the san.</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are closely related to the san only that they are slightly taller and more light skinned.</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belonged to the Bushmanoid or Khoisan family.</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spoke with a click sound.</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Their origin is not clear but they are said to have originated from either east or central Africa.</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Rock paintings in these areas suggest that they originated from there.</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Their migration is believed to have taken place between the 9</w:t>
      </w:r>
      <w:r w:rsidRPr="00293E86">
        <w:rPr>
          <w:rFonts w:ascii="Times New Roman" w:hAnsi="Times New Roman"/>
          <w:sz w:val="26"/>
          <w:szCs w:val="26"/>
          <w:vertAlign w:val="superscript"/>
        </w:rPr>
        <w:t>th</w:t>
      </w:r>
      <w:r>
        <w:rPr>
          <w:rFonts w:ascii="Times New Roman" w:hAnsi="Times New Roman"/>
          <w:sz w:val="26"/>
          <w:szCs w:val="26"/>
        </w:rPr>
        <w:t xml:space="preserve"> and 13</w:t>
      </w:r>
      <w:r w:rsidRPr="00293E86">
        <w:rPr>
          <w:rFonts w:ascii="Times New Roman" w:hAnsi="Times New Roman"/>
          <w:sz w:val="26"/>
          <w:szCs w:val="26"/>
          <w:vertAlign w:val="superscript"/>
        </w:rPr>
        <w:t>th</w:t>
      </w:r>
      <w:r>
        <w:rPr>
          <w:rFonts w:ascii="Times New Roman" w:hAnsi="Times New Roman"/>
          <w:sz w:val="26"/>
          <w:szCs w:val="26"/>
        </w:rPr>
        <w:t xml:space="preserve"> century.</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moved south wards into south Africa</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divided themselves into four groups i.e. the Nama, Gona, Cochoqua and Korona.</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 Nama were also called western khoikhoi, they moved west wards along River Orange up to Namibia where they settled.</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lastRenderedPageBreak/>
        <w:t>The Gona were also called the Eastern khoikhoi. They moved eastwards up o River fish and they settled in the river fish valley.</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 Cochoqua were also called the cape. Khoikhoi. They moved southwards up to the cape and settled there.</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 Korana moved southwards to Griqualand west and settled there.</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Other khoikhoi settled in the area of Saldhana Bay, Table Bay, Mossel Bay and Vassel Bay.</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Others settled between the Atlantic Coast and the Buffalo coast.</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also spread to the desert areas of the Kalahari Desert and settled there.</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Many also settled in the Namib Desert.</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Others moved to the countries of Angola and Boswana.</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They also moved as far as Lesotho and Swazi highlands.</w:t>
      </w:r>
    </w:p>
    <w:p w:rsidR="00EC041E" w:rsidRDefault="00EC041E" w:rsidP="00EC041E">
      <w:pPr>
        <w:pStyle w:val="ListParagraph"/>
        <w:numPr>
          <w:ilvl w:val="0"/>
          <w:numId w:val="39"/>
        </w:numPr>
        <w:spacing w:before="240"/>
        <w:rPr>
          <w:rFonts w:ascii="Times New Roman" w:hAnsi="Times New Roman"/>
          <w:sz w:val="26"/>
          <w:szCs w:val="26"/>
        </w:rPr>
      </w:pPr>
      <w:r>
        <w:rPr>
          <w:rFonts w:ascii="Times New Roman" w:hAnsi="Times New Roman"/>
          <w:sz w:val="26"/>
          <w:szCs w:val="26"/>
        </w:rPr>
        <w:t>Many of them also settled in the provinces of Transvaal and Orange Free State.</w:t>
      </w:r>
    </w:p>
    <w:p w:rsidR="00EC041E" w:rsidRPr="00944D3D" w:rsidRDefault="00EC041E" w:rsidP="00EC041E">
      <w:pPr>
        <w:spacing w:before="240"/>
        <w:rPr>
          <w:rFonts w:ascii="Times New Roman" w:hAnsi="Times New Roman"/>
          <w:b/>
          <w:sz w:val="26"/>
          <w:szCs w:val="26"/>
        </w:rPr>
      </w:pPr>
      <w:r w:rsidRPr="00944D3D">
        <w:rPr>
          <w:rFonts w:ascii="Times New Roman" w:hAnsi="Times New Roman"/>
          <w:b/>
          <w:sz w:val="26"/>
          <w:szCs w:val="26"/>
        </w:rPr>
        <w:t xml:space="preserve">Map </w:t>
      </w:r>
    </w:p>
    <w:p w:rsidR="00EC041E" w:rsidRPr="00944D3D" w:rsidRDefault="00EC041E" w:rsidP="00EC041E">
      <w:pPr>
        <w:spacing w:before="240"/>
        <w:rPr>
          <w:rFonts w:ascii="Times New Roman" w:hAnsi="Times New Roman"/>
          <w:b/>
          <w:sz w:val="26"/>
          <w:szCs w:val="26"/>
        </w:rPr>
      </w:pPr>
      <w:r>
        <w:rPr>
          <w:rFonts w:ascii="Times New Roman" w:hAnsi="Times New Roman"/>
          <w:b/>
          <w:sz w:val="26"/>
          <w:szCs w:val="26"/>
        </w:rPr>
        <w:t>1</w:t>
      </w:r>
      <w:r w:rsidRPr="00944D3D">
        <w:rPr>
          <w:rFonts w:ascii="Times New Roman" w:hAnsi="Times New Roman"/>
          <w:b/>
          <w:sz w:val="26"/>
          <w:szCs w:val="26"/>
        </w:rPr>
        <w:t>b) Compare and contrast their way of life with that of the Bushmen.</w:t>
      </w:r>
    </w:p>
    <w:p w:rsidR="00EC041E" w:rsidRDefault="00EC041E" w:rsidP="00EC041E">
      <w:pPr>
        <w:pStyle w:val="ListParagraph"/>
        <w:numPr>
          <w:ilvl w:val="0"/>
          <w:numId w:val="40"/>
        </w:numPr>
        <w:spacing w:before="240"/>
        <w:rPr>
          <w:rFonts w:ascii="Times New Roman" w:hAnsi="Times New Roman"/>
          <w:sz w:val="26"/>
          <w:szCs w:val="26"/>
        </w:rPr>
      </w:pPr>
      <w:r>
        <w:rPr>
          <w:rFonts w:ascii="Times New Roman" w:hAnsi="Times New Roman"/>
          <w:sz w:val="26"/>
          <w:szCs w:val="26"/>
        </w:rPr>
        <w:t>The Bushmen were the san.</w:t>
      </w:r>
    </w:p>
    <w:p w:rsidR="00EC041E" w:rsidRDefault="00EC041E" w:rsidP="00EC041E">
      <w:pPr>
        <w:pStyle w:val="ListParagraph"/>
        <w:numPr>
          <w:ilvl w:val="0"/>
          <w:numId w:val="40"/>
        </w:numPr>
        <w:spacing w:before="240"/>
        <w:rPr>
          <w:rFonts w:ascii="Times New Roman" w:hAnsi="Times New Roman"/>
          <w:sz w:val="26"/>
          <w:szCs w:val="26"/>
        </w:rPr>
      </w:pPr>
      <w:r>
        <w:rPr>
          <w:rFonts w:ascii="Times New Roman" w:hAnsi="Times New Roman"/>
          <w:sz w:val="26"/>
          <w:szCs w:val="26"/>
        </w:rPr>
        <w:t>They were called Bushmen by the Dutch because they lived in thee bush.</w:t>
      </w:r>
    </w:p>
    <w:p w:rsidR="00EC041E" w:rsidRDefault="00EC041E" w:rsidP="00EC041E">
      <w:pPr>
        <w:pStyle w:val="ListParagraph"/>
        <w:numPr>
          <w:ilvl w:val="0"/>
          <w:numId w:val="40"/>
        </w:numPr>
        <w:spacing w:before="240"/>
        <w:rPr>
          <w:rFonts w:ascii="Times New Roman" w:hAnsi="Times New Roman"/>
          <w:sz w:val="26"/>
          <w:szCs w:val="26"/>
        </w:rPr>
      </w:pPr>
      <w:r>
        <w:rPr>
          <w:rFonts w:ascii="Times New Roman" w:hAnsi="Times New Roman"/>
          <w:sz w:val="26"/>
          <w:szCs w:val="26"/>
        </w:rPr>
        <w:t>They were the earliest inhabitants of south Africa</w:t>
      </w:r>
    </w:p>
    <w:p w:rsidR="00EC041E" w:rsidRDefault="00EC041E" w:rsidP="00EC041E">
      <w:pPr>
        <w:pStyle w:val="ListParagraph"/>
        <w:numPr>
          <w:ilvl w:val="0"/>
          <w:numId w:val="40"/>
        </w:numPr>
        <w:spacing w:before="240"/>
        <w:rPr>
          <w:rFonts w:ascii="Times New Roman" w:hAnsi="Times New Roman"/>
          <w:sz w:val="26"/>
          <w:szCs w:val="26"/>
        </w:rPr>
      </w:pPr>
      <w:r>
        <w:rPr>
          <w:rFonts w:ascii="Times New Roman" w:hAnsi="Times New Roman"/>
          <w:sz w:val="26"/>
          <w:szCs w:val="26"/>
        </w:rPr>
        <w:t>They belonged to the Bushmanoid or Khoikhoi family.</w:t>
      </w:r>
    </w:p>
    <w:p w:rsidR="00EC041E" w:rsidRDefault="00EC041E" w:rsidP="00EC041E">
      <w:pPr>
        <w:pStyle w:val="ListParagraph"/>
        <w:numPr>
          <w:ilvl w:val="0"/>
          <w:numId w:val="40"/>
        </w:numPr>
        <w:spacing w:before="240"/>
        <w:rPr>
          <w:rFonts w:ascii="Times New Roman" w:hAnsi="Times New Roman"/>
          <w:sz w:val="26"/>
          <w:szCs w:val="26"/>
        </w:rPr>
      </w:pPr>
      <w:r>
        <w:rPr>
          <w:rFonts w:ascii="Times New Roman" w:hAnsi="Times New Roman"/>
          <w:sz w:val="26"/>
          <w:szCs w:val="26"/>
        </w:rPr>
        <w:lastRenderedPageBreak/>
        <w:t>They were closely related to the Khoikhoi and had many similar characteristics in their way of life with the Khoikhoi and some differences.</w:t>
      </w:r>
    </w:p>
    <w:p w:rsidR="00EC041E" w:rsidRPr="006C4C53" w:rsidRDefault="00EC041E" w:rsidP="00EC041E">
      <w:pPr>
        <w:spacing w:before="240"/>
        <w:rPr>
          <w:rFonts w:ascii="Times New Roman" w:hAnsi="Times New Roman"/>
          <w:b/>
          <w:sz w:val="26"/>
          <w:szCs w:val="26"/>
        </w:rPr>
      </w:pPr>
      <w:r w:rsidRPr="006C4C53">
        <w:rPr>
          <w:rFonts w:ascii="Times New Roman" w:hAnsi="Times New Roman"/>
          <w:b/>
          <w:sz w:val="26"/>
          <w:szCs w:val="26"/>
        </w:rPr>
        <w:t>Similarities;</w:t>
      </w:r>
    </w:p>
    <w:p w:rsidR="00EC041E" w:rsidRPr="006C4C53" w:rsidRDefault="00EC041E" w:rsidP="00EC041E">
      <w:pPr>
        <w:spacing w:before="240"/>
        <w:rPr>
          <w:rFonts w:ascii="Times New Roman" w:hAnsi="Times New Roman"/>
          <w:b/>
          <w:sz w:val="26"/>
          <w:szCs w:val="26"/>
        </w:rPr>
      </w:pPr>
      <w:r w:rsidRPr="006C4C53">
        <w:rPr>
          <w:rFonts w:ascii="Times New Roman" w:hAnsi="Times New Roman"/>
          <w:b/>
          <w:sz w:val="26"/>
          <w:szCs w:val="26"/>
        </w:rPr>
        <w:t>Economically</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depended on the bush</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carried out hunting</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practiced gathering</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practiced fishing</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never grew any crops</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carried out pottery</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Land was communally owned among the Khoisan.</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reared a dog for hunting and security</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made poisonous arrows for hunting.</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traded with their neighbors</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lived a nomadic life looking for hunting grounds</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There was division of labour according to sex. Men hunted and women gathered.</w:t>
      </w:r>
    </w:p>
    <w:p w:rsidR="00EC041E" w:rsidRDefault="00EC041E" w:rsidP="00EC041E">
      <w:pPr>
        <w:pStyle w:val="ListParagraph"/>
        <w:numPr>
          <w:ilvl w:val="0"/>
          <w:numId w:val="41"/>
        </w:numPr>
        <w:spacing w:before="240"/>
        <w:rPr>
          <w:rFonts w:ascii="Times New Roman" w:hAnsi="Times New Roman"/>
          <w:sz w:val="26"/>
          <w:szCs w:val="26"/>
        </w:rPr>
      </w:pPr>
      <w:r>
        <w:rPr>
          <w:rFonts w:ascii="Times New Roman" w:hAnsi="Times New Roman"/>
          <w:sz w:val="26"/>
          <w:szCs w:val="26"/>
        </w:rPr>
        <w:t>They both raided each other and their neighbors for animals and food.</w:t>
      </w:r>
    </w:p>
    <w:p w:rsidR="00EC041E" w:rsidRPr="00944D3D" w:rsidRDefault="00EC041E" w:rsidP="00EC041E">
      <w:pPr>
        <w:spacing w:before="240"/>
        <w:rPr>
          <w:rFonts w:ascii="Times New Roman" w:hAnsi="Times New Roman"/>
          <w:b/>
          <w:sz w:val="26"/>
          <w:szCs w:val="26"/>
        </w:rPr>
      </w:pPr>
      <w:r w:rsidRPr="00944D3D">
        <w:rPr>
          <w:rFonts w:ascii="Times New Roman" w:hAnsi="Times New Roman"/>
          <w:b/>
          <w:sz w:val="26"/>
          <w:szCs w:val="26"/>
        </w:rPr>
        <w:t xml:space="preserve">Socially </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 family was the basic social unit among the khoisan where relatives lived.</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had weak family ties and never cared for the sick and old.</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Elders were highly respected among wisdom.</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lastRenderedPageBreak/>
        <w:t>Elders were a source of knowledge and wisdom</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had a click sound in their language.</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both practiced polygamous marriages.</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both married at an early age.</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After marriage, the husband would live with the family of the wife for some time, hunting for them until the birth of the first born.</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danced at the appearance of the new and full moon.</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practiced initiation ceremonies where the youth were initiated into adulthood.</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celebrated important stages of life like birth, death, marriage, e.t.c</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drank fermented juice and honey during their social ceremonies.</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both practiced art and painting.</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believed in the Supreme Being as the creator of the universe.</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both respected the praying mantis</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offered sacrifices to god especially during times of trouble.</w:t>
      </w:r>
    </w:p>
    <w:p w:rsidR="00EC041E" w:rsidRDefault="00EC041E" w:rsidP="00EC041E">
      <w:pPr>
        <w:pStyle w:val="ListParagraph"/>
        <w:numPr>
          <w:ilvl w:val="0"/>
          <w:numId w:val="42"/>
        </w:numPr>
        <w:spacing w:before="240"/>
        <w:rPr>
          <w:rFonts w:ascii="Times New Roman" w:hAnsi="Times New Roman"/>
          <w:sz w:val="26"/>
          <w:szCs w:val="26"/>
        </w:rPr>
      </w:pPr>
      <w:r>
        <w:rPr>
          <w:rFonts w:ascii="Times New Roman" w:hAnsi="Times New Roman"/>
          <w:sz w:val="26"/>
          <w:szCs w:val="26"/>
        </w:rPr>
        <w:t>They believed that the praying mantis lived in heaven with the souls of thee dead.</w:t>
      </w:r>
    </w:p>
    <w:p w:rsidR="00EC041E" w:rsidRPr="006C4C53" w:rsidRDefault="00EC041E" w:rsidP="00EC041E">
      <w:pPr>
        <w:spacing w:before="240"/>
        <w:rPr>
          <w:rFonts w:ascii="Times New Roman" w:hAnsi="Times New Roman"/>
          <w:b/>
          <w:sz w:val="26"/>
          <w:szCs w:val="26"/>
        </w:rPr>
      </w:pPr>
      <w:r w:rsidRPr="006C4C53">
        <w:rPr>
          <w:rFonts w:ascii="Times New Roman" w:hAnsi="Times New Roman"/>
          <w:b/>
          <w:sz w:val="26"/>
          <w:szCs w:val="26"/>
        </w:rPr>
        <w:t>Politically</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t>They never had centralized system of administration.</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t>Thy ha independently administered settlements</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lastRenderedPageBreak/>
        <w:t>They both had a council of elders that made decisions on behalf of the people.</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t>They held council meetings to discuss important matters affecting society.</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t>Membership to thee counsel was open to all and decisions were made by the general consensus.</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t xml:space="preserve">Their leaders ruled according to accepted </w:t>
      </w:r>
      <w:r w:rsidR="00C95023">
        <w:rPr>
          <w:rFonts w:ascii="Times New Roman" w:hAnsi="Times New Roman"/>
          <w:sz w:val="26"/>
          <w:szCs w:val="26"/>
        </w:rPr>
        <w:t>customary</w:t>
      </w:r>
      <w:r>
        <w:rPr>
          <w:rFonts w:ascii="Times New Roman" w:hAnsi="Times New Roman"/>
          <w:sz w:val="26"/>
          <w:szCs w:val="26"/>
        </w:rPr>
        <w:t xml:space="preserve"> laws.</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t>They were friendly unless provoked.</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t>They protected their land from intruders</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t>Women had no say in the politics of society.</w:t>
      </w:r>
    </w:p>
    <w:p w:rsidR="00EC041E" w:rsidRDefault="00EC041E" w:rsidP="00EC041E">
      <w:pPr>
        <w:pStyle w:val="ListParagraph"/>
        <w:numPr>
          <w:ilvl w:val="0"/>
          <w:numId w:val="43"/>
        </w:numPr>
        <w:spacing w:before="240"/>
        <w:rPr>
          <w:rFonts w:ascii="Times New Roman" w:hAnsi="Times New Roman"/>
          <w:sz w:val="26"/>
          <w:szCs w:val="26"/>
        </w:rPr>
      </w:pPr>
      <w:r>
        <w:rPr>
          <w:rFonts w:ascii="Times New Roman" w:hAnsi="Times New Roman"/>
          <w:sz w:val="26"/>
          <w:szCs w:val="26"/>
        </w:rPr>
        <w:t>They had no standing army but security was provided by the youth.</w:t>
      </w:r>
    </w:p>
    <w:p w:rsidR="00EC041E" w:rsidRPr="006C4C53" w:rsidRDefault="00EC041E" w:rsidP="00EC041E">
      <w:pPr>
        <w:spacing w:before="240"/>
        <w:rPr>
          <w:rFonts w:ascii="Times New Roman" w:hAnsi="Times New Roman"/>
          <w:b/>
          <w:sz w:val="26"/>
          <w:szCs w:val="26"/>
        </w:rPr>
      </w:pPr>
      <w:r w:rsidRPr="006C4C53">
        <w:rPr>
          <w:rFonts w:ascii="Times New Roman" w:hAnsi="Times New Roman"/>
          <w:b/>
          <w:sz w:val="26"/>
          <w:szCs w:val="26"/>
        </w:rPr>
        <w:t xml:space="preserve">Differences </w:t>
      </w:r>
    </w:p>
    <w:p w:rsidR="00EC041E" w:rsidRPr="006C4C53" w:rsidRDefault="00EC041E" w:rsidP="00EC041E">
      <w:pPr>
        <w:spacing w:before="240"/>
        <w:rPr>
          <w:rFonts w:ascii="Times New Roman" w:hAnsi="Times New Roman"/>
          <w:b/>
          <w:sz w:val="26"/>
          <w:szCs w:val="26"/>
        </w:rPr>
      </w:pPr>
      <w:r w:rsidRPr="006C4C53">
        <w:rPr>
          <w:rFonts w:ascii="Times New Roman" w:hAnsi="Times New Roman"/>
          <w:b/>
          <w:sz w:val="26"/>
          <w:szCs w:val="26"/>
        </w:rPr>
        <w:t xml:space="preserve">Economically </w:t>
      </w:r>
    </w:p>
    <w:p w:rsidR="00EC041E" w:rsidRDefault="00EC041E" w:rsidP="00EC041E">
      <w:pPr>
        <w:pStyle w:val="ListParagraph"/>
        <w:numPr>
          <w:ilvl w:val="0"/>
          <w:numId w:val="44"/>
        </w:numPr>
        <w:spacing w:before="240"/>
        <w:rPr>
          <w:rFonts w:ascii="Times New Roman" w:hAnsi="Times New Roman"/>
          <w:sz w:val="26"/>
          <w:szCs w:val="26"/>
        </w:rPr>
      </w:pPr>
      <w:r>
        <w:rPr>
          <w:rFonts w:ascii="Times New Roman" w:hAnsi="Times New Roman"/>
          <w:sz w:val="26"/>
          <w:szCs w:val="26"/>
        </w:rPr>
        <w:t xml:space="preserve">The Khoikhoi reared animals while the san did not </w:t>
      </w:r>
    </w:p>
    <w:p w:rsidR="00EC041E" w:rsidRDefault="00EC041E" w:rsidP="00EC041E">
      <w:pPr>
        <w:pStyle w:val="ListParagraph"/>
        <w:numPr>
          <w:ilvl w:val="0"/>
          <w:numId w:val="44"/>
        </w:numPr>
        <w:spacing w:before="240"/>
        <w:rPr>
          <w:rFonts w:ascii="Times New Roman" w:hAnsi="Times New Roman"/>
          <w:sz w:val="26"/>
          <w:szCs w:val="26"/>
        </w:rPr>
      </w:pPr>
      <w:r>
        <w:rPr>
          <w:rFonts w:ascii="Times New Roman" w:hAnsi="Times New Roman"/>
          <w:sz w:val="26"/>
          <w:szCs w:val="26"/>
        </w:rPr>
        <w:t>Therefore the Khoikhoi lived a better material life than the an</w:t>
      </w:r>
    </w:p>
    <w:p w:rsidR="00EC041E" w:rsidRPr="00762231" w:rsidRDefault="00EC041E" w:rsidP="00EC041E">
      <w:pPr>
        <w:spacing w:before="240"/>
        <w:rPr>
          <w:rFonts w:ascii="Times New Roman" w:hAnsi="Times New Roman"/>
          <w:b/>
          <w:sz w:val="26"/>
          <w:szCs w:val="26"/>
        </w:rPr>
      </w:pPr>
      <w:r w:rsidRPr="00762231">
        <w:rPr>
          <w:rFonts w:ascii="Times New Roman" w:hAnsi="Times New Roman"/>
          <w:b/>
          <w:sz w:val="26"/>
          <w:szCs w:val="26"/>
        </w:rPr>
        <w:t xml:space="preserve">Socially </w:t>
      </w:r>
    </w:p>
    <w:p w:rsidR="00EC041E" w:rsidRDefault="00EC041E" w:rsidP="00EC041E">
      <w:pPr>
        <w:pStyle w:val="ListParagraph"/>
        <w:numPr>
          <w:ilvl w:val="0"/>
          <w:numId w:val="45"/>
        </w:numPr>
        <w:spacing w:before="240"/>
        <w:rPr>
          <w:rFonts w:ascii="Times New Roman" w:hAnsi="Times New Roman"/>
          <w:sz w:val="26"/>
          <w:szCs w:val="26"/>
        </w:rPr>
      </w:pPr>
      <w:r>
        <w:rPr>
          <w:rFonts w:ascii="Times New Roman" w:hAnsi="Times New Roman"/>
          <w:sz w:val="26"/>
          <w:szCs w:val="26"/>
        </w:rPr>
        <w:t>The San lived in very small groups of 25-70 people while the Khoikhoi lived in larger groups of between 600-2000 people.</w:t>
      </w:r>
    </w:p>
    <w:p w:rsidR="00EC041E" w:rsidRDefault="00EC041E" w:rsidP="00EC041E">
      <w:pPr>
        <w:pStyle w:val="ListParagraph"/>
        <w:numPr>
          <w:ilvl w:val="0"/>
          <w:numId w:val="45"/>
        </w:numPr>
        <w:spacing w:before="240"/>
        <w:rPr>
          <w:rFonts w:ascii="Times New Roman" w:hAnsi="Times New Roman"/>
          <w:sz w:val="26"/>
          <w:szCs w:val="26"/>
        </w:rPr>
      </w:pPr>
      <w:r>
        <w:rPr>
          <w:rFonts w:ascii="Times New Roman" w:hAnsi="Times New Roman"/>
          <w:sz w:val="26"/>
          <w:szCs w:val="26"/>
        </w:rPr>
        <w:t>The San married at a very early age of 14-15 years for boys and 7-8 years for girls while the Khoikhoi married at a later age of 16-17 for boys and 13-14 for girls.</w:t>
      </w:r>
    </w:p>
    <w:p w:rsidR="00EC041E" w:rsidRDefault="00EC041E" w:rsidP="00EC041E">
      <w:pPr>
        <w:pStyle w:val="ListParagraph"/>
        <w:numPr>
          <w:ilvl w:val="0"/>
          <w:numId w:val="45"/>
        </w:numPr>
        <w:spacing w:before="240"/>
        <w:rPr>
          <w:rFonts w:ascii="Times New Roman" w:hAnsi="Times New Roman"/>
          <w:sz w:val="26"/>
          <w:szCs w:val="26"/>
        </w:rPr>
      </w:pPr>
      <w:r>
        <w:rPr>
          <w:rFonts w:ascii="Times New Roman" w:hAnsi="Times New Roman"/>
          <w:sz w:val="26"/>
          <w:szCs w:val="26"/>
        </w:rPr>
        <w:lastRenderedPageBreak/>
        <w:t>Marriage among the San was endogamous while among the khoikhoi, it was exogamous.</w:t>
      </w:r>
    </w:p>
    <w:p w:rsidR="00EC041E" w:rsidRDefault="00EC041E" w:rsidP="00EC041E">
      <w:pPr>
        <w:pStyle w:val="ListParagraph"/>
        <w:numPr>
          <w:ilvl w:val="0"/>
          <w:numId w:val="45"/>
        </w:numPr>
        <w:spacing w:before="240"/>
        <w:rPr>
          <w:rFonts w:ascii="Times New Roman" w:hAnsi="Times New Roman"/>
          <w:sz w:val="26"/>
          <w:szCs w:val="26"/>
        </w:rPr>
      </w:pPr>
      <w:r>
        <w:rPr>
          <w:rFonts w:ascii="Times New Roman" w:hAnsi="Times New Roman"/>
          <w:sz w:val="26"/>
          <w:szCs w:val="26"/>
        </w:rPr>
        <w:t>He San never built any shelters and lived in caves and big trees while the khoikhoi built bee hive like structures with dome some shapes.</w:t>
      </w:r>
    </w:p>
    <w:p w:rsidR="00EC041E" w:rsidRDefault="00EC041E" w:rsidP="00EC041E">
      <w:pPr>
        <w:pStyle w:val="ListParagraph"/>
        <w:numPr>
          <w:ilvl w:val="0"/>
          <w:numId w:val="45"/>
        </w:numPr>
        <w:spacing w:before="240"/>
        <w:rPr>
          <w:rFonts w:ascii="Times New Roman" w:hAnsi="Times New Roman"/>
          <w:sz w:val="26"/>
          <w:szCs w:val="26"/>
        </w:rPr>
      </w:pPr>
      <w:r>
        <w:rPr>
          <w:rFonts w:ascii="Times New Roman" w:hAnsi="Times New Roman"/>
          <w:sz w:val="26"/>
          <w:szCs w:val="26"/>
        </w:rPr>
        <w:t>The San called their god Kagen while the khoikhoi called him Tsui-Goab.</w:t>
      </w:r>
    </w:p>
    <w:p w:rsidR="00EC041E" w:rsidRPr="00762231" w:rsidRDefault="00EC041E" w:rsidP="00EC041E">
      <w:pPr>
        <w:spacing w:before="240"/>
        <w:rPr>
          <w:rFonts w:ascii="Times New Roman" w:hAnsi="Times New Roman"/>
          <w:b/>
          <w:sz w:val="26"/>
          <w:szCs w:val="26"/>
        </w:rPr>
      </w:pPr>
      <w:r w:rsidRPr="00762231">
        <w:rPr>
          <w:rFonts w:ascii="Times New Roman" w:hAnsi="Times New Roman"/>
          <w:b/>
          <w:sz w:val="26"/>
          <w:szCs w:val="26"/>
        </w:rPr>
        <w:t xml:space="preserve">Politically </w:t>
      </w:r>
    </w:p>
    <w:p w:rsidR="00EC041E" w:rsidRDefault="00EC041E" w:rsidP="00EC041E">
      <w:pPr>
        <w:pStyle w:val="ListParagraph"/>
        <w:numPr>
          <w:ilvl w:val="0"/>
          <w:numId w:val="46"/>
        </w:numPr>
        <w:spacing w:before="240"/>
        <w:rPr>
          <w:rFonts w:ascii="Times New Roman" w:hAnsi="Times New Roman"/>
          <w:sz w:val="26"/>
          <w:szCs w:val="26"/>
        </w:rPr>
      </w:pPr>
      <w:r>
        <w:rPr>
          <w:rFonts w:ascii="Times New Roman" w:hAnsi="Times New Roman"/>
          <w:sz w:val="26"/>
          <w:szCs w:val="26"/>
        </w:rPr>
        <w:t>The San were headed by a village headman while the khoikhoi by a chief.</w:t>
      </w:r>
    </w:p>
    <w:p w:rsidR="00EC041E" w:rsidRPr="00395107" w:rsidRDefault="00EC041E" w:rsidP="00395107">
      <w:pPr>
        <w:spacing w:before="240"/>
        <w:rPr>
          <w:rFonts w:ascii="Times New Roman" w:hAnsi="Times New Roman"/>
          <w:sz w:val="26"/>
          <w:szCs w:val="26"/>
        </w:rPr>
      </w:pPr>
      <w:r w:rsidRPr="00762231">
        <w:rPr>
          <w:rFonts w:ascii="Times New Roman" w:hAnsi="Times New Roman"/>
          <w:b/>
          <w:sz w:val="26"/>
          <w:szCs w:val="26"/>
        </w:rPr>
        <w:t>In conclusion, the khoikhoi and the san were very closely related in their social, political and economic organization</w:t>
      </w:r>
      <w:r>
        <w:rPr>
          <w:rFonts w:ascii="Times New Roman" w:hAnsi="Times New Roman"/>
          <w:sz w:val="26"/>
          <w:szCs w:val="26"/>
        </w:rPr>
        <w:t>.</w:t>
      </w:r>
    </w:p>
    <w:p w:rsidR="006D3367" w:rsidRDefault="00EC041E" w:rsidP="00163767">
      <w:pPr>
        <w:rPr>
          <w:rFonts w:ascii="Times New Roman" w:hAnsi="Times New Roman"/>
          <w:b/>
          <w:sz w:val="26"/>
          <w:szCs w:val="26"/>
        </w:rPr>
      </w:pPr>
      <w:r>
        <w:rPr>
          <w:rFonts w:ascii="Times New Roman" w:hAnsi="Times New Roman"/>
          <w:b/>
          <w:sz w:val="26"/>
          <w:szCs w:val="26"/>
        </w:rPr>
        <w:t>2</w:t>
      </w:r>
      <w:r w:rsidR="006D3367">
        <w:rPr>
          <w:rFonts w:ascii="Times New Roman" w:hAnsi="Times New Roman"/>
          <w:b/>
          <w:sz w:val="26"/>
          <w:szCs w:val="26"/>
        </w:rPr>
        <w:t>.a) How did the central Bantu settle into S.</w:t>
      </w:r>
      <w:r w:rsidR="00C95023">
        <w:rPr>
          <w:rFonts w:ascii="Times New Roman" w:hAnsi="Times New Roman"/>
          <w:b/>
          <w:sz w:val="26"/>
          <w:szCs w:val="26"/>
        </w:rPr>
        <w:t xml:space="preserve"> </w:t>
      </w:r>
      <w:r w:rsidR="006D3367">
        <w:rPr>
          <w:rFonts w:ascii="Times New Roman" w:hAnsi="Times New Roman"/>
          <w:b/>
          <w:sz w:val="26"/>
          <w:szCs w:val="26"/>
        </w:rPr>
        <w:t>Africa?</w:t>
      </w:r>
    </w:p>
    <w:p w:rsidR="006D3367" w:rsidRDefault="006D3367" w:rsidP="00163767">
      <w:pPr>
        <w:rPr>
          <w:rFonts w:ascii="Times New Roman" w:hAnsi="Times New Roman"/>
          <w:b/>
          <w:sz w:val="26"/>
          <w:szCs w:val="26"/>
        </w:rPr>
      </w:pPr>
      <w:r>
        <w:rPr>
          <w:rFonts w:ascii="Times New Roman" w:hAnsi="Times New Roman"/>
          <w:b/>
          <w:sz w:val="26"/>
          <w:szCs w:val="26"/>
        </w:rPr>
        <w:t>b) What were the effects of their settlement on the people of S.</w:t>
      </w:r>
      <w:r w:rsidR="00C95023">
        <w:rPr>
          <w:rFonts w:ascii="Times New Roman" w:hAnsi="Times New Roman"/>
          <w:b/>
          <w:sz w:val="26"/>
          <w:szCs w:val="26"/>
        </w:rPr>
        <w:t xml:space="preserve"> </w:t>
      </w:r>
      <w:r>
        <w:rPr>
          <w:rFonts w:ascii="Times New Roman" w:hAnsi="Times New Roman"/>
          <w:b/>
          <w:sz w:val="26"/>
          <w:szCs w:val="26"/>
        </w:rPr>
        <w:t>Africa?</w:t>
      </w:r>
    </w:p>
    <w:p w:rsidR="006D3367" w:rsidRDefault="006D3367" w:rsidP="00163767">
      <w:pPr>
        <w:rPr>
          <w:rFonts w:ascii="Times New Roman" w:hAnsi="Times New Roman"/>
          <w:b/>
          <w:sz w:val="26"/>
          <w:szCs w:val="26"/>
        </w:rPr>
      </w:pPr>
      <w:r>
        <w:rPr>
          <w:rFonts w:ascii="Times New Roman" w:hAnsi="Times New Roman"/>
          <w:b/>
          <w:sz w:val="26"/>
          <w:szCs w:val="26"/>
        </w:rPr>
        <w:t>a)</w:t>
      </w:r>
    </w:p>
    <w:p w:rsidR="006D3367" w:rsidRPr="00596447" w:rsidRDefault="005C1D1F" w:rsidP="00163767">
      <w:pPr>
        <w:rPr>
          <w:rFonts w:ascii="Times New Roman" w:hAnsi="Times New Roman"/>
          <w:b/>
          <w:sz w:val="26"/>
          <w:szCs w:val="26"/>
        </w:rPr>
      </w:pPr>
      <w:r w:rsidRPr="00596447">
        <w:rPr>
          <w:rFonts w:ascii="Times New Roman" w:hAnsi="Times New Roman"/>
          <w:b/>
          <w:sz w:val="26"/>
          <w:szCs w:val="26"/>
        </w:rPr>
        <w:t>Intro</w:t>
      </w:r>
      <w:r w:rsidR="006D3367" w:rsidRPr="00596447">
        <w:rPr>
          <w:rFonts w:ascii="Times New Roman" w:hAnsi="Times New Roman"/>
          <w:b/>
          <w:sz w:val="26"/>
          <w:szCs w:val="26"/>
        </w:rPr>
        <w:t>;</w:t>
      </w:r>
    </w:p>
    <w:p w:rsidR="006D3367" w:rsidRDefault="00596447" w:rsidP="00163767">
      <w:pPr>
        <w:rPr>
          <w:rFonts w:ascii="Times New Roman" w:hAnsi="Times New Roman"/>
          <w:sz w:val="26"/>
          <w:szCs w:val="26"/>
        </w:rPr>
      </w:pPr>
      <w:r>
        <w:rPr>
          <w:rFonts w:ascii="Times New Roman" w:hAnsi="Times New Roman"/>
          <w:sz w:val="26"/>
          <w:szCs w:val="26"/>
        </w:rPr>
        <w:t>The</w:t>
      </w:r>
      <w:r w:rsidR="006D3367">
        <w:rPr>
          <w:rFonts w:ascii="Times New Roman" w:hAnsi="Times New Roman"/>
          <w:sz w:val="26"/>
          <w:szCs w:val="26"/>
        </w:rPr>
        <w:t xml:space="preserve"> central Bantu were also known as the Sotho-Tswna. They were called </w:t>
      </w:r>
      <w:r>
        <w:rPr>
          <w:rFonts w:ascii="Times New Roman" w:hAnsi="Times New Roman"/>
          <w:sz w:val="26"/>
          <w:szCs w:val="26"/>
        </w:rPr>
        <w:t>central</w:t>
      </w:r>
      <w:r w:rsidR="006D3367">
        <w:rPr>
          <w:rFonts w:ascii="Times New Roman" w:hAnsi="Times New Roman"/>
          <w:sz w:val="26"/>
          <w:szCs w:val="26"/>
        </w:rPr>
        <w:t xml:space="preserve"> Bantu because they followed the central route on their way to South Africa. OR</w:t>
      </w:r>
    </w:p>
    <w:p w:rsidR="006D3367" w:rsidRDefault="006D3367" w:rsidP="00163767">
      <w:pPr>
        <w:rPr>
          <w:rFonts w:ascii="Times New Roman" w:hAnsi="Times New Roman"/>
          <w:sz w:val="26"/>
          <w:szCs w:val="26"/>
        </w:rPr>
      </w:pPr>
      <w:r>
        <w:rPr>
          <w:rFonts w:ascii="Times New Roman" w:hAnsi="Times New Roman"/>
          <w:sz w:val="26"/>
          <w:szCs w:val="26"/>
        </w:rPr>
        <w:t xml:space="preserve">They </w:t>
      </w:r>
      <w:r w:rsidR="00596447">
        <w:rPr>
          <w:rFonts w:ascii="Times New Roman" w:hAnsi="Times New Roman"/>
          <w:sz w:val="26"/>
          <w:szCs w:val="26"/>
        </w:rPr>
        <w:t>were</w:t>
      </w:r>
      <w:r>
        <w:rPr>
          <w:rFonts w:ascii="Times New Roman" w:hAnsi="Times New Roman"/>
          <w:sz w:val="26"/>
          <w:szCs w:val="26"/>
        </w:rPr>
        <w:t xml:space="preserve"> the second group of Bantu to mig</w:t>
      </w:r>
      <w:r w:rsidR="00596447">
        <w:rPr>
          <w:rFonts w:ascii="Times New Roman" w:hAnsi="Times New Roman"/>
          <w:sz w:val="26"/>
          <w:szCs w:val="26"/>
        </w:rPr>
        <w:t xml:space="preserve">rate to South Africa after the </w:t>
      </w:r>
      <w:r>
        <w:rPr>
          <w:rFonts w:ascii="Times New Roman" w:hAnsi="Times New Roman"/>
          <w:sz w:val="26"/>
          <w:szCs w:val="26"/>
        </w:rPr>
        <w:t>shone – Venda. OR</w:t>
      </w:r>
    </w:p>
    <w:p w:rsidR="006D3367" w:rsidRDefault="006D3367" w:rsidP="00163767">
      <w:pPr>
        <w:rPr>
          <w:rFonts w:ascii="Times New Roman" w:hAnsi="Times New Roman"/>
          <w:sz w:val="26"/>
          <w:szCs w:val="26"/>
        </w:rPr>
      </w:pPr>
      <w:r>
        <w:rPr>
          <w:rFonts w:ascii="Times New Roman" w:hAnsi="Times New Roman"/>
          <w:sz w:val="26"/>
          <w:szCs w:val="26"/>
        </w:rPr>
        <w:t>They lived in Western Sud</w:t>
      </w:r>
      <w:r w:rsidR="008515BF">
        <w:rPr>
          <w:rFonts w:ascii="Times New Roman" w:hAnsi="Times New Roman"/>
          <w:sz w:val="26"/>
          <w:szCs w:val="26"/>
        </w:rPr>
        <w:t>a</w:t>
      </w:r>
      <w:r>
        <w:rPr>
          <w:rFonts w:ascii="Times New Roman" w:hAnsi="Times New Roman"/>
          <w:sz w:val="26"/>
          <w:szCs w:val="26"/>
        </w:rPr>
        <w:t>nic areas of West Africa/Nigeria- Cameroon area/Congo Basin before migrating to South Africa.</w:t>
      </w:r>
      <w:r w:rsidR="008515BF">
        <w:rPr>
          <w:rFonts w:ascii="Times New Roman" w:hAnsi="Times New Roman"/>
          <w:sz w:val="26"/>
          <w:szCs w:val="26"/>
        </w:rPr>
        <w:t xml:space="preserve"> They </w:t>
      </w:r>
      <w:r w:rsidR="008515BF">
        <w:rPr>
          <w:rFonts w:ascii="Times New Roman" w:hAnsi="Times New Roman"/>
          <w:sz w:val="26"/>
          <w:szCs w:val="26"/>
        </w:rPr>
        <w:lastRenderedPageBreak/>
        <w:t>claimed to have originated from the ancestry of Mangope/Marolong.</w:t>
      </w:r>
    </w:p>
    <w:p w:rsidR="00E37373" w:rsidRPr="00596447" w:rsidRDefault="00E37373" w:rsidP="00163767">
      <w:pPr>
        <w:rPr>
          <w:rFonts w:ascii="Times New Roman" w:hAnsi="Times New Roman"/>
          <w:b/>
          <w:sz w:val="26"/>
          <w:szCs w:val="26"/>
        </w:rPr>
      </w:pPr>
      <w:r w:rsidRPr="00596447">
        <w:rPr>
          <w:rFonts w:ascii="Times New Roman" w:hAnsi="Times New Roman"/>
          <w:b/>
          <w:sz w:val="26"/>
          <w:szCs w:val="26"/>
        </w:rPr>
        <w:t>Body;</w:t>
      </w:r>
    </w:p>
    <w:p w:rsidR="00E37373" w:rsidRDefault="00DB7DD2" w:rsidP="00E37373">
      <w:pPr>
        <w:pStyle w:val="ListParagraph"/>
        <w:numPr>
          <w:ilvl w:val="0"/>
          <w:numId w:val="7"/>
        </w:numPr>
        <w:rPr>
          <w:rFonts w:ascii="Times New Roman" w:hAnsi="Times New Roman"/>
          <w:sz w:val="26"/>
          <w:szCs w:val="26"/>
        </w:rPr>
      </w:pPr>
      <w:r>
        <w:rPr>
          <w:rFonts w:ascii="Times New Roman" w:hAnsi="Times New Roman"/>
          <w:sz w:val="26"/>
          <w:szCs w:val="26"/>
        </w:rPr>
        <w:t>The migration a</w:t>
      </w:r>
      <w:r w:rsidR="00E37373">
        <w:rPr>
          <w:rFonts w:ascii="Times New Roman" w:hAnsi="Times New Roman"/>
          <w:sz w:val="26"/>
          <w:szCs w:val="26"/>
        </w:rPr>
        <w:t>nd settlement of the Sotho- Tswan</w:t>
      </w:r>
      <w:r>
        <w:rPr>
          <w:rFonts w:ascii="Times New Roman" w:hAnsi="Times New Roman"/>
          <w:sz w:val="26"/>
          <w:szCs w:val="26"/>
        </w:rPr>
        <w:t>a</w:t>
      </w:r>
      <w:r w:rsidR="00E37373">
        <w:rPr>
          <w:rFonts w:ascii="Times New Roman" w:hAnsi="Times New Roman"/>
          <w:sz w:val="26"/>
          <w:szCs w:val="26"/>
        </w:rPr>
        <w:t xml:space="preserve"> is still unclear/debatable </w:t>
      </w:r>
      <w:r>
        <w:rPr>
          <w:rFonts w:ascii="Times New Roman" w:hAnsi="Times New Roman"/>
          <w:sz w:val="26"/>
          <w:szCs w:val="26"/>
        </w:rPr>
        <w:t>a</w:t>
      </w:r>
      <w:r w:rsidR="00E37373">
        <w:rPr>
          <w:rFonts w:ascii="Times New Roman" w:hAnsi="Times New Roman"/>
          <w:sz w:val="26"/>
          <w:szCs w:val="26"/>
        </w:rPr>
        <w:t>mong historian.</w:t>
      </w:r>
    </w:p>
    <w:p w:rsidR="00E37373" w:rsidRDefault="00E37373" w:rsidP="00E37373">
      <w:pPr>
        <w:pStyle w:val="ListParagraph"/>
        <w:numPr>
          <w:ilvl w:val="0"/>
          <w:numId w:val="7"/>
        </w:numPr>
        <w:rPr>
          <w:rFonts w:ascii="Times New Roman" w:hAnsi="Times New Roman"/>
          <w:sz w:val="26"/>
          <w:szCs w:val="26"/>
        </w:rPr>
      </w:pPr>
      <w:r>
        <w:rPr>
          <w:rFonts w:ascii="Times New Roman" w:hAnsi="Times New Roman"/>
          <w:sz w:val="26"/>
          <w:szCs w:val="26"/>
        </w:rPr>
        <w:t>Its however believed that from West Afric</w:t>
      </w:r>
      <w:r w:rsidR="00DB7DD2">
        <w:rPr>
          <w:rFonts w:ascii="Times New Roman" w:hAnsi="Times New Roman"/>
          <w:sz w:val="26"/>
          <w:szCs w:val="26"/>
        </w:rPr>
        <w:t>a</w:t>
      </w:r>
      <w:r>
        <w:rPr>
          <w:rFonts w:ascii="Times New Roman" w:hAnsi="Times New Roman"/>
          <w:sz w:val="26"/>
          <w:szCs w:val="26"/>
        </w:rPr>
        <w:t>, th</w:t>
      </w:r>
      <w:r w:rsidR="00DB7DD2">
        <w:rPr>
          <w:rFonts w:ascii="Times New Roman" w:hAnsi="Times New Roman"/>
          <w:sz w:val="26"/>
          <w:szCs w:val="26"/>
        </w:rPr>
        <w:t>ee</w:t>
      </w:r>
      <w:r>
        <w:rPr>
          <w:rFonts w:ascii="Times New Roman" w:hAnsi="Times New Roman"/>
          <w:sz w:val="26"/>
          <w:szCs w:val="26"/>
        </w:rPr>
        <w:t xml:space="preserve"> Sotho-Tsw</w:t>
      </w:r>
      <w:r w:rsidR="00DB7DD2">
        <w:rPr>
          <w:rFonts w:ascii="Times New Roman" w:hAnsi="Times New Roman"/>
          <w:sz w:val="26"/>
          <w:szCs w:val="26"/>
        </w:rPr>
        <w:t>a</w:t>
      </w:r>
      <w:r>
        <w:rPr>
          <w:rFonts w:ascii="Times New Roman" w:hAnsi="Times New Roman"/>
          <w:sz w:val="26"/>
          <w:szCs w:val="26"/>
        </w:rPr>
        <w:t>na used th</w:t>
      </w:r>
      <w:r w:rsidR="00DB7DD2">
        <w:rPr>
          <w:rFonts w:ascii="Times New Roman" w:hAnsi="Times New Roman"/>
          <w:sz w:val="26"/>
          <w:szCs w:val="26"/>
        </w:rPr>
        <w:t>e</w:t>
      </w:r>
      <w:r>
        <w:rPr>
          <w:rFonts w:ascii="Times New Roman" w:hAnsi="Times New Roman"/>
          <w:sz w:val="26"/>
          <w:szCs w:val="26"/>
        </w:rPr>
        <w:t xml:space="preserve"> c</w:t>
      </w:r>
      <w:r w:rsidR="00DB7DD2">
        <w:rPr>
          <w:rFonts w:ascii="Times New Roman" w:hAnsi="Times New Roman"/>
          <w:sz w:val="26"/>
          <w:szCs w:val="26"/>
        </w:rPr>
        <w:t>e</w:t>
      </w:r>
      <w:r>
        <w:rPr>
          <w:rFonts w:ascii="Times New Roman" w:hAnsi="Times New Roman"/>
          <w:sz w:val="26"/>
          <w:szCs w:val="26"/>
        </w:rPr>
        <w:t>ntral route or passed through the areas between lakes Tanganyik</w:t>
      </w:r>
      <w:r w:rsidR="00DB7DD2">
        <w:rPr>
          <w:rFonts w:ascii="Times New Roman" w:hAnsi="Times New Roman"/>
          <w:sz w:val="26"/>
          <w:szCs w:val="26"/>
        </w:rPr>
        <w:t>a</w:t>
      </w:r>
      <w:r>
        <w:rPr>
          <w:rFonts w:ascii="Times New Roman" w:hAnsi="Times New Roman"/>
          <w:sz w:val="26"/>
          <w:szCs w:val="26"/>
        </w:rPr>
        <w:t xml:space="preserve"> and Malawi</w:t>
      </w:r>
    </w:p>
    <w:p w:rsidR="00AE7F06" w:rsidRDefault="00AE7F06" w:rsidP="00E37373">
      <w:pPr>
        <w:pStyle w:val="ListParagraph"/>
        <w:numPr>
          <w:ilvl w:val="0"/>
          <w:numId w:val="7"/>
        </w:numPr>
        <w:rPr>
          <w:rFonts w:ascii="Times New Roman" w:hAnsi="Times New Roman"/>
          <w:sz w:val="26"/>
          <w:szCs w:val="26"/>
        </w:rPr>
      </w:pPr>
      <w:r>
        <w:rPr>
          <w:rFonts w:ascii="Times New Roman" w:hAnsi="Times New Roman"/>
          <w:sz w:val="26"/>
          <w:szCs w:val="26"/>
        </w:rPr>
        <w:t>They believed to have arrived in South Africa by the 13</w:t>
      </w:r>
      <w:r w:rsidRPr="00AE7F06">
        <w:rPr>
          <w:rFonts w:ascii="Times New Roman" w:hAnsi="Times New Roman"/>
          <w:sz w:val="26"/>
          <w:szCs w:val="26"/>
          <w:vertAlign w:val="superscript"/>
        </w:rPr>
        <w:t>th</w:t>
      </w:r>
      <w:r>
        <w:rPr>
          <w:rFonts w:ascii="Times New Roman" w:hAnsi="Times New Roman"/>
          <w:sz w:val="26"/>
          <w:szCs w:val="26"/>
        </w:rPr>
        <w:t xml:space="preserve"> century.</w:t>
      </w:r>
    </w:p>
    <w:p w:rsidR="00AE7F06" w:rsidRDefault="00AE7F06" w:rsidP="00E37373">
      <w:pPr>
        <w:pStyle w:val="ListParagraph"/>
        <w:numPr>
          <w:ilvl w:val="0"/>
          <w:numId w:val="7"/>
        </w:numPr>
        <w:rPr>
          <w:rFonts w:ascii="Times New Roman" w:hAnsi="Times New Roman"/>
          <w:sz w:val="26"/>
          <w:szCs w:val="26"/>
        </w:rPr>
      </w:pPr>
      <w:r>
        <w:rPr>
          <w:rFonts w:ascii="Times New Roman" w:hAnsi="Times New Roman"/>
          <w:sz w:val="26"/>
          <w:szCs w:val="26"/>
        </w:rPr>
        <w:t>Their migration to South Africa was slow/gradual/seasonal and occurred mainly in groups.</w:t>
      </w:r>
    </w:p>
    <w:p w:rsidR="00AE7F06" w:rsidRDefault="00AE7F06" w:rsidP="00E37373">
      <w:pPr>
        <w:pStyle w:val="ListParagraph"/>
        <w:numPr>
          <w:ilvl w:val="0"/>
          <w:numId w:val="7"/>
        </w:numPr>
        <w:rPr>
          <w:rFonts w:ascii="Times New Roman" w:hAnsi="Times New Roman"/>
          <w:sz w:val="26"/>
          <w:szCs w:val="26"/>
        </w:rPr>
      </w:pPr>
      <w:r>
        <w:rPr>
          <w:rFonts w:ascii="Times New Roman" w:hAnsi="Times New Roman"/>
          <w:sz w:val="26"/>
          <w:szCs w:val="26"/>
        </w:rPr>
        <w:t>On reaching South Africa they 1</w:t>
      </w:r>
      <w:r w:rsidRPr="00AE7F06">
        <w:rPr>
          <w:rFonts w:ascii="Times New Roman" w:hAnsi="Times New Roman"/>
          <w:sz w:val="26"/>
          <w:szCs w:val="26"/>
          <w:vertAlign w:val="superscript"/>
        </w:rPr>
        <w:t>st</w:t>
      </w:r>
      <w:r>
        <w:rPr>
          <w:rFonts w:ascii="Times New Roman" w:hAnsi="Times New Roman"/>
          <w:sz w:val="26"/>
          <w:szCs w:val="26"/>
        </w:rPr>
        <w:t xml:space="preserve"> settled in the area to then </w:t>
      </w:r>
      <w:r w:rsidR="00C95023">
        <w:rPr>
          <w:rFonts w:ascii="Times New Roman" w:hAnsi="Times New Roman"/>
          <w:sz w:val="26"/>
          <w:szCs w:val="26"/>
        </w:rPr>
        <w:t>north</w:t>
      </w:r>
      <w:r>
        <w:rPr>
          <w:rFonts w:ascii="Times New Roman" w:hAnsi="Times New Roman"/>
          <w:sz w:val="26"/>
          <w:szCs w:val="26"/>
        </w:rPr>
        <w:t xml:space="preserve"> of the point at which rivers Vaal and orange meet/converge.</w:t>
      </w:r>
    </w:p>
    <w:p w:rsidR="00AE7F06" w:rsidRDefault="002C1011" w:rsidP="00E37373">
      <w:pPr>
        <w:pStyle w:val="ListParagraph"/>
        <w:numPr>
          <w:ilvl w:val="0"/>
          <w:numId w:val="7"/>
        </w:numPr>
        <w:rPr>
          <w:rFonts w:ascii="Times New Roman" w:hAnsi="Times New Roman"/>
          <w:sz w:val="26"/>
          <w:szCs w:val="26"/>
        </w:rPr>
      </w:pPr>
      <w:r>
        <w:rPr>
          <w:rFonts w:ascii="Times New Roman" w:hAnsi="Times New Roman"/>
          <w:sz w:val="26"/>
          <w:szCs w:val="26"/>
        </w:rPr>
        <w:t>The Sotho-Tswana were divid</w:t>
      </w:r>
      <w:r w:rsidR="00A3418F">
        <w:rPr>
          <w:rFonts w:ascii="Times New Roman" w:hAnsi="Times New Roman"/>
          <w:sz w:val="26"/>
          <w:szCs w:val="26"/>
        </w:rPr>
        <w:t>e</w:t>
      </w:r>
      <w:r>
        <w:rPr>
          <w:rFonts w:ascii="Times New Roman" w:hAnsi="Times New Roman"/>
          <w:sz w:val="26"/>
          <w:szCs w:val="26"/>
        </w:rPr>
        <w:t>d into the Sotho and Tswana speaking</w:t>
      </w:r>
      <w:r w:rsidR="00DE2E1A">
        <w:rPr>
          <w:rFonts w:ascii="Times New Roman" w:hAnsi="Times New Roman"/>
          <w:sz w:val="26"/>
          <w:szCs w:val="26"/>
        </w:rPr>
        <w:t xml:space="preserve"> people.</w:t>
      </w:r>
    </w:p>
    <w:p w:rsidR="00DE2E1A" w:rsidRDefault="00DE2E1A" w:rsidP="00E37373">
      <w:pPr>
        <w:pStyle w:val="ListParagraph"/>
        <w:numPr>
          <w:ilvl w:val="0"/>
          <w:numId w:val="7"/>
        </w:numPr>
        <w:rPr>
          <w:rFonts w:ascii="Times New Roman" w:hAnsi="Times New Roman"/>
          <w:sz w:val="26"/>
          <w:szCs w:val="26"/>
        </w:rPr>
      </w:pPr>
      <w:r>
        <w:rPr>
          <w:rFonts w:ascii="Times New Roman" w:hAnsi="Times New Roman"/>
          <w:sz w:val="26"/>
          <w:szCs w:val="26"/>
        </w:rPr>
        <w:t>The Tsw</w:t>
      </w:r>
      <w:r w:rsidR="00A3418F">
        <w:rPr>
          <w:rFonts w:ascii="Times New Roman" w:hAnsi="Times New Roman"/>
          <w:sz w:val="26"/>
          <w:szCs w:val="26"/>
        </w:rPr>
        <w:t>a</w:t>
      </w:r>
      <w:r>
        <w:rPr>
          <w:rFonts w:ascii="Times New Roman" w:hAnsi="Times New Roman"/>
          <w:sz w:val="26"/>
          <w:szCs w:val="26"/>
        </w:rPr>
        <w:t>na/Batsw</w:t>
      </w:r>
      <w:r w:rsidR="00A3418F">
        <w:rPr>
          <w:rFonts w:ascii="Times New Roman" w:hAnsi="Times New Roman"/>
          <w:sz w:val="26"/>
          <w:szCs w:val="26"/>
        </w:rPr>
        <w:t>a</w:t>
      </w:r>
      <w:r>
        <w:rPr>
          <w:rFonts w:ascii="Times New Roman" w:hAnsi="Times New Roman"/>
          <w:sz w:val="26"/>
          <w:szCs w:val="26"/>
        </w:rPr>
        <w:t xml:space="preserve">na settled in Botswana formerly known as </w:t>
      </w:r>
      <w:r w:rsidR="00C95023">
        <w:rPr>
          <w:rFonts w:ascii="Times New Roman" w:hAnsi="Times New Roman"/>
          <w:sz w:val="26"/>
          <w:szCs w:val="26"/>
        </w:rPr>
        <w:t>Bechuanaland</w:t>
      </w:r>
      <w:r>
        <w:rPr>
          <w:rFonts w:ascii="Times New Roman" w:hAnsi="Times New Roman"/>
          <w:sz w:val="26"/>
          <w:szCs w:val="26"/>
        </w:rPr>
        <w:t>.</w:t>
      </w:r>
    </w:p>
    <w:p w:rsidR="00DE2E1A" w:rsidRDefault="00DE2E1A" w:rsidP="00E37373">
      <w:pPr>
        <w:pStyle w:val="ListParagraph"/>
        <w:numPr>
          <w:ilvl w:val="0"/>
          <w:numId w:val="7"/>
        </w:numPr>
        <w:rPr>
          <w:rFonts w:ascii="Times New Roman" w:hAnsi="Times New Roman"/>
          <w:sz w:val="26"/>
          <w:szCs w:val="26"/>
        </w:rPr>
      </w:pPr>
      <w:r>
        <w:rPr>
          <w:rFonts w:ascii="Times New Roman" w:hAnsi="Times New Roman"/>
          <w:sz w:val="26"/>
          <w:szCs w:val="26"/>
        </w:rPr>
        <w:t xml:space="preserve">The Sotho however </w:t>
      </w:r>
      <w:r w:rsidR="00A3418F">
        <w:rPr>
          <w:rFonts w:ascii="Times New Roman" w:hAnsi="Times New Roman"/>
          <w:sz w:val="26"/>
          <w:szCs w:val="26"/>
        </w:rPr>
        <w:t>was</w:t>
      </w:r>
      <w:r>
        <w:rPr>
          <w:rFonts w:ascii="Times New Roman" w:hAnsi="Times New Roman"/>
          <w:sz w:val="26"/>
          <w:szCs w:val="26"/>
        </w:rPr>
        <w:t xml:space="preserve"> sub-divided into Northern, cen</w:t>
      </w:r>
      <w:r w:rsidR="00A3418F">
        <w:rPr>
          <w:rFonts w:ascii="Times New Roman" w:hAnsi="Times New Roman"/>
          <w:sz w:val="26"/>
          <w:szCs w:val="26"/>
        </w:rPr>
        <w:t>t</w:t>
      </w:r>
      <w:r>
        <w:rPr>
          <w:rFonts w:ascii="Times New Roman" w:hAnsi="Times New Roman"/>
          <w:sz w:val="26"/>
          <w:szCs w:val="26"/>
        </w:rPr>
        <w:t>r</w:t>
      </w:r>
      <w:r w:rsidR="00A3418F">
        <w:rPr>
          <w:rFonts w:ascii="Times New Roman" w:hAnsi="Times New Roman"/>
          <w:sz w:val="26"/>
          <w:szCs w:val="26"/>
        </w:rPr>
        <w:t>a</w:t>
      </w:r>
      <w:r>
        <w:rPr>
          <w:rFonts w:ascii="Times New Roman" w:hAnsi="Times New Roman"/>
          <w:sz w:val="26"/>
          <w:szCs w:val="26"/>
        </w:rPr>
        <w:t xml:space="preserve">l </w:t>
      </w:r>
      <w:r w:rsidR="00A3418F">
        <w:rPr>
          <w:rFonts w:ascii="Times New Roman" w:hAnsi="Times New Roman"/>
          <w:sz w:val="26"/>
          <w:szCs w:val="26"/>
        </w:rPr>
        <w:t>a</w:t>
      </w:r>
      <w:r>
        <w:rPr>
          <w:rFonts w:ascii="Times New Roman" w:hAnsi="Times New Roman"/>
          <w:sz w:val="26"/>
          <w:szCs w:val="26"/>
        </w:rPr>
        <w:t>nd Sou</w:t>
      </w:r>
      <w:r w:rsidR="00A3418F">
        <w:rPr>
          <w:rFonts w:ascii="Times New Roman" w:hAnsi="Times New Roman"/>
          <w:sz w:val="26"/>
          <w:szCs w:val="26"/>
        </w:rPr>
        <w:t>t</w:t>
      </w:r>
      <w:r>
        <w:rPr>
          <w:rFonts w:ascii="Times New Roman" w:hAnsi="Times New Roman"/>
          <w:sz w:val="26"/>
          <w:szCs w:val="26"/>
        </w:rPr>
        <w:t>hern Sotho.</w:t>
      </w:r>
    </w:p>
    <w:p w:rsidR="00DE2E1A" w:rsidRDefault="00DE2E1A" w:rsidP="00E37373">
      <w:pPr>
        <w:pStyle w:val="ListParagraph"/>
        <w:numPr>
          <w:ilvl w:val="0"/>
          <w:numId w:val="7"/>
        </w:numPr>
        <w:rPr>
          <w:rFonts w:ascii="Times New Roman" w:hAnsi="Times New Roman"/>
          <w:sz w:val="26"/>
          <w:szCs w:val="26"/>
        </w:rPr>
      </w:pPr>
      <w:r>
        <w:rPr>
          <w:rFonts w:ascii="Times New Roman" w:hAnsi="Times New Roman"/>
          <w:sz w:val="26"/>
          <w:szCs w:val="26"/>
        </w:rPr>
        <w:t xml:space="preserve">Then Northern </w:t>
      </w:r>
      <w:r w:rsidR="00A3418F">
        <w:rPr>
          <w:rFonts w:ascii="Times New Roman" w:hAnsi="Times New Roman"/>
          <w:sz w:val="26"/>
          <w:szCs w:val="26"/>
        </w:rPr>
        <w:t>a</w:t>
      </w:r>
      <w:r>
        <w:rPr>
          <w:rFonts w:ascii="Times New Roman" w:hAnsi="Times New Roman"/>
          <w:sz w:val="26"/>
          <w:szCs w:val="26"/>
        </w:rPr>
        <w:t>nd c</w:t>
      </w:r>
      <w:r w:rsidR="00A3418F">
        <w:rPr>
          <w:rFonts w:ascii="Times New Roman" w:hAnsi="Times New Roman"/>
          <w:sz w:val="26"/>
          <w:szCs w:val="26"/>
        </w:rPr>
        <w:t>e</w:t>
      </w:r>
      <w:r>
        <w:rPr>
          <w:rFonts w:ascii="Times New Roman" w:hAnsi="Times New Roman"/>
          <w:sz w:val="26"/>
          <w:szCs w:val="26"/>
        </w:rPr>
        <w:t>ntr</w:t>
      </w:r>
      <w:r w:rsidR="00A3418F">
        <w:rPr>
          <w:rFonts w:ascii="Times New Roman" w:hAnsi="Times New Roman"/>
          <w:sz w:val="26"/>
          <w:szCs w:val="26"/>
        </w:rPr>
        <w:t>a</w:t>
      </w:r>
      <w:r>
        <w:rPr>
          <w:rFonts w:ascii="Times New Roman" w:hAnsi="Times New Roman"/>
          <w:sz w:val="26"/>
          <w:szCs w:val="26"/>
        </w:rPr>
        <w:t xml:space="preserve">l Sotho, settled in north </w:t>
      </w:r>
      <w:r w:rsidR="00A3418F">
        <w:rPr>
          <w:rFonts w:ascii="Times New Roman" w:hAnsi="Times New Roman"/>
          <w:sz w:val="26"/>
          <w:szCs w:val="26"/>
        </w:rPr>
        <w:t>a</w:t>
      </w:r>
      <w:r>
        <w:rPr>
          <w:rFonts w:ascii="Times New Roman" w:hAnsi="Times New Roman"/>
          <w:sz w:val="26"/>
          <w:szCs w:val="26"/>
        </w:rPr>
        <w:t>nd centr</w:t>
      </w:r>
      <w:r w:rsidR="00A3418F">
        <w:rPr>
          <w:rFonts w:ascii="Times New Roman" w:hAnsi="Times New Roman"/>
          <w:sz w:val="26"/>
          <w:szCs w:val="26"/>
        </w:rPr>
        <w:t>a</w:t>
      </w:r>
      <w:r>
        <w:rPr>
          <w:rFonts w:ascii="Times New Roman" w:hAnsi="Times New Roman"/>
          <w:sz w:val="26"/>
          <w:szCs w:val="26"/>
        </w:rPr>
        <w:t>l Tr</w:t>
      </w:r>
      <w:r w:rsidR="00596447">
        <w:rPr>
          <w:rFonts w:ascii="Times New Roman" w:hAnsi="Times New Roman"/>
          <w:sz w:val="26"/>
          <w:szCs w:val="26"/>
        </w:rPr>
        <w:t>a</w:t>
      </w:r>
      <w:r>
        <w:rPr>
          <w:rFonts w:ascii="Times New Roman" w:hAnsi="Times New Roman"/>
          <w:sz w:val="26"/>
          <w:szCs w:val="26"/>
        </w:rPr>
        <w:t>nsv</w:t>
      </w:r>
      <w:r w:rsidR="00A3418F">
        <w:rPr>
          <w:rFonts w:ascii="Times New Roman" w:hAnsi="Times New Roman"/>
          <w:sz w:val="26"/>
          <w:szCs w:val="26"/>
        </w:rPr>
        <w:t>a</w:t>
      </w:r>
      <w:r>
        <w:rPr>
          <w:rFonts w:ascii="Times New Roman" w:hAnsi="Times New Roman"/>
          <w:sz w:val="26"/>
          <w:szCs w:val="26"/>
        </w:rPr>
        <w:t xml:space="preserve">al </w:t>
      </w:r>
      <w:r w:rsidR="00A3418F">
        <w:rPr>
          <w:rFonts w:ascii="Times New Roman" w:hAnsi="Times New Roman"/>
          <w:sz w:val="26"/>
          <w:szCs w:val="26"/>
        </w:rPr>
        <w:t>respectively</w:t>
      </w:r>
    </w:p>
    <w:p w:rsidR="00A3418F" w:rsidRDefault="00A3418F" w:rsidP="00E37373">
      <w:pPr>
        <w:pStyle w:val="ListParagraph"/>
        <w:numPr>
          <w:ilvl w:val="0"/>
          <w:numId w:val="7"/>
        </w:numPr>
        <w:rPr>
          <w:rFonts w:ascii="Times New Roman" w:hAnsi="Times New Roman"/>
          <w:sz w:val="26"/>
          <w:szCs w:val="26"/>
        </w:rPr>
      </w:pPr>
      <w:r>
        <w:rPr>
          <w:rFonts w:ascii="Times New Roman" w:hAnsi="Times New Roman"/>
          <w:sz w:val="26"/>
          <w:szCs w:val="26"/>
        </w:rPr>
        <w:t>The southern Sotho/Basuthoinle Sotho formerly known s Basuto land.</w:t>
      </w:r>
    </w:p>
    <w:p w:rsidR="00A3418F" w:rsidRDefault="00A3418F" w:rsidP="00E37373">
      <w:pPr>
        <w:pStyle w:val="ListParagraph"/>
        <w:numPr>
          <w:ilvl w:val="0"/>
          <w:numId w:val="7"/>
        </w:numPr>
        <w:rPr>
          <w:rFonts w:ascii="Times New Roman" w:hAnsi="Times New Roman"/>
          <w:sz w:val="26"/>
          <w:szCs w:val="26"/>
        </w:rPr>
      </w:pPr>
      <w:r>
        <w:rPr>
          <w:rFonts w:ascii="Times New Roman" w:hAnsi="Times New Roman"/>
          <w:sz w:val="26"/>
          <w:szCs w:val="26"/>
        </w:rPr>
        <w:lastRenderedPageBreak/>
        <w:t>The Sotho-Tswana mainly settled in the areas betwee</w:t>
      </w:r>
      <w:r w:rsidR="005C1D1F">
        <w:rPr>
          <w:rFonts w:ascii="Times New Roman" w:hAnsi="Times New Roman"/>
          <w:sz w:val="26"/>
          <w:szCs w:val="26"/>
        </w:rPr>
        <w:t>n the Drakensburg unit and Kala</w:t>
      </w:r>
      <w:r>
        <w:rPr>
          <w:rFonts w:ascii="Times New Roman" w:hAnsi="Times New Roman"/>
          <w:sz w:val="26"/>
          <w:szCs w:val="26"/>
        </w:rPr>
        <w:t>hari desert.</w:t>
      </w:r>
    </w:p>
    <w:p w:rsidR="00A3418F" w:rsidRDefault="00A3418F" w:rsidP="00E37373">
      <w:pPr>
        <w:pStyle w:val="ListParagraph"/>
        <w:numPr>
          <w:ilvl w:val="0"/>
          <w:numId w:val="7"/>
        </w:numPr>
        <w:rPr>
          <w:rFonts w:ascii="Times New Roman" w:hAnsi="Times New Roman"/>
          <w:sz w:val="26"/>
          <w:szCs w:val="26"/>
        </w:rPr>
      </w:pPr>
      <w:r>
        <w:rPr>
          <w:rFonts w:ascii="Times New Roman" w:hAnsi="Times New Roman"/>
          <w:sz w:val="26"/>
          <w:szCs w:val="26"/>
        </w:rPr>
        <w:t>Later however they expanded to the Es/West and south as far s river orange</w:t>
      </w:r>
    </w:p>
    <w:p w:rsidR="003B51F6" w:rsidRDefault="003B51F6" w:rsidP="00E37373">
      <w:pPr>
        <w:pStyle w:val="ListParagraph"/>
        <w:numPr>
          <w:ilvl w:val="0"/>
          <w:numId w:val="7"/>
        </w:numPr>
        <w:rPr>
          <w:rFonts w:ascii="Times New Roman" w:hAnsi="Times New Roman"/>
          <w:sz w:val="26"/>
          <w:szCs w:val="26"/>
        </w:rPr>
      </w:pPr>
      <w:r>
        <w:rPr>
          <w:rFonts w:ascii="Times New Roman" w:hAnsi="Times New Roman"/>
          <w:sz w:val="26"/>
          <w:szCs w:val="26"/>
        </w:rPr>
        <w:t>Those who went east warde</w:t>
      </w:r>
      <w:r w:rsidR="00355904">
        <w:rPr>
          <w:rFonts w:ascii="Times New Roman" w:hAnsi="Times New Roman"/>
          <w:sz w:val="26"/>
          <w:szCs w:val="26"/>
        </w:rPr>
        <w:t xml:space="preserve">d stopped and settled at </w:t>
      </w:r>
      <w:r>
        <w:rPr>
          <w:rFonts w:ascii="Times New Roman" w:hAnsi="Times New Roman"/>
          <w:sz w:val="26"/>
          <w:szCs w:val="26"/>
        </w:rPr>
        <w:t>place where rivers oval and orange meet.</w:t>
      </w:r>
    </w:p>
    <w:p w:rsidR="003B51F6" w:rsidRDefault="003B51F6" w:rsidP="00E37373">
      <w:pPr>
        <w:pStyle w:val="ListParagraph"/>
        <w:numPr>
          <w:ilvl w:val="0"/>
          <w:numId w:val="7"/>
        </w:numPr>
        <w:rPr>
          <w:rFonts w:ascii="Times New Roman" w:hAnsi="Times New Roman"/>
          <w:sz w:val="26"/>
          <w:szCs w:val="26"/>
        </w:rPr>
      </w:pPr>
      <w:r>
        <w:rPr>
          <w:rFonts w:ascii="Times New Roman" w:hAnsi="Times New Roman"/>
          <w:sz w:val="26"/>
          <w:szCs w:val="26"/>
        </w:rPr>
        <w:t xml:space="preserve">Some </w:t>
      </w:r>
      <w:r w:rsidR="00C95023">
        <w:rPr>
          <w:rFonts w:ascii="Times New Roman" w:hAnsi="Times New Roman"/>
          <w:sz w:val="26"/>
          <w:szCs w:val="26"/>
        </w:rPr>
        <w:t>Northern</w:t>
      </w:r>
      <w:r>
        <w:rPr>
          <w:rFonts w:ascii="Times New Roman" w:hAnsi="Times New Roman"/>
          <w:sz w:val="26"/>
          <w:szCs w:val="26"/>
        </w:rPr>
        <w:t xml:space="preserve"> Basothu went as far as the northern tip of one oval river.</w:t>
      </w:r>
    </w:p>
    <w:p w:rsidR="003B51F6" w:rsidRDefault="003B51F6" w:rsidP="00E37373">
      <w:pPr>
        <w:pStyle w:val="ListParagraph"/>
        <w:numPr>
          <w:ilvl w:val="0"/>
          <w:numId w:val="7"/>
        </w:numPr>
        <w:rPr>
          <w:rFonts w:ascii="Times New Roman" w:hAnsi="Times New Roman"/>
          <w:sz w:val="26"/>
          <w:szCs w:val="26"/>
        </w:rPr>
      </w:pPr>
      <w:r>
        <w:rPr>
          <w:rFonts w:ascii="Times New Roman" w:hAnsi="Times New Roman"/>
          <w:sz w:val="26"/>
          <w:szCs w:val="26"/>
        </w:rPr>
        <w:t xml:space="preserve">Their west ward expansion was checked by the Kalahari </w:t>
      </w:r>
      <w:r w:rsidR="00596447">
        <w:rPr>
          <w:rFonts w:ascii="Times New Roman" w:hAnsi="Times New Roman"/>
          <w:sz w:val="26"/>
          <w:szCs w:val="26"/>
        </w:rPr>
        <w:t>Desert</w:t>
      </w:r>
      <w:r>
        <w:rPr>
          <w:rFonts w:ascii="Times New Roman" w:hAnsi="Times New Roman"/>
          <w:sz w:val="26"/>
          <w:szCs w:val="26"/>
        </w:rPr>
        <w:t xml:space="preserve"> while their east ward expansion was checked by the Drankensburg Mountain.</w:t>
      </w:r>
    </w:p>
    <w:p w:rsidR="003B51F6" w:rsidRDefault="003B51F6" w:rsidP="00E37373">
      <w:pPr>
        <w:pStyle w:val="ListParagraph"/>
        <w:numPr>
          <w:ilvl w:val="0"/>
          <w:numId w:val="7"/>
        </w:numPr>
        <w:rPr>
          <w:rFonts w:ascii="Times New Roman" w:hAnsi="Times New Roman"/>
          <w:sz w:val="26"/>
          <w:szCs w:val="26"/>
        </w:rPr>
      </w:pPr>
      <w:r>
        <w:rPr>
          <w:rFonts w:ascii="Times New Roman" w:hAnsi="Times New Roman"/>
          <w:sz w:val="26"/>
          <w:szCs w:val="26"/>
        </w:rPr>
        <w:t xml:space="preserve">However a small group of the </w:t>
      </w:r>
      <w:r w:rsidR="00596447">
        <w:rPr>
          <w:rFonts w:ascii="Times New Roman" w:hAnsi="Times New Roman"/>
          <w:sz w:val="26"/>
          <w:szCs w:val="26"/>
        </w:rPr>
        <w:t>Sotho</w:t>
      </w:r>
      <w:r>
        <w:rPr>
          <w:rFonts w:ascii="Times New Roman" w:hAnsi="Times New Roman"/>
          <w:sz w:val="26"/>
          <w:szCs w:val="26"/>
        </w:rPr>
        <w:t>-Tswana called Tawana who were brave enough crossed the desert (Kalahari) and settle on the shores of lake Ngami.</w:t>
      </w:r>
    </w:p>
    <w:p w:rsidR="00AF443B" w:rsidRDefault="00AF443B" w:rsidP="00E37373">
      <w:pPr>
        <w:pStyle w:val="ListParagraph"/>
        <w:numPr>
          <w:ilvl w:val="0"/>
          <w:numId w:val="7"/>
        </w:numPr>
        <w:rPr>
          <w:rFonts w:ascii="Times New Roman" w:hAnsi="Times New Roman"/>
          <w:sz w:val="26"/>
          <w:szCs w:val="26"/>
        </w:rPr>
      </w:pPr>
      <w:r>
        <w:rPr>
          <w:rFonts w:ascii="Times New Roman" w:hAnsi="Times New Roman"/>
          <w:sz w:val="26"/>
          <w:szCs w:val="26"/>
        </w:rPr>
        <w:t>Some few tribes of the northern Sotho like Tswpong and Birwa settled</w:t>
      </w:r>
      <w:r w:rsidR="000E582A">
        <w:rPr>
          <w:rFonts w:ascii="Times New Roman" w:hAnsi="Times New Roman"/>
          <w:sz w:val="26"/>
          <w:szCs w:val="26"/>
        </w:rPr>
        <w:t xml:space="preserve"> in Botswana.</w:t>
      </w:r>
    </w:p>
    <w:p w:rsidR="000E582A" w:rsidRDefault="000E582A" w:rsidP="00E37373">
      <w:pPr>
        <w:pStyle w:val="ListParagraph"/>
        <w:numPr>
          <w:ilvl w:val="0"/>
          <w:numId w:val="7"/>
        </w:numPr>
        <w:rPr>
          <w:rFonts w:ascii="Times New Roman" w:hAnsi="Times New Roman"/>
          <w:sz w:val="26"/>
          <w:szCs w:val="26"/>
        </w:rPr>
      </w:pPr>
      <w:r>
        <w:rPr>
          <w:rFonts w:ascii="Times New Roman" w:hAnsi="Times New Roman"/>
          <w:sz w:val="26"/>
          <w:szCs w:val="26"/>
        </w:rPr>
        <w:t>Other tribes of the Sotho-Tsw</w:t>
      </w:r>
      <w:r w:rsidR="002E7906">
        <w:rPr>
          <w:rFonts w:ascii="Times New Roman" w:hAnsi="Times New Roman"/>
          <w:sz w:val="26"/>
          <w:szCs w:val="26"/>
        </w:rPr>
        <w:t>a</w:t>
      </w:r>
      <w:r>
        <w:rPr>
          <w:rFonts w:ascii="Times New Roman" w:hAnsi="Times New Roman"/>
          <w:sz w:val="26"/>
          <w:szCs w:val="26"/>
        </w:rPr>
        <w:t>n</w:t>
      </w:r>
      <w:r w:rsidR="002E7906">
        <w:rPr>
          <w:rFonts w:ascii="Times New Roman" w:hAnsi="Times New Roman"/>
          <w:sz w:val="26"/>
          <w:szCs w:val="26"/>
        </w:rPr>
        <w:t>a</w:t>
      </w:r>
      <w:r>
        <w:rPr>
          <w:rFonts w:ascii="Times New Roman" w:hAnsi="Times New Roman"/>
          <w:sz w:val="26"/>
          <w:szCs w:val="26"/>
        </w:rPr>
        <w:t xml:space="preserve"> like Pedi</w:t>
      </w:r>
      <w:r w:rsidR="00151C67">
        <w:rPr>
          <w:rFonts w:ascii="Times New Roman" w:hAnsi="Times New Roman"/>
          <w:sz w:val="26"/>
          <w:szCs w:val="26"/>
        </w:rPr>
        <w:t xml:space="preserve"> were forced by Mfe</w:t>
      </w:r>
      <w:r w:rsidR="00355904">
        <w:rPr>
          <w:rFonts w:ascii="Times New Roman" w:hAnsi="Times New Roman"/>
          <w:sz w:val="26"/>
          <w:szCs w:val="26"/>
        </w:rPr>
        <w:t>can into the units of pre</w:t>
      </w:r>
      <w:r w:rsidR="002E7906">
        <w:rPr>
          <w:rFonts w:ascii="Times New Roman" w:hAnsi="Times New Roman"/>
          <w:sz w:val="26"/>
          <w:szCs w:val="26"/>
        </w:rPr>
        <w:t>s</w:t>
      </w:r>
      <w:r w:rsidR="00355904">
        <w:rPr>
          <w:rFonts w:ascii="Times New Roman" w:hAnsi="Times New Roman"/>
          <w:sz w:val="26"/>
          <w:szCs w:val="26"/>
        </w:rPr>
        <w:t>ent Transvaal.</w:t>
      </w:r>
    </w:p>
    <w:p w:rsidR="00355904" w:rsidRDefault="00355904" w:rsidP="00E37373">
      <w:pPr>
        <w:pStyle w:val="ListParagraph"/>
        <w:numPr>
          <w:ilvl w:val="0"/>
          <w:numId w:val="7"/>
        </w:numPr>
        <w:rPr>
          <w:rFonts w:ascii="Times New Roman" w:hAnsi="Times New Roman"/>
          <w:sz w:val="26"/>
          <w:szCs w:val="26"/>
        </w:rPr>
      </w:pPr>
      <w:r>
        <w:rPr>
          <w:rFonts w:ascii="Times New Roman" w:hAnsi="Times New Roman"/>
          <w:sz w:val="26"/>
          <w:szCs w:val="26"/>
        </w:rPr>
        <w:t>Very few of them extended into the cape because of the drier condition there.</w:t>
      </w:r>
    </w:p>
    <w:p w:rsidR="000F6669" w:rsidRDefault="000F6669" w:rsidP="000F6669">
      <w:pPr>
        <w:rPr>
          <w:rFonts w:ascii="Times New Roman" w:hAnsi="Times New Roman"/>
          <w:b/>
          <w:sz w:val="26"/>
          <w:szCs w:val="26"/>
        </w:rPr>
      </w:pPr>
      <w:r w:rsidRPr="000F6669">
        <w:rPr>
          <w:rFonts w:ascii="Times New Roman" w:hAnsi="Times New Roman"/>
          <w:b/>
          <w:sz w:val="26"/>
          <w:szCs w:val="26"/>
        </w:rPr>
        <w:t>Conclusion</w:t>
      </w:r>
    </w:p>
    <w:p w:rsidR="000F6669" w:rsidRPr="00596447" w:rsidRDefault="000F6669" w:rsidP="000F6669">
      <w:pPr>
        <w:rPr>
          <w:rFonts w:ascii="Times New Roman" w:hAnsi="Times New Roman"/>
          <w:b/>
          <w:sz w:val="26"/>
          <w:szCs w:val="26"/>
        </w:rPr>
      </w:pPr>
      <w:r w:rsidRPr="00596447">
        <w:rPr>
          <w:rFonts w:ascii="Times New Roman" w:hAnsi="Times New Roman"/>
          <w:b/>
          <w:sz w:val="26"/>
          <w:szCs w:val="26"/>
        </w:rPr>
        <w:t xml:space="preserve">The migration and settlement of </w:t>
      </w:r>
      <w:r w:rsidR="005C1D1F" w:rsidRPr="00596447">
        <w:rPr>
          <w:rFonts w:ascii="Times New Roman" w:hAnsi="Times New Roman"/>
          <w:b/>
          <w:sz w:val="26"/>
          <w:szCs w:val="26"/>
        </w:rPr>
        <w:t>Sotho</w:t>
      </w:r>
      <w:r w:rsidRPr="00596447">
        <w:rPr>
          <w:rFonts w:ascii="Times New Roman" w:hAnsi="Times New Roman"/>
          <w:b/>
          <w:sz w:val="26"/>
          <w:szCs w:val="26"/>
        </w:rPr>
        <w:t>-Tswana is still debatable/ unclear among historians as given above.</w:t>
      </w:r>
    </w:p>
    <w:p w:rsidR="000F6669" w:rsidRDefault="000F6669" w:rsidP="000F6669">
      <w:pPr>
        <w:rPr>
          <w:rFonts w:ascii="Times New Roman" w:hAnsi="Times New Roman"/>
          <w:sz w:val="26"/>
          <w:szCs w:val="26"/>
        </w:rPr>
      </w:pPr>
      <w:r>
        <w:rPr>
          <w:rFonts w:ascii="Times New Roman" w:hAnsi="Times New Roman"/>
          <w:sz w:val="26"/>
          <w:szCs w:val="26"/>
        </w:rPr>
        <w:t xml:space="preserve">The Sotho-Tswana settled in various areas </w:t>
      </w:r>
      <w:r w:rsidR="00DB7DD2">
        <w:rPr>
          <w:rFonts w:ascii="Times New Roman" w:hAnsi="Times New Roman"/>
          <w:sz w:val="26"/>
          <w:szCs w:val="26"/>
        </w:rPr>
        <w:t xml:space="preserve">of </w:t>
      </w:r>
      <w:r w:rsidR="00C95023">
        <w:rPr>
          <w:rFonts w:ascii="Times New Roman" w:hAnsi="Times New Roman"/>
          <w:sz w:val="26"/>
          <w:szCs w:val="26"/>
        </w:rPr>
        <w:t>South</w:t>
      </w:r>
      <w:r>
        <w:rPr>
          <w:rFonts w:ascii="Times New Roman" w:hAnsi="Times New Roman"/>
          <w:sz w:val="26"/>
          <w:szCs w:val="26"/>
        </w:rPr>
        <w:t xml:space="preserve"> Africa by 1800 e.g in </w:t>
      </w:r>
      <w:r w:rsidR="00C95023">
        <w:rPr>
          <w:rFonts w:ascii="Times New Roman" w:hAnsi="Times New Roman"/>
          <w:sz w:val="26"/>
          <w:szCs w:val="26"/>
        </w:rPr>
        <w:t>Botswana, Lesotho</w:t>
      </w:r>
      <w:r>
        <w:rPr>
          <w:rFonts w:ascii="Times New Roman" w:hAnsi="Times New Roman"/>
          <w:sz w:val="26"/>
          <w:szCs w:val="26"/>
        </w:rPr>
        <w:t xml:space="preserve"> and long lakes and rivers as seen above.</w:t>
      </w:r>
    </w:p>
    <w:p w:rsidR="000F6669" w:rsidRPr="00DB7DD2" w:rsidRDefault="000F6669" w:rsidP="000F6669">
      <w:pPr>
        <w:rPr>
          <w:rFonts w:ascii="Times New Roman" w:hAnsi="Times New Roman"/>
          <w:b/>
          <w:sz w:val="26"/>
          <w:szCs w:val="26"/>
        </w:rPr>
      </w:pPr>
      <w:r w:rsidRPr="00DB7DD2">
        <w:rPr>
          <w:rFonts w:ascii="Times New Roman" w:hAnsi="Times New Roman"/>
          <w:b/>
          <w:sz w:val="26"/>
          <w:szCs w:val="26"/>
        </w:rPr>
        <w:lastRenderedPageBreak/>
        <w:t xml:space="preserve">2b) </w:t>
      </w:r>
    </w:p>
    <w:p w:rsidR="000F6669" w:rsidRPr="00DB7DD2" w:rsidRDefault="000F6669" w:rsidP="000F6669">
      <w:pPr>
        <w:rPr>
          <w:rFonts w:ascii="Times New Roman" w:hAnsi="Times New Roman"/>
          <w:b/>
          <w:sz w:val="26"/>
          <w:szCs w:val="26"/>
        </w:rPr>
      </w:pPr>
      <w:r w:rsidRPr="00DB7DD2">
        <w:rPr>
          <w:rFonts w:ascii="Times New Roman" w:hAnsi="Times New Roman"/>
          <w:b/>
          <w:sz w:val="26"/>
          <w:szCs w:val="26"/>
        </w:rPr>
        <w:t>Intro:</w:t>
      </w:r>
    </w:p>
    <w:p w:rsidR="000F6669" w:rsidRDefault="000F6669" w:rsidP="000F6669">
      <w:pPr>
        <w:rPr>
          <w:rFonts w:ascii="Times New Roman" w:hAnsi="Times New Roman"/>
          <w:sz w:val="26"/>
          <w:szCs w:val="26"/>
        </w:rPr>
      </w:pPr>
      <w:r>
        <w:rPr>
          <w:rFonts w:ascii="Times New Roman" w:hAnsi="Times New Roman"/>
          <w:sz w:val="26"/>
          <w:szCs w:val="26"/>
        </w:rPr>
        <w:t>The effects</w:t>
      </w:r>
      <w:r w:rsidR="00596447">
        <w:rPr>
          <w:rFonts w:ascii="Times New Roman" w:hAnsi="Times New Roman"/>
          <w:sz w:val="26"/>
          <w:szCs w:val="26"/>
        </w:rPr>
        <w:t xml:space="preserve"> of the migration of the Sotho-T</w:t>
      </w:r>
      <w:r>
        <w:rPr>
          <w:rFonts w:ascii="Times New Roman" w:hAnsi="Times New Roman"/>
          <w:sz w:val="26"/>
          <w:szCs w:val="26"/>
        </w:rPr>
        <w:t xml:space="preserve">swana were both positive and negative on the people </w:t>
      </w:r>
      <w:r w:rsidR="00DB7DD2">
        <w:rPr>
          <w:rFonts w:ascii="Times New Roman" w:hAnsi="Times New Roman"/>
          <w:sz w:val="26"/>
          <w:szCs w:val="26"/>
        </w:rPr>
        <w:t xml:space="preserve">of </w:t>
      </w:r>
      <w:r w:rsidR="00596447">
        <w:rPr>
          <w:rFonts w:ascii="Times New Roman" w:hAnsi="Times New Roman"/>
          <w:sz w:val="26"/>
          <w:szCs w:val="26"/>
        </w:rPr>
        <w:t>South</w:t>
      </w:r>
      <w:r>
        <w:rPr>
          <w:rFonts w:ascii="Times New Roman" w:hAnsi="Times New Roman"/>
          <w:sz w:val="26"/>
          <w:szCs w:val="26"/>
        </w:rPr>
        <w:t xml:space="preserve"> Africa.</w:t>
      </w:r>
    </w:p>
    <w:p w:rsidR="000F6669" w:rsidRDefault="000F6669" w:rsidP="000F6669">
      <w:pPr>
        <w:rPr>
          <w:rFonts w:ascii="Times New Roman" w:hAnsi="Times New Roman"/>
          <w:b/>
          <w:sz w:val="26"/>
          <w:szCs w:val="26"/>
        </w:rPr>
      </w:pPr>
      <w:r w:rsidRPr="000F6669">
        <w:rPr>
          <w:rFonts w:ascii="Times New Roman" w:hAnsi="Times New Roman"/>
          <w:b/>
          <w:sz w:val="26"/>
          <w:szCs w:val="26"/>
        </w:rPr>
        <w:t>Or</w:t>
      </w:r>
    </w:p>
    <w:p w:rsidR="000F6669" w:rsidRDefault="000F6669" w:rsidP="000F6669">
      <w:pPr>
        <w:rPr>
          <w:rFonts w:ascii="Times New Roman" w:hAnsi="Times New Roman"/>
          <w:sz w:val="26"/>
          <w:szCs w:val="26"/>
        </w:rPr>
      </w:pPr>
      <w:r>
        <w:rPr>
          <w:rFonts w:ascii="Times New Roman" w:hAnsi="Times New Roman"/>
          <w:sz w:val="26"/>
          <w:szCs w:val="26"/>
        </w:rPr>
        <w:t xml:space="preserve">The effects of their migration </w:t>
      </w:r>
      <w:r w:rsidR="00EA7D5E">
        <w:rPr>
          <w:rFonts w:ascii="Times New Roman" w:hAnsi="Times New Roman"/>
          <w:sz w:val="26"/>
          <w:szCs w:val="26"/>
        </w:rPr>
        <w:t xml:space="preserve">on the people </w:t>
      </w:r>
      <w:r w:rsidR="00596447">
        <w:rPr>
          <w:rFonts w:ascii="Times New Roman" w:hAnsi="Times New Roman"/>
          <w:sz w:val="26"/>
          <w:szCs w:val="26"/>
        </w:rPr>
        <w:t>of South</w:t>
      </w:r>
      <w:r w:rsidR="00EA7D5E">
        <w:rPr>
          <w:rFonts w:ascii="Times New Roman" w:hAnsi="Times New Roman"/>
          <w:sz w:val="26"/>
          <w:szCs w:val="26"/>
        </w:rPr>
        <w:t xml:space="preserve"> Africa were politically, socially and economically as seen below.</w:t>
      </w:r>
    </w:p>
    <w:p w:rsidR="00EA7D5E" w:rsidRDefault="00EA7D5E" w:rsidP="000F6669">
      <w:pPr>
        <w:rPr>
          <w:rFonts w:ascii="Times New Roman" w:hAnsi="Times New Roman"/>
          <w:b/>
          <w:sz w:val="26"/>
          <w:szCs w:val="26"/>
        </w:rPr>
      </w:pPr>
      <w:r w:rsidRPr="00EA7D5E">
        <w:rPr>
          <w:rFonts w:ascii="Times New Roman" w:hAnsi="Times New Roman"/>
          <w:b/>
          <w:sz w:val="26"/>
          <w:szCs w:val="26"/>
        </w:rPr>
        <w:t>Body</w:t>
      </w:r>
    </w:p>
    <w:p w:rsidR="00EA7D5E" w:rsidRDefault="00EA7D5E" w:rsidP="000F6669">
      <w:pPr>
        <w:rPr>
          <w:rFonts w:ascii="Times New Roman" w:hAnsi="Times New Roman"/>
          <w:b/>
          <w:sz w:val="26"/>
          <w:szCs w:val="26"/>
        </w:rPr>
      </w:pPr>
      <w:r>
        <w:rPr>
          <w:rFonts w:ascii="Times New Roman" w:hAnsi="Times New Roman"/>
          <w:b/>
          <w:sz w:val="26"/>
          <w:szCs w:val="26"/>
        </w:rPr>
        <w:t>Negatively,</w:t>
      </w:r>
    </w:p>
    <w:p w:rsidR="00EA7D5E" w:rsidRDefault="00EA7D5E" w:rsidP="000F6669">
      <w:pPr>
        <w:rPr>
          <w:rFonts w:ascii="Times New Roman" w:hAnsi="Times New Roman"/>
          <w:sz w:val="26"/>
          <w:szCs w:val="26"/>
        </w:rPr>
      </w:pPr>
      <w:r>
        <w:rPr>
          <w:rFonts w:ascii="Times New Roman" w:hAnsi="Times New Roman"/>
          <w:sz w:val="26"/>
          <w:szCs w:val="26"/>
        </w:rPr>
        <w:t>The khoisan were displaced into unfavorable areas like Kakhari desert.</w:t>
      </w:r>
    </w:p>
    <w:p w:rsidR="00EA7D5E" w:rsidRDefault="00EA7D5E" w:rsidP="000F6669">
      <w:pPr>
        <w:rPr>
          <w:rFonts w:ascii="Times New Roman" w:hAnsi="Times New Roman"/>
          <w:sz w:val="26"/>
          <w:szCs w:val="26"/>
        </w:rPr>
      </w:pPr>
      <w:r>
        <w:rPr>
          <w:rFonts w:ascii="Times New Roman" w:hAnsi="Times New Roman"/>
          <w:sz w:val="26"/>
          <w:szCs w:val="26"/>
        </w:rPr>
        <w:t>They brought in wars of conquest against the local people hence leading to insecurity.</w:t>
      </w:r>
    </w:p>
    <w:p w:rsidR="00EA7D5E" w:rsidRDefault="00596447" w:rsidP="000F6669">
      <w:pPr>
        <w:rPr>
          <w:rFonts w:ascii="Times New Roman" w:hAnsi="Times New Roman"/>
          <w:sz w:val="26"/>
          <w:szCs w:val="26"/>
        </w:rPr>
      </w:pPr>
      <w:r>
        <w:rPr>
          <w:rFonts w:ascii="Times New Roman" w:hAnsi="Times New Roman"/>
          <w:sz w:val="26"/>
          <w:szCs w:val="26"/>
        </w:rPr>
        <w:t>They raid</w:t>
      </w:r>
      <w:r w:rsidR="00EA7D5E">
        <w:rPr>
          <w:rFonts w:ascii="Times New Roman" w:hAnsi="Times New Roman"/>
          <w:sz w:val="26"/>
          <w:szCs w:val="26"/>
        </w:rPr>
        <w:t xml:space="preserve">ed </w:t>
      </w:r>
      <w:r w:rsidR="00814A3F">
        <w:rPr>
          <w:rFonts w:ascii="Times New Roman" w:hAnsi="Times New Roman"/>
          <w:sz w:val="26"/>
          <w:szCs w:val="26"/>
        </w:rPr>
        <w:t>animals of the khokhori.</w:t>
      </w:r>
    </w:p>
    <w:p w:rsidR="00814A3F" w:rsidRDefault="00814A3F" w:rsidP="000F6669">
      <w:pPr>
        <w:rPr>
          <w:rFonts w:ascii="Times New Roman" w:hAnsi="Times New Roman"/>
          <w:sz w:val="26"/>
          <w:szCs w:val="26"/>
        </w:rPr>
      </w:pPr>
      <w:r>
        <w:rPr>
          <w:rFonts w:ascii="Times New Roman" w:hAnsi="Times New Roman"/>
          <w:sz w:val="26"/>
          <w:szCs w:val="26"/>
        </w:rPr>
        <w:t>Khoisan lost their lives.</w:t>
      </w:r>
    </w:p>
    <w:p w:rsidR="00814A3F" w:rsidRDefault="00814A3F" w:rsidP="000F6669">
      <w:pPr>
        <w:rPr>
          <w:rFonts w:ascii="Times New Roman" w:hAnsi="Times New Roman"/>
          <w:sz w:val="26"/>
          <w:szCs w:val="26"/>
        </w:rPr>
      </w:pPr>
      <w:r>
        <w:rPr>
          <w:rFonts w:ascii="Times New Roman" w:hAnsi="Times New Roman"/>
          <w:sz w:val="26"/>
          <w:szCs w:val="26"/>
        </w:rPr>
        <w:t>T</w:t>
      </w:r>
      <w:r w:rsidR="00596447">
        <w:rPr>
          <w:rFonts w:ascii="Times New Roman" w:hAnsi="Times New Roman"/>
          <w:sz w:val="26"/>
          <w:szCs w:val="26"/>
        </w:rPr>
        <w:t>here was depopulation aing the K</w:t>
      </w:r>
      <w:r>
        <w:rPr>
          <w:rFonts w:ascii="Times New Roman" w:hAnsi="Times New Roman"/>
          <w:sz w:val="26"/>
          <w:szCs w:val="26"/>
        </w:rPr>
        <w:t>hoi</w:t>
      </w:r>
      <w:r w:rsidR="00596447">
        <w:rPr>
          <w:rFonts w:ascii="Times New Roman" w:hAnsi="Times New Roman"/>
          <w:sz w:val="26"/>
          <w:szCs w:val="26"/>
        </w:rPr>
        <w:t xml:space="preserve">san due to wide spread loss of </w:t>
      </w:r>
      <w:r>
        <w:rPr>
          <w:rFonts w:ascii="Times New Roman" w:hAnsi="Times New Roman"/>
          <w:sz w:val="26"/>
          <w:szCs w:val="26"/>
        </w:rPr>
        <w:t>lives.</w:t>
      </w:r>
    </w:p>
    <w:p w:rsidR="00371634" w:rsidRDefault="00814A3F" w:rsidP="000F6669">
      <w:pPr>
        <w:rPr>
          <w:rFonts w:ascii="Times New Roman" w:hAnsi="Times New Roman"/>
          <w:sz w:val="26"/>
          <w:szCs w:val="26"/>
        </w:rPr>
      </w:pPr>
      <w:r>
        <w:rPr>
          <w:rFonts w:ascii="Times New Roman" w:hAnsi="Times New Roman"/>
          <w:sz w:val="26"/>
          <w:szCs w:val="26"/>
        </w:rPr>
        <w:t xml:space="preserve">The local people </w:t>
      </w:r>
      <w:r w:rsidR="00596447">
        <w:rPr>
          <w:rFonts w:ascii="Times New Roman" w:hAnsi="Times New Roman"/>
          <w:sz w:val="26"/>
          <w:szCs w:val="26"/>
        </w:rPr>
        <w:t>became</w:t>
      </w:r>
      <w:r>
        <w:rPr>
          <w:rFonts w:ascii="Times New Roman" w:hAnsi="Times New Roman"/>
          <w:sz w:val="26"/>
          <w:szCs w:val="26"/>
        </w:rPr>
        <w:t xml:space="preserve"> poor</w:t>
      </w:r>
      <w:r w:rsidR="00371634">
        <w:rPr>
          <w:rFonts w:ascii="Times New Roman" w:hAnsi="Times New Roman"/>
          <w:sz w:val="26"/>
          <w:szCs w:val="26"/>
        </w:rPr>
        <w:t xml:space="preserve"> mainly </w:t>
      </w:r>
      <w:r w:rsidR="00596447">
        <w:rPr>
          <w:rFonts w:ascii="Times New Roman" w:hAnsi="Times New Roman"/>
          <w:sz w:val="26"/>
          <w:szCs w:val="26"/>
        </w:rPr>
        <w:t>after</w:t>
      </w:r>
      <w:r w:rsidR="00371634">
        <w:rPr>
          <w:rFonts w:ascii="Times New Roman" w:hAnsi="Times New Roman"/>
          <w:sz w:val="26"/>
          <w:szCs w:val="26"/>
        </w:rPr>
        <w:t xml:space="preserve"> losing their </w:t>
      </w:r>
      <w:r w:rsidR="00596447">
        <w:rPr>
          <w:rFonts w:ascii="Times New Roman" w:hAnsi="Times New Roman"/>
          <w:sz w:val="26"/>
          <w:szCs w:val="26"/>
        </w:rPr>
        <w:t>properly</w:t>
      </w:r>
      <w:r w:rsidR="00371634">
        <w:rPr>
          <w:rFonts w:ascii="Times New Roman" w:hAnsi="Times New Roman"/>
          <w:sz w:val="26"/>
          <w:szCs w:val="26"/>
        </w:rPr>
        <w:t xml:space="preserve"> to</w:t>
      </w:r>
      <w:r>
        <w:rPr>
          <w:rFonts w:ascii="Times New Roman" w:hAnsi="Times New Roman"/>
          <w:sz w:val="26"/>
          <w:szCs w:val="26"/>
        </w:rPr>
        <w:t xml:space="preserve"> Bantu </w:t>
      </w:r>
      <w:r w:rsidR="00596447">
        <w:rPr>
          <w:rFonts w:ascii="Times New Roman" w:hAnsi="Times New Roman"/>
          <w:sz w:val="26"/>
          <w:szCs w:val="26"/>
        </w:rPr>
        <w:t>(Sotho</w:t>
      </w:r>
      <w:r>
        <w:rPr>
          <w:rFonts w:ascii="Times New Roman" w:hAnsi="Times New Roman"/>
          <w:sz w:val="26"/>
          <w:szCs w:val="26"/>
        </w:rPr>
        <w:t>-Tswana / Central Bantu)</w:t>
      </w:r>
    </w:p>
    <w:p w:rsidR="00165F2E" w:rsidRDefault="00596447" w:rsidP="000F6669">
      <w:pPr>
        <w:rPr>
          <w:rFonts w:ascii="Times New Roman" w:hAnsi="Times New Roman"/>
          <w:sz w:val="26"/>
          <w:szCs w:val="26"/>
        </w:rPr>
      </w:pPr>
      <w:r>
        <w:rPr>
          <w:rFonts w:ascii="Times New Roman" w:hAnsi="Times New Roman"/>
          <w:sz w:val="26"/>
          <w:szCs w:val="26"/>
        </w:rPr>
        <w:t>The K</w:t>
      </w:r>
      <w:r w:rsidR="00165F2E">
        <w:rPr>
          <w:rFonts w:ascii="Times New Roman" w:hAnsi="Times New Roman"/>
          <w:sz w:val="26"/>
          <w:szCs w:val="26"/>
        </w:rPr>
        <w:t xml:space="preserve">hoisan lost their land to the </w:t>
      </w:r>
      <w:r>
        <w:rPr>
          <w:rFonts w:ascii="Times New Roman" w:hAnsi="Times New Roman"/>
          <w:sz w:val="26"/>
          <w:szCs w:val="26"/>
        </w:rPr>
        <w:t>Sotho</w:t>
      </w:r>
      <w:r w:rsidR="00165F2E">
        <w:rPr>
          <w:rFonts w:ascii="Times New Roman" w:hAnsi="Times New Roman"/>
          <w:sz w:val="26"/>
          <w:szCs w:val="26"/>
        </w:rPr>
        <w:t>-Tswana</w:t>
      </w:r>
    </w:p>
    <w:p w:rsidR="00165F2E" w:rsidRDefault="00165F2E" w:rsidP="000F6669">
      <w:pPr>
        <w:rPr>
          <w:rFonts w:ascii="Times New Roman" w:hAnsi="Times New Roman"/>
          <w:sz w:val="26"/>
          <w:szCs w:val="26"/>
        </w:rPr>
      </w:pPr>
      <w:r>
        <w:rPr>
          <w:rFonts w:ascii="Times New Roman" w:hAnsi="Times New Roman"/>
          <w:sz w:val="26"/>
          <w:szCs w:val="26"/>
        </w:rPr>
        <w:t>Khoisan were fought, defeated an conquered by the Sotho-Tswana</w:t>
      </w:r>
    </w:p>
    <w:p w:rsidR="00165F2E" w:rsidRDefault="00165F2E" w:rsidP="000F6669">
      <w:pPr>
        <w:rPr>
          <w:rFonts w:ascii="Times New Roman" w:hAnsi="Times New Roman"/>
          <w:sz w:val="26"/>
          <w:szCs w:val="26"/>
        </w:rPr>
      </w:pPr>
      <w:r>
        <w:rPr>
          <w:rFonts w:ascii="Times New Roman" w:hAnsi="Times New Roman"/>
          <w:sz w:val="26"/>
          <w:szCs w:val="26"/>
        </w:rPr>
        <w:t xml:space="preserve">There </w:t>
      </w:r>
      <w:r w:rsidR="00596447">
        <w:rPr>
          <w:rFonts w:ascii="Times New Roman" w:hAnsi="Times New Roman"/>
          <w:sz w:val="26"/>
          <w:szCs w:val="26"/>
        </w:rPr>
        <w:t>was an increased conflict</w:t>
      </w:r>
      <w:r>
        <w:rPr>
          <w:rFonts w:ascii="Times New Roman" w:hAnsi="Times New Roman"/>
          <w:sz w:val="26"/>
          <w:szCs w:val="26"/>
        </w:rPr>
        <w:t xml:space="preserve"> </w:t>
      </w:r>
      <w:r w:rsidR="00596447">
        <w:rPr>
          <w:rFonts w:ascii="Times New Roman" w:hAnsi="Times New Roman"/>
          <w:sz w:val="26"/>
          <w:szCs w:val="26"/>
        </w:rPr>
        <w:t>to the Khoisan and the Central B</w:t>
      </w:r>
      <w:r>
        <w:rPr>
          <w:rFonts w:ascii="Times New Roman" w:hAnsi="Times New Roman"/>
          <w:sz w:val="26"/>
          <w:szCs w:val="26"/>
        </w:rPr>
        <w:t>antu mainly over land and cattle.</w:t>
      </w:r>
    </w:p>
    <w:p w:rsidR="00165F2E" w:rsidRDefault="00165F2E" w:rsidP="000F6669">
      <w:pPr>
        <w:rPr>
          <w:rFonts w:ascii="Times New Roman" w:hAnsi="Times New Roman"/>
          <w:sz w:val="26"/>
          <w:szCs w:val="26"/>
        </w:rPr>
      </w:pPr>
      <w:r>
        <w:rPr>
          <w:rFonts w:ascii="Times New Roman" w:hAnsi="Times New Roman"/>
          <w:sz w:val="26"/>
          <w:szCs w:val="26"/>
        </w:rPr>
        <w:lastRenderedPageBreak/>
        <w:t xml:space="preserve">There was increased population in </w:t>
      </w:r>
      <w:r w:rsidR="00596447">
        <w:rPr>
          <w:rFonts w:ascii="Times New Roman" w:hAnsi="Times New Roman"/>
          <w:sz w:val="26"/>
          <w:szCs w:val="26"/>
        </w:rPr>
        <w:t>South</w:t>
      </w:r>
      <w:r>
        <w:rPr>
          <w:rFonts w:ascii="Times New Roman" w:hAnsi="Times New Roman"/>
          <w:sz w:val="26"/>
          <w:szCs w:val="26"/>
        </w:rPr>
        <w:t xml:space="preserve"> Africa with it negative impacts like land shortage.</w:t>
      </w:r>
    </w:p>
    <w:p w:rsidR="00165F2E" w:rsidRDefault="00165F2E" w:rsidP="000F6669">
      <w:pPr>
        <w:rPr>
          <w:rFonts w:ascii="Times New Roman" w:hAnsi="Times New Roman"/>
          <w:sz w:val="26"/>
          <w:szCs w:val="26"/>
        </w:rPr>
      </w:pPr>
      <w:r>
        <w:rPr>
          <w:rFonts w:ascii="Times New Roman" w:hAnsi="Times New Roman"/>
          <w:sz w:val="26"/>
          <w:szCs w:val="26"/>
        </w:rPr>
        <w:t xml:space="preserve">Increased </w:t>
      </w:r>
      <w:r w:rsidR="00596447">
        <w:rPr>
          <w:rFonts w:ascii="Times New Roman" w:hAnsi="Times New Roman"/>
          <w:sz w:val="26"/>
          <w:szCs w:val="26"/>
        </w:rPr>
        <w:t>suffering and misery among the K</w:t>
      </w:r>
      <w:r>
        <w:rPr>
          <w:rFonts w:ascii="Times New Roman" w:hAnsi="Times New Roman"/>
          <w:sz w:val="26"/>
          <w:szCs w:val="26"/>
        </w:rPr>
        <w:t>hoisan.</w:t>
      </w:r>
    </w:p>
    <w:p w:rsidR="00165F2E" w:rsidRDefault="00165F2E" w:rsidP="000F6669">
      <w:pPr>
        <w:rPr>
          <w:rFonts w:ascii="Times New Roman" w:hAnsi="Times New Roman"/>
          <w:sz w:val="26"/>
          <w:szCs w:val="26"/>
        </w:rPr>
      </w:pPr>
      <w:r>
        <w:rPr>
          <w:rFonts w:ascii="Times New Roman" w:hAnsi="Times New Roman"/>
          <w:sz w:val="26"/>
          <w:szCs w:val="26"/>
        </w:rPr>
        <w:t xml:space="preserve">The local </w:t>
      </w:r>
      <w:r w:rsidR="00596447">
        <w:rPr>
          <w:rFonts w:ascii="Times New Roman" w:hAnsi="Times New Roman"/>
          <w:sz w:val="26"/>
          <w:szCs w:val="26"/>
        </w:rPr>
        <w:t>people (K</w:t>
      </w:r>
      <w:r>
        <w:rPr>
          <w:rFonts w:ascii="Times New Roman" w:hAnsi="Times New Roman"/>
          <w:sz w:val="26"/>
          <w:szCs w:val="26"/>
        </w:rPr>
        <w:t xml:space="preserve">hoisan) were enslaved by </w:t>
      </w:r>
      <w:r w:rsidR="005C1D1F">
        <w:rPr>
          <w:rFonts w:ascii="Times New Roman" w:hAnsi="Times New Roman"/>
          <w:sz w:val="26"/>
          <w:szCs w:val="26"/>
        </w:rPr>
        <w:t>Bantu</w:t>
      </w:r>
      <w:r>
        <w:rPr>
          <w:rFonts w:ascii="Times New Roman" w:hAnsi="Times New Roman"/>
          <w:sz w:val="26"/>
          <w:szCs w:val="26"/>
        </w:rPr>
        <w:t>.</w:t>
      </w:r>
    </w:p>
    <w:p w:rsidR="005061A9" w:rsidRDefault="00165F2E" w:rsidP="000F6669">
      <w:pPr>
        <w:rPr>
          <w:rFonts w:ascii="Times New Roman" w:hAnsi="Times New Roman"/>
          <w:sz w:val="26"/>
          <w:szCs w:val="26"/>
        </w:rPr>
      </w:pPr>
      <w:r>
        <w:rPr>
          <w:rFonts w:ascii="Times New Roman" w:hAnsi="Times New Roman"/>
          <w:sz w:val="26"/>
          <w:szCs w:val="26"/>
        </w:rPr>
        <w:t>Khoisan leaders lost their powers and authority to the Bantu (Sotho-Tswana/central Bantu)</w:t>
      </w:r>
    </w:p>
    <w:p w:rsidR="00B472F1" w:rsidRDefault="00B472F1" w:rsidP="000F6669">
      <w:pPr>
        <w:rPr>
          <w:rFonts w:ascii="Times New Roman" w:hAnsi="Times New Roman"/>
          <w:sz w:val="26"/>
          <w:szCs w:val="26"/>
        </w:rPr>
      </w:pPr>
      <w:r>
        <w:rPr>
          <w:rFonts w:ascii="Times New Roman" w:hAnsi="Times New Roman"/>
          <w:sz w:val="26"/>
          <w:szCs w:val="26"/>
        </w:rPr>
        <w:t xml:space="preserve">Khoisan </w:t>
      </w:r>
      <w:r w:rsidR="005C1D1F">
        <w:rPr>
          <w:rFonts w:ascii="Times New Roman" w:hAnsi="Times New Roman"/>
          <w:sz w:val="26"/>
          <w:szCs w:val="26"/>
        </w:rPr>
        <w:t>was</w:t>
      </w:r>
      <w:r>
        <w:rPr>
          <w:rFonts w:ascii="Times New Roman" w:hAnsi="Times New Roman"/>
          <w:sz w:val="26"/>
          <w:szCs w:val="26"/>
        </w:rPr>
        <w:t xml:space="preserve"> detribalized/de-culturalised as they lost their cultural values and copied Bantu ways of life.</w:t>
      </w:r>
    </w:p>
    <w:p w:rsidR="00B135B5" w:rsidRDefault="00B472F1" w:rsidP="000F6669">
      <w:pPr>
        <w:rPr>
          <w:rFonts w:ascii="Times New Roman" w:hAnsi="Times New Roman"/>
          <w:b/>
          <w:sz w:val="26"/>
          <w:szCs w:val="26"/>
        </w:rPr>
      </w:pPr>
      <w:r w:rsidRPr="00B472F1">
        <w:rPr>
          <w:rFonts w:ascii="Times New Roman" w:hAnsi="Times New Roman"/>
          <w:b/>
          <w:sz w:val="26"/>
          <w:szCs w:val="26"/>
        </w:rPr>
        <w:t>Positively</w:t>
      </w:r>
    </w:p>
    <w:p w:rsidR="00B135B5" w:rsidRDefault="00B135B5" w:rsidP="000F6669">
      <w:pPr>
        <w:rPr>
          <w:rFonts w:ascii="Times New Roman" w:hAnsi="Times New Roman"/>
          <w:sz w:val="26"/>
          <w:szCs w:val="26"/>
        </w:rPr>
      </w:pPr>
      <w:r w:rsidRPr="00B135B5">
        <w:rPr>
          <w:rFonts w:ascii="Times New Roman" w:hAnsi="Times New Roman"/>
          <w:sz w:val="26"/>
          <w:szCs w:val="26"/>
        </w:rPr>
        <w:t>T</w:t>
      </w:r>
      <w:r>
        <w:rPr>
          <w:rFonts w:ascii="Times New Roman" w:hAnsi="Times New Roman"/>
          <w:sz w:val="26"/>
          <w:szCs w:val="26"/>
        </w:rPr>
        <w:t>he central Bantu intermarried with the local people like Thembu.</w:t>
      </w:r>
    </w:p>
    <w:p w:rsidR="00B135B5" w:rsidRDefault="00596447" w:rsidP="000F6669">
      <w:pPr>
        <w:rPr>
          <w:rFonts w:ascii="Times New Roman" w:hAnsi="Times New Roman"/>
          <w:sz w:val="26"/>
          <w:szCs w:val="26"/>
        </w:rPr>
      </w:pPr>
      <w:r>
        <w:rPr>
          <w:rFonts w:ascii="Times New Roman" w:hAnsi="Times New Roman"/>
          <w:sz w:val="26"/>
          <w:szCs w:val="26"/>
        </w:rPr>
        <w:t>Local people mainly K</w:t>
      </w:r>
      <w:r w:rsidR="00B135B5">
        <w:rPr>
          <w:rFonts w:ascii="Times New Roman" w:hAnsi="Times New Roman"/>
          <w:sz w:val="26"/>
          <w:szCs w:val="26"/>
        </w:rPr>
        <w:t xml:space="preserve">hoikhoi copied </w:t>
      </w:r>
      <w:r w:rsidR="00C95023">
        <w:rPr>
          <w:rFonts w:ascii="Times New Roman" w:hAnsi="Times New Roman"/>
          <w:sz w:val="26"/>
          <w:szCs w:val="26"/>
        </w:rPr>
        <w:t>Bantu</w:t>
      </w:r>
      <w:r w:rsidR="00B135B5">
        <w:rPr>
          <w:rFonts w:ascii="Times New Roman" w:hAnsi="Times New Roman"/>
          <w:sz w:val="26"/>
          <w:szCs w:val="26"/>
        </w:rPr>
        <w:t xml:space="preserve"> skills like iron working.</w:t>
      </w:r>
    </w:p>
    <w:p w:rsidR="00B135B5" w:rsidRDefault="00596447" w:rsidP="000F6669">
      <w:pPr>
        <w:rPr>
          <w:rFonts w:ascii="Times New Roman" w:hAnsi="Times New Roman"/>
          <w:sz w:val="26"/>
          <w:szCs w:val="26"/>
        </w:rPr>
      </w:pPr>
      <w:r>
        <w:rPr>
          <w:rFonts w:ascii="Times New Roman" w:hAnsi="Times New Roman"/>
          <w:sz w:val="26"/>
          <w:szCs w:val="26"/>
        </w:rPr>
        <w:t>The K</w:t>
      </w:r>
      <w:r w:rsidR="00B135B5">
        <w:rPr>
          <w:rFonts w:ascii="Times New Roman" w:hAnsi="Times New Roman"/>
          <w:sz w:val="26"/>
          <w:szCs w:val="26"/>
        </w:rPr>
        <w:t xml:space="preserve">hoisan learnt curving and weaving from central </w:t>
      </w:r>
      <w:r>
        <w:rPr>
          <w:rFonts w:ascii="Times New Roman" w:hAnsi="Times New Roman"/>
          <w:sz w:val="26"/>
          <w:szCs w:val="26"/>
        </w:rPr>
        <w:t>Bantu</w:t>
      </w:r>
      <w:r w:rsidR="00B135B5">
        <w:rPr>
          <w:rFonts w:ascii="Times New Roman" w:hAnsi="Times New Roman"/>
          <w:sz w:val="26"/>
          <w:szCs w:val="26"/>
        </w:rPr>
        <w:t>.</w:t>
      </w:r>
    </w:p>
    <w:p w:rsidR="00B135B5" w:rsidRDefault="00596447" w:rsidP="000F6669">
      <w:pPr>
        <w:rPr>
          <w:rFonts w:ascii="Times New Roman" w:hAnsi="Times New Roman"/>
          <w:sz w:val="26"/>
          <w:szCs w:val="26"/>
        </w:rPr>
      </w:pPr>
      <w:r>
        <w:rPr>
          <w:rFonts w:ascii="Times New Roman" w:hAnsi="Times New Roman"/>
          <w:sz w:val="26"/>
          <w:szCs w:val="26"/>
        </w:rPr>
        <w:t>The K</w:t>
      </w:r>
      <w:r w:rsidR="00B135B5">
        <w:rPr>
          <w:rFonts w:ascii="Times New Roman" w:hAnsi="Times New Roman"/>
          <w:sz w:val="26"/>
          <w:szCs w:val="26"/>
        </w:rPr>
        <w:t xml:space="preserve">hoisan dropped weaker weapons made out of stones and now used irons implements like spears, </w:t>
      </w:r>
      <w:r>
        <w:rPr>
          <w:rFonts w:ascii="Times New Roman" w:hAnsi="Times New Roman"/>
          <w:sz w:val="26"/>
          <w:szCs w:val="26"/>
        </w:rPr>
        <w:t>arrows, and</w:t>
      </w:r>
      <w:r w:rsidR="00B135B5">
        <w:rPr>
          <w:rFonts w:ascii="Times New Roman" w:hAnsi="Times New Roman"/>
          <w:sz w:val="26"/>
          <w:szCs w:val="26"/>
        </w:rPr>
        <w:t xml:space="preserve"> pangas e.t,c.</w:t>
      </w:r>
    </w:p>
    <w:p w:rsidR="00B135B5" w:rsidRDefault="00596447" w:rsidP="000F6669">
      <w:pPr>
        <w:rPr>
          <w:rFonts w:ascii="Times New Roman" w:hAnsi="Times New Roman"/>
          <w:sz w:val="26"/>
          <w:szCs w:val="26"/>
        </w:rPr>
      </w:pPr>
      <w:r>
        <w:rPr>
          <w:rFonts w:ascii="Times New Roman" w:hAnsi="Times New Roman"/>
          <w:sz w:val="26"/>
          <w:szCs w:val="26"/>
        </w:rPr>
        <w:t>The K</w:t>
      </w:r>
      <w:r w:rsidR="00B135B5">
        <w:rPr>
          <w:rFonts w:ascii="Times New Roman" w:hAnsi="Times New Roman"/>
          <w:sz w:val="26"/>
          <w:szCs w:val="26"/>
        </w:rPr>
        <w:t xml:space="preserve">hoisan </w:t>
      </w:r>
      <w:r w:rsidR="005C1D1F">
        <w:rPr>
          <w:rFonts w:ascii="Times New Roman" w:hAnsi="Times New Roman"/>
          <w:sz w:val="26"/>
          <w:szCs w:val="26"/>
        </w:rPr>
        <w:t>was</w:t>
      </w:r>
      <w:r w:rsidR="00B135B5">
        <w:rPr>
          <w:rFonts w:ascii="Times New Roman" w:hAnsi="Times New Roman"/>
          <w:sz w:val="26"/>
          <w:szCs w:val="26"/>
        </w:rPr>
        <w:t xml:space="preserve"> introduced to the idea </w:t>
      </w:r>
      <w:r w:rsidR="00DB7DD2">
        <w:rPr>
          <w:rFonts w:ascii="Times New Roman" w:hAnsi="Times New Roman"/>
          <w:sz w:val="26"/>
          <w:szCs w:val="26"/>
        </w:rPr>
        <w:t>of</w:t>
      </w:r>
      <w:r w:rsidR="00DB7DD2" w:rsidRPr="00B135B5">
        <w:rPr>
          <w:rFonts w:ascii="Times New Roman" w:hAnsi="Times New Roman"/>
          <w:sz w:val="26"/>
          <w:szCs w:val="26"/>
        </w:rPr>
        <w:t xml:space="preserve"> </w:t>
      </w:r>
      <w:r w:rsidR="00DB7DD2">
        <w:rPr>
          <w:rFonts w:ascii="Times New Roman" w:hAnsi="Times New Roman"/>
          <w:sz w:val="26"/>
          <w:szCs w:val="26"/>
        </w:rPr>
        <w:t>living</w:t>
      </w:r>
      <w:r w:rsidR="00B135B5">
        <w:rPr>
          <w:rFonts w:ascii="Times New Roman" w:hAnsi="Times New Roman"/>
          <w:sz w:val="26"/>
          <w:szCs w:val="26"/>
        </w:rPr>
        <w:t xml:space="preserve"> a settle life.</w:t>
      </w:r>
    </w:p>
    <w:p w:rsidR="00B135B5" w:rsidRDefault="00B135B5" w:rsidP="000F6669">
      <w:pPr>
        <w:rPr>
          <w:rFonts w:ascii="Times New Roman" w:hAnsi="Times New Roman"/>
          <w:sz w:val="26"/>
          <w:szCs w:val="26"/>
        </w:rPr>
      </w:pPr>
      <w:r>
        <w:rPr>
          <w:rFonts w:ascii="Times New Roman" w:hAnsi="Times New Roman"/>
          <w:sz w:val="26"/>
          <w:szCs w:val="26"/>
        </w:rPr>
        <w:t>The lo</w:t>
      </w:r>
      <w:r w:rsidR="00596447">
        <w:rPr>
          <w:rFonts w:ascii="Times New Roman" w:hAnsi="Times New Roman"/>
          <w:sz w:val="26"/>
          <w:szCs w:val="26"/>
        </w:rPr>
        <w:t>cal people like the K</w:t>
      </w:r>
      <w:r>
        <w:rPr>
          <w:rFonts w:ascii="Times New Roman" w:hAnsi="Times New Roman"/>
          <w:sz w:val="26"/>
          <w:szCs w:val="26"/>
        </w:rPr>
        <w:t xml:space="preserve">hoikhoi were introduced to </w:t>
      </w:r>
      <w:r w:rsidR="00DB7DD2">
        <w:rPr>
          <w:rFonts w:ascii="Times New Roman" w:hAnsi="Times New Roman"/>
          <w:sz w:val="26"/>
          <w:szCs w:val="26"/>
        </w:rPr>
        <w:t>the</w:t>
      </w:r>
      <w:r>
        <w:rPr>
          <w:rFonts w:ascii="Times New Roman" w:hAnsi="Times New Roman"/>
          <w:sz w:val="26"/>
          <w:szCs w:val="26"/>
        </w:rPr>
        <w:t xml:space="preserve"> new crops like pumpkins, millet,</w:t>
      </w:r>
      <w:r w:rsidR="00CF4949">
        <w:rPr>
          <w:rFonts w:ascii="Times New Roman" w:hAnsi="Times New Roman"/>
          <w:sz w:val="26"/>
          <w:szCs w:val="26"/>
        </w:rPr>
        <w:t xml:space="preserve"> </w:t>
      </w:r>
      <w:r>
        <w:rPr>
          <w:rFonts w:ascii="Times New Roman" w:hAnsi="Times New Roman"/>
          <w:sz w:val="26"/>
          <w:szCs w:val="26"/>
        </w:rPr>
        <w:t>sorghum,e.t.c</w:t>
      </w:r>
    </w:p>
    <w:p w:rsidR="00B135B5" w:rsidRDefault="00596447" w:rsidP="000F6669">
      <w:pPr>
        <w:rPr>
          <w:rFonts w:ascii="Times New Roman" w:hAnsi="Times New Roman"/>
          <w:sz w:val="26"/>
          <w:szCs w:val="26"/>
        </w:rPr>
      </w:pPr>
      <w:r>
        <w:rPr>
          <w:rFonts w:ascii="Times New Roman" w:hAnsi="Times New Roman"/>
          <w:sz w:val="26"/>
          <w:szCs w:val="26"/>
        </w:rPr>
        <w:t>Later the K</w:t>
      </w:r>
      <w:r w:rsidR="00B135B5">
        <w:rPr>
          <w:rFonts w:ascii="Times New Roman" w:hAnsi="Times New Roman"/>
          <w:sz w:val="26"/>
          <w:szCs w:val="26"/>
        </w:rPr>
        <w:t xml:space="preserve">hoikhoi learnt crop growing from the central </w:t>
      </w:r>
      <w:r w:rsidR="005C1D1F">
        <w:rPr>
          <w:rFonts w:ascii="Times New Roman" w:hAnsi="Times New Roman"/>
          <w:sz w:val="26"/>
          <w:szCs w:val="26"/>
        </w:rPr>
        <w:t>Bantu</w:t>
      </w:r>
      <w:r w:rsidR="00B135B5">
        <w:rPr>
          <w:rFonts w:ascii="Times New Roman" w:hAnsi="Times New Roman"/>
          <w:sz w:val="26"/>
          <w:szCs w:val="26"/>
        </w:rPr>
        <w:t>.</w:t>
      </w:r>
    </w:p>
    <w:p w:rsidR="00901532" w:rsidRDefault="00901532" w:rsidP="000F6669">
      <w:pPr>
        <w:rPr>
          <w:rFonts w:ascii="Times New Roman" w:hAnsi="Times New Roman"/>
          <w:sz w:val="26"/>
          <w:szCs w:val="26"/>
        </w:rPr>
      </w:pPr>
      <w:r>
        <w:rPr>
          <w:rFonts w:ascii="Times New Roman" w:hAnsi="Times New Roman"/>
          <w:sz w:val="26"/>
          <w:szCs w:val="26"/>
        </w:rPr>
        <w:lastRenderedPageBreak/>
        <w:t>Later the local people barter traded within central Bantu.</w:t>
      </w:r>
    </w:p>
    <w:p w:rsidR="00901532" w:rsidRDefault="00901532" w:rsidP="000F6669">
      <w:pPr>
        <w:rPr>
          <w:rFonts w:ascii="Times New Roman" w:hAnsi="Times New Roman"/>
          <w:sz w:val="26"/>
          <w:szCs w:val="26"/>
        </w:rPr>
      </w:pPr>
      <w:r>
        <w:rPr>
          <w:rFonts w:ascii="Times New Roman" w:hAnsi="Times New Roman"/>
          <w:sz w:val="26"/>
          <w:szCs w:val="26"/>
        </w:rPr>
        <w:t xml:space="preserve">The </w:t>
      </w:r>
      <w:r w:rsidR="00596447">
        <w:rPr>
          <w:rFonts w:ascii="Times New Roman" w:hAnsi="Times New Roman"/>
          <w:sz w:val="26"/>
          <w:szCs w:val="26"/>
        </w:rPr>
        <w:t>Bantu</w:t>
      </w:r>
      <w:r>
        <w:rPr>
          <w:rFonts w:ascii="Times New Roman" w:hAnsi="Times New Roman"/>
          <w:sz w:val="26"/>
          <w:szCs w:val="26"/>
        </w:rPr>
        <w:t xml:space="preserve"> exchanged th</w:t>
      </w:r>
      <w:r w:rsidR="00CF4949">
        <w:rPr>
          <w:rFonts w:ascii="Times New Roman" w:hAnsi="Times New Roman"/>
          <w:sz w:val="26"/>
          <w:szCs w:val="26"/>
        </w:rPr>
        <w:t>e</w:t>
      </w:r>
      <w:r>
        <w:rPr>
          <w:rFonts w:ascii="Times New Roman" w:hAnsi="Times New Roman"/>
          <w:sz w:val="26"/>
          <w:szCs w:val="26"/>
        </w:rPr>
        <w:t>ir products like g</w:t>
      </w:r>
      <w:r w:rsidR="00596447">
        <w:rPr>
          <w:rFonts w:ascii="Times New Roman" w:hAnsi="Times New Roman"/>
          <w:sz w:val="26"/>
          <w:szCs w:val="26"/>
        </w:rPr>
        <w:t>rains and iron implements with K</w:t>
      </w:r>
      <w:r>
        <w:rPr>
          <w:rFonts w:ascii="Times New Roman" w:hAnsi="Times New Roman"/>
          <w:sz w:val="26"/>
          <w:szCs w:val="26"/>
        </w:rPr>
        <w:t>hoikhoi cattl</w:t>
      </w:r>
      <w:r w:rsidR="00CF4949">
        <w:rPr>
          <w:rFonts w:ascii="Times New Roman" w:hAnsi="Times New Roman"/>
          <w:sz w:val="26"/>
          <w:szCs w:val="26"/>
        </w:rPr>
        <w:t>e</w:t>
      </w:r>
      <w:r>
        <w:rPr>
          <w:rFonts w:ascii="Times New Roman" w:hAnsi="Times New Roman"/>
          <w:sz w:val="26"/>
          <w:szCs w:val="26"/>
        </w:rPr>
        <w:t>,</w:t>
      </w:r>
      <w:r w:rsidR="00CF4949">
        <w:rPr>
          <w:rFonts w:ascii="Times New Roman" w:hAnsi="Times New Roman"/>
          <w:sz w:val="26"/>
          <w:szCs w:val="26"/>
        </w:rPr>
        <w:t xml:space="preserve"> </w:t>
      </w:r>
      <w:r>
        <w:rPr>
          <w:rFonts w:ascii="Times New Roman" w:hAnsi="Times New Roman"/>
          <w:sz w:val="26"/>
          <w:szCs w:val="26"/>
        </w:rPr>
        <w:t xml:space="preserve">sheep, </w:t>
      </w:r>
      <w:r w:rsidR="005C1D1F">
        <w:rPr>
          <w:rFonts w:ascii="Times New Roman" w:hAnsi="Times New Roman"/>
          <w:sz w:val="26"/>
          <w:szCs w:val="26"/>
        </w:rPr>
        <w:t>and hunted</w:t>
      </w:r>
      <w:r>
        <w:rPr>
          <w:rFonts w:ascii="Times New Roman" w:hAnsi="Times New Roman"/>
          <w:sz w:val="26"/>
          <w:szCs w:val="26"/>
        </w:rPr>
        <w:t xml:space="preserve"> meat</w:t>
      </w:r>
      <w:r w:rsidR="005C1D1F">
        <w:rPr>
          <w:rFonts w:ascii="Times New Roman" w:hAnsi="Times New Roman"/>
          <w:sz w:val="26"/>
          <w:szCs w:val="26"/>
        </w:rPr>
        <w:t>,</w:t>
      </w:r>
      <w:r>
        <w:rPr>
          <w:rFonts w:ascii="Times New Roman" w:hAnsi="Times New Roman"/>
          <w:sz w:val="26"/>
          <w:szCs w:val="26"/>
        </w:rPr>
        <w:t xml:space="preserve"> e.t.c.</w:t>
      </w:r>
    </w:p>
    <w:p w:rsidR="00814A3F" w:rsidRDefault="00901532" w:rsidP="000F6669">
      <w:pPr>
        <w:rPr>
          <w:rFonts w:ascii="Times New Roman" w:hAnsi="Times New Roman"/>
          <w:b/>
          <w:sz w:val="26"/>
          <w:szCs w:val="26"/>
        </w:rPr>
      </w:pPr>
      <w:r w:rsidRPr="00901532">
        <w:rPr>
          <w:rFonts w:ascii="Times New Roman" w:hAnsi="Times New Roman"/>
          <w:b/>
          <w:sz w:val="26"/>
          <w:szCs w:val="26"/>
        </w:rPr>
        <w:t>Conclusion</w:t>
      </w:r>
      <w:r w:rsidR="00371634" w:rsidRPr="00901532">
        <w:rPr>
          <w:rFonts w:ascii="Times New Roman" w:hAnsi="Times New Roman"/>
          <w:b/>
          <w:sz w:val="26"/>
          <w:szCs w:val="26"/>
        </w:rPr>
        <w:t xml:space="preserve"> </w:t>
      </w:r>
    </w:p>
    <w:p w:rsidR="00901532" w:rsidRDefault="00901532" w:rsidP="000F6669">
      <w:pPr>
        <w:rPr>
          <w:rFonts w:ascii="Times New Roman" w:hAnsi="Times New Roman"/>
          <w:b/>
          <w:sz w:val="26"/>
          <w:szCs w:val="26"/>
        </w:rPr>
      </w:pPr>
      <w:r w:rsidRPr="00596447">
        <w:rPr>
          <w:rFonts w:ascii="Times New Roman" w:hAnsi="Times New Roman"/>
          <w:b/>
          <w:sz w:val="26"/>
          <w:szCs w:val="26"/>
        </w:rPr>
        <w:t xml:space="preserve">The </w:t>
      </w:r>
      <w:r w:rsidR="00CF4949" w:rsidRPr="00596447">
        <w:rPr>
          <w:rFonts w:ascii="Times New Roman" w:hAnsi="Times New Roman"/>
          <w:b/>
          <w:sz w:val="26"/>
          <w:szCs w:val="26"/>
        </w:rPr>
        <w:t>e</w:t>
      </w:r>
      <w:r w:rsidRPr="00596447">
        <w:rPr>
          <w:rFonts w:ascii="Times New Roman" w:hAnsi="Times New Roman"/>
          <w:b/>
          <w:sz w:val="26"/>
          <w:szCs w:val="26"/>
        </w:rPr>
        <w:t xml:space="preserve">ffects of the settlement of the central </w:t>
      </w:r>
      <w:r w:rsidR="00CF4949" w:rsidRPr="00596447">
        <w:rPr>
          <w:rFonts w:ascii="Times New Roman" w:hAnsi="Times New Roman"/>
          <w:b/>
          <w:sz w:val="26"/>
          <w:szCs w:val="26"/>
        </w:rPr>
        <w:t>Bantu</w:t>
      </w:r>
      <w:r w:rsidRPr="00596447">
        <w:rPr>
          <w:rFonts w:ascii="Times New Roman" w:hAnsi="Times New Roman"/>
          <w:b/>
          <w:sz w:val="26"/>
          <w:szCs w:val="26"/>
        </w:rPr>
        <w:t xml:space="preserve"> on the people of </w:t>
      </w:r>
      <w:r w:rsidR="00CF4949" w:rsidRPr="00596447">
        <w:rPr>
          <w:rFonts w:ascii="Times New Roman" w:hAnsi="Times New Roman"/>
          <w:b/>
          <w:sz w:val="26"/>
          <w:szCs w:val="26"/>
        </w:rPr>
        <w:t>South</w:t>
      </w:r>
      <w:r w:rsidRPr="00596447">
        <w:rPr>
          <w:rFonts w:ascii="Times New Roman" w:hAnsi="Times New Roman"/>
          <w:b/>
          <w:sz w:val="26"/>
          <w:szCs w:val="26"/>
        </w:rPr>
        <w:t xml:space="preserve"> Africa were negative as seen above</w:t>
      </w:r>
      <w:r>
        <w:rPr>
          <w:rFonts w:ascii="Times New Roman" w:hAnsi="Times New Roman"/>
          <w:sz w:val="26"/>
          <w:szCs w:val="26"/>
        </w:rPr>
        <w:t xml:space="preserve"> </w:t>
      </w:r>
      <w:r w:rsidRPr="00901532">
        <w:rPr>
          <w:rFonts w:ascii="Times New Roman" w:hAnsi="Times New Roman"/>
          <w:b/>
          <w:sz w:val="26"/>
          <w:szCs w:val="26"/>
        </w:rPr>
        <w:t>Or</w:t>
      </w:r>
    </w:p>
    <w:p w:rsidR="00901532" w:rsidRDefault="00901532" w:rsidP="000F6669">
      <w:pPr>
        <w:rPr>
          <w:rFonts w:ascii="Times New Roman" w:hAnsi="Times New Roman"/>
          <w:sz w:val="26"/>
          <w:szCs w:val="26"/>
        </w:rPr>
      </w:pPr>
      <w:r>
        <w:rPr>
          <w:rFonts w:ascii="Times New Roman" w:hAnsi="Times New Roman"/>
          <w:sz w:val="26"/>
          <w:szCs w:val="26"/>
        </w:rPr>
        <w:t xml:space="preserve"> The effects were both long term and short term/ </w:t>
      </w:r>
      <w:r w:rsidR="00CF4949">
        <w:rPr>
          <w:rFonts w:ascii="Times New Roman" w:hAnsi="Times New Roman"/>
          <w:sz w:val="26"/>
          <w:szCs w:val="26"/>
        </w:rPr>
        <w:t>politically,</w:t>
      </w:r>
      <w:r>
        <w:rPr>
          <w:rFonts w:ascii="Times New Roman" w:hAnsi="Times New Roman"/>
          <w:sz w:val="26"/>
          <w:szCs w:val="26"/>
        </w:rPr>
        <w:t xml:space="preserve"> economically, social as given above</w:t>
      </w:r>
      <w:r w:rsidR="00CA1087">
        <w:rPr>
          <w:rFonts w:ascii="Times New Roman" w:hAnsi="Times New Roman"/>
          <w:sz w:val="26"/>
          <w:szCs w:val="26"/>
        </w:rPr>
        <w:t>.</w:t>
      </w:r>
    </w:p>
    <w:p w:rsidR="00EC041E" w:rsidRDefault="00EC041E" w:rsidP="00EC041E">
      <w:pPr>
        <w:spacing w:before="240"/>
        <w:rPr>
          <w:rFonts w:ascii="Times New Roman" w:hAnsi="Times New Roman"/>
          <w:b/>
          <w:sz w:val="26"/>
          <w:szCs w:val="26"/>
        </w:rPr>
      </w:pPr>
      <w:r>
        <w:rPr>
          <w:rFonts w:ascii="Times New Roman" w:hAnsi="Times New Roman"/>
          <w:b/>
          <w:sz w:val="26"/>
          <w:szCs w:val="26"/>
        </w:rPr>
        <w:t>Qn.</w:t>
      </w:r>
      <w:r w:rsidR="00C95023">
        <w:rPr>
          <w:rFonts w:ascii="Times New Roman" w:hAnsi="Times New Roman"/>
          <w:b/>
          <w:sz w:val="26"/>
          <w:szCs w:val="26"/>
        </w:rPr>
        <w:t>3</w:t>
      </w:r>
      <w:r w:rsidR="00D66CDA">
        <w:rPr>
          <w:rFonts w:ascii="Times New Roman" w:hAnsi="Times New Roman"/>
          <w:b/>
          <w:sz w:val="26"/>
          <w:szCs w:val="26"/>
        </w:rPr>
        <w:t>a</w:t>
      </w:r>
      <w:r>
        <w:rPr>
          <w:rFonts w:ascii="Times New Roman" w:hAnsi="Times New Roman"/>
          <w:b/>
          <w:sz w:val="26"/>
          <w:szCs w:val="26"/>
        </w:rPr>
        <w:t>) Describe the course of Dutch migration into the interior from 1835-1852.</w:t>
      </w:r>
    </w:p>
    <w:p w:rsidR="00EC041E" w:rsidRDefault="00EC041E" w:rsidP="00EC041E">
      <w:pPr>
        <w:pStyle w:val="ListParagraph"/>
        <w:numPr>
          <w:ilvl w:val="0"/>
          <w:numId w:val="55"/>
        </w:numPr>
        <w:spacing w:before="240"/>
        <w:rPr>
          <w:rFonts w:ascii="Times New Roman" w:hAnsi="Times New Roman"/>
          <w:sz w:val="26"/>
          <w:szCs w:val="26"/>
        </w:rPr>
      </w:pPr>
      <w:r>
        <w:rPr>
          <w:rFonts w:ascii="Times New Roman" w:hAnsi="Times New Roman"/>
          <w:sz w:val="26"/>
          <w:szCs w:val="26"/>
        </w:rPr>
        <w:t>It was mass movement of the Boer from the Cape into the interior.</w:t>
      </w:r>
    </w:p>
    <w:p w:rsidR="00EC041E" w:rsidRDefault="00EC041E" w:rsidP="00EC041E">
      <w:pPr>
        <w:pStyle w:val="ListParagraph"/>
        <w:numPr>
          <w:ilvl w:val="0"/>
          <w:numId w:val="55"/>
        </w:numPr>
        <w:spacing w:before="240"/>
        <w:rPr>
          <w:rFonts w:ascii="Times New Roman" w:hAnsi="Times New Roman"/>
          <w:sz w:val="26"/>
          <w:szCs w:val="26"/>
        </w:rPr>
      </w:pPr>
      <w:r>
        <w:rPr>
          <w:rFonts w:ascii="Times New Roman" w:hAnsi="Times New Roman"/>
          <w:sz w:val="26"/>
          <w:szCs w:val="26"/>
        </w:rPr>
        <w:t>It was popularly known as the Gret trek or Boer Exodus or Afrikaner migration.</w:t>
      </w:r>
    </w:p>
    <w:p w:rsidR="00EC041E" w:rsidRDefault="00EC041E" w:rsidP="00EC041E">
      <w:pPr>
        <w:pStyle w:val="ListParagraph"/>
        <w:numPr>
          <w:ilvl w:val="0"/>
          <w:numId w:val="55"/>
        </w:numPr>
        <w:spacing w:before="240"/>
        <w:rPr>
          <w:rFonts w:ascii="Times New Roman" w:hAnsi="Times New Roman"/>
          <w:sz w:val="26"/>
          <w:szCs w:val="26"/>
        </w:rPr>
      </w:pPr>
      <w:r>
        <w:rPr>
          <w:rFonts w:ascii="Times New Roman" w:hAnsi="Times New Roman"/>
          <w:sz w:val="26"/>
          <w:szCs w:val="26"/>
        </w:rPr>
        <w:t>It took place between 1834-1852.</w:t>
      </w:r>
    </w:p>
    <w:p w:rsidR="00EC041E" w:rsidRDefault="00EC041E" w:rsidP="00EC041E">
      <w:pPr>
        <w:pStyle w:val="ListParagraph"/>
        <w:numPr>
          <w:ilvl w:val="0"/>
          <w:numId w:val="55"/>
        </w:numPr>
        <w:spacing w:before="240"/>
        <w:rPr>
          <w:rFonts w:ascii="Times New Roman" w:hAnsi="Times New Roman"/>
          <w:sz w:val="26"/>
          <w:szCs w:val="26"/>
        </w:rPr>
      </w:pPr>
      <w:r>
        <w:rPr>
          <w:rFonts w:ascii="Times New Roman" w:hAnsi="Times New Roman"/>
          <w:sz w:val="26"/>
          <w:szCs w:val="26"/>
        </w:rPr>
        <w:t>It started from areas of Graaf – Reinet to the ape.</w:t>
      </w:r>
    </w:p>
    <w:p w:rsidR="00EC041E" w:rsidRDefault="00EC041E" w:rsidP="00EC041E">
      <w:pPr>
        <w:pStyle w:val="ListParagraph"/>
        <w:numPr>
          <w:ilvl w:val="0"/>
          <w:numId w:val="55"/>
        </w:numPr>
        <w:spacing w:before="240"/>
        <w:rPr>
          <w:rFonts w:ascii="Times New Roman" w:hAnsi="Times New Roman"/>
          <w:sz w:val="26"/>
          <w:szCs w:val="26"/>
        </w:rPr>
      </w:pPr>
      <w:r>
        <w:rPr>
          <w:rFonts w:ascii="Times New Roman" w:hAnsi="Times New Roman"/>
          <w:sz w:val="26"/>
          <w:szCs w:val="26"/>
        </w:rPr>
        <w:t>Other started from Tarka District and others from Graham Town.</w:t>
      </w:r>
    </w:p>
    <w:p w:rsidR="00EC041E" w:rsidRDefault="00EC041E" w:rsidP="00EC041E">
      <w:pPr>
        <w:pStyle w:val="ListParagraph"/>
        <w:numPr>
          <w:ilvl w:val="0"/>
          <w:numId w:val="55"/>
        </w:numPr>
        <w:spacing w:before="240"/>
        <w:rPr>
          <w:rFonts w:ascii="Times New Roman" w:hAnsi="Times New Roman"/>
          <w:sz w:val="26"/>
          <w:szCs w:val="26"/>
        </w:rPr>
      </w:pPr>
      <w:r>
        <w:rPr>
          <w:rFonts w:ascii="Times New Roman" w:hAnsi="Times New Roman"/>
          <w:sz w:val="26"/>
          <w:szCs w:val="26"/>
        </w:rPr>
        <w:t>Piet Retief red the declaration that started the great trek.</w:t>
      </w:r>
    </w:p>
    <w:p w:rsidR="00EC041E" w:rsidRDefault="00EC041E" w:rsidP="00EC041E">
      <w:pPr>
        <w:pStyle w:val="ListParagraph"/>
        <w:numPr>
          <w:ilvl w:val="0"/>
          <w:numId w:val="55"/>
        </w:numPr>
        <w:spacing w:before="240"/>
        <w:rPr>
          <w:rFonts w:ascii="Times New Roman" w:hAnsi="Times New Roman"/>
          <w:sz w:val="26"/>
          <w:szCs w:val="26"/>
        </w:rPr>
      </w:pPr>
      <w:r>
        <w:rPr>
          <w:rFonts w:ascii="Times New Roman" w:hAnsi="Times New Roman"/>
          <w:sz w:val="26"/>
          <w:szCs w:val="26"/>
        </w:rPr>
        <w:t>They moved with all their property, women and children using ex-drawn wagon or chariot.</w:t>
      </w:r>
    </w:p>
    <w:p w:rsidR="00EC041E" w:rsidRDefault="00EC041E" w:rsidP="00EC041E">
      <w:pPr>
        <w:pStyle w:val="ListParagraph"/>
        <w:numPr>
          <w:ilvl w:val="0"/>
          <w:numId w:val="55"/>
        </w:numPr>
        <w:spacing w:before="240"/>
        <w:rPr>
          <w:rFonts w:ascii="Times New Roman" w:hAnsi="Times New Roman"/>
          <w:sz w:val="26"/>
          <w:szCs w:val="26"/>
        </w:rPr>
      </w:pPr>
      <w:r>
        <w:rPr>
          <w:rFonts w:ascii="Times New Roman" w:hAnsi="Times New Roman"/>
          <w:sz w:val="26"/>
          <w:szCs w:val="26"/>
        </w:rPr>
        <w:t>They were over 10,000 trekkers in the first 10 years.</w:t>
      </w:r>
    </w:p>
    <w:p w:rsidR="00EC041E" w:rsidRDefault="00EC041E" w:rsidP="00EC041E">
      <w:pPr>
        <w:pStyle w:val="ListParagraph"/>
        <w:numPr>
          <w:ilvl w:val="0"/>
          <w:numId w:val="55"/>
        </w:numPr>
        <w:spacing w:before="240"/>
        <w:rPr>
          <w:rFonts w:ascii="Times New Roman" w:hAnsi="Times New Roman"/>
          <w:sz w:val="26"/>
          <w:szCs w:val="26"/>
        </w:rPr>
      </w:pPr>
      <w:r>
        <w:rPr>
          <w:rFonts w:ascii="Times New Roman" w:hAnsi="Times New Roman"/>
          <w:sz w:val="26"/>
          <w:szCs w:val="26"/>
        </w:rPr>
        <w:t>They migrated in three groups each group with their own leaders.</w:t>
      </w:r>
    </w:p>
    <w:p w:rsidR="00EC041E" w:rsidRPr="00F94354" w:rsidRDefault="00EC041E" w:rsidP="00EC041E">
      <w:pPr>
        <w:spacing w:before="240"/>
        <w:rPr>
          <w:rFonts w:ascii="Times New Roman" w:hAnsi="Times New Roman"/>
          <w:b/>
          <w:sz w:val="26"/>
          <w:szCs w:val="26"/>
        </w:rPr>
      </w:pPr>
      <w:r w:rsidRPr="00F94354">
        <w:rPr>
          <w:rFonts w:ascii="Times New Roman" w:hAnsi="Times New Roman"/>
          <w:b/>
          <w:sz w:val="26"/>
          <w:szCs w:val="26"/>
        </w:rPr>
        <w:lastRenderedPageBreak/>
        <w:t>The first group;</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The first group was led by Louis Trigardt and Jan Van Rensburg.</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It left the ape in November 1835.</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Moved East wards and North wards.</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It was ill equipped and not ready for the journey</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They crossed river Orange and Vaal.</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They first settled in the areas of Zoutpansburg in North Transvaal.</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They tried to setup a settlement in the Limpopo Valley but were killed by the inhabitants there.</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They left Transvaal up to Maputo (Laurnco Marques)</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Out of 100 who left the Cape, only 27 survived.</w:t>
      </w:r>
    </w:p>
    <w:p w:rsidR="00EC041E" w:rsidRDefault="00EC041E" w:rsidP="00EC041E">
      <w:pPr>
        <w:pStyle w:val="ListParagraph"/>
        <w:numPr>
          <w:ilvl w:val="0"/>
          <w:numId w:val="56"/>
        </w:numPr>
        <w:spacing w:before="240"/>
        <w:rPr>
          <w:rFonts w:ascii="Times New Roman" w:hAnsi="Times New Roman"/>
          <w:sz w:val="26"/>
          <w:szCs w:val="26"/>
        </w:rPr>
      </w:pPr>
      <w:r>
        <w:rPr>
          <w:rFonts w:ascii="Times New Roman" w:hAnsi="Times New Roman"/>
          <w:sz w:val="26"/>
          <w:szCs w:val="26"/>
        </w:rPr>
        <w:t>Many of them died of malaria and their cattle died of Rinder pest.</w:t>
      </w:r>
    </w:p>
    <w:p w:rsidR="00EC041E" w:rsidRDefault="00EC041E" w:rsidP="00EC041E">
      <w:pPr>
        <w:spacing w:before="240"/>
        <w:rPr>
          <w:rFonts w:ascii="Times New Roman" w:hAnsi="Times New Roman"/>
          <w:b/>
          <w:sz w:val="26"/>
          <w:szCs w:val="26"/>
        </w:rPr>
      </w:pPr>
      <w:r w:rsidRPr="00BD3BB3">
        <w:rPr>
          <w:rFonts w:ascii="Times New Roman" w:hAnsi="Times New Roman"/>
          <w:b/>
          <w:sz w:val="26"/>
          <w:szCs w:val="26"/>
        </w:rPr>
        <w:t>The second group;</w:t>
      </w:r>
    </w:p>
    <w:p w:rsidR="00EC041E" w:rsidRPr="008C6D97" w:rsidRDefault="00EC041E" w:rsidP="00EC041E">
      <w:pPr>
        <w:pStyle w:val="ListParagraph"/>
        <w:numPr>
          <w:ilvl w:val="0"/>
          <w:numId w:val="57"/>
        </w:numPr>
        <w:spacing w:before="240"/>
        <w:rPr>
          <w:rFonts w:ascii="Times New Roman" w:hAnsi="Times New Roman"/>
          <w:sz w:val="26"/>
          <w:szCs w:val="26"/>
        </w:rPr>
      </w:pPr>
      <w:r w:rsidRPr="008C6D97">
        <w:rPr>
          <w:rFonts w:ascii="Times New Roman" w:hAnsi="Times New Roman"/>
          <w:sz w:val="26"/>
          <w:szCs w:val="26"/>
        </w:rPr>
        <w:t>The second group was the largest group of the treakers.</w:t>
      </w:r>
    </w:p>
    <w:p w:rsidR="00EC041E" w:rsidRPr="008C6D97" w:rsidRDefault="00EC041E" w:rsidP="00EC041E">
      <w:pPr>
        <w:pStyle w:val="ListParagraph"/>
        <w:numPr>
          <w:ilvl w:val="0"/>
          <w:numId w:val="57"/>
        </w:numPr>
        <w:spacing w:before="240"/>
        <w:rPr>
          <w:rFonts w:ascii="Times New Roman" w:hAnsi="Times New Roman"/>
          <w:sz w:val="26"/>
          <w:szCs w:val="26"/>
        </w:rPr>
      </w:pPr>
      <w:r w:rsidRPr="008C6D97">
        <w:rPr>
          <w:rFonts w:ascii="Times New Roman" w:hAnsi="Times New Roman"/>
          <w:sz w:val="26"/>
          <w:szCs w:val="26"/>
        </w:rPr>
        <w:t>It was led by Henrick Portgiettor, Sarel Cilliers and Gerrit Maritz.</w:t>
      </w:r>
    </w:p>
    <w:p w:rsidR="00EC041E" w:rsidRDefault="00EC041E" w:rsidP="00EC041E">
      <w:pPr>
        <w:pStyle w:val="ListParagraph"/>
        <w:numPr>
          <w:ilvl w:val="0"/>
          <w:numId w:val="57"/>
        </w:numPr>
        <w:spacing w:before="240"/>
        <w:rPr>
          <w:rFonts w:ascii="Times New Roman" w:hAnsi="Times New Roman"/>
          <w:sz w:val="26"/>
          <w:szCs w:val="26"/>
        </w:rPr>
      </w:pPr>
      <w:r w:rsidRPr="008C6D97">
        <w:rPr>
          <w:rFonts w:ascii="Times New Roman" w:hAnsi="Times New Roman"/>
          <w:sz w:val="26"/>
          <w:szCs w:val="26"/>
        </w:rPr>
        <w:t>They started their journey from Tark District in early 1836.</w:t>
      </w:r>
    </w:p>
    <w:p w:rsidR="00EC041E" w:rsidRDefault="00EC041E" w:rsidP="00EC041E">
      <w:pPr>
        <w:pStyle w:val="ListParagraph"/>
        <w:numPr>
          <w:ilvl w:val="0"/>
          <w:numId w:val="57"/>
        </w:numPr>
        <w:spacing w:before="240"/>
        <w:rPr>
          <w:rFonts w:ascii="Times New Roman" w:hAnsi="Times New Roman"/>
          <w:sz w:val="26"/>
          <w:szCs w:val="26"/>
        </w:rPr>
      </w:pPr>
      <w:r>
        <w:rPr>
          <w:rFonts w:ascii="Times New Roman" w:hAnsi="Times New Roman"/>
          <w:sz w:val="26"/>
          <w:szCs w:val="26"/>
        </w:rPr>
        <w:t>They moved North wards and crossed river Orange.</w:t>
      </w:r>
    </w:p>
    <w:p w:rsidR="00EC041E" w:rsidRDefault="00EC041E" w:rsidP="00EC041E">
      <w:pPr>
        <w:pStyle w:val="ListParagraph"/>
        <w:numPr>
          <w:ilvl w:val="0"/>
          <w:numId w:val="57"/>
        </w:numPr>
        <w:spacing w:before="240"/>
        <w:rPr>
          <w:rFonts w:ascii="Times New Roman" w:hAnsi="Times New Roman"/>
          <w:sz w:val="26"/>
          <w:szCs w:val="26"/>
        </w:rPr>
      </w:pPr>
      <w:r>
        <w:rPr>
          <w:rFonts w:ascii="Times New Roman" w:hAnsi="Times New Roman"/>
          <w:sz w:val="26"/>
          <w:szCs w:val="26"/>
        </w:rPr>
        <w:t>They moved to Ndebele land Mzilikazi.</w:t>
      </w:r>
    </w:p>
    <w:p w:rsidR="00EC041E" w:rsidRDefault="00EC041E" w:rsidP="00EC041E">
      <w:pPr>
        <w:pStyle w:val="ListParagraph"/>
        <w:numPr>
          <w:ilvl w:val="0"/>
          <w:numId w:val="57"/>
        </w:numPr>
        <w:spacing w:before="240"/>
        <w:rPr>
          <w:rFonts w:ascii="Times New Roman" w:hAnsi="Times New Roman"/>
          <w:sz w:val="26"/>
          <w:szCs w:val="26"/>
        </w:rPr>
      </w:pPr>
      <w:r>
        <w:rPr>
          <w:rFonts w:ascii="Times New Roman" w:hAnsi="Times New Roman"/>
          <w:sz w:val="26"/>
          <w:szCs w:val="26"/>
        </w:rPr>
        <w:t>They were attacked by the Ndebele who took their cattle.</w:t>
      </w:r>
    </w:p>
    <w:p w:rsidR="00EC041E" w:rsidRDefault="00EC041E" w:rsidP="00EC041E">
      <w:pPr>
        <w:pStyle w:val="ListParagraph"/>
        <w:numPr>
          <w:ilvl w:val="0"/>
          <w:numId w:val="57"/>
        </w:numPr>
        <w:spacing w:before="240"/>
        <w:rPr>
          <w:rFonts w:ascii="Times New Roman" w:hAnsi="Times New Roman"/>
          <w:sz w:val="26"/>
          <w:szCs w:val="26"/>
        </w:rPr>
      </w:pPr>
      <w:r>
        <w:rPr>
          <w:rFonts w:ascii="Times New Roman" w:hAnsi="Times New Roman"/>
          <w:sz w:val="26"/>
          <w:szCs w:val="26"/>
        </w:rPr>
        <w:t>The Boers re-organized and fought the Ndebele in the war of Vegtop on 19</w:t>
      </w:r>
      <w:r w:rsidRPr="0056301C">
        <w:rPr>
          <w:rFonts w:ascii="Times New Roman" w:hAnsi="Times New Roman"/>
          <w:sz w:val="26"/>
          <w:szCs w:val="26"/>
          <w:vertAlign w:val="superscript"/>
        </w:rPr>
        <w:t>th</w:t>
      </w:r>
      <w:r>
        <w:rPr>
          <w:rFonts w:ascii="Times New Roman" w:hAnsi="Times New Roman"/>
          <w:sz w:val="26"/>
          <w:szCs w:val="26"/>
        </w:rPr>
        <w:t xml:space="preserve"> October, 1836.</w:t>
      </w:r>
    </w:p>
    <w:p w:rsidR="00EC041E" w:rsidRDefault="00EC041E" w:rsidP="00EC041E">
      <w:pPr>
        <w:pStyle w:val="ListParagraph"/>
        <w:numPr>
          <w:ilvl w:val="0"/>
          <w:numId w:val="57"/>
        </w:numPr>
        <w:spacing w:before="240"/>
        <w:rPr>
          <w:rFonts w:ascii="Times New Roman" w:hAnsi="Times New Roman"/>
          <w:sz w:val="26"/>
          <w:szCs w:val="26"/>
        </w:rPr>
      </w:pPr>
      <w:r>
        <w:rPr>
          <w:rFonts w:ascii="Times New Roman" w:hAnsi="Times New Roman"/>
          <w:sz w:val="26"/>
          <w:szCs w:val="26"/>
        </w:rPr>
        <w:lastRenderedPageBreak/>
        <w:t>They defeated the Ndebele and chased them northwards into central Africa.</w:t>
      </w:r>
    </w:p>
    <w:p w:rsidR="00EC041E" w:rsidRDefault="00EC041E" w:rsidP="00EC041E">
      <w:pPr>
        <w:pStyle w:val="ListParagraph"/>
        <w:numPr>
          <w:ilvl w:val="0"/>
          <w:numId w:val="57"/>
        </w:numPr>
        <w:spacing w:before="240"/>
        <w:rPr>
          <w:rFonts w:ascii="Times New Roman" w:hAnsi="Times New Roman"/>
          <w:sz w:val="26"/>
          <w:szCs w:val="26"/>
        </w:rPr>
      </w:pPr>
      <w:r>
        <w:rPr>
          <w:rFonts w:ascii="Times New Roman" w:hAnsi="Times New Roman"/>
          <w:sz w:val="26"/>
          <w:szCs w:val="26"/>
        </w:rPr>
        <w:t>They established the Republic of Orange Free State.</w:t>
      </w:r>
    </w:p>
    <w:p w:rsidR="00EC041E" w:rsidRPr="00575FB7" w:rsidRDefault="00EC041E" w:rsidP="00EC041E">
      <w:pPr>
        <w:spacing w:before="240"/>
        <w:rPr>
          <w:rFonts w:ascii="Times New Roman" w:hAnsi="Times New Roman"/>
          <w:b/>
          <w:sz w:val="26"/>
          <w:szCs w:val="26"/>
        </w:rPr>
      </w:pPr>
      <w:r w:rsidRPr="00575FB7">
        <w:rPr>
          <w:rFonts w:ascii="Times New Roman" w:hAnsi="Times New Roman"/>
          <w:b/>
          <w:sz w:val="26"/>
          <w:szCs w:val="26"/>
        </w:rPr>
        <w:t>The third group;</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The third group was the last group of the trekkers.</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It was led by Piet Retief.</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It left the Cape in 1836</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It move Northwards an North-East ward</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It moved up to Zulu land under Dingane</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They met stiff resistance from the Zulu.</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They ake for land from the Zulu and Dingane promised them land on condition that they return his Cattle from the Tlokwa under Sekonyela.</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Peit Retief easily tricked Sekonyela and got back Zulu cattle.</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The easy return of the cattle surprised Dingane who was not ready to give land to the Boers.</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He therefore planned to kill Piet Retief with other Boer leaders.</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He therefore organized a beer party on February, 1837 to celebrate the return of the cattle.</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During the party Dingane ordered his men to kill Piet Retief</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The Zulu’s destroyed all the Boer camps.</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The Boers appointed Andreas Pretorius as their new leader.</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Pretorius organized the war of revenge</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lastRenderedPageBreak/>
        <w:t>They fought the Zulus in the Blood River war of 1838.</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Dingane was defeated and forced surrender a large part of Natal to the Boers.</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The Boers then established the Republic of Natal with its headquarters at Piet Maritzburg</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The Boer supported Mpande to overthrow Dingane.</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 xml:space="preserve">Dingane escaped to Swaziland where he was killed </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In 1843, the British annexed Natal.</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Radical Boers who did not want to be under British control in Natal crossed the river Vaal and established the republic of Transvaal.</w:t>
      </w:r>
    </w:p>
    <w:p w:rsidR="00EC041E" w:rsidRDefault="00EC041E" w:rsidP="00EC041E">
      <w:pPr>
        <w:pStyle w:val="ListParagraph"/>
        <w:numPr>
          <w:ilvl w:val="0"/>
          <w:numId w:val="58"/>
        </w:numPr>
        <w:spacing w:before="240"/>
        <w:rPr>
          <w:rFonts w:ascii="Times New Roman" w:hAnsi="Times New Roman"/>
          <w:sz w:val="26"/>
          <w:szCs w:val="26"/>
        </w:rPr>
      </w:pPr>
      <w:r>
        <w:rPr>
          <w:rFonts w:ascii="Times New Roman" w:hAnsi="Times New Roman"/>
          <w:sz w:val="26"/>
          <w:szCs w:val="26"/>
        </w:rPr>
        <w:t>In 1852, the British annexed natal temporarily but granted it independence.</w:t>
      </w:r>
    </w:p>
    <w:p w:rsidR="00EC041E" w:rsidRDefault="00EC041E" w:rsidP="00EC041E">
      <w:pPr>
        <w:spacing w:before="240"/>
        <w:rPr>
          <w:rFonts w:ascii="Times New Roman" w:hAnsi="Times New Roman"/>
          <w:sz w:val="26"/>
          <w:szCs w:val="26"/>
        </w:rPr>
      </w:pPr>
      <w:r w:rsidRPr="00575FB7">
        <w:rPr>
          <w:rFonts w:ascii="Times New Roman" w:hAnsi="Times New Roman"/>
          <w:b/>
          <w:sz w:val="26"/>
          <w:szCs w:val="26"/>
        </w:rPr>
        <w:t>A map is required</w:t>
      </w:r>
      <w:r>
        <w:rPr>
          <w:rFonts w:ascii="Times New Roman" w:hAnsi="Times New Roman"/>
          <w:sz w:val="26"/>
          <w:szCs w:val="26"/>
        </w:rPr>
        <w:t>.</w:t>
      </w:r>
    </w:p>
    <w:p w:rsidR="00EC041E" w:rsidRPr="00575FB7" w:rsidRDefault="00D66CDA" w:rsidP="00EC041E">
      <w:pPr>
        <w:spacing w:before="240"/>
        <w:rPr>
          <w:rFonts w:ascii="Times New Roman" w:hAnsi="Times New Roman"/>
          <w:b/>
          <w:sz w:val="26"/>
          <w:szCs w:val="26"/>
        </w:rPr>
      </w:pPr>
      <w:r>
        <w:rPr>
          <w:rFonts w:ascii="Times New Roman" w:hAnsi="Times New Roman"/>
          <w:b/>
          <w:sz w:val="26"/>
          <w:szCs w:val="26"/>
        </w:rPr>
        <w:t>3</w:t>
      </w:r>
      <w:r w:rsidR="00EC041E" w:rsidRPr="00575FB7">
        <w:rPr>
          <w:rFonts w:ascii="Times New Roman" w:hAnsi="Times New Roman"/>
          <w:b/>
          <w:sz w:val="26"/>
          <w:szCs w:val="26"/>
        </w:rPr>
        <w:t>b) Why did the Trekkers fight the Africans during their migration?</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Trekkers fought the Africans in two major wars i.e the battle of Vegkop and the battle of Blood River.</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In the battle of Vegkop, the Boers of the second group fought the Ndebele under Mzilikazi in October 1836.</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In the battle of Blood River, the Boers of the third group fought the Zulu in December, 1838</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wars were caused by the following factors</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lastRenderedPageBreak/>
        <w:t>The Great Trek that brought the Boers into contact with the Africans.</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increasing number of Boers in the interior</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Africans never wanted to lose their independence.</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Boers never wanted to return to the Cape.</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Boers were determined to establish independence republics in the interior.</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Boers wanted to take over African land.</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Boer arrogance and pride annoyed the Africans.</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Boers had gun which encouraged them to fight the Africans.</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long standing enmity between the Boers and the Africans.</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long standing enmity between the Boers and the Africans made them to fight.</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Africans had earlier defeated the Boers which encouraged them to fight.</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Ndebele and Zulu were war-like societies which encouraged them to fight.</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Africans considered Boer as witches leading to war.</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fear, suspicion and mistrust between the Boers and Africans also made them to fight.</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failure of the negotiations over land also led to war e.g negotiations with Dangane.</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Raids and counter raids for cattle also made them to fight.</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lastRenderedPageBreak/>
        <w:t>There was famine on both sides which led to war.</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killing of the trekkers also led to war e.g the Zulu killed Piet Retief and Ndebele killed Erasmus.</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Able leadership in both sides also led to maintain their power and authority also led to war Africans also wanted to protect their culture</w:t>
      </w:r>
    </w:p>
    <w:p w:rsidR="00EC041E" w:rsidRDefault="00EC041E" w:rsidP="00EC041E">
      <w:pPr>
        <w:pStyle w:val="ListParagraph"/>
        <w:numPr>
          <w:ilvl w:val="0"/>
          <w:numId w:val="59"/>
        </w:numPr>
        <w:spacing w:before="240"/>
        <w:rPr>
          <w:rFonts w:ascii="Times New Roman" w:hAnsi="Times New Roman"/>
          <w:sz w:val="26"/>
          <w:szCs w:val="26"/>
        </w:rPr>
      </w:pPr>
      <w:r>
        <w:rPr>
          <w:rFonts w:ascii="Times New Roman" w:hAnsi="Times New Roman"/>
          <w:sz w:val="26"/>
          <w:szCs w:val="26"/>
        </w:rPr>
        <w:t>The growing Nationalism on both sides also led to war.</w:t>
      </w:r>
    </w:p>
    <w:p w:rsidR="00EC041E" w:rsidRPr="00395107" w:rsidRDefault="00EC041E" w:rsidP="00395107">
      <w:pPr>
        <w:spacing w:before="240"/>
        <w:rPr>
          <w:rFonts w:ascii="Times New Roman" w:hAnsi="Times New Roman"/>
          <w:b/>
          <w:sz w:val="26"/>
          <w:szCs w:val="26"/>
        </w:rPr>
      </w:pPr>
      <w:r w:rsidRPr="0068439B">
        <w:rPr>
          <w:rFonts w:ascii="Times New Roman" w:hAnsi="Times New Roman"/>
          <w:b/>
          <w:sz w:val="26"/>
          <w:szCs w:val="26"/>
        </w:rPr>
        <w:t>In conclusion, the wars between the trekking Boers and the Africans were caused by social, political and economic factors.</w:t>
      </w:r>
    </w:p>
    <w:p w:rsidR="00970B0B" w:rsidRPr="00596447" w:rsidRDefault="00D66CDA" w:rsidP="000F6669">
      <w:pPr>
        <w:rPr>
          <w:rFonts w:ascii="Times New Roman" w:hAnsi="Times New Roman"/>
          <w:b/>
          <w:sz w:val="26"/>
          <w:szCs w:val="26"/>
        </w:rPr>
      </w:pPr>
      <w:r>
        <w:rPr>
          <w:rFonts w:ascii="Times New Roman" w:hAnsi="Times New Roman"/>
          <w:b/>
          <w:sz w:val="26"/>
          <w:szCs w:val="26"/>
        </w:rPr>
        <w:t>4</w:t>
      </w:r>
      <w:r w:rsidR="00970B0B" w:rsidRPr="00596447">
        <w:rPr>
          <w:rFonts w:ascii="Times New Roman" w:hAnsi="Times New Roman"/>
          <w:b/>
          <w:sz w:val="26"/>
          <w:szCs w:val="26"/>
        </w:rPr>
        <w:t>.a) Explain the causes of the conflicts between African and white between 1799-1853.</w:t>
      </w:r>
    </w:p>
    <w:p w:rsidR="00970B0B" w:rsidRPr="00596447" w:rsidRDefault="00D66CDA" w:rsidP="000F6669">
      <w:pPr>
        <w:rPr>
          <w:rFonts w:ascii="Times New Roman" w:hAnsi="Times New Roman"/>
          <w:b/>
          <w:sz w:val="26"/>
          <w:szCs w:val="26"/>
        </w:rPr>
      </w:pPr>
      <w:r>
        <w:rPr>
          <w:rFonts w:ascii="Times New Roman" w:hAnsi="Times New Roman"/>
          <w:b/>
          <w:sz w:val="26"/>
          <w:szCs w:val="26"/>
        </w:rPr>
        <w:t>4</w:t>
      </w:r>
      <w:r w:rsidR="00970B0B" w:rsidRPr="00596447">
        <w:rPr>
          <w:rFonts w:ascii="Times New Roman" w:hAnsi="Times New Roman"/>
          <w:b/>
          <w:sz w:val="26"/>
          <w:szCs w:val="26"/>
        </w:rPr>
        <w:t>b) How did the British try to end such conflicts?</w:t>
      </w:r>
    </w:p>
    <w:p w:rsidR="00F70CC6" w:rsidRPr="00596447" w:rsidRDefault="00F70CC6" w:rsidP="000F6669">
      <w:pPr>
        <w:rPr>
          <w:rFonts w:ascii="Times New Roman" w:hAnsi="Times New Roman"/>
          <w:b/>
          <w:sz w:val="26"/>
          <w:szCs w:val="26"/>
        </w:rPr>
      </w:pPr>
      <w:r w:rsidRPr="00596447">
        <w:rPr>
          <w:rFonts w:ascii="Times New Roman" w:hAnsi="Times New Roman"/>
          <w:b/>
          <w:sz w:val="26"/>
          <w:szCs w:val="26"/>
        </w:rPr>
        <w:t>a) Intro;</w:t>
      </w:r>
    </w:p>
    <w:p w:rsidR="00F70CC6" w:rsidRDefault="006D5D09" w:rsidP="000F6669">
      <w:pPr>
        <w:rPr>
          <w:rFonts w:ascii="Times New Roman" w:hAnsi="Times New Roman"/>
          <w:b/>
          <w:sz w:val="26"/>
          <w:szCs w:val="26"/>
        </w:rPr>
      </w:pPr>
      <w:r>
        <w:rPr>
          <w:rFonts w:ascii="Times New Roman" w:hAnsi="Times New Roman"/>
          <w:sz w:val="26"/>
          <w:szCs w:val="26"/>
        </w:rPr>
        <w:t>The</w:t>
      </w:r>
      <w:r w:rsidR="00DB7DD2">
        <w:rPr>
          <w:rFonts w:ascii="Times New Roman" w:hAnsi="Times New Roman"/>
          <w:sz w:val="26"/>
          <w:szCs w:val="26"/>
        </w:rPr>
        <w:t xml:space="preserve"> conflicts between Afri</w:t>
      </w:r>
      <w:r w:rsidR="00F70CC6">
        <w:rPr>
          <w:rFonts w:ascii="Times New Roman" w:hAnsi="Times New Roman"/>
          <w:sz w:val="26"/>
          <w:szCs w:val="26"/>
        </w:rPr>
        <w:t xml:space="preserve">cans and whites between 1799-1853 were also known as kaffir wars. </w:t>
      </w:r>
      <w:r w:rsidR="00F70CC6" w:rsidRPr="00F70CC6">
        <w:rPr>
          <w:rFonts w:ascii="Times New Roman" w:hAnsi="Times New Roman"/>
          <w:b/>
          <w:sz w:val="26"/>
          <w:szCs w:val="26"/>
        </w:rPr>
        <w:t>OR</w:t>
      </w:r>
      <w:r w:rsidR="00F70CC6">
        <w:rPr>
          <w:rFonts w:ascii="Times New Roman" w:hAnsi="Times New Roman"/>
          <w:sz w:val="26"/>
          <w:szCs w:val="26"/>
        </w:rPr>
        <w:t xml:space="preserve"> Kaffir wars were fought between Africans mainly the xhosa against the Boers and later the British </w:t>
      </w:r>
      <w:r w:rsidR="00F70CC6" w:rsidRPr="00F70CC6">
        <w:rPr>
          <w:rFonts w:ascii="Times New Roman" w:hAnsi="Times New Roman"/>
          <w:b/>
          <w:sz w:val="26"/>
          <w:szCs w:val="26"/>
        </w:rPr>
        <w:t>Or</w:t>
      </w:r>
      <w:r w:rsidR="00F70CC6">
        <w:rPr>
          <w:rFonts w:ascii="Times New Roman" w:hAnsi="Times New Roman"/>
          <w:b/>
          <w:sz w:val="26"/>
          <w:szCs w:val="26"/>
        </w:rPr>
        <w:t xml:space="preserve"> </w:t>
      </w:r>
      <w:r w:rsidR="00F70CC6">
        <w:rPr>
          <w:rFonts w:ascii="Times New Roman" w:hAnsi="Times New Roman"/>
          <w:sz w:val="26"/>
          <w:szCs w:val="26"/>
        </w:rPr>
        <w:t xml:space="preserve">such wars/conflicts took place on the eastern ape frontiers of the cape colony a reason why they are also known as eastern frontier wars. </w:t>
      </w:r>
      <w:r w:rsidR="00F70CC6" w:rsidRPr="00F70CC6">
        <w:rPr>
          <w:rFonts w:ascii="Times New Roman" w:hAnsi="Times New Roman"/>
          <w:b/>
          <w:sz w:val="26"/>
          <w:szCs w:val="26"/>
        </w:rPr>
        <w:t>Or</w:t>
      </w:r>
    </w:p>
    <w:p w:rsidR="00F70CC6" w:rsidRDefault="006D5D09" w:rsidP="000F6669">
      <w:pPr>
        <w:rPr>
          <w:rFonts w:ascii="Times New Roman" w:hAnsi="Times New Roman"/>
          <w:sz w:val="26"/>
          <w:szCs w:val="26"/>
        </w:rPr>
      </w:pPr>
      <w:r>
        <w:rPr>
          <w:rFonts w:ascii="Times New Roman" w:hAnsi="Times New Roman"/>
          <w:sz w:val="26"/>
          <w:szCs w:val="26"/>
        </w:rPr>
        <w:t>K</w:t>
      </w:r>
      <w:r w:rsidR="00A22630">
        <w:rPr>
          <w:rFonts w:ascii="Times New Roman" w:hAnsi="Times New Roman"/>
          <w:sz w:val="26"/>
          <w:szCs w:val="26"/>
        </w:rPr>
        <w:t>affir wars were many and the</w:t>
      </w:r>
      <w:r w:rsidR="004F0C52">
        <w:rPr>
          <w:rFonts w:ascii="Times New Roman" w:hAnsi="Times New Roman"/>
          <w:sz w:val="26"/>
          <w:szCs w:val="26"/>
        </w:rPr>
        <w:t>y occurred at different periods of time under different leaders like Rarabe, Noklami, Mlanjeni, Tyali, Macomo among others.</w:t>
      </w:r>
    </w:p>
    <w:p w:rsidR="004F0C52" w:rsidRPr="006D5D09" w:rsidRDefault="004F0C52" w:rsidP="000F6669">
      <w:pPr>
        <w:rPr>
          <w:rFonts w:ascii="Times New Roman" w:hAnsi="Times New Roman"/>
          <w:b/>
          <w:sz w:val="26"/>
          <w:szCs w:val="26"/>
        </w:rPr>
      </w:pPr>
      <w:r w:rsidRPr="006D5D09">
        <w:rPr>
          <w:rFonts w:ascii="Times New Roman" w:hAnsi="Times New Roman"/>
          <w:b/>
          <w:sz w:val="26"/>
          <w:szCs w:val="26"/>
        </w:rPr>
        <w:t>Body;</w:t>
      </w:r>
    </w:p>
    <w:p w:rsidR="004F0C52" w:rsidRDefault="004F0C52" w:rsidP="004F0C52">
      <w:pPr>
        <w:pStyle w:val="ListParagraph"/>
        <w:numPr>
          <w:ilvl w:val="0"/>
          <w:numId w:val="8"/>
        </w:numPr>
        <w:rPr>
          <w:rFonts w:ascii="Times New Roman" w:hAnsi="Times New Roman"/>
          <w:sz w:val="26"/>
          <w:szCs w:val="26"/>
        </w:rPr>
      </w:pPr>
      <w:r>
        <w:rPr>
          <w:rFonts w:ascii="Times New Roman" w:hAnsi="Times New Roman"/>
          <w:sz w:val="26"/>
          <w:szCs w:val="26"/>
        </w:rPr>
        <w:lastRenderedPageBreak/>
        <w:t xml:space="preserve">Expansion of the </w:t>
      </w:r>
      <w:r w:rsidR="00DB7DD2">
        <w:rPr>
          <w:rFonts w:ascii="Times New Roman" w:hAnsi="Times New Roman"/>
          <w:sz w:val="26"/>
          <w:szCs w:val="26"/>
        </w:rPr>
        <w:t>Boers</w:t>
      </w:r>
      <w:r>
        <w:rPr>
          <w:rFonts w:ascii="Times New Roman" w:hAnsi="Times New Roman"/>
          <w:sz w:val="26"/>
          <w:szCs w:val="26"/>
        </w:rPr>
        <w:t xml:space="preserve"> &amp; xhosa led to the conflicts.</w:t>
      </w:r>
    </w:p>
    <w:p w:rsidR="004F0C52" w:rsidRDefault="004F0C52" w:rsidP="004F0C52">
      <w:pPr>
        <w:pStyle w:val="ListParagraph"/>
        <w:numPr>
          <w:ilvl w:val="0"/>
          <w:numId w:val="8"/>
        </w:numPr>
        <w:rPr>
          <w:rFonts w:ascii="Times New Roman" w:hAnsi="Times New Roman"/>
          <w:sz w:val="26"/>
          <w:szCs w:val="26"/>
        </w:rPr>
      </w:pPr>
      <w:r>
        <w:rPr>
          <w:rFonts w:ascii="Times New Roman" w:hAnsi="Times New Roman"/>
          <w:sz w:val="26"/>
          <w:szCs w:val="26"/>
        </w:rPr>
        <w:t xml:space="preserve">The north and the east ward expansion of the </w:t>
      </w:r>
      <w:r w:rsidR="00DB7DD2">
        <w:rPr>
          <w:rFonts w:ascii="Times New Roman" w:hAnsi="Times New Roman"/>
          <w:sz w:val="26"/>
          <w:szCs w:val="26"/>
        </w:rPr>
        <w:t>Boers</w:t>
      </w:r>
      <w:r>
        <w:rPr>
          <w:rFonts w:ascii="Times New Roman" w:hAnsi="Times New Roman"/>
          <w:sz w:val="26"/>
          <w:szCs w:val="26"/>
        </w:rPr>
        <w:t xml:space="preserve"> made them clash with a xhost who were expanding south wards.</w:t>
      </w:r>
    </w:p>
    <w:p w:rsidR="004F0C52" w:rsidRDefault="004F0C52" w:rsidP="004F0C52">
      <w:pPr>
        <w:pStyle w:val="ListParagraph"/>
        <w:numPr>
          <w:ilvl w:val="0"/>
          <w:numId w:val="8"/>
        </w:numPr>
        <w:rPr>
          <w:rFonts w:ascii="Times New Roman" w:hAnsi="Times New Roman"/>
          <w:sz w:val="26"/>
          <w:szCs w:val="26"/>
        </w:rPr>
      </w:pPr>
      <w:r>
        <w:rPr>
          <w:rFonts w:ascii="Times New Roman" w:hAnsi="Times New Roman"/>
          <w:sz w:val="26"/>
          <w:szCs w:val="26"/>
        </w:rPr>
        <w:t>Africans need to protect their land from white.</w:t>
      </w:r>
    </w:p>
    <w:p w:rsidR="004F0C52" w:rsidRDefault="004F0C52" w:rsidP="004F0C52">
      <w:pPr>
        <w:pStyle w:val="ListParagraph"/>
        <w:numPr>
          <w:ilvl w:val="0"/>
          <w:numId w:val="8"/>
        </w:numPr>
        <w:rPr>
          <w:rFonts w:ascii="Times New Roman" w:hAnsi="Times New Roman"/>
          <w:sz w:val="26"/>
          <w:szCs w:val="26"/>
        </w:rPr>
      </w:pPr>
      <w:r>
        <w:rPr>
          <w:rFonts w:ascii="Times New Roman" w:hAnsi="Times New Roman"/>
          <w:sz w:val="26"/>
          <w:szCs w:val="26"/>
        </w:rPr>
        <w:t xml:space="preserve">The </w:t>
      </w:r>
      <w:r w:rsidR="006D5D09">
        <w:rPr>
          <w:rFonts w:ascii="Times New Roman" w:hAnsi="Times New Roman"/>
          <w:sz w:val="26"/>
          <w:szCs w:val="26"/>
        </w:rPr>
        <w:t>needs for fertile land since both were</w:t>
      </w:r>
      <w:r>
        <w:rPr>
          <w:rFonts w:ascii="Times New Roman" w:hAnsi="Times New Roman"/>
          <w:sz w:val="26"/>
          <w:szCs w:val="26"/>
        </w:rPr>
        <w:t xml:space="preserve"> farmers.</w:t>
      </w:r>
    </w:p>
    <w:p w:rsidR="004F0C52" w:rsidRDefault="004F0C52" w:rsidP="004F0C52">
      <w:pPr>
        <w:pStyle w:val="ListParagraph"/>
        <w:numPr>
          <w:ilvl w:val="0"/>
          <w:numId w:val="8"/>
        </w:numPr>
        <w:rPr>
          <w:rFonts w:ascii="Times New Roman" w:hAnsi="Times New Roman"/>
          <w:sz w:val="26"/>
          <w:szCs w:val="26"/>
        </w:rPr>
      </w:pPr>
      <w:r>
        <w:rPr>
          <w:rFonts w:ascii="Times New Roman" w:hAnsi="Times New Roman"/>
          <w:sz w:val="26"/>
          <w:szCs w:val="26"/>
        </w:rPr>
        <w:t xml:space="preserve">Difference in land ownership between the Africans and the whites i.e private ownership for white </w:t>
      </w:r>
      <w:r w:rsidR="00DB7DD2">
        <w:rPr>
          <w:rFonts w:ascii="Times New Roman" w:hAnsi="Times New Roman"/>
          <w:sz w:val="26"/>
          <w:szCs w:val="26"/>
        </w:rPr>
        <w:t xml:space="preserve">against communal ownership for </w:t>
      </w:r>
      <w:r>
        <w:rPr>
          <w:rFonts w:ascii="Times New Roman" w:hAnsi="Times New Roman"/>
          <w:sz w:val="26"/>
          <w:szCs w:val="26"/>
        </w:rPr>
        <w:t>Africans.</w:t>
      </w:r>
    </w:p>
    <w:p w:rsidR="00C22823" w:rsidRDefault="00C22823" w:rsidP="004F0C52">
      <w:pPr>
        <w:pStyle w:val="ListParagraph"/>
        <w:numPr>
          <w:ilvl w:val="0"/>
          <w:numId w:val="8"/>
        </w:numPr>
        <w:rPr>
          <w:rFonts w:ascii="Times New Roman" w:hAnsi="Times New Roman"/>
          <w:sz w:val="26"/>
          <w:szCs w:val="26"/>
        </w:rPr>
      </w:pPr>
      <w:r>
        <w:rPr>
          <w:rFonts w:ascii="Times New Roman" w:hAnsi="Times New Roman"/>
          <w:sz w:val="26"/>
          <w:szCs w:val="26"/>
        </w:rPr>
        <w:t xml:space="preserve">The </w:t>
      </w:r>
      <w:r w:rsidR="00DB7DD2">
        <w:rPr>
          <w:rFonts w:ascii="Times New Roman" w:hAnsi="Times New Roman"/>
          <w:sz w:val="26"/>
          <w:szCs w:val="26"/>
        </w:rPr>
        <w:t>Boers</w:t>
      </w:r>
      <w:r>
        <w:rPr>
          <w:rFonts w:ascii="Times New Roman" w:hAnsi="Times New Roman"/>
          <w:sz w:val="26"/>
          <w:szCs w:val="26"/>
        </w:rPr>
        <w:t xml:space="preserve"> who live in the isolated areas encouraged xbosa attacks against them.</w:t>
      </w:r>
    </w:p>
    <w:p w:rsidR="00C22823" w:rsidRDefault="00C22823" w:rsidP="004F0C52">
      <w:pPr>
        <w:pStyle w:val="ListParagraph"/>
        <w:numPr>
          <w:ilvl w:val="0"/>
          <w:numId w:val="8"/>
        </w:numPr>
        <w:rPr>
          <w:rFonts w:ascii="Times New Roman" w:hAnsi="Times New Roman"/>
          <w:sz w:val="26"/>
          <w:szCs w:val="26"/>
        </w:rPr>
      </w:pPr>
      <w:r>
        <w:rPr>
          <w:rFonts w:ascii="Times New Roman" w:hAnsi="Times New Roman"/>
          <w:sz w:val="26"/>
          <w:szCs w:val="26"/>
        </w:rPr>
        <w:t>Other fought due to petty issues like the 7</w:t>
      </w:r>
      <w:r w:rsidRPr="00C22823">
        <w:rPr>
          <w:rFonts w:ascii="Times New Roman" w:hAnsi="Times New Roman"/>
          <w:sz w:val="26"/>
          <w:szCs w:val="26"/>
          <w:vertAlign w:val="superscript"/>
        </w:rPr>
        <w:t>th</w:t>
      </w:r>
      <w:r>
        <w:rPr>
          <w:rFonts w:ascii="Times New Roman" w:hAnsi="Times New Roman"/>
          <w:sz w:val="26"/>
          <w:szCs w:val="26"/>
        </w:rPr>
        <w:t xml:space="preserve"> </w:t>
      </w:r>
      <w:r w:rsidR="001D44BD">
        <w:rPr>
          <w:rFonts w:ascii="Times New Roman" w:hAnsi="Times New Roman"/>
          <w:sz w:val="26"/>
          <w:szCs w:val="26"/>
        </w:rPr>
        <w:t xml:space="preserve">kaffir war 1847 which caused by </w:t>
      </w:r>
      <w:r w:rsidR="00BC6A12">
        <w:rPr>
          <w:rFonts w:ascii="Times New Roman" w:hAnsi="Times New Roman"/>
          <w:sz w:val="26"/>
          <w:szCs w:val="26"/>
        </w:rPr>
        <w:t>the stealing of an axe!</w:t>
      </w:r>
    </w:p>
    <w:p w:rsidR="00BC6A12" w:rsidRDefault="00BC6A12" w:rsidP="004F0C52">
      <w:pPr>
        <w:pStyle w:val="ListParagraph"/>
        <w:numPr>
          <w:ilvl w:val="0"/>
          <w:numId w:val="8"/>
        </w:numPr>
        <w:rPr>
          <w:rFonts w:ascii="Times New Roman" w:hAnsi="Times New Roman"/>
          <w:sz w:val="26"/>
          <w:szCs w:val="26"/>
        </w:rPr>
      </w:pPr>
      <w:r>
        <w:rPr>
          <w:rFonts w:ascii="Times New Roman" w:hAnsi="Times New Roman"/>
          <w:sz w:val="26"/>
          <w:szCs w:val="26"/>
        </w:rPr>
        <w:t>The need to stop cattle raids against both Africans and whites.</w:t>
      </w:r>
    </w:p>
    <w:p w:rsidR="00BC6A12" w:rsidRDefault="00BC6A12" w:rsidP="004F0C52">
      <w:pPr>
        <w:pStyle w:val="ListParagraph"/>
        <w:numPr>
          <w:ilvl w:val="0"/>
          <w:numId w:val="8"/>
        </w:numPr>
        <w:rPr>
          <w:rFonts w:ascii="Times New Roman" w:hAnsi="Times New Roman"/>
          <w:sz w:val="26"/>
          <w:szCs w:val="26"/>
        </w:rPr>
      </w:pPr>
      <w:r>
        <w:rPr>
          <w:rFonts w:ascii="Times New Roman" w:hAnsi="Times New Roman"/>
          <w:sz w:val="26"/>
          <w:szCs w:val="26"/>
        </w:rPr>
        <w:t>During the raids, the xbosa also lost their wives to the Dutch which angered them</w:t>
      </w:r>
    </w:p>
    <w:p w:rsidR="00BC6A12" w:rsidRDefault="00BC6A12" w:rsidP="004F0C52">
      <w:pPr>
        <w:pStyle w:val="ListParagraph"/>
        <w:numPr>
          <w:ilvl w:val="0"/>
          <w:numId w:val="8"/>
        </w:numPr>
        <w:rPr>
          <w:rFonts w:ascii="Times New Roman" w:hAnsi="Times New Roman"/>
          <w:sz w:val="26"/>
          <w:szCs w:val="26"/>
        </w:rPr>
      </w:pPr>
      <w:r>
        <w:rPr>
          <w:rFonts w:ascii="Times New Roman" w:hAnsi="Times New Roman"/>
          <w:sz w:val="26"/>
          <w:szCs w:val="26"/>
        </w:rPr>
        <w:t xml:space="preserve">Dis-respect of African </w:t>
      </w:r>
      <w:r w:rsidR="006C01D4">
        <w:rPr>
          <w:rFonts w:ascii="Times New Roman" w:hAnsi="Times New Roman"/>
          <w:sz w:val="26"/>
          <w:szCs w:val="26"/>
        </w:rPr>
        <w:t>c</w:t>
      </w:r>
      <w:r>
        <w:rPr>
          <w:rFonts w:ascii="Times New Roman" w:hAnsi="Times New Roman"/>
          <w:sz w:val="26"/>
          <w:szCs w:val="26"/>
        </w:rPr>
        <w:t>ultural values by the whites.</w:t>
      </w:r>
    </w:p>
    <w:p w:rsidR="006C01D4" w:rsidRDefault="006C01D4" w:rsidP="004F0C52">
      <w:pPr>
        <w:pStyle w:val="ListParagraph"/>
        <w:numPr>
          <w:ilvl w:val="0"/>
          <w:numId w:val="8"/>
        </w:numPr>
        <w:rPr>
          <w:rFonts w:ascii="Times New Roman" w:hAnsi="Times New Roman"/>
          <w:sz w:val="26"/>
          <w:szCs w:val="26"/>
        </w:rPr>
      </w:pPr>
      <w:r>
        <w:rPr>
          <w:rFonts w:ascii="Times New Roman" w:hAnsi="Times New Roman"/>
          <w:sz w:val="26"/>
          <w:szCs w:val="26"/>
        </w:rPr>
        <w:t>The enslavement of African by the whites.</w:t>
      </w:r>
    </w:p>
    <w:p w:rsidR="006C01D4" w:rsidRDefault="006C01D4" w:rsidP="004F0C52">
      <w:pPr>
        <w:pStyle w:val="ListParagraph"/>
        <w:numPr>
          <w:ilvl w:val="0"/>
          <w:numId w:val="8"/>
        </w:numPr>
        <w:rPr>
          <w:rFonts w:ascii="Times New Roman" w:hAnsi="Times New Roman"/>
          <w:sz w:val="26"/>
          <w:szCs w:val="26"/>
        </w:rPr>
      </w:pPr>
      <w:r>
        <w:rPr>
          <w:rFonts w:ascii="Times New Roman" w:hAnsi="Times New Roman"/>
          <w:sz w:val="26"/>
          <w:szCs w:val="26"/>
        </w:rPr>
        <w:t>The xbosa were against the spreading of Christianity in xhosa l</w:t>
      </w:r>
      <w:r w:rsidR="005C1D1F">
        <w:rPr>
          <w:rFonts w:ascii="Times New Roman" w:hAnsi="Times New Roman"/>
          <w:sz w:val="26"/>
          <w:szCs w:val="26"/>
        </w:rPr>
        <w:t>a</w:t>
      </w:r>
      <w:r>
        <w:rPr>
          <w:rFonts w:ascii="Times New Roman" w:hAnsi="Times New Roman"/>
          <w:sz w:val="26"/>
          <w:szCs w:val="26"/>
        </w:rPr>
        <w:t>nd.</w:t>
      </w:r>
    </w:p>
    <w:p w:rsidR="006C01D4" w:rsidRDefault="006C01D4" w:rsidP="004F0C52">
      <w:pPr>
        <w:pStyle w:val="ListParagraph"/>
        <w:numPr>
          <w:ilvl w:val="0"/>
          <w:numId w:val="8"/>
        </w:numPr>
        <w:rPr>
          <w:rFonts w:ascii="Times New Roman" w:hAnsi="Times New Roman"/>
          <w:sz w:val="26"/>
          <w:szCs w:val="26"/>
        </w:rPr>
      </w:pPr>
      <w:r>
        <w:rPr>
          <w:rFonts w:ascii="Times New Roman" w:hAnsi="Times New Roman"/>
          <w:sz w:val="26"/>
          <w:szCs w:val="26"/>
        </w:rPr>
        <w:t>Increased population on both sides of Africans and whites causes kaffir wars.</w:t>
      </w:r>
    </w:p>
    <w:p w:rsidR="006C01D4" w:rsidRDefault="006C01D4" w:rsidP="004F0C52">
      <w:pPr>
        <w:pStyle w:val="ListParagraph"/>
        <w:numPr>
          <w:ilvl w:val="0"/>
          <w:numId w:val="8"/>
        </w:numPr>
        <w:rPr>
          <w:rFonts w:ascii="Times New Roman" w:hAnsi="Times New Roman"/>
          <w:sz w:val="26"/>
          <w:szCs w:val="26"/>
        </w:rPr>
      </w:pPr>
      <w:r>
        <w:rPr>
          <w:rFonts w:ascii="Times New Roman" w:hAnsi="Times New Roman"/>
          <w:sz w:val="26"/>
          <w:szCs w:val="26"/>
        </w:rPr>
        <w:t>Bo</w:t>
      </w:r>
      <w:r w:rsidR="00DB7DD2">
        <w:rPr>
          <w:rFonts w:ascii="Times New Roman" w:hAnsi="Times New Roman"/>
          <w:sz w:val="26"/>
          <w:szCs w:val="26"/>
        </w:rPr>
        <w:t>e</w:t>
      </w:r>
      <w:r>
        <w:rPr>
          <w:rFonts w:ascii="Times New Roman" w:hAnsi="Times New Roman"/>
          <w:sz w:val="26"/>
          <w:szCs w:val="26"/>
        </w:rPr>
        <w:t>rs never fenced their land and lacked clear boundaries.</w:t>
      </w:r>
    </w:p>
    <w:p w:rsidR="006C01D4" w:rsidRDefault="006C01D4" w:rsidP="004F0C52">
      <w:pPr>
        <w:pStyle w:val="ListParagraph"/>
        <w:numPr>
          <w:ilvl w:val="0"/>
          <w:numId w:val="8"/>
        </w:numPr>
        <w:rPr>
          <w:rFonts w:ascii="Times New Roman" w:hAnsi="Times New Roman"/>
          <w:sz w:val="26"/>
          <w:szCs w:val="26"/>
        </w:rPr>
      </w:pPr>
      <w:r>
        <w:rPr>
          <w:rFonts w:ascii="Times New Roman" w:hAnsi="Times New Roman"/>
          <w:sz w:val="26"/>
          <w:szCs w:val="26"/>
        </w:rPr>
        <w:t xml:space="preserve">The </w:t>
      </w:r>
      <w:r w:rsidR="00DB7DD2">
        <w:rPr>
          <w:rFonts w:ascii="Times New Roman" w:hAnsi="Times New Roman"/>
          <w:sz w:val="26"/>
          <w:szCs w:val="26"/>
        </w:rPr>
        <w:t xml:space="preserve">influence of strong African leaders/deviners like mlanjeni </w:t>
      </w:r>
      <w:r w:rsidR="005C1D1F">
        <w:rPr>
          <w:rFonts w:ascii="Times New Roman" w:hAnsi="Times New Roman"/>
          <w:sz w:val="26"/>
          <w:szCs w:val="26"/>
        </w:rPr>
        <w:t>a</w:t>
      </w:r>
      <w:r w:rsidR="00DB7DD2">
        <w:rPr>
          <w:rFonts w:ascii="Times New Roman" w:hAnsi="Times New Roman"/>
          <w:sz w:val="26"/>
          <w:szCs w:val="26"/>
        </w:rPr>
        <w:t xml:space="preserve">nd </w:t>
      </w:r>
      <w:r w:rsidR="00DB7DD2">
        <w:rPr>
          <w:rFonts w:ascii="Times New Roman" w:hAnsi="Times New Roman"/>
          <w:sz w:val="26"/>
          <w:szCs w:val="26"/>
        </w:rPr>
        <w:lastRenderedPageBreak/>
        <w:t>nanquase encourages</w:t>
      </w:r>
      <w:r>
        <w:rPr>
          <w:rFonts w:ascii="Times New Roman" w:hAnsi="Times New Roman"/>
          <w:sz w:val="26"/>
          <w:szCs w:val="26"/>
        </w:rPr>
        <w:t xml:space="preserve"> further resistance against white.</w:t>
      </w:r>
    </w:p>
    <w:p w:rsidR="005526C3" w:rsidRDefault="005526C3" w:rsidP="004F0C52">
      <w:pPr>
        <w:pStyle w:val="ListParagraph"/>
        <w:numPr>
          <w:ilvl w:val="0"/>
          <w:numId w:val="8"/>
        </w:numPr>
        <w:rPr>
          <w:rFonts w:ascii="Times New Roman" w:hAnsi="Times New Roman"/>
          <w:sz w:val="26"/>
          <w:szCs w:val="26"/>
        </w:rPr>
      </w:pPr>
      <w:r>
        <w:rPr>
          <w:rFonts w:ascii="Times New Roman" w:hAnsi="Times New Roman"/>
          <w:sz w:val="26"/>
          <w:szCs w:val="26"/>
        </w:rPr>
        <w:t>Need for more gracing land by both Africans and the whites.</w:t>
      </w:r>
    </w:p>
    <w:p w:rsidR="005526C3" w:rsidRDefault="005526C3" w:rsidP="004F0C52">
      <w:pPr>
        <w:pStyle w:val="ListParagraph"/>
        <w:numPr>
          <w:ilvl w:val="0"/>
          <w:numId w:val="8"/>
        </w:numPr>
        <w:rPr>
          <w:rFonts w:ascii="Times New Roman" w:hAnsi="Times New Roman"/>
          <w:sz w:val="26"/>
          <w:szCs w:val="26"/>
        </w:rPr>
      </w:pPr>
      <w:r>
        <w:rPr>
          <w:rFonts w:ascii="Times New Roman" w:hAnsi="Times New Roman"/>
          <w:sz w:val="26"/>
          <w:szCs w:val="26"/>
        </w:rPr>
        <w:t xml:space="preserve">Long term </w:t>
      </w:r>
      <w:r w:rsidR="00DB7DD2">
        <w:rPr>
          <w:rFonts w:ascii="Times New Roman" w:hAnsi="Times New Roman"/>
          <w:sz w:val="26"/>
          <w:szCs w:val="26"/>
        </w:rPr>
        <w:t>enmity</w:t>
      </w:r>
      <w:r>
        <w:rPr>
          <w:rFonts w:ascii="Times New Roman" w:hAnsi="Times New Roman"/>
          <w:sz w:val="26"/>
          <w:szCs w:val="26"/>
        </w:rPr>
        <w:t xml:space="preserve"> between the Africans and the whites.</w:t>
      </w:r>
    </w:p>
    <w:p w:rsidR="005552B8" w:rsidRDefault="005552B8" w:rsidP="004F0C52">
      <w:pPr>
        <w:pStyle w:val="ListParagraph"/>
        <w:numPr>
          <w:ilvl w:val="0"/>
          <w:numId w:val="8"/>
        </w:numPr>
        <w:rPr>
          <w:rFonts w:ascii="Times New Roman" w:hAnsi="Times New Roman"/>
          <w:sz w:val="26"/>
          <w:szCs w:val="26"/>
        </w:rPr>
      </w:pPr>
      <w:r>
        <w:rPr>
          <w:rFonts w:ascii="Times New Roman" w:hAnsi="Times New Roman"/>
          <w:sz w:val="26"/>
          <w:szCs w:val="26"/>
        </w:rPr>
        <w:t>The African fought to defend their independence.</w:t>
      </w:r>
    </w:p>
    <w:p w:rsidR="005552B8" w:rsidRDefault="005552B8" w:rsidP="004F0C52">
      <w:pPr>
        <w:pStyle w:val="ListParagraph"/>
        <w:numPr>
          <w:ilvl w:val="0"/>
          <w:numId w:val="8"/>
        </w:numPr>
        <w:rPr>
          <w:rFonts w:ascii="Times New Roman" w:hAnsi="Times New Roman"/>
          <w:sz w:val="26"/>
          <w:szCs w:val="26"/>
        </w:rPr>
      </w:pPr>
      <w:r>
        <w:rPr>
          <w:rFonts w:ascii="Times New Roman" w:hAnsi="Times New Roman"/>
          <w:sz w:val="26"/>
          <w:szCs w:val="26"/>
        </w:rPr>
        <w:t>Presence of African collaborators/traitors who allied with th</w:t>
      </w:r>
      <w:r w:rsidR="00EA74AE">
        <w:rPr>
          <w:rFonts w:ascii="Times New Roman" w:hAnsi="Times New Roman"/>
          <w:sz w:val="26"/>
          <w:szCs w:val="26"/>
        </w:rPr>
        <w:t>e whites left other xhosa frustrated and annoyed.</w:t>
      </w:r>
    </w:p>
    <w:p w:rsidR="00EA74AE" w:rsidRDefault="00EA74AE" w:rsidP="004F0C52">
      <w:pPr>
        <w:pStyle w:val="ListParagraph"/>
        <w:numPr>
          <w:ilvl w:val="0"/>
          <w:numId w:val="8"/>
        </w:numPr>
        <w:rPr>
          <w:rFonts w:ascii="Times New Roman" w:hAnsi="Times New Roman"/>
          <w:sz w:val="26"/>
          <w:szCs w:val="26"/>
        </w:rPr>
      </w:pPr>
      <w:r>
        <w:rPr>
          <w:rFonts w:ascii="Times New Roman" w:hAnsi="Times New Roman"/>
          <w:sz w:val="26"/>
          <w:szCs w:val="26"/>
        </w:rPr>
        <w:t xml:space="preserve">The prevailing mistrust and suspicion between Africans and white i.e Africans </w:t>
      </w:r>
      <w:r w:rsidR="006D5D09">
        <w:rPr>
          <w:rFonts w:ascii="Times New Roman" w:hAnsi="Times New Roman"/>
          <w:sz w:val="26"/>
          <w:szCs w:val="26"/>
        </w:rPr>
        <w:t>referred</w:t>
      </w:r>
      <w:r>
        <w:rPr>
          <w:rFonts w:ascii="Times New Roman" w:hAnsi="Times New Roman"/>
          <w:sz w:val="26"/>
          <w:szCs w:val="26"/>
        </w:rPr>
        <w:t xml:space="preserve"> to whites as mlungu/devil/wizard e.t.c.</w:t>
      </w:r>
    </w:p>
    <w:p w:rsidR="00942239" w:rsidRDefault="00942239" w:rsidP="00942239">
      <w:pPr>
        <w:ind w:left="360"/>
        <w:rPr>
          <w:rFonts w:ascii="Times New Roman" w:hAnsi="Times New Roman"/>
          <w:sz w:val="26"/>
          <w:szCs w:val="26"/>
        </w:rPr>
      </w:pPr>
      <w:r>
        <w:rPr>
          <w:rFonts w:ascii="Times New Roman" w:hAnsi="Times New Roman"/>
          <w:sz w:val="26"/>
          <w:szCs w:val="26"/>
        </w:rPr>
        <w:t>Introduction</w:t>
      </w:r>
    </w:p>
    <w:p w:rsidR="00942239" w:rsidRDefault="00942239" w:rsidP="00942239">
      <w:pPr>
        <w:ind w:left="360"/>
        <w:rPr>
          <w:rFonts w:ascii="Times New Roman" w:hAnsi="Times New Roman"/>
          <w:b/>
          <w:sz w:val="26"/>
          <w:szCs w:val="26"/>
        </w:rPr>
      </w:pPr>
      <w:r>
        <w:rPr>
          <w:rFonts w:ascii="Times New Roman" w:hAnsi="Times New Roman"/>
          <w:sz w:val="26"/>
          <w:szCs w:val="26"/>
        </w:rPr>
        <w:t>Kaffir wars threatened security on the eastern frontier of the cape colony for many years, which drew British attention to try and end such wars.</w:t>
      </w:r>
      <w:r w:rsidRPr="00942239">
        <w:rPr>
          <w:rFonts w:ascii="Times New Roman" w:hAnsi="Times New Roman"/>
          <w:b/>
          <w:sz w:val="26"/>
          <w:szCs w:val="26"/>
        </w:rPr>
        <w:t xml:space="preserve"> Or</w:t>
      </w:r>
    </w:p>
    <w:p w:rsidR="00942239" w:rsidRDefault="00942239" w:rsidP="00942239">
      <w:pPr>
        <w:ind w:left="360"/>
        <w:rPr>
          <w:rFonts w:ascii="Times New Roman" w:hAnsi="Times New Roman"/>
          <w:sz w:val="26"/>
          <w:szCs w:val="26"/>
        </w:rPr>
      </w:pPr>
      <w:r>
        <w:rPr>
          <w:rFonts w:ascii="Times New Roman" w:hAnsi="Times New Roman"/>
          <w:sz w:val="26"/>
          <w:szCs w:val="26"/>
        </w:rPr>
        <w:t>The British therefore involved political and military officers like the colonial secretary lord Glenely, governors Durban and somer set officer like col. Graham and Capt Harry Smith in their attempt to end kaffir wars.</w:t>
      </w:r>
    </w:p>
    <w:p w:rsidR="003B1DDF" w:rsidRDefault="003B1DDF" w:rsidP="00942239">
      <w:pPr>
        <w:ind w:left="360"/>
        <w:rPr>
          <w:rFonts w:ascii="Times New Roman" w:hAnsi="Times New Roman"/>
          <w:b/>
          <w:sz w:val="26"/>
          <w:szCs w:val="26"/>
        </w:rPr>
      </w:pPr>
      <w:r w:rsidRPr="003B1DDF">
        <w:rPr>
          <w:rFonts w:ascii="Times New Roman" w:hAnsi="Times New Roman"/>
          <w:b/>
          <w:sz w:val="26"/>
          <w:szCs w:val="26"/>
        </w:rPr>
        <w:t>Body</w:t>
      </w:r>
    </w:p>
    <w:p w:rsidR="003B1DDF" w:rsidRDefault="003B1DDF" w:rsidP="003B1DDF">
      <w:pPr>
        <w:pStyle w:val="ListParagraph"/>
        <w:numPr>
          <w:ilvl w:val="0"/>
          <w:numId w:val="9"/>
        </w:numPr>
        <w:rPr>
          <w:rFonts w:ascii="Times New Roman" w:hAnsi="Times New Roman"/>
          <w:sz w:val="26"/>
          <w:szCs w:val="26"/>
        </w:rPr>
      </w:pPr>
      <w:r w:rsidRPr="003B1DDF">
        <w:rPr>
          <w:rFonts w:ascii="Times New Roman" w:hAnsi="Times New Roman"/>
          <w:sz w:val="26"/>
          <w:szCs w:val="26"/>
        </w:rPr>
        <w:t>At</w:t>
      </w:r>
      <w:r>
        <w:rPr>
          <w:rFonts w:ascii="Times New Roman" w:hAnsi="Times New Roman"/>
          <w:sz w:val="26"/>
          <w:szCs w:val="26"/>
        </w:rPr>
        <w:t xml:space="preserve"> first the </w:t>
      </w:r>
      <w:r w:rsidR="00C61A79">
        <w:rPr>
          <w:rFonts w:ascii="Times New Roman" w:hAnsi="Times New Roman"/>
          <w:sz w:val="26"/>
          <w:szCs w:val="26"/>
        </w:rPr>
        <w:t>British</w:t>
      </w:r>
      <w:r>
        <w:rPr>
          <w:rFonts w:ascii="Times New Roman" w:hAnsi="Times New Roman"/>
          <w:sz w:val="26"/>
          <w:szCs w:val="26"/>
        </w:rPr>
        <w:t xml:space="preserve"> used peaceful mean to end kaffir wars.</w:t>
      </w:r>
    </w:p>
    <w:p w:rsidR="003B1DDF" w:rsidRDefault="003B1DDF" w:rsidP="003B1DDF">
      <w:pPr>
        <w:pStyle w:val="ListParagraph"/>
        <w:numPr>
          <w:ilvl w:val="0"/>
          <w:numId w:val="9"/>
        </w:numPr>
        <w:rPr>
          <w:rFonts w:ascii="Times New Roman" w:hAnsi="Times New Roman"/>
          <w:sz w:val="26"/>
          <w:szCs w:val="26"/>
        </w:rPr>
      </w:pPr>
      <w:r>
        <w:rPr>
          <w:rFonts w:ascii="Times New Roman" w:hAnsi="Times New Roman"/>
          <w:sz w:val="26"/>
          <w:szCs w:val="26"/>
        </w:rPr>
        <w:t xml:space="preserve">They for example they set- up military forts and </w:t>
      </w:r>
      <w:r w:rsidR="00093135">
        <w:rPr>
          <w:rFonts w:ascii="Times New Roman" w:hAnsi="Times New Roman"/>
          <w:sz w:val="26"/>
          <w:szCs w:val="26"/>
        </w:rPr>
        <w:t>s</w:t>
      </w:r>
      <w:r>
        <w:rPr>
          <w:rFonts w:ascii="Times New Roman" w:hAnsi="Times New Roman"/>
          <w:sz w:val="26"/>
          <w:szCs w:val="26"/>
        </w:rPr>
        <w:t>oldiers between the fighters to act as th</w:t>
      </w:r>
      <w:r w:rsidR="00C61A79">
        <w:rPr>
          <w:rFonts w:ascii="Times New Roman" w:hAnsi="Times New Roman"/>
          <w:sz w:val="26"/>
          <w:szCs w:val="26"/>
        </w:rPr>
        <w:t>e</w:t>
      </w:r>
      <w:r>
        <w:rPr>
          <w:rFonts w:ascii="Times New Roman" w:hAnsi="Times New Roman"/>
          <w:sz w:val="26"/>
          <w:szCs w:val="26"/>
        </w:rPr>
        <w:t xml:space="preserve"> </w:t>
      </w:r>
      <w:r w:rsidR="00C61A79">
        <w:rPr>
          <w:rFonts w:ascii="Times New Roman" w:hAnsi="Times New Roman"/>
          <w:sz w:val="26"/>
          <w:szCs w:val="26"/>
        </w:rPr>
        <w:t>barrier.</w:t>
      </w:r>
    </w:p>
    <w:p w:rsidR="00C61A79" w:rsidRDefault="00C61A79" w:rsidP="003B1DDF">
      <w:pPr>
        <w:pStyle w:val="ListParagraph"/>
        <w:numPr>
          <w:ilvl w:val="0"/>
          <w:numId w:val="9"/>
        </w:numPr>
        <w:rPr>
          <w:rFonts w:ascii="Times New Roman" w:hAnsi="Times New Roman"/>
          <w:sz w:val="26"/>
          <w:szCs w:val="26"/>
        </w:rPr>
      </w:pPr>
      <w:r>
        <w:rPr>
          <w:rFonts w:ascii="Times New Roman" w:hAnsi="Times New Roman"/>
          <w:sz w:val="26"/>
          <w:szCs w:val="26"/>
        </w:rPr>
        <w:t>Among the fort set up were in the town of graham, beawfort and hare.</w:t>
      </w:r>
    </w:p>
    <w:p w:rsidR="00C61A79" w:rsidRDefault="00C61A79" w:rsidP="003B1DDF">
      <w:pPr>
        <w:pStyle w:val="ListParagraph"/>
        <w:numPr>
          <w:ilvl w:val="0"/>
          <w:numId w:val="9"/>
        </w:numPr>
        <w:rPr>
          <w:rFonts w:ascii="Times New Roman" w:hAnsi="Times New Roman"/>
          <w:sz w:val="26"/>
          <w:szCs w:val="26"/>
        </w:rPr>
      </w:pPr>
      <w:r>
        <w:rPr>
          <w:rFonts w:ascii="Times New Roman" w:hAnsi="Times New Roman"/>
          <w:sz w:val="26"/>
          <w:szCs w:val="26"/>
        </w:rPr>
        <w:lastRenderedPageBreak/>
        <w:t>The British also tried to convince the fighter to stop the wars.</w:t>
      </w:r>
    </w:p>
    <w:p w:rsidR="00C61A79" w:rsidRDefault="00C61A79" w:rsidP="003B1DDF">
      <w:pPr>
        <w:pStyle w:val="ListParagraph"/>
        <w:numPr>
          <w:ilvl w:val="0"/>
          <w:numId w:val="9"/>
        </w:numPr>
        <w:rPr>
          <w:rFonts w:ascii="Times New Roman" w:hAnsi="Times New Roman"/>
          <w:sz w:val="26"/>
          <w:szCs w:val="26"/>
        </w:rPr>
      </w:pPr>
      <w:r>
        <w:rPr>
          <w:rFonts w:ascii="Times New Roman" w:hAnsi="Times New Roman"/>
          <w:sz w:val="26"/>
          <w:szCs w:val="26"/>
        </w:rPr>
        <w:t>They for example convince chief Haika of xhosa to control his people</w:t>
      </w:r>
    </w:p>
    <w:p w:rsidR="00093135" w:rsidRDefault="00093135" w:rsidP="003B1DDF">
      <w:pPr>
        <w:pStyle w:val="ListParagraph"/>
        <w:numPr>
          <w:ilvl w:val="0"/>
          <w:numId w:val="9"/>
        </w:numPr>
        <w:rPr>
          <w:rFonts w:ascii="Times New Roman" w:hAnsi="Times New Roman"/>
          <w:sz w:val="26"/>
          <w:szCs w:val="26"/>
        </w:rPr>
      </w:pPr>
      <w:r>
        <w:rPr>
          <w:rFonts w:ascii="Times New Roman" w:hAnsi="Times New Roman"/>
          <w:sz w:val="26"/>
          <w:szCs w:val="26"/>
        </w:rPr>
        <w:t>They also told the fighters to return th</w:t>
      </w:r>
      <w:r w:rsidR="00FA7A3F">
        <w:rPr>
          <w:rFonts w:ascii="Times New Roman" w:hAnsi="Times New Roman"/>
          <w:sz w:val="26"/>
          <w:szCs w:val="26"/>
        </w:rPr>
        <w:t>e</w:t>
      </w:r>
      <w:r>
        <w:rPr>
          <w:rFonts w:ascii="Times New Roman" w:hAnsi="Times New Roman"/>
          <w:sz w:val="26"/>
          <w:szCs w:val="26"/>
        </w:rPr>
        <w:t xml:space="preserve"> stolen cattle in order to stop counter raiding</w:t>
      </w:r>
    </w:p>
    <w:p w:rsidR="00FA7A3F" w:rsidRDefault="00FA7A3F" w:rsidP="003B1DDF">
      <w:pPr>
        <w:pStyle w:val="ListParagraph"/>
        <w:numPr>
          <w:ilvl w:val="0"/>
          <w:numId w:val="9"/>
        </w:numPr>
        <w:rPr>
          <w:rFonts w:ascii="Times New Roman" w:hAnsi="Times New Roman"/>
          <w:sz w:val="26"/>
          <w:szCs w:val="26"/>
        </w:rPr>
      </w:pPr>
      <w:r>
        <w:rPr>
          <w:rFonts w:ascii="Times New Roman" w:hAnsi="Times New Roman"/>
          <w:sz w:val="26"/>
          <w:szCs w:val="26"/>
        </w:rPr>
        <w:t>Later however all those peaceful mean filed to end kaffir wars and the British resulted into using force.</w:t>
      </w:r>
    </w:p>
    <w:p w:rsidR="00FA7A3F" w:rsidRDefault="00FA7A3F" w:rsidP="003B1DDF">
      <w:pPr>
        <w:pStyle w:val="ListParagraph"/>
        <w:numPr>
          <w:ilvl w:val="0"/>
          <w:numId w:val="9"/>
        </w:numPr>
        <w:rPr>
          <w:rFonts w:ascii="Times New Roman" w:hAnsi="Times New Roman"/>
          <w:sz w:val="26"/>
          <w:szCs w:val="26"/>
        </w:rPr>
      </w:pPr>
      <w:r>
        <w:rPr>
          <w:rFonts w:ascii="Times New Roman" w:hAnsi="Times New Roman"/>
          <w:sz w:val="26"/>
          <w:szCs w:val="26"/>
        </w:rPr>
        <w:t>They aimed at creating a corridor/</w:t>
      </w:r>
      <w:r w:rsidR="00055A2A">
        <w:rPr>
          <w:rFonts w:ascii="Times New Roman" w:hAnsi="Times New Roman"/>
          <w:sz w:val="26"/>
          <w:szCs w:val="26"/>
        </w:rPr>
        <w:t>e</w:t>
      </w:r>
      <w:r>
        <w:rPr>
          <w:rFonts w:ascii="Times New Roman" w:hAnsi="Times New Roman"/>
          <w:sz w:val="26"/>
          <w:szCs w:val="26"/>
        </w:rPr>
        <w:t>mpty land which would force peace among the fighters.</w:t>
      </w:r>
    </w:p>
    <w:p w:rsidR="00FA7A3F" w:rsidRDefault="00FA7A3F" w:rsidP="003B1DDF">
      <w:pPr>
        <w:pStyle w:val="ListParagraph"/>
        <w:numPr>
          <w:ilvl w:val="0"/>
          <w:numId w:val="9"/>
        </w:numPr>
        <w:rPr>
          <w:rFonts w:ascii="Times New Roman" w:hAnsi="Times New Roman"/>
          <w:sz w:val="26"/>
          <w:szCs w:val="26"/>
        </w:rPr>
      </w:pPr>
      <w:r>
        <w:rPr>
          <w:rFonts w:ascii="Times New Roman" w:hAnsi="Times New Roman"/>
          <w:sz w:val="26"/>
          <w:szCs w:val="26"/>
        </w:rPr>
        <w:t>As a</w:t>
      </w:r>
      <w:r w:rsidR="00055A2A">
        <w:rPr>
          <w:rFonts w:ascii="Times New Roman" w:hAnsi="Times New Roman"/>
          <w:sz w:val="26"/>
          <w:szCs w:val="26"/>
        </w:rPr>
        <w:t xml:space="preserve"> </w:t>
      </w:r>
      <w:r>
        <w:rPr>
          <w:rFonts w:ascii="Times New Roman" w:hAnsi="Times New Roman"/>
          <w:sz w:val="26"/>
          <w:szCs w:val="26"/>
        </w:rPr>
        <w:t>result 20,000 xhosa were evi</w:t>
      </w:r>
      <w:r w:rsidR="00055A2A">
        <w:rPr>
          <w:rFonts w:ascii="Times New Roman" w:hAnsi="Times New Roman"/>
          <w:sz w:val="26"/>
          <w:szCs w:val="26"/>
        </w:rPr>
        <w:t>c</w:t>
      </w:r>
      <w:r>
        <w:rPr>
          <w:rFonts w:ascii="Times New Roman" w:hAnsi="Times New Roman"/>
          <w:sz w:val="26"/>
          <w:szCs w:val="26"/>
        </w:rPr>
        <w:t>ted from their land and a new district of zuurveld was created in the area.</w:t>
      </w:r>
    </w:p>
    <w:p w:rsidR="00021AB3" w:rsidRDefault="00021AB3" w:rsidP="003B1DDF">
      <w:pPr>
        <w:pStyle w:val="ListParagraph"/>
        <w:numPr>
          <w:ilvl w:val="0"/>
          <w:numId w:val="9"/>
        </w:numPr>
        <w:rPr>
          <w:rFonts w:ascii="Times New Roman" w:hAnsi="Times New Roman"/>
          <w:sz w:val="26"/>
          <w:szCs w:val="26"/>
        </w:rPr>
      </w:pPr>
      <w:r>
        <w:rPr>
          <w:rFonts w:ascii="Times New Roman" w:hAnsi="Times New Roman"/>
          <w:sz w:val="26"/>
          <w:szCs w:val="26"/>
        </w:rPr>
        <w:t>White settlers were encouraged to settle in the district of urveld/Albany.</w:t>
      </w:r>
    </w:p>
    <w:p w:rsidR="00021AB3" w:rsidRDefault="00021AB3" w:rsidP="003B1DDF">
      <w:pPr>
        <w:pStyle w:val="ListParagraph"/>
        <w:numPr>
          <w:ilvl w:val="0"/>
          <w:numId w:val="9"/>
        </w:numPr>
        <w:rPr>
          <w:rFonts w:ascii="Times New Roman" w:hAnsi="Times New Roman"/>
          <w:sz w:val="26"/>
          <w:szCs w:val="26"/>
        </w:rPr>
      </w:pPr>
      <w:r>
        <w:rPr>
          <w:rFonts w:ascii="Times New Roman" w:hAnsi="Times New Roman"/>
          <w:sz w:val="26"/>
          <w:szCs w:val="26"/>
        </w:rPr>
        <w:t>These settlers were given incentives like free transport, money and free land</w:t>
      </w:r>
    </w:p>
    <w:p w:rsidR="00021AB3" w:rsidRDefault="00021AB3" w:rsidP="003B1DDF">
      <w:pPr>
        <w:pStyle w:val="ListParagraph"/>
        <w:numPr>
          <w:ilvl w:val="0"/>
          <w:numId w:val="9"/>
        </w:numPr>
        <w:rPr>
          <w:rFonts w:ascii="Times New Roman" w:hAnsi="Times New Roman"/>
          <w:sz w:val="26"/>
          <w:szCs w:val="26"/>
        </w:rPr>
      </w:pPr>
      <w:r>
        <w:rPr>
          <w:rFonts w:ascii="Times New Roman" w:hAnsi="Times New Roman"/>
          <w:sz w:val="26"/>
          <w:szCs w:val="26"/>
        </w:rPr>
        <w:t xml:space="preserve">The British hoped that the settlers would act as human barrier between the two </w:t>
      </w:r>
      <w:r w:rsidR="006D5D09">
        <w:rPr>
          <w:rFonts w:ascii="Times New Roman" w:hAnsi="Times New Roman"/>
          <w:sz w:val="26"/>
          <w:szCs w:val="26"/>
        </w:rPr>
        <w:t>groups</w:t>
      </w:r>
      <w:r>
        <w:rPr>
          <w:rFonts w:ascii="Times New Roman" w:hAnsi="Times New Roman"/>
          <w:sz w:val="26"/>
          <w:szCs w:val="26"/>
        </w:rPr>
        <w:t xml:space="preserve"> of fighters.</w:t>
      </w:r>
    </w:p>
    <w:p w:rsidR="00055A2A" w:rsidRDefault="00055A2A" w:rsidP="003B1DDF">
      <w:pPr>
        <w:pStyle w:val="ListParagraph"/>
        <w:numPr>
          <w:ilvl w:val="0"/>
          <w:numId w:val="9"/>
        </w:numPr>
        <w:rPr>
          <w:rFonts w:ascii="Times New Roman" w:hAnsi="Times New Roman"/>
          <w:sz w:val="26"/>
          <w:szCs w:val="26"/>
        </w:rPr>
      </w:pPr>
      <w:r>
        <w:rPr>
          <w:rFonts w:ascii="Times New Roman" w:hAnsi="Times New Roman"/>
          <w:sz w:val="26"/>
          <w:szCs w:val="26"/>
        </w:rPr>
        <w:t>The British also gave food to the xhosa in order to reduce food raids and related wars.</w:t>
      </w:r>
    </w:p>
    <w:p w:rsidR="00055A2A" w:rsidRDefault="00055A2A" w:rsidP="003B1DDF">
      <w:pPr>
        <w:pStyle w:val="ListParagraph"/>
        <w:numPr>
          <w:ilvl w:val="0"/>
          <w:numId w:val="9"/>
        </w:numPr>
        <w:rPr>
          <w:rFonts w:ascii="Times New Roman" w:hAnsi="Times New Roman"/>
          <w:sz w:val="26"/>
          <w:szCs w:val="26"/>
        </w:rPr>
      </w:pPr>
      <w:r>
        <w:rPr>
          <w:rFonts w:ascii="Times New Roman" w:hAnsi="Times New Roman"/>
          <w:sz w:val="26"/>
          <w:szCs w:val="26"/>
        </w:rPr>
        <w:t>They even allowed the xhosa graze their cattle in the neutral zone during great famine.</w:t>
      </w:r>
    </w:p>
    <w:p w:rsidR="00055A2A" w:rsidRDefault="00055A2A" w:rsidP="003B1DDF">
      <w:pPr>
        <w:pStyle w:val="ListParagraph"/>
        <w:numPr>
          <w:ilvl w:val="0"/>
          <w:numId w:val="9"/>
        </w:numPr>
        <w:rPr>
          <w:rFonts w:ascii="Times New Roman" w:hAnsi="Times New Roman"/>
          <w:sz w:val="26"/>
          <w:szCs w:val="26"/>
        </w:rPr>
      </w:pPr>
      <w:r>
        <w:rPr>
          <w:rFonts w:ascii="Times New Roman" w:hAnsi="Times New Roman"/>
          <w:sz w:val="26"/>
          <w:szCs w:val="26"/>
        </w:rPr>
        <w:t>The British also used treaty singing among the fighter in order to end kaffir wars.</w:t>
      </w:r>
    </w:p>
    <w:p w:rsidR="00055A2A" w:rsidRDefault="00055A2A" w:rsidP="003B1DDF">
      <w:pPr>
        <w:pStyle w:val="ListParagraph"/>
        <w:numPr>
          <w:ilvl w:val="0"/>
          <w:numId w:val="9"/>
        </w:numPr>
        <w:rPr>
          <w:rFonts w:ascii="Times New Roman" w:hAnsi="Times New Roman"/>
          <w:sz w:val="26"/>
          <w:szCs w:val="26"/>
        </w:rPr>
      </w:pPr>
      <w:r>
        <w:rPr>
          <w:rFonts w:ascii="Times New Roman" w:hAnsi="Times New Roman"/>
          <w:sz w:val="26"/>
          <w:szCs w:val="26"/>
        </w:rPr>
        <w:lastRenderedPageBreak/>
        <w:t>They even allowed the xhoa to graze their cattle in the neutral zone during great famine.</w:t>
      </w:r>
    </w:p>
    <w:p w:rsidR="00055A2A" w:rsidRDefault="00055A2A" w:rsidP="003B1DDF">
      <w:pPr>
        <w:pStyle w:val="ListParagraph"/>
        <w:numPr>
          <w:ilvl w:val="0"/>
          <w:numId w:val="9"/>
        </w:numPr>
        <w:rPr>
          <w:rFonts w:ascii="Times New Roman" w:hAnsi="Times New Roman"/>
          <w:sz w:val="26"/>
          <w:szCs w:val="26"/>
        </w:rPr>
      </w:pPr>
      <w:r>
        <w:rPr>
          <w:rFonts w:ascii="Times New Roman" w:hAnsi="Times New Roman"/>
          <w:sz w:val="26"/>
          <w:szCs w:val="26"/>
        </w:rPr>
        <w:t xml:space="preserve">The </w:t>
      </w:r>
      <w:r w:rsidR="00DB7DD2">
        <w:rPr>
          <w:rFonts w:ascii="Times New Roman" w:hAnsi="Times New Roman"/>
          <w:sz w:val="26"/>
          <w:szCs w:val="26"/>
        </w:rPr>
        <w:t>British</w:t>
      </w:r>
      <w:r>
        <w:rPr>
          <w:rFonts w:ascii="Times New Roman" w:hAnsi="Times New Roman"/>
          <w:sz w:val="26"/>
          <w:szCs w:val="26"/>
        </w:rPr>
        <w:t xml:space="preserve"> also used treaty signing among the fighter in order to end kaffir wars.</w:t>
      </w:r>
    </w:p>
    <w:p w:rsidR="00055A2A" w:rsidRDefault="00055A2A" w:rsidP="003B1DDF">
      <w:pPr>
        <w:pStyle w:val="ListParagraph"/>
        <w:numPr>
          <w:ilvl w:val="0"/>
          <w:numId w:val="9"/>
        </w:numPr>
        <w:rPr>
          <w:rFonts w:ascii="Times New Roman" w:hAnsi="Times New Roman"/>
          <w:sz w:val="26"/>
          <w:szCs w:val="26"/>
        </w:rPr>
      </w:pPr>
      <w:r>
        <w:rPr>
          <w:rFonts w:ascii="Times New Roman" w:hAnsi="Times New Roman"/>
          <w:sz w:val="26"/>
          <w:szCs w:val="26"/>
        </w:rPr>
        <w:t>They even used missionaries groups like the London missionary society of Dr.</w:t>
      </w:r>
      <w:r w:rsidR="00DB7DD2">
        <w:rPr>
          <w:rFonts w:ascii="Times New Roman" w:hAnsi="Times New Roman"/>
          <w:sz w:val="26"/>
          <w:szCs w:val="26"/>
        </w:rPr>
        <w:t xml:space="preserve"> </w:t>
      </w:r>
      <w:r>
        <w:rPr>
          <w:rFonts w:ascii="Times New Roman" w:hAnsi="Times New Roman"/>
          <w:sz w:val="26"/>
          <w:szCs w:val="26"/>
        </w:rPr>
        <w:t>John Philip to try and calm the fighters.</w:t>
      </w:r>
    </w:p>
    <w:p w:rsidR="00196FDB" w:rsidRDefault="00196FDB" w:rsidP="003B1DDF">
      <w:pPr>
        <w:pStyle w:val="ListParagraph"/>
        <w:numPr>
          <w:ilvl w:val="0"/>
          <w:numId w:val="9"/>
        </w:numPr>
        <w:rPr>
          <w:rFonts w:ascii="Times New Roman" w:hAnsi="Times New Roman"/>
          <w:sz w:val="26"/>
          <w:szCs w:val="26"/>
        </w:rPr>
      </w:pPr>
      <w:r>
        <w:rPr>
          <w:rFonts w:ascii="Times New Roman" w:hAnsi="Times New Roman"/>
          <w:sz w:val="26"/>
          <w:szCs w:val="26"/>
        </w:rPr>
        <w:t>The British also ordered Africans to surrender their weapons in an attempt to end Kaffir wars.</w:t>
      </w:r>
    </w:p>
    <w:p w:rsidR="00196FDB" w:rsidRDefault="00196FDB" w:rsidP="003B1DDF">
      <w:pPr>
        <w:pStyle w:val="ListParagraph"/>
        <w:numPr>
          <w:ilvl w:val="0"/>
          <w:numId w:val="9"/>
        </w:numPr>
        <w:rPr>
          <w:rFonts w:ascii="Times New Roman" w:hAnsi="Times New Roman"/>
          <w:sz w:val="26"/>
          <w:szCs w:val="26"/>
        </w:rPr>
      </w:pPr>
      <w:r>
        <w:rPr>
          <w:rFonts w:ascii="Times New Roman" w:hAnsi="Times New Roman"/>
          <w:sz w:val="26"/>
          <w:szCs w:val="26"/>
        </w:rPr>
        <w:t>The British now resorted to annexation of Boer republics like Natal, O.F.S and Transvaal to end kaffir wars.</w:t>
      </w:r>
    </w:p>
    <w:p w:rsidR="007F32A3" w:rsidRDefault="007F32A3" w:rsidP="003B1DDF">
      <w:pPr>
        <w:pStyle w:val="ListParagraph"/>
        <w:numPr>
          <w:ilvl w:val="0"/>
          <w:numId w:val="9"/>
        </w:numPr>
        <w:rPr>
          <w:rFonts w:ascii="Times New Roman" w:hAnsi="Times New Roman"/>
          <w:sz w:val="26"/>
          <w:szCs w:val="26"/>
        </w:rPr>
      </w:pPr>
      <w:r>
        <w:rPr>
          <w:rFonts w:ascii="Times New Roman" w:hAnsi="Times New Roman"/>
          <w:sz w:val="26"/>
          <w:szCs w:val="26"/>
        </w:rPr>
        <w:t xml:space="preserve">The </w:t>
      </w:r>
      <w:r w:rsidR="00DB7DD2">
        <w:rPr>
          <w:rFonts w:ascii="Times New Roman" w:hAnsi="Times New Roman"/>
          <w:sz w:val="26"/>
          <w:szCs w:val="26"/>
        </w:rPr>
        <w:t>British</w:t>
      </w:r>
      <w:r>
        <w:rPr>
          <w:rFonts w:ascii="Times New Roman" w:hAnsi="Times New Roman"/>
          <w:sz w:val="26"/>
          <w:szCs w:val="26"/>
        </w:rPr>
        <w:t xml:space="preserve"> also set up a new province of Kaffiria to end the 7</w:t>
      </w:r>
      <w:r w:rsidRPr="007F32A3">
        <w:rPr>
          <w:rFonts w:ascii="Times New Roman" w:hAnsi="Times New Roman"/>
          <w:sz w:val="26"/>
          <w:szCs w:val="26"/>
          <w:vertAlign w:val="superscript"/>
        </w:rPr>
        <w:t>th</w:t>
      </w:r>
      <w:r>
        <w:rPr>
          <w:rFonts w:ascii="Times New Roman" w:hAnsi="Times New Roman"/>
          <w:sz w:val="26"/>
          <w:szCs w:val="26"/>
        </w:rPr>
        <w:t xml:space="preserve"> Kaffir war of 1846.</w:t>
      </w:r>
    </w:p>
    <w:p w:rsidR="007F32A3" w:rsidRDefault="007F32A3" w:rsidP="003B1DDF">
      <w:pPr>
        <w:pStyle w:val="ListParagraph"/>
        <w:numPr>
          <w:ilvl w:val="0"/>
          <w:numId w:val="9"/>
        </w:numPr>
        <w:rPr>
          <w:rFonts w:ascii="Times New Roman" w:hAnsi="Times New Roman"/>
          <w:sz w:val="26"/>
          <w:szCs w:val="26"/>
        </w:rPr>
      </w:pPr>
      <w:r>
        <w:rPr>
          <w:rFonts w:ascii="Times New Roman" w:hAnsi="Times New Roman"/>
          <w:sz w:val="26"/>
          <w:szCs w:val="26"/>
        </w:rPr>
        <w:t>British administrators in their attempt to end Kaffir wars were however instructed not to interfere with tribal affairs of Africans. Never the less Africa evil practices like witchcraft were discouraged.</w:t>
      </w:r>
    </w:p>
    <w:p w:rsidR="007F32A3" w:rsidRPr="00211A7D" w:rsidRDefault="00D66CDA" w:rsidP="007F32A3">
      <w:pPr>
        <w:rPr>
          <w:rFonts w:ascii="Times New Roman" w:hAnsi="Times New Roman"/>
          <w:b/>
          <w:sz w:val="26"/>
          <w:szCs w:val="26"/>
        </w:rPr>
      </w:pPr>
      <w:r>
        <w:rPr>
          <w:rFonts w:ascii="Times New Roman" w:hAnsi="Times New Roman"/>
          <w:b/>
          <w:sz w:val="26"/>
          <w:szCs w:val="26"/>
        </w:rPr>
        <w:t>5</w:t>
      </w:r>
      <w:r w:rsidR="007F32A3" w:rsidRPr="00211A7D">
        <w:rPr>
          <w:rFonts w:ascii="Times New Roman" w:hAnsi="Times New Roman"/>
          <w:b/>
          <w:sz w:val="26"/>
          <w:szCs w:val="26"/>
        </w:rPr>
        <w:t>.a) Why did the Zulu kingdom survive between 1818-1888?</w:t>
      </w:r>
    </w:p>
    <w:p w:rsidR="007F32A3" w:rsidRPr="00211A7D" w:rsidRDefault="007F32A3" w:rsidP="007F32A3">
      <w:pPr>
        <w:rPr>
          <w:rFonts w:ascii="Times New Roman" w:hAnsi="Times New Roman"/>
          <w:b/>
          <w:sz w:val="26"/>
          <w:szCs w:val="26"/>
        </w:rPr>
      </w:pPr>
      <w:r w:rsidRPr="00211A7D">
        <w:rPr>
          <w:rFonts w:ascii="Times New Roman" w:hAnsi="Times New Roman"/>
          <w:b/>
          <w:sz w:val="26"/>
          <w:szCs w:val="26"/>
        </w:rPr>
        <w:t xml:space="preserve">  b) What led to the decline of the Zulu kingdom?</w:t>
      </w:r>
    </w:p>
    <w:p w:rsidR="00552C64" w:rsidRPr="00211A7D" w:rsidRDefault="00552C64" w:rsidP="007F32A3">
      <w:pPr>
        <w:rPr>
          <w:rFonts w:ascii="Times New Roman" w:hAnsi="Times New Roman"/>
          <w:b/>
          <w:sz w:val="26"/>
          <w:szCs w:val="26"/>
        </w:rPr>
      </w:pPr>
      <w:r w:rsidRPr="00211A7D">
        <w:rPr>
          <w:rFonts w:ascii="Times New Roman" w:hAnsi="Times New Roman"/>
          <w:b/>
          <w:sz w:val="26"/>
          <w:szCs w:val="26"/>
        </w:rPr>
        <w:t>Intro;</w:t>
      </w:r>
    </w:p>
    <w:p w:rsidR="00552C64" w:rsidRPr="00552C64" w:rsidRDefault="00552C64" w:rsidP="00552C64">
      <w:pPr>
        <w:pStyle w:val="ListParagraph"/>
        <w:numPr>
          <w:ilvl w:val="0"/>
          <w:numId w:val="10"/>
        </w:numPr>
        <w:rPr>
          <w:rFonts w:ascii="Times New Roman" w:hAnsi="Times New Roman"/>
          <w:sz w:val="26"/>
          <w:szCs w:val="26"/>
        </w:rPr>
      </w:pPr>
      <w:r>
        <w:rPr>
          <w:rFonts w:ascii="Times New Roman" w:hAnsi="Times New Roman"/>
          <w:sz w:val="26"/>
          <w:szCs w:val="26"/>
        </w:rPr>
        <w:t xml:space="preserve">The kingdom was founded by Shaka in the Eastern coastal areas of South Africa/modern Natal province in about 1818 </w:t>
      </w:r>
      <w:r w:rsidRPr="00552C64">
        <w:rPr>
          <w:rFonts w:ascii="Times New Roman" w:hAnsi="Times New Roman"/>
          <w:b/>
          <w:sz w:val="26"/>
          <w:szCs w:val="26"/>
        </w:rPr>
        <w:t>or</w:t>
      </w:r>
    </w:p>
    <w:p w:rsidR="00552C64" w:rsidRDefault="00552C64" w:rsidP="00552C64">
      <w:pPr>
        <w:pStyle w:val="ListParagraph"/>
        <w:numPr>
          <w:ilvl w:val="0"/>
          <w:numId w:val="10"/>
        </w:numPr>
        <w:rPr>
          <w:rFonts w:ascii="Times New Roman" w:hAnsi="Times New Roman"/>
          <w:sz w:val="26"/>
          <w:szCs w:val="26"/>
        </w:rPr>
      </w:pPr>
      <w:r>
        <w:rPr>
          <w:rFonts w:ascii="Times New Roman" w:hAnsi="Times New Roman"/>
          <w:sz w:val="26"/>
          <w:szCs w:val="26"/>
        </w:rPr>
        <w:lastRenderedPageBreak/>
        <w:t>It began as a small chiefdom under chief senzangakona shaka’s father. Later however it grew into a powerful kingdom when shaka took-over.</w:t>
      </w:r>
    </w:p>
    <w:p w:rsidR="00552C64" w:rsidRPr="00DB7DD2" w:rsidRDefault="00C1623D" w:rsidP="0089247C">
      <w:pPr>
        <w:ind w:left="360"/>
        <w:rPr>
          <w:rFonts w:ascii="Times New Roman" w:hAnsi="Times New Roman"/>
          <w:b/>
          <w:sz w:val="26"/>
          <w:szCs w:val="26"/>
        </w:rPr>
      </w:pPr>
      <w:r w:rsidRPr="00DB7DD2">
        <w:rPr>
          <w:rFonts w:ascii="Times New Roman" w:hAnsi="Times New Roman"/>
          <w:b/>
          <w:sz w:val="26"/>
          <w:szCs w:val="26"/>
        </w:rPr>
        <w:t xml:space="preserve">Body </w:t>
      </w:r>
    </w:p>
    <w:p w:rsidR="00C1623D" w:rsidRDefault="00C1623D" w:rsidP="00C1623D">
      <w:pPr>
        <w:pStyle w:val="ListParagraph"/>
        <w:numPr>
          <w:ilvl w:val="0"/>
          <w:numId w:val="11"/>
        </w:numPr>
        <w:rPr>
          <w:rFonts w:ascii="Times New Roman" w:hAnsi="Times New Roman"/>
          <w:sz w:val="26"/>
          <w:szCs w:val="26"/>
        </w:rPr>
      </w:pPr>
      <w:r>
        <w:rPr>
          <w:rFonts w:ascii="Times New Roman" w:hAnsi="Times New Roman"/>
          <w:sz w:val="26"/>
          <w:szCs w:val="26"/>
        </w:rPr>
        <w:t>Key leaders for the Zulu survival were Shaka, Dingane Mpande and cetewayo.</w:t>
      </w:r>
    </w:p>
    <w:p w:rsidR="00C1623D" w:rsidRDefault="00C1623D" w:rsidP="00C1623D">
      <w:pPr>
        <w:pStyle w:val="ListParagraph"/>
        <w:numPr>
          <w:ilvl w:val="0"/>
          <w:numId w:val="11"/>
        </w:numPr>
        <w:rPr>
          <w:rFonts w:ascii="Times New Roman" w:hAnsi="Times New Roman"/>
          <w:sz w:val="26"/>
          <w:szCs w:val="26"/>
        </w:rPr>
      </w:pPr>
      <w:r>
        <w:rPr>
          <w:rFonts w:ascii="Times New Roman" w:hAnsi="Times New Roman"/>
          <w:sz w:val="26"/>
          <w:szCs w:val="26"/>
        </w:rPr>
        <w:t>Shaka’s miserable childhood gave him unique traits and determination to build the Zulu kingdom</w:t>
      </w:r>
    </w:p>
    <w:p w:rsidR="00C1623D" w:rsidRDefault="00C1623D" w:rsidP="00C1623D">
      <w:pPr>
        <w:pStyle w:val="ListParagraph"/>
        <w:numPr>
          <w:ilvl w:val="0"/>
          <w:numId w:val="11"/>
        </w:numPr>
        <w:rPr>
          <w:rFonts w:ascii="Times New Roman" w:hAnsi="Times New Roman"/>
          <w:sz w:val="26"/>
          <w:szCs w:val="26"/>
        </w:rPr>
      </w:pPr>
      <w:r>
        <w:rPr>
          <w:rFonts w:ascii="Times New Roman" w:hAnsi="Times New Roman"/>
          <w:sz w:val="26"/>
          <w:szCs w:val="26"/>
        </w:rPr>
        <w:t>The able leadership of Zulu leaders after Senzangakona’s death mainly Shaka.</w:t>
      </w:r>
    </w:p>
    <w:p w:rsidR="00C1623D" w:rsidRDefault="00C1623D" w:rsidP="00C1623D">
      <w:pPr>
        <w:pStyle w:val="ListParagraph"/>
        <w:numPr>
          <w:ilvl w:val="0"/>
          <w:numId w:val="11"/>
        </w:numPr>
        <w:rPr>
          <w:rFonts w:ascii="Times New Roman" w:hAnsi="Times New Roman"/>
          <w:sz w:val="26"/>
          <w:szCs w:val="26"/>
        </w:rPr>
      </w:pPr>
      <w:r>
        <w:rPr>
          <w:rFonts w:ascii="Times New Roman" w:hAnsi="Times New Roman"/>
          <w:sz w:val="26"/>
          <w:szCs w:val="26"/>
        </w:rPr>
        <w:t>The annexation of neighbouring societies like Mthethwa and Ndwandwe by Shaka.</w:t>
      </w:r>
    </w:p>
    <w:p w:rsidR="00C1623D" w:rsidRDefault="00C1623D" w:rsidP="00C1623D">
      <w:pPr>
        <w:pStyle w:val="ListParagraph"/>
        <w:numPr>
          <w:ilvl w:val="0"/>
          <w:numId w:val="11"/>
        </w:numPr>
        <w:rPr>
          <w:rFonts w:ascii="Times New Roman" w:hAnsi="Times New Roman"/>
          <w:sz w:val="26"/>
          <w:szCs w:val="26"/>
        </w:rPr>
      </w:pPr>
      <w:r>
        <w:rPr>
          <w:rFonts w:ascii="Times New Roman" w:hAnsi="Times New Roman"/>
          <w:sz w:val="26"/>
          <w:szCs w:val="26"/>
        </w:rPr>
        <w:t>The death of Dingiswayo in 1818 enabled shaka to annex mthethwa after killing modisa-Dingiswayo’s heir.</w:t>
      </w:r>
    </w:p>
    <w:p w:rsidR="007B666D" w:rsidRDefault="007B666D" w:rsidP="00C1623D">
      <w:pPr>
        <w:pStyle w:val="ListParagraph"/>
        <w:numPr>
          <w:ilvl w:val="0"/>
          <w:numId w:val="11"/>
        </w:numPr>
        <w:rPr>
          <w:rFonts w:ascii="Times New Roman" w:hAnsi="Times New Roman"/>
          <w:sz w:val="26"/>
          <w:szCs w:val="26"/>
        </w:rPr>
      </w:pPr>
      <w:r>
        <w:rPr>
          <w:rFonts w:ascii="Times New Roman" w:hAnsi="Times New Roman"/>
          <w:sz w:val="26"/>
          <w:szCs w:val="26"/>
        </w:rPr>
        <w:t>The killing of Zwide by shaka reduced Zulu enemies.</w:t>
      </w:r>
    </w:p>
    <w:p w:rsidR="007B666D" w:rsidRDefault="007B666D" w:rsidP="00C1623D">
      <w:pPr>
        <w:pStyle w:val="ListParagraph"/>
        <w:numPr>
          <w:ilvl w:val="0"/>
          <w:numId w:val="11"/>
        </w:numPr>
        <w:rPr>
          <w:rFonts w:ascii="Times New Roman" w:hAnsi="Times New Roman"/>
          <w:sz w:val="26"/>
          <w:szCs w:val="26"/>
        </w:rPr>
      </w:pPr>
      <w:r>
        <w:rPr>
          <w:rFonts w:ascii="Times New Roman" w:hAnsi="Times New Roman"/>
          <w:sz w:val="26"/>
          <w:szCs w:val="26"/>
        </w:rPr>
        <w:t>The replacement of tra</w:t>
      </w:r>
      <w:r w:rsidR="003F6819">
        <w:rPr>
          <w:rFonts w:ascii="Times New Roman" w:hAnsi="Times New Roman"/>
          <w:sz w:val="26"/>
          <w:szCs w:val="26"/>
        </w:rPr>
        <w:t>ditional leaders by the feared I</w:t>
      </w:r>
      <w:r>
        <w:rPr>
          <w:rFonts w:ascii="Times New Roman" w:hAnsi="Times New Roman"/>
          <w:sz w:val="26"/>
          <w:szCs w:val="26"/>
        </w:rPr>
        <w:t>ndunas.</w:t>
      </w:r>
    </w:p>
    <w:p w:rsidR="007B666D" w:rsidRDefault="003F6819" w:rsidP="00C1623D">
      <w:pPr>
        <w:pStyle w:val="ListParagraph"/>
        <w:numPr>
          <w:ilvl w:val="0"/>
          <w:numId w:val="11"/>
        </w:numPr>
        <w:rPr>
          <w:rFonts w:ascii="Times New Roman" w:hAnsi="Times New Roman"/>
          <w:sz w:val="26"/>
          <w:szCs w:val="26"/>
        </w:rPr>
      </w:pPr>
      <w:r>
        <w:rPr>
          <w:rFonts w:ascii="Times New Roman" w:hAnsi="Times New Roman"/>
          <w:sz w:val="26"/>
          <w:szCs w:val="26"/>
        </w:rPr>
        <w:t>The I</w:t>
      </w:r>
      <w:r w:rsidR="00272A71">
        <w:rPr>
          <w:rFonts w:ascii="Times New Roman" w:hAnsi="Times New Roman"/>
          <w:sz w:val="26"/>
          <w:szCs w:val="26"/>
        </w:rPr>
        <w:t>ndunas were not allowed to hold meetings without</w:t>
      </w:r>
      <w:r w:rsidR="00FB4C69">
        <w:rPr>
          <w:rFonts w:ascii="Times New Roman" w:hAnsi="Times New Roman"/>
          <w:sz w:val="26"/>
          <w:szCs w:val="26"/>
        </w:rPr>
        <w:t xml:space="preserve"> knowledge and permission of the Zulu king.</w:t>
      </w:r>
    </w:p>
    <w:p w:rsidR="000D5768" w:rsidRDefault="003F6819" w:rsidP="00C1623D">
      <w:pPr>
        <w:pStyle w:val="ListParagraph"/>
        <w:numPr>
          <w:ilvl w:val="0"/>
          <w:numId w:val="11"/>
        </w:numPr>
        <w:rPr>
          <w:rFonts w:ascii="Times New Roman" w:hAnsi="Times New Roman"/>
          <w:sz w:val="26"/>
          <w:szCs w:val="26"/>
        </w:rPr>
      </w:pPr>
      <w:r>
        <w:rPr>
          <w:rFonts w:ascii="Times New Roman" w:hAnsi="Times New Roman"/>
          <w:sz w:val="26"/>
          <w:szCs w:val="26"/>
        </w:rPr>
        <w:t>The mode of appointment of I</w:t>
      </w:r>
      <w:r w:rsidR="000D5768">
        <w:rPr>
          <w:rFonts w:ascii="Times New Roman" w:hAnsi="Times New Roman"/>
          <w:sz w:val="26"/>
          <w:szCs w:val="26"/>
        </w:rPr>
        <w:t>ndunas from among commoners k</w:t>
      </w:r>
      <w:r w:rsidR="00471943">
        <w:rPr>
          <w:rFonts w:ascii="Times New Roman" w:hAnsi="Times New Roman"/>
          <w:sz w:val="26"/>
          <w:szCs w:val="26"/>
        </w:rPr>
        <w:t>e</w:t>
      </w:r>
      <w:r w:rsidR="000D5768">
        <w:rPr>
          <w:rFonts w:ascii="Times New Roman" w:hAnsi="Times New Roman"/>
          <w:sz w:val="26"/>
          <w:szCs w:val="26"/>
        </w:rPr>
        <w:t>pt them loyal and hardworking</w:t>
      </w:r>
    </w:p>
    <w:p w:rsidR="000D5768" w:rsidRDefault="000D5768" w:rsidP="00C1623D">
      <w:pPr>
        <w:pStyle w:val="ListParagraph"/>
        <w:numPr>
          <w:ilvl w:val="0"/>
          <w:numId w:val="11"/>
        </w:numPr>
        <w:rPr>
          <w:rFonts w:ascii="Times New Roman" w:hAnsi="Times New Roman"/>
          <w:sz w:val="26"/>
          <w:szCs w:val="26"/>
        </w:rPr>
      </w:pPr>
      <w:r>
        <w:rPr>
          <w:rFonts w:ascii="Times New Roman" w:hAnsi="Times New Roman"/>
          <w:sz w:val="26"/>
          <w:szCs w:val="26"/>
        </w:rPr>
        <w:t>Creation of a strong Zulu standing arm mainly during Shaka’s reign.</w:t>
      </w:r>
    </w:p>
    <w:p w:rsidR="00471943" w:rsidRDefault="00471943" w:rsidP="00471943">
      <w:pPr>
        <w:pStyle w:val="ListParagraph"/>
        <w:ind w:left="1080"/>
        <w:rPr>
          <w:rFonts w:ascii="Times New Roman" w:hAnsi="Times New Roman"/>
          <w:sz w:val="26"/>
          <w:szCs w:val="26"/>
        </w:rPr>
      </w:pPr>
    </w:p>
    <w:p w:rsidR="003F3034" w:rsidRDefault="003F3034" w:rsidP="00C1623D">
      <w:pPr>
        <w:pStyle w:val="ListParagraph"/>
        <w:numPr>
          <w:ilvl w:val="0"/>
          <w:numId w:val="11"/>
        </w:numPr>
        <w:rPr>
          <w:rFonts w:ascii="Times New Roman" w:hAnsi="Times New Roman"/>
          <w:sz w:val="26"/>
          <w:szCs w:val="26"/>
        </w:rPr>
      </w:pPr>
      <w:r>
        <w:rPr>
          <w:rFonts w:ascii="Times New Roman" w:hAnsi="Times New Roman"/>
          <w:sz w:val="26"/>
          <w:szCs w:val="26"/>
        </w:rPr>
        <w:lastRenderedPageBreak/>
        <w:t>Fighting was made a professional job and therefore a must zulu youth</w:t>
      </w:r>
      <w:r w:rsidR="00471943">
        <w:rPr>
          <w:rFonts w:ascii="Times New Roman" w:hAnsi="Times New Roman"/>
          <w:sz w:val="26"/>
          <w:szCs w:val="26"/>
        </w:rPr>
        <w:t>.</w:t>
      </w:r>
    </w:p>
    <w:p w:rsidR="00471943" w:rsidRPr="00471943" w:rsidRDefault="00471943" w:rsidP="00471943">
      <w:pPr>
        <w:pStyle w:val="ListParagraph"/>
        <w:rPr>
          <w:rFonts w:ascii="Times New Roman" w:hAnsi="Times New Roman"/>
          <w:sz w:val="26"/>
          <w:szCs w:val="26"/>
        </w:rPr>
      </w:pPr>
    </w:p>
    <w:p w:rsidR="00471943" w:rsidRDefault="00471943" w:rsidP="00C1623D">
      <w:pPr>
        <w:pStyle w:val="ListParagraph"/>
        <w:numPr>
          <w:ilvl w:val="0"/>
          <w:numId w:val="11"/>
        </w:numPr>
        <w:rPr>
          <w:rFonts w:ascii="Times New Roman" w:hAnsi="Times New Roman"/>
          <w:sz w:val="26"/>
          <w:szCs w:val="26"/>
        </w:rPr>
      </w:pPr>
      <w:r>
        <w:rPr>
          <w:rFonts w:ascii="Times New Roman" w:hAnsi="Times New Roman"/>
          <w:sz w:val="26"/>
          <w:szCs w:val="26"/>
        </w:rPr>
        <w:t>The high level of military training and discipline of the Zulu army made it more ruthless, effective and feared.</w:t>
      </w:r>
    </w:p>
    <w:p w:rsidR="00A260A4" w:rsidRPr="00A260A4" w:rsidRDefault="00A260A4" w:rsidP="00A260A4">
      <w:pPr>
        <w:pStyle w:val="ListParagraph"/>
        <w:rPr>
          <w:rFonts w:ascii="Times New Roman" w:hAnsi="Times New Roman"/>
          <w:sz w:val="26"/>
          <w:szCs w:val="26"/>
        </w:rPr>
      </w:pPr>
    </w:p>
    <w:p w:rsidR="00A260A4" w:rsidRDefault="00A260A4" w:rsidP="00C1623D">
      <w:pPr>
        <w:pStyle w:val="ListParagraph"/>
        <w:numPr>
          <w:ilvl w:val="0"/>
          <w:numId w:val="11"/>
        </w:numPr>
        <w:rPr>
          <w:rFonts w:ascii="Times New Roman" w:hAnsi="Times New Roman"/>
          <w:sz w:val="26"/>
          <w:szCs w:val="26"/>
        </w:rPr>
      </w:pPr>
      <w:r>
        <w:rPr>
          <w:rFonts w:ascii="Times New Roman" w:hAnsi="Times New Roman"/>
          <w:sz w:val="26"/>
          <w:szCs w:val="26"/>
        </w:rPr>
        <w:t xml:space="preserve">The use of </w:t>
      </w:r>
      <w:r w:rsidR="003F6819">
        <w:rPr>
          <w:rFonts w:ascii="Times New Roman" w:hAnsi="Times New Roman"/>
          <w:sz w:val="26"/>
          <w:szCs w:val="26"/>
        </w:rPr>
        <w:t>Sophisticated</w:t>
      </w:r>
      <w:r>
        <w:rPr>
          <w:rFonts w:ascii="Times New Roman" w:hAnsi="Times New Roman"/>
          <w:sz w:val="26"/>
          <w:szCs w:val="26"/>
        </w:rPr>
        <w:t xml:space="preserve"> fighting tactics like surprise might attack.</w:t>
      </w:r>
    </w:p>
    <w:p w:rsidR="00A260A4" w:rsidRPr="00A260A4" w:rsidRDefault="00A260A4" w:rsidP="00A260A4">
      <w:pPr>
        <w:pStyle w:val="ListParagraph"/>
        <w:rPr>
          <w:rFonts w:ascii="Times New Roman" w:hAnsi="Times New Roman"/>
          <w:sz w:val="26"/>
          <w:szCs w:val="26"/>
        </w:rPr>
      </w:pPr>
    </w:p>
    <w:p w:rsidR="00A260A4" w:rsidRDefault="00A260A4" w:rsidP="00C1623D">
      <w:pPr>
        <w:pStyle w:val="ListParagraph"/>
        <w:numPr>
          <w:ilvl w:val="0"/>
          <w:numId w:val="11"/>
        </w:numPr>
        <w:rPr>
          <w:rFonts w:ascii="Times New Roman" w:hAnsi="Times New Roman"/>
          <w:sz w:val="26"/>
          <w:szCs w:val="26"/>
        </w:rPr>
      </w:pPr>
      <w:r>
        <w:rPr>
          <w:rFonts w:ascii="Times New Roman" w:hAnsi="Times New Roman"/>
          <w:sz w:val="26"/>
          <w:szCs w:val="26"/>
        </w:rPr>
        <w:t>Hardworking warriors were rewarded with virgin girl and cattle.</w:t>
      </w:r>
    </w:p>
    <w:p w:rsidR="00A260A4" w:rsidRPr="00A260A4" w:rsidRDefault="00A260A4" w:rsidP="00A260A4">
      <w:pPr>
        <w:pStyle w:val="ListParagraph"/>
        <w:rPr>
          <w:rFonts w:ascii="Times New Roman" w:hAnsi="Times New Roman"/>
          <w:sz w:val="26"/>
          <w:szCs w:val="26"/>
        </w:rPr>
      </w:pPr>
    </w:p>
    <w:p w:rsidR="00A260A4" w:rsidRDefault="00A260A4" w:rsidP="00C1623D">
      <w:pPr>
        <w:pStyle w:val="ListParagraph"/>
        <w:numPr>
          <w:ilvl w:val="0"/>
          <w:numId w:val="11"/>
        </w:numPr>
        <w:rPr>
          <w:rFonts w:ascii="Times New Roman" w:hAnsi="Times New Roman"/>
          <w:sz w:val="26"/>
          <w:szCs w:val="26"/>
        </w:rPr>
      </w:pPr>
      <w:r>
        <w:rPr>
          <w:rFonts w:ascii="Times New Roman" w:hAnsi="Times New Roman"/>
          <w:sz w:val="26"/>
          <w:szCs w:val="26"/>
        </w:rPr>
        <w:t xml:space="preserve">Warriors were secluded from society and lived in </w:t>
      </w:r>
      <w:r w:rsidR="00DB7DD2">
        <w:rPr>
          <w:rFonts w:ascii="Times New Roman" w:hAnsi="Times New Roman"/>
          <w:sz w:val="26"/>
          <w:szCs w:val="26"/>
        </w:rPr>
        <w:t>s</w:t>
      </w:r>
      <w:r>
        <w:rPr>
          <w:rFonts w:ascii="Times New Roman" w:hAnsi="Times New Roman"/>
          <w:sz w:val="26"/>
          <w:szCs w:val="26"/>
        </w:rPr>
        <w:t>pecial settlement like Nebanda, Dinkuza, Bulawayo, e.t.c.</w:t>
      </w:r>
    </w:p>
    <w:p w:rsidR="00D462B4" w:rsidRPr="00D462B4" w:rsidRDefault="00D462B4" w:rsidP="00D462B4">
      <w:pPr>
        <w:pStyle w:val="ListParagraph"/>
        <w:rPr>
          <w:rFonts w:ascii="Times New Roman" w:hAnsi="Times New Roman"/>
          <w:sz w:val="26"/>
          <w:szCs w:val="26"/>
        </w:rPr>
      </w:pPr>
    </w:p>
    <w:p w:rsidR="00D462B4" w:rsidRDefault="00D462B4" w:rsidP="00C1623D">
      <w:pPr>
        <w:pStyle w:val="ListParagraph"/>
        <w:numPr>
          <w:ilvl w:val="0"/>
          <w:numId w:val="11"/>
        </w:numPr>
        <w:rPr>
          <w:rFonts w:ascii="Times New Roman" w:hAnsi="Times New Roman"/>
          <w:sz w:val="26"/>
          <w:szCs w:val="26"/>
        </w:rPr>
      </w:pPr>
      <w:r>
        <w:rPr>
          <w:rFonts w:ascii="Times New Roman" w:hAnsi="Times New Roman"/>
          <w:sz w:val="26"/>
          <w:szCs w:val="26"/>
        </w:rPr>
        <w:t>The replacement of the long throwing spears with the assegai.</w:t>
      </w:r>
    </w:p>
    <w:p w:rsidR="00D462B4" w:rsidRPr="00D462B4" w:rsidRDefault="00D462B4" w:rsidP="00D462B4">
      <w:pPr>
        <w:pStyle w:val="ListParagraph"/>
        <w:rPr>
          <w:rFonts w:ascii="Times New Roman" w:hAnsi="Times New Roman"/>
          <w:sz w:val="26"/>
          <w:szCs w:val="26"/>
        </w:rPr>
      </w:pPr>
    </w:p>
    <w:p w:rsidR="00D462B4" w:rsidRPr="003F6819" w:rsidRDefault="00D462B4" w:rsidP="003F6819">
      <w:pPr>
        <w:pStyle w:val="ListParagraph"/>
        <w:numPr>
          <w:ilvl w:val="0"/>
          <w:numId w:val="11"/>
        </w:numPr>
        <w:rPr>
          <w:rFonts w:ascii="Times New Roman" w:hAnsi="Times New Roman"/>
          <w:sz w:val="26"/>
          <w:szCs w:val="26"/>
        </w:rPr>
      </w:pPr>
      <w:r>
        <w:rPr>
          <w:rFonts w:ascii="Times New Roman" w:hAnsi="Times New Roman"/>
          <w:sz w:val="26"/>
          <w:szCs w:val="26"/>
        </w:rPr>
        <w:t xml:space="preserve">Zulu warriors were not allowed to marry before 40 years age. This left them </w:t>
      </w:r>
      <w:r w:rsidR="00A4073D">
        <w:rPr>
          <w:rFonts w:ascii="Times New Roman" w:hAnsi="Times New Roman"/>
          <w:sz w:val="26"/>
          <w:szCs w:val="26"/>
        </w:rPr>
        <w:t>focused</w:t>
      </w:r>
      <w:r>
        <w:rPr>
          <w:rFonts w:ascii="Times New Roman" w:hAnsi="Times New Roman"/>
          <w:sz w:val="26"/>
          <w:szCs w:val="26"/>
        </w:rPr>
        <w:t xml:space="preserve"> and determined warriors.</w:t>
      </w:r>
    </w:p>
    <w:p w:rsidR="00CA1BF1" w:rsidRPr="003F6819" w:rsidRDefault="00211A7D" w:rsidP="003F6819">
      <w:pPr>
        <w:pStyle w:val="ListParagraph"/>
        <w:numPr>
          <w:ilvl w:val="0"/>
          <w:numId w:val="11"/>
        </w:numPr>
        <w:rPr>
          <w:rFonts w:ascii="Times New Roman" w:hAnsi="Times New Roman"/>
          <w:sz w:val="26"/>
          <w:szCs w:val="26"/>
        </w:rPr>
      </w:pPr>
      <w:r>
        <w:rPr>
          <w:rFonts w:ascii="Times New Roman" w:hAnsi="Times New Roman"/>
          <w:sz w:val="26"/>
          <w:szCs w:val="26"/>
        </w:rPr>
        <w:t>A class of medicine men was</w:t>
      </w:r>
      <w:r w:rsidR="008C4B98">
        <w:rPr>
          <w:rFonts w:ascii="Times New Roman" w:hAnsi="Times New Roman"/>
          <w:sz w:val="26"/>
          <w:szCs w:val="26"/>
        </w:rPr>
        <w:t xml:space="preserve"> e</w:t>
      </w:r>
      <w:r w:rsidR="00D462B4">
        <w:rPr>
          <w:rFonts w:ascii="Times New Roman" w:hAnsi="Times New Roman"/>
          <w:sz w:val="26"/>
          <w:szCs w:val="26"/>
        </w:rPr>
        <w:t>mployed to treat the wound</w:t>
      </w:r>
      <w:r w:rsidR="008C4B98">
        <w:rPr>
          <w:rFonts w:ascii="Times New Roman" w:hAnsi="Times New Roman"/>
          <w:sz w:val="26"/>
          <w:szCs w:val="26"/>
        </w:rPr>
        <w:t>e</w:t>
      </w:r>
      <w:r w:rsidR="00D462B4">
        <w:rPr>
          <w:rFonts w:ascii="Times New Roman" w:hAnsi="Times New Roman"/>
          <w:sz w:val="26"/>
          <w:szCs w:val="26"/>
        </w:rPr>
        <w:t>d and sick warriors.</w:t>
      </w:r>
    </w:p>
    <w:p w:rsidR="00A4073D" w:rsidRPr="003F6819" w:rsidRDefault="00CA1BF1" w:rsidP="003F6819">
      <w:pPr>
        <w:pStyle w:val="ListParagraph"/>
        <w:numPr>
          <w:ilvl w:val="0"/>
          <w:numId w:val="11"/>
        </w:numPr>
        <w:rPr>
          <w:rFonts w:ascii="Times New Roman" w:hAnsi="Times New Roman"/>
          <w:sz w:val="26"/>
          <w:szCs w:val="26"/>
        </w:rPr>
      </w:pPr>
      <w:r>
        <w:rPr>
          <w:rFonts w:ascii="Times New Roman" w:hAnsi="Times New Roman"/>
          <w:sz w:val="26"/>
          <w:szCs w:val="26"/>
        </w:rPr>
        <w:t>Useless cultural practices like circumcision were abolished which left warriors r</w:t>
      </w:r>
      <w:r w:rsidR="00032005">
        <w:rPr>
          <w:rFonts w:ascii="Times New Roman" w:hAnsi="Times New Roman"/>
          <w:sz w:val="26"/>
          <w:szCs w:val="26"/>
        </w:rPr>
        <w:t>e</w:t>
      </w:r>
      <w:r>
        <w:rPr>
          <w:rFonts w:ascii="Times New Roman" w:hAnsi="Times New Roman"/>
          <w:sz w:val="26"/>
          <w:szCs w:val="26"/>
        </w:rPr>
        <w:t>ady for w</w:t>
      </w:r>
      <w:r w:rsidR="00032005">
        <w:rPr>
          <w:rFonts w:ascii="Times New Roman" w:hAnsi="Times New Roman"/>
          <w:sz w:val="26"/>
          <w:szCs w:val="26"/>
        </w:rPr>
        <w:t>a</w:t>
      </w:r>
      <w:r>
        <w:rPr>
          <w:rFonts w:ascii="Times New Roman" w:hAnsi="Times New Roman"/>
          <w:sz w:val="26"/>
          <w:szCs w:val="26"/>
        </w:rPr>
        <w:t xml:space="preserve">r </w:t>
      </w:r>
      <w:r w:rsidR="00032005">
        <w:rPr>
          <w:rFonts w:ascii="Times New Roman" w:hAnsi="Times New Roman"/>
          <w:sz w:val="26"/>
          <w:szCs w:val="26"/>
        </w:rPr>
        <w:t>a</w:t>
      </w:r>
      <w:r>
        <w:rPr>
          <w:rFonts w:ascii="Times New Roman" w:hAnsi="Times New Roman"/>
          <w:sz w:val="26"/>
          <w:szCs w:val="26"/>
        </w:rPr>
        <w:t>ll the time.</w:t>
      </w:r>
    </w:p>
    <w:p w:rsidR="00BD0B91" w:rsidRPr="003F6819" w:rsidRDefault="00A4073D" w:rsidP="003F6819">
      <w:pPr>
        <w:pStyle w:val="ListParagraph"/>
        <w:numPr>
          <w:ilvl w:val="0"/>
          <w:numId w:val="11"/>
        </w:numPr>
        <w:rPr>
          <w:rFonts w:ascii="Times New Roman" w:hAnsi="Times New Roman"/>
          <w:sz w:val="26"/>
          <w:szCs w:val="26"/>
        </w:rPr>
      </w:pPr>
      <w:r>
        <w:rPr>
          <w:rFonts w:ascii="Times New Roman" w:hAnsi="Times New Roman"/>
          <w:sz w:val="26"/>
          <w:szCs w:val="26"/>
        </w:rPr>
        <w:lastRenderedPageBreak/>
        <w:t>The zulu befriended whit</w:t>
      </w:r>
      <w:r w:rsidR="00211A7D">
        <w:rPr>
          <w:rFonts w:ascii="Times New Roman" w:hAnsi="Times New Roman"/>
          <w:sz w:val="26"/>
          <w:szCs w:val="26"/>
        </w:rPr>
        <w:t>e</w:t>
      </w:r>
      <w:r>
        <w:rPr>
          <w:rFonts w:ascii="Times New Roman" w:hAnsi="Times New Roman"/>
          <w:sz w:val="26"/>
          <w:szCs w:val="26"/>
        </w:rPr>
        <w:t xml:space="preserve">s and got guns for national </w:t>
      </w:r>
      <w:r w:rsidR="00C95023">
        <w:rPr>
          <w:rFonts w:ascii="Times New Roman" w:hAnsi="Times New Roman"/>
          <w:sz w:val="26"/>
          <w:szCs w:val="26"/>
        </w:rPr>
        <w:t>defense</w:t>
      </w:r>
      <w:r>
        <w:rPr>
          <w:rFonts w:ascii="Times New Roman" w:hAnsi="Times New Roman"/>
          <w:sz w:val="26"/>
          <w:szCs w:val="26"/>
        </w:rPr>
        <w:t xml:space="preserve"> and expansion.</w:t>
      </w:r>
    </w:p>
    <w:p w:rsidR="00BD0B91" w:rsidRPr="003F6819" w:rsidRDefault="00BD0B91" w:rsidP="003F6819">
      <w:pPr>
        <w:pStyle w:val="ListParagraph"/>
        <w:numPr>
          <w:ilvl w:val="0"/>
          <w:numId w:val="11"/>
        </w:numPr>
        <w:rPr>
          <w:rFonts w:ascii="Times New Roman" w:hAnsi="Times New Roman"/>
          <w:sz w:val="26"/>
          <w:szCs w:val="26"/>
        </w:rPr>
      </w:pPr>
      <w:r>
        <w:rPr>
          <w:rFonts w:ascii="Times New Roman" w:hAnsi="Times New Roman"/>
          <w:sz w:val="26"/>
          <w:szCs w:val="26"/>
        </w:rPr>
        <w:t>Zulu language and culture were imposed on all the conquered people whi</w:t>
      </w:r>
      <w:r w:rsidR="00211A7D">
        <w:rPr>
          <w:rFonts w:ascii="Times New Roman" w:hAnsi="Times New Roman"/>
          <w:sz w:val="26"/>
          <w:szCs w:val="26"/>
        </w:rPr>
        <w:t>c</w:t>
      </w:r>
      <w:r>
        <w:rPr>
          <w:rFonts w:ascii="Times New Roman" w:hAnsi="Times New Roman"/>
          <w:sz w:val="26"/>
          <w:szCs w:val="26"/>
        </w:rPr>
        <w:t>h cr</w:t>
      </w:r>
      <w:r w:rsidR="00C95023">
        <w:rPr>
          <w:rFonts w:ascii="Times New Roman" w:hAnsi="Times New Roman"/>
          <w:sz w:val="26"/>
          <w:szCs w:val="26"/>
        </w:rPr>
        <w:t>e</w:t>
      </w:r>
      <w:r>
        <w:rPr>
          <w:rFonts w:ascii="Times New Roman" w:hAnsi="Times New Roman"/>
          <w:sz w:val="26"/>
          <w:szCs w:val="26"/>
        </w:rPr>
        <w:t>ated unity in the kingdom.</w:t>
      </w:r>
    </w:p>
    <w:p w:rsidR="005D121F" w:rsidRPr="003F6819" w:rsidRDefault="00BD0B91" w:rsidP="003F6819">
      <w:pPr>
        <w:pStyle w:val="ListParagraph"/>
        <w:numPr>
          <w:ilvl w:val="0"/>
          <w:numId w:val="11"/>
        </w:numPr>
        <w:rPr>
          <w:rFonts w:ascii="Times New Roman" w:hAnsi="Times New Roman"/>
          <w:sz w:val="26"/>
          <w:szCs w:val="26"/>
        </w:rPr>
      </w:pPr>
      <w:r>
        <w:rPr>
          <w:rFonts w:ascii="Times New Roman" w:hAnsi="Times New Roman"/>
          <w:sz w:val="26"/>
          <w:szCs w:val="26"/>
        </w:rPr>
        <w:t>Conquered youth were recruited into the Zulu army.</w:t>
      </w:r>
    </w:p>
    <w:p w:rsidR="00364F3C" w:rsidRPr="003F6819" w:rsidRDefault="005D121F" w:rsidP="003F6819">
      <w:pPr>
        <w:pStyle w:val="ListParagraph"/>
        <w:numPr>
          <w:ilvl w:val="0"/>
          <w:numId w:val="11"/>
        </w:numPr>
        <w:rPr>
          <w:rFonts w:ascii="Times New Roman" w:hAnsi="Times New Roman"/>
          <w:sz w:val="26"/>
          <w:szCs w:val="26"/>
        </w:rPr>
      </w:pPr>
      <w:r>
        <w:rPr>
          <w:rFonts w:ascii="Times New Roman" w:hAnsi="Times New Roman"/>
          <w:sz w:val="26"/>
          <w:szCs w:val="26"/>
        </w:rPr>
        <w:t>The old, weak and wounded were however killed to reduce on their burden</w:t>
      </w:r>
      <w:r w:rsidR="00364F3C">
        <w:rPr>
          <w:rFonts w:ascii="Times New Roman" w:hAnsi="Times New Roman"/>
          <w:sz w:val="26"/>
          <w:szCs w:val="26"/>
        </w:rPr>
        <w:t>s to the kingdom.</w:t>
      </w:r>
    </w:p>
    <w:p w:rsidR="00F82F89" w:rsidRPr="003F6819" w:rsidRDefault="00364F3C" w:rsidP="003F6819">
      <w:pPr>
        <w:pStyle w:val="ListParagraph"/>
        <w:numPr>
          <w:ilvl w:val="0"/>
          <w:numId w:val="11"/>
        </w:numPr>
        <w:rPr>
          <w:rFonts w:ascii="Times New Roman" w:hAnsi="Times New Roman"/>
          <w:sz w:val="26"/>
          <w:szCs w:val="26"/>
        </w:rPr>
      </w:pPr>
      <w:r>
        <w:rPr>
          <w:rFonts w:ascii="Times New Roman" w:hAnsi="Times New Roman"/>
          <w:sz w:val="26"/>
          <w:szCs w:val="26"/>
        </w:rPr>
        <w:t>The existence of a tough spy network of mainly women always helped to unearth plans of the Zulu enemies before they could be implemented.</w:t>
      </w:r>
    </w:p>
    <w:p w:rsidR="00615D1C" w:rsidRPr="003F6819" w:rsidRDefault="00F82F89" w:rsidP="003F6819">
      <w:pPr>
        <w:pStyle w:val="ListParagraph"/>
        <w:numPr>
          <w:ilvl w:val="0"/>
          <w:numId w:val="11"/>
        </w:numPr>
        <w:rPr>
          <w:rFonts w:ascii="Times New Roman" w:hAnsi="Times New Roman"/>
          <w:sz w:val="26"/>
          <w:szCs w:val="26"/>
        </w:rPr>
      </w:pPr>
      <w:r>
        <w:rPr>
          <w:rFonts w:ascii="Times New Roman" w:hAnsi="Times New Roman"/>
          <w:sz w:val="26"/>
          <w:szCs w:val="26"/>
        </w:rPr>
        <w:t>The creation of a reserve force of retired warriors which always complimented the services of the active army.</w:t>
      </w:r>
    </w:p>
    <w:p w:rsidR="003F413A" w:rsidRPr="003F6819" w:rsidRDefault="00615D1C" w:rsidP="003F6819">
      <w:pPr>
        <w:pStyle w:val="ListParagraph"/>
        <w:numPr>
          <w:ilvl w:val="0"/>
          <w:numId w:val="11"/>
        </w:numPr>
        <w:rPr>
          <w:rFonts w:ascii="Times New Roman" w:hAnsi="Times New Roman"/>
          <w:sz w:val="26"/>
          <w:szCs w:val="26"/>
        </w:rPr>
      </w:pPr>
      <w:r>
        <w:rPr>
          <w:rFonts w:ascii="Times New Roman" w:hAnsi="Times New Roman"/>
          <w:sz w:val="26"/>
          <w:szCs w:val="26"/>
        </w:rPr>
        <w:t>The presence of weak Zulu neighbors.</w:t>
      </w:r>
    </w:p>
    <w:p w:rsidR="006865B0" w:rsidRPr="003F6819" w:rsidRDefault="003F413A" w:rsidP="003F6819">
      <w:pPr>
        <w:pStyle w:val="ListParagraph"/>
        <w:numPr>
          <w:ilvl w:val="0"/>
          <w:numId w:val="11"/>
        </w:numPr>
        <w:rPr>
          <w:rFonts w:ascii="Times New Roman" w:hAnsi="Times New Roman"/>
          <w:sz w:val="26"/>
          <w:szCs w:val="26"/>
        </w:rPr>
      </w:pPr>
      <w:r>
        <w:rPr>
          <w:rFonts w:ascii="Times New Roman" w:hAnsi="Times New Roman"/>
          <w:sz w:val="26"/>
          <w:szCs w:val="26"/>
        </w:rPr>
        <w:t>The suspension (temporary) of military campaigns by Dingane restored peace in the kingdom after the Mfecane period.</w:t>
      </w:r>
    </w:p>
    <w:p w:rsidR="006865B0" w:rsidRPr="003F6819" w:rsidRDefault="006865B0" w:rsidP="003F6819">
      <w:pPr>
        <w:pStyle w:val="ListParagraph"/>
        <w:numPr>
          <w:ilvl w:val="0"/>
          <w:numId w:val="11"/>
        </w:numPr>
        <w:rPr>
          <w:rFonts w:ascii="Times New Roman" w:hAnsi="Times New Roman"/>
          <w:sz w:val="26"/>
          <w:szCs w:val="26"/>
        </w:rPr>
      </w:pPr>
      <w:r>
        <w:rPr>
          <w:rFonts w:ascii="Times New Roman" w:hAnsi="Times New Roman"/>
          <w:sz w:val="26"/>
          <w:szCs w:val="26"/>
        </w:rPr>
        <w:t>The non-approa</w:t>
      </w:r>
      <w:r w:rsidR="0021387D">
        <w:rPr>
          <w:rFonts w:ascii="Times New Roman" w:hAnsi="Times New Roman"/>
          <w:sz w:val="26"/>
          <w:szCs w:val="26"/>
        </w:rPr>
        <w:t>c</w:t>
      </w:r>
      <w:r>
        <w:rPr>
          <w:rFonts w:ascii="Times New Roman" w:hAnsi="Times New Roman"/>
          <w:sz w:val="26"/>
          <w:szCs w:val="26"/>
        </w:rPr>
        <w:t>h of Mpande created pea</w:t>
      </w:r>
      <w:r w:rsidR="0021387D">
        <w:rPr>
          <w:rFonts w:ascii="Times New Roman" w:hAnsi="Times New Roman"/>
          <w:sz w:val="26"/>
          <w:szCs w:val="26"/>
        </w:rPr>
        <w:t>c</w:t>
      </w:r>
      <w:r>
        <w:rPr>
          <w:rFonts w:ascii="Times New Roman" w:hAnsi="Times New Roman"/>
          <w:sz w:val="26"/>
          <w:szCs w:val="26"/>
        </w:rPr>
        <w:t xml:space="preserve">e in the kingdom hence its </w:t>
      </w:r>
      <w:r w:rsidR="0021387D">
        <w:rPr>
          <w:rFonts w:ascii="Times New Roman" w:hAnsi="Times New Roman"/>
          <w:sz w:val="26"/>
          <w:szCs w:val="26"/>
        </w:rPr>
        <w:t>s</w:t>
      </w:r>
      <w:r>
        <w:rPr>
          <w:rFonts w:ascii="Times New Roman" w:hAnsi="Times New Roman"/>
          <w:sz w:val="26"/>
          <w:szCs w:val="26"/>
        </w:rPr>
        <w:t>urviv</w:t>
      </w:r>
      <w:r w:rsidR="00DB7DD2">
        <w:rPr>
          <w:rFonts w:ascii="Times New Roman" w:hAnsi="Times New Roman"/>
          <w:sz w:val="26"/>
          <w:szCs w:val="26"/>
        </w:rPr>
        <w:t>a</w:t>
      </w:r>
      <w:r>
        <w:rPr>
          <w:rFonts w:ascii="Times New Roman" w:hAnsi="Times New Roman"/>
          <w:sz w:val="26"/>
          <w:szCs w:val="26"/>
        </w:rPr>
        <w:t>l.</w:t>
      </w:r>
    </w:p>
    <w:p w:rsidR="0021387D" w:rsidRPr="003F6819" w:rsidRDefault="006865B0" w:rsidP="003F6819">
      <w:pPr>
        <w:pStyle w:val="ListParagraph"/>
        <w:numPr>
          <w:ilvl w:val="0"/>
          <w:numId w:val="11"/>
        </w:numPr>
        <w:rPr>
          <w:rFonts w:ascii="Times New Roman" w:hAnsi="Times New Roman"/>
          <w:sz w:val="26"/>
          <w:szCs w:val="26"/>
        </w:rPr>
      </w:pPr>
      <w:r>
        <w:rPr>
          <w:rFonts w:ascii="Times New Roman" w:hAnsi="Times New Roman"/>
          <w:sz w:val="26"/>
          <w:szCs w:val="26"/>
        </w:rPr>
        <w:t>Reviv</w:t>
      </w:r>
      <w:r w:rsidR="0021387D">
        <w:rPr>
          <w:rFonts w:ascii="Times New Roman" w:hAnsi="Times New Roman"/>
          <w:sz w:val="26"/>
          <w:szCs w:val="26"/>
        </w:rPr>
        <w:t>a</w:t>
      </w:r>
      <w:r>
        <w:rPr>
          <w:rFonts w:ascii="Times New Roman" w:hAnsi="Times New Roman"/>
          <w:sz w:val="26"/>
          <w:szCs w:val="26"/>
        </w:rPr>
        <w:t xml:space="preserve">l of zulu </w:t>
      </w:r>
      <w:r w:rsidR="0021387D">
        <w:rPr>
          <w:rFonts w:ascii="Times New Roman" w:hAnsi="Times New Roman"/>
          <w:sz w:val="26"/>
          <w:szCs w:val="26"/>
        </w:rPr>
        <w:t>nationalism during cetewayo’s reign.</w:t>
      </w:r>
    </w:p>
    <w:p w:rsidR="0021387D" w:rsidRPr="003F6819" w:rsidRDefault="0021387D" w:rsidP="003F6819">
      <w:pPr>
        <w:pStyle w:val="ListParagraph"/>
        <w:numPr>
          <w:ilvl w:val="0"/>
          <w:numId w:val="11"/>
        </w:numPr>
        <w:rPr>
          <w:rFonts w:ascii="Times New Roman" w:hAnsi="Times New Roman"/>
          <w:sz w:val="26"/>
          <w:szCs w:val="26"/>
        </w:rPr>
      </w:pPr>
      <w:r>
        <w:rPr>
          <w:rFonts w:ascii="Times New Roman" w:hAnsi="Times New Roman"/>
          <w:sz w:val="26"/>
          <w:szCs w:val="26"/>
        </w:rPr>
        <w:t>Revival of zulu regiments by cetewayo.</w:t>
      </w:r>
    </w:p>
    <w:p w:rsidR="0021387D" w:rsidRPr="003F6819" w:rsidRDefault="0021387D" w:rsidP="003F6819">
      <w:pPr>
        <w:pStyle w:val="ListParagraph"/>
        <w:numPr>
          <w:ilvl w:val="0"/>
          <w:numId w:val="11"/>
        </w:numPr>
        <w:rPr>
          <w:rFonts w:ascii="Times New Roman" w:hAnsi="Times New Roman"/>
          <w:sz w:val="26"/>
          <w:szCs w:val="26"/>
        </w:rPr>
      </w:pPr>
      <w:r>
        <w:rPr>
          <w:rFonts w:ascii="Times New Roman" w:hAnsi="Times New Roman"/>
          <w:sz w:val="26"/>
          <w:szCs w:val="26"/>
        </w:rPr>
        <w:t>Presen</w:t>
      </w:r>
      <w:r w:rsidR="00DB7DD2">
        <w:rPr>
          <w:rFonts w:ascii="Times New Roman" w:hAnsi="Times New Roman"/>
          <w:sz w:val="26"/>
          <w:szCs w:val="26"/>
        </w:rPr>
        <w:t>c</w:t>
      </w:r>
      <w:r>
        <w:rPr>
          <w:rFonts w:ascii="Times New Roman" w:hAnsi="Times New Roman"/>
          <w:sz w:val="26"/>
          <w:szCs w:val="26"/>
        </w:rPr>
        <w:t>e of fertile oil in the kingdom.</w:t>
      </w:r>
    </w:p>
    <w:p w:rsidR="0021387D" w:rsidRPr="003F6819" w:rsidRDefault="0021387D" w:rsidP="003F6819">
      <w:pPr>
        <w:pStyle w:val="ListParagraph"/>
        <w:numPr>
          <w:ilvl w:val="0"/>
          <w:numId w:val="11"/>
        </w:numPr>
        <w:rPr>
          <w:rFonts w:ascii="Times New Roman" w:hAnsi="Times New Roman"/>
          <w:sz w:val="26"/>
          <w:szCs w:val="26"/>
        </w:rPr>
      </w:pPr>
      <w:r>
        <w:rPr>
          <w:rFonts w:ascii="Times New Roman" w:hAnsi="Times New Roman"/>
          <w:sz w:val="26"/>
          <w:szCs w:val="26"/>
        </w:rPr>
        <w:t>Favorable climate.</w:t>
      </w:r>
    </w:p>
    <w:p w:rsidR="000D34FC" w:rsidRPr="003F6819" w:rsidRDefault="0021387D" w:rsidP="003F6819">
      <w:pPr>
        <w:pStyle w:val="ListParagraph"/>
        <w:numPr>
          <w:ilvl w:val="0"/>
          <w:numId w:val="11"/>
        </w:numPr>
        <w:rPr>
          <w:rFonts w:ascii="Times New Roman" w:hAnsi="Times New Roman"/>
          <w:sz w:val="26"/>
          <w:szCs w:val="26"/>
        </w:rPr>
      </w:pPr>
      <w:r>
        <w:rPr>
          <w:rFonts w:ascii="Times New Roman" w:hAnsi="Times New Roman"/>
          <w:sz w:val="26"/>
          <w:szCs w:val="26"/>
        </w:rPr>
        <w:lastRenderedPageBreak/>
        <w:t>Trade with European</w:t>
      </w:r>
      <w:r w:rsidR="00155535">
        <w:rPr>
          <w:rFonts w:ascii="Times New Roman" w:hAnsi="Times New Roman"/>
          <w:sz w:val="26"/>
          <w:szCs w:val="26"/>
        </w:rPr>
        <w:t>s</w:t>
      </w:r>
      <w:r>
        <w:rPr>
          <w:rFonts w:ascii="Times New Roman" w:hAnsi="Times New Roman"/>
          <w:sz w:val="26"/>
          <w:szCs w:val="26"/>
        </w:rPr>
        <w:t xml:space="preserve"> enable</w:t>
      </w:r>
      <w:r w:rsidR="00155535">
        <w:rPr>
          <w:rFonts w:ascii="Times New Roman" w:hAnsi="Times New Roman"/>
          <w:sz w:val="26"/>
          <w:szCs w:val="26"/>
        </w:rPr>
        <w:t>d</w:t>
      </w:r>
      <w:r>
        <w:rPr>
          <w:rFonts w:ascii="Times New Roman" w:hAnsi="Times New Roman"/>
          <w:sz w:val="26"/>
          <w:szCs w:val="26"/>
        </w:rPr>
        <w:t xml:space="preserve"> them to acquire the neede</w:t>
      </w:r>
      <w:r w:rsidR="00155535">
        <w:rPr>
          <w:rFonts w:ascii="Times New Roman" w:hAnsi="Times New Roman"/>
          <w:sz w:val="26"/>
          <w:szCs w:val="26"/>
        </w:rPr>
        <w:t>d</w:t>
      </w:r>
      <w:r>
        <w:rPr>
          <w:rFonts w:ascii="Times New Roman" w:hAnsi="Times New Roman"/>
          <w:sz w:val="26"/>
          <w:szCs w:val="26"/>
        </w:rPr>
        <w:t xml:space="preserve"> items hence inqu</w:t>
      </w:r>
      <w:r w:rsidR="00DB7DD2">
        <w:rPr>
          <w:rFonts w:ascii="Times New Roman" w:hAnsi="Times New Roman"/>
          <w:sz w:val="26"/>
          <w:szCs w:val="26"/>
        </w:rPr>
        <w:t>ired standards of living. E.t.c</w:t>
      </w:r>
    </w:p>
    <w:p w:rsidR="000D34FC" w:rsidRPr="000D34FC" w:rsidRDefault="000D34FC" w:rsidP="000D34FC">
      <w:pPr>
        <w:rPr>
          <w:rFonts w:ascii="Times New Roman" w:hAnsi="Times New Roman"/>
          <w:b/>
          <w:sz w:val="26"/>
          <w:szCs w:val="26"/>
        </w:rPr>
      </w:pPr>
      <w:r w:rsidRPr="000D34FC">
        <w:rPr>
          <w:rFonts w:ascii="Times New Roman" w:hAnsi="Times New Roman"/>
          <w:b/>
          <w:sz w:val="26"/>
          <w:szCs w:val="26"/>
        </w:rPr>
        <w:t>Conclusion;</w:t>
      </w:r>
    </w:p>
    <w:p w:rsidR="000D34FC" w:rsidRDefault="000D34FC" w:rsidP="000D34FC">
      <w:pPr>
        <w:rPr>
          <w:rFonts w:ascii="Times New Roman" w:hAnsi="Times New Roman"/>
          <w:b/>
          <w:sz w:val="26"/>
          <w:szCs w:val="26"/>
        </w:rPr>
      </w:pPr>
      <w:r w:rsidRPr="000D34FC">
        <w:rPr>
          <w:rFonts w:ascii="Times New Roman" w:hAnsi="Times New Roman"/>
          <w:b/>
          <w:sz w:val="26"/>
          <w:szCs w:val="26"/>
        </w:rPr>
        <w:t>The factors of the survival of the Zulu kingdom were politically, socially, and economically a seen above</w:t>
      </w:r>
      <w:r>
        <w:rPr>
          <w:rFonts w:ascii="Times New Roman" w:hAnsi="Times New Roman"/>
          <w:b/>
          <w:sz w:val="26"/>
          <w:szCs w:val="26"/>
        </w:rPr>
        <w:t>.</w:t>
      </w:r>
    </w:p>
    <w:p w:rsidR="00D66CDA" w:rsidRDefault="00D66CDA" w:rsidP="000D34FC">
      <w:pPr>
        <w:rPr>
          <w:rFonts w:ascii="Times New Roman" w:hAnsi="Times New Roman"/>
          <w:b/>
          <w:sz w:val="26"/>
          <w:szCs w:val="26"/>
        </w:rPr>
      </w:pPr>
      <w:r w:rsidRPr="00D66CDA">
        <w:rPr>
          <w:rFonts w:ascii="Times New Roman" w:hAnsi="Times New Roman"/>
          <w:b/>
          <w:sz w:val="26"/>
          <w:szCs w:val="26"/>
          <w:highlight w:val="yellow"/>
        </w:rPr>
        <w:t>5b)</w:t>
      </w:r>
      <w:r>
        <w:rPr>
          <w:rFonts w:ascii="Times New Roman" w:hAnsi="Times New Roman"/>
          <w:b/>
          <w:sz w:val="26"/>
          <w:szCs w:val="26"/>
        </w:rPr>
        <w:t xml:space="preserve"> </w:t>
      </w:r>
    </w:p>
    <w:p w:rsidR="00D45719" w:rsidRPr="00D45719" w:rsidRDefault="00D45719" w:rsidP="00D45719">
      <w:pPr>
        <w:pStyle w:val="ListParagraph"/>
        <w:numPr>
          <w:ilvl w:val="0"/>
          <w:numId w:val="71"/>
        </w:numPr>
        <w:rPr>
          <w:rFonts w:ascii="Times New Roman" w:hAnsi="Times New Roman"/>
          <w:sz w:val="26"/>
          <w:szCs w:val="26"/>
        </w:rPr>
      </w:pPr>
      <w:r w:rsidRPr="00D45719">
        <w:rPr>
          <w:rFonts w:ascii="Times New Roman" w:hAnsi="Times New Roman"/>
          <w:sz w:val="26"/>
          <w:szCs w:val="26"/>
        </w:rPr>
        <w:t>The decline of kingdom began during Shaka’s reign</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His dictatorship scared some of skiled commanders like Mzilikazi and Zwangendaba to free the kingdom.</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Disunity in the Zulu kingdom painly after Shaka’s death.</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The breaking away of conquered sta</w:t>
      </w:r>
      <w:r w:rsidR="00C95023">
        <w:rPr>
          <w:rFonts w:ascii="Times New Roman" w:hAnsi="Times New Roman"/>
          <w:sz w:val="26"/>
          <w:szCs w:val="26"/>
        </w:rPr>
        <w:t>t</w:t>
      </w:r>
      <w:r>
        <w:rPr>
          <w:rFonts w:ascii="Times New Roman" w:hAnsi="Times New Roman"/>
          <w:sz w:val="26"/>
          <w:szCs w:val="26"/>
        </w:rPr>
        <w:t xml:space="preserve">es </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 xml:space="preserve">Zulu neighbors like Swazi </w:t>
      </w:r>
      <w:r w:rsidR="003E6442">
        <w:rPr>
          <w:rFonts w:ascii="Times New Roman" w:hAnsi="Times New Roman"/>
          <w:sz w:val="26"/>
          <w:szCs w:val="26"/>
        </w:rPr>
        <w:t>copied</w:t>
      </w:r>
      <w:r>
        <w:rPr>
          <w:rFonts w:ascii="Times New Roman" w:hAnsi="Times New Roman"/>
          <w:sz w:val="26"/>
          <w:szCs w:val="26"/>
        </w:rPr>
        <w:t xml:space="preserve"> their fighting </w:t>
      </w:r>
      <w:r w:rsidR="00C95023">
        <w:rPr>
          <w:rFonts w:ascii="Times New Roman" w:hAnsi="Times New Roman"/>
          <w:sz w:val="26"/>
          <w:szCs w:val="26"/>
        </w:rPr>
        <w:t>tactics</w:t>
      </w:r>
      <w:r>
        <w:rPr>
          <w:rFonts w:ascii="Times New Roman" w:hAnsi="Times New Roman"/>
          <w:sz w:val="26"/>
          <w:szCs w:val="26"/>
        </w:rPr>
        <w:t xml:space="preserve"> and later used them against the kingdom</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 xml:space="preserve">Their unfriendly relations with </w:t>
      </w:r>
      <w:r w:rsidR="003E6442">
        <w:rPr>
          <w:rFonts w:ascii="Times New Roman" w:hAnsi="Times New Roman"/>
          <w:sz w:val="26"/>
          <w:szCs w:val="26"/>
        </w:rPr>
        <w:t>neighboring</w:t>
      </w:r>
      <w:r>
        <w:rPr>
          <w:rFonts w:ascii="Times New Roman" w:hAnsi="Times New Roman"/>
          <w:sz w:val="26"/>
          <w:szCs w:val="26"/>
        </w:rPr>
        <w:t xml:space="preserve"> societies.</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 xml:space="preserve">The death of Shaka’s mother </w:t>
      </w:r>
      <w:r w:rsidR="00C95023">
        <w:rPr>
          <w:rFonts w:ascii="Times New Roman" w:hAnsi="Times New Roman"/>
          <w:sz w:val="26"/>
          <w:szCs w:val="26"/>
        </w:rPr>
        <w:t>l</w:t>
      </w:r>
      <w:r>
        <w:rPr>
          <w:rFonts w:ascii="Times New Roman" w:hAnsi="Times New Roman"/>
          <w:sz w:val="26"/>
          <w:szCs w:val="26"/>
        </w:rPr>
        <w:t xml:space="preserve">eft </w:t>
      </w:r>
      <w:r w:rsidR="003E6442">
        <w:rPr>
          <w:rFonts w:ascii="Times New Roman" w:hAnsi="Times New Roman"/>
          <w:sz w:val="26"/>
          <w:szCs w:val="26"/>
        </w:rPr>
        <w:t>Shak</w:t>
      </w:r>
      <w:r w:rsidR="00C95023">
        <w:rPr>
          <w:rFonts w:ascii="Times New Roman" w:hAnsi="Times New Roman"/>
          <w:sz w:val="26"/>
          <w:szCs w:val="26"/>
        </w:rPr>
        <w:t>a</w:t>
      </w:r>
      <w:r w:rsidR="00307654">
        <w:rPr>
          <w:rFonts w:ascii="Times New Roman" w:hAnsi="Times New Roman"/>
          <w:sz w:val="26"/>
          <w:szCs w:val="26"/>
        </w:rPr>
        <w:t xml:space="preserve">           </w:t>
      </w:r>
      <w:r>
        <w:rPr>
          <w:rFonts w:ascii="Times New Roman" w:hAnsi="Times New Roman"/>
          <w:sz w:val="26"/>
          <w:szCs w:val="26"/>
        </w:rPr>
        <w:t xml:space="preserve"> frustrated and without any sense of direction in life </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The death of Shaka himself.</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Windless wars left Zulu warriors weak, exhausted and frustrated.</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The effects of Mfecane attracted the whites into the vacant lands of the interior including Zulu kingdom</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 xml:space="preserve">The </w:t>
      </w:r>
      <w:r w:rsidR="003E6442">
        <w:rPr>
          <w:rFonts w:ascii="Times New Roman" w:hAnsi="Times New Roman"/>
          <w:sz w:val="26"/>
          <w:szCs w:val="26"/>
        </w:rPr>
        <w:t>empire</w:t>
      </w:r>
      <w:r>
        <w:rPr>
          <w:rFonts w:ascii="Times New Roman" w:hAnsi="Times New Roman"/>
          <w:sz w:val="26"/>
          <w:szCs w:val="26"/>
        </w:rPr>
        <w:t xml:space="preserve"> had become too big for proper </w:t>
      </w:r>
      <w:r w:rsidR="003E6442">
        <w:rPr>
          <w:rFonts w:ascii="Times New Roman" w:hAnsi="Times New Roman"/>
          <w:sz w:val="26"/>
          <w:szCs w:val="26"/>
        </w:rPr>
        <w:t>administration</w:t>
      </w:r>
      <w:r>
        <w:rPr>
          <w:rFonts w:ascii="Times New Roman" w:hAnsi="Times New Roman"/>
          <w:sz w:val="26"/>
          <w:szCs w:val="26"/>
        </w:rPr>
        <w:t>.</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lastRenderedPageBreak/>
        <w:t>Loss of their wealth like land and cattle to mainly the whites left the kingdom weakened</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The friendly relation, between Zulu leaders like Mpande and whites.</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 xml:space="preserve">The outbreak of </w:t>
      </w:r>
      <w:r w:rsidR="00C95023">
        <w:rPr>
          <w:rFonts w:ascii="Times New Roman" w:hAnsi="Times New Roman"/>
          <w:sz w:val="26"/>
          <w:szCs w:val="26"/>
        </w:rPr>
        <w:t>suasion</w:t>
      </w:r>
      <w:r>
        <w:rPr>
          <w:rFonts w:ascii="Times New Roman" w:hAnsi="Times New Roman"/>
          <w:sz w:val="26"/>
          <w:szCs w:val="26"/>
        </w:rPr>
        <w:t xml:space="preserve"> disputes left the kingdom highly divided.</w:t>
      </w:r>
    </w:p>
    <w:p w:rsidR="00D45719" w:rsidRDefault="00D45719" w:rsidP="00D45719">
      <w:pPr>
        <w:pStyle w:val="ListParagraph"/>
        <w:numPr>
          <w:ilvl w:val="0"/>
          <w:numId w:val="71"/>
        </w:numPr>
        <w:rPr>
          <w:rFonts w:ascii="Times New Roman" w:hAnsi="Times New Roman"/>
          <w:sz w:val="26"/>
          <w:szCs w:val="26"/>
        </w:rPr>
      </w:pPr>
      <w:r>
        <w:rPr>
          <w:rFonts w:ascii="Times New Roman" w:hAnsi="Times New Roman"/>
          <w:sz w:val="26"/>
          <w:szCs w:val="26"/>
        </w:rPr>
        <w:t>Civil wars in the kingdom e.g the 1856 battle</w:t>
      </w:r>
      <w:r w:rsidR="0024055D">
        <w:rPr>
          <w:rFonts w:ascii="Times New Roman" w:hAnsi="Times New Roman"/>
          <w:sz w:val="26"/>
          <w:szCs w:val="26"/>
        </w:rPr>
        <w:t xml:space="preserve"> of Ndondakusuka between the two sons of Mpande i.e Cetewayo and Mbulazi in which Ceetewayo killed over 3,000 Zulu warriors weakened the kingdom.</w:t>
      </w:r>
    </w:p>
    <w:p w:rsidR="0024055D" w:rsidRDefault="0024055D" w:rsidP="00D45719">
      <w:pPr>
        <w:pStyle w:val="ListParagraph"/>
        <w:numPr>
          <w:ilvl w:val="0"/>
          <w:numId w:val="71"/>
        </w:numPr>
        <w:rPr>
          <w:rFonts w:ascii="Times New Roman" w:hAnsi="Times New Roman"/>
          <w:sz w:val="26"/>
          <w:szCs w:val="26"/>
        </w:rPr>
      </w:pPr>
      <w:r>
        <w:rPr>
          <w:rFonts w:ascii="Times New Roman" w:hAnsi="Times New Roman"/>
          <w:sz w:val="26"/>
          <w:szCs w:val="26"/>
        </w:rPr>
        <w:t>Zulu neighbours like Swazi helped the whites against the Zulu kingdom.</w:t>
      </w:r>
    </w:p>
    <w:p w:rsidR="000E195F" w:rsidRDefault="000E195F" w:rsidP="00D45719">
      <w:pPr>
        <w:pStyle w:val="ListParagraph"/>
        <w:numPr>
          <w:ilvl w:val="0"/>
          <w:numId w:val="71"/>
        </w:numPr>
        <w:rPr>
          <w:rFonts w:ascii="Times New Roman" w:hAnsi="Times New Roman"/>
          <w:sz w:val="26"/>
          <w:szCs w:val="26"/>
        </w:rPr>
      </w:pPr>
      <w:r>
        <w:rPr>
          <w:rFonts w:ascii="Times New Roman" w:hAnsi="Times New Roman"/>
          <w:sz w:val="26"/>
          <w:szCs w:val="26"/>
        </w:rPr>
        <w:t>The occurrence of the great trek which brought the Boers into contact with the Zulu.</w:t>
      </w:r>
    </w:p>
    <w:p w:rsidR="000E195F" w:rsidRDefault="000E195F" w:rsidP="00D45719">
      <w:pPr>
        <w:pStyle w:val="ListParagraph"/>
        <w:numPr>
          <w:ilvl w:val="0"/>
          <w:numId w:val="71"/>
        </w:numPr>
        <w:rPr>
          <w:rFonts w:ascii="Times New Roman" w:hAnsi="Times New Roman"/>
          <w:sz w:val="26"/>
          <w:szCs w:val="26"/>
        </w:rPr>
      </w:pPr>
      <w:r>
        <w:rPr>
          <w:rFonts w:ascii="Times New Roman" w:hAnsi="Times New Roman"/>
          <w:sz w:val="26"/>
          <w:szCs w:val="26"/>
        </w:rPr>
        <w:t>The defeat of the Zulu by th Boers at the battle of Blood River.</w:t>
      </w:r>
    </w:p>
    <w:p w:rsidR="000E195F" w:rsidRDefault="000E195F" w:rsidP="00D45719">
      <w:pPr>
        <w:pStyle w:val="ListParagraph"/>
        <w:numPr>
          <w:ilvl w:val="0"/>
          <w:numId w:val="71"/>
        </w:numPr>
        <w:rPr>
          <w:rFonts w:ascii="Times New Roman" w:hAnsi="Times New Roman"/>
          <w:sz w:val="26"/>
          <w:szCs w:val="26"/>
        </w:rPr>
      </w:pPr>
      <w:r>
        <w:rPr>
          <w:rFonts w:ascii="Times New Roman" w:hAnsi="Times New Roman"/>
          <w:sz w:val="26"/>
          <w:szCs w:val="26"/>
        </w:rPr>
        <w:t>The failure of Dingane to acquire guns left the Zulu army weakened.</w:t>
      </w:r>
    </w:p>
    <w:p w:rsidR="000E195F" w:rsidRDefault="000E195F" w:rsidP="00D45719">
      <w:pPr>
        <w:pStyle w:val="ListParagraph"/>
        <w:numPr>
          <w:ilvl w:val="0"/>
          <w:numId w:val="71"/>
        </w:numPr>
        <w:rPr>
          <w:rFonts w:ascii="Times New Roman" w:hAnsi="Times New Roman"/>
          <w:sz w:val="26"/>
          <w:szCs w:val="26"/>
        </w:rPr>
      </w:pPr>
      <w:r>
        <w:rPr>
          <w:rFonts w:ascii="Times New Roman" w:hAnsi="Times New Roman"/>
          <w:sz w:val="26"/>
          <w:szCs w:val="26"/>
        </w:rPr>
        <w:t>The effect of missionary activities left the Zulu people divided.</w:t>
      </w:r>
    </w:p>
    <w:p w:rsidR="000E195F" w:rsidRDefault="000E195F" w:rsidP="00D45719">
      <w:pPr>
        <w:pStyle w:val="ListParagraph"/>
        <w:numPr>
          <w:ilvl w:val="0"/>
          <w:numId w:val="71"/>
        </w:numPr>
        <w:rPr>
          <w:rFonts w:ascii="Times New Roman" w:hAnsi="Times New Roman"/>
          <w:sz w:val="26"/>
          <w:szCs w:val="26"/>
        </w:rPr>
      </w:pPr>
      <w:r>
        <w:rPr>
          <w:rFonts w:ascii="Times New Roman" w:hAnsi="Times New Roman"/>
          <w:sz w:val="26"/>
          <w:szCs w:val="26"/>
        </w:rPr>
        <w:t xml:space="preserve">The outbreak of famine due to prolonged wars </w:t>
      </w:r>
      <w:r w:rsidR="00D30893">
        <w:rPr>
          <w:rFonts w:ascii="Times New Roman" w:hAnsi="Times New Roman"/>
          <w:sz w:val="26"/>
          <w:szCs w:val="26"/>
        </w:rPr>
        <w:t>l</w:t>
      </w:r>
      <w:r>
        <w:rPr>
          <w:rFonts w:ascii="Times New Roman" w:hAnsi="Times New Roman"/>
          <w:sz w:val="26"/>
          <w:szCs w:val="26"/>
        </w:rPr>
        <w:t xml:space="preserve">eft the kingdom </w:t>
      </w:r>
      <w:r w:rsidR="00D30893">
        <w:rPr>
          <w:rFonts w:ascii="Times New Roman" w:hAnsi="Times New Roman"/>
          <w:sz w:val="26"/>
          <w:szCs w:val="26"/>
        </w:rPr>
        <w:t>weakened.</w:t>
      </w:r>
    </w:p>
    <w:p w:rsidR="000E195F" w:rsidRDefault="000E195F" w:rsidP="00D45719">
      <w:pPr>
        <w:pStyle w:val="ListParagraph"/>
        <w:numPr>
          <w:ilvl w:val="0"/>
          <w:numId w:val="71"/>
        </w:numPr>
        <w:rPr>
          <w:rFonts w:ascii="Times New Roman" w:hAnsi="Times New Roman"/>
          <w:sz w:val="26"/>
          <w:szCs w:val="26"/>
        </w:rPr>
      </w:pPr>
      <w:r>
        <w:rPr>
          <w:rFonts w:ascii="Times New Roman" w:hAnsi="Times New Roman"/>
          <w:sz w:val="26"/>
          <w:szCs w:val="26"/>
        </w:rPr>
        <w:t>It was a period of scramble and partition of Africa by the leading colonial po</w:t>
      </w:r>
      <w:r w:rsidR="00D30893">
        <w:rPr>
          <w:rFonts w:ascii="Times New Roman" w:hAnsi="Times New Roman"/>
          <w:sz w:val="26"/>
          <w:szCs w:val="26"/>
        </w:rPr>
        <w:t>w</w:t>
      </w:r>
      <w:r>
        <w:rPr>
          <w:rFonts w:ascii="Times New Roman" w:hAnsi="Times New Roman"/>
          <w:sz w:val="26"/>
          <w:szCs w:val="26"/>
        </w:rPr>
        <w:t>ers like British.</w:t>
      </w:r>
    </w:p>
    <w:p w:rsidR="000E195F" w:rsidRDefault="000E195F" w:rsidP="00D45719">
      <w:pPr>
        <w:pStyle w:val="ListParagraph"/>
        <w:numPr>
          <w:ilvl w:val="0"/>
          <w:numId w:val="71"/>
        </w:numPr>
        <w:rPr>
          <w:rFonts w:ascii="Times New Roman" w:hAnsi="Times New Roman"/>
          <w:sz w:val="26"/>
          <w:szCs w:val="26"/>
        </w:rPr>
      </w:pPr>
      <w:r>
        <w:rPr>
          <w:rFonts w:ascii="Times New Roman" w:hAnsi="Times New Roman"/>
          <w:sz w:val="26"/>
          <w:szCs w:val="26"/>
        </w:rPr>
        <w:t xml:space="preserve">Cetewayo’s determination to rebuild the Zulu state </w:t>
      </w:r>
      <w:r w:rsidR="00D30893">
        <w:rPr>
          <w:rFonts w:ascii="Times New Roman" w:hAnsi="Times New Roman"/>
          <w:sz w:val="26"/>
          <w:szCs w:val="26"/>
        </w:rPr>
        <w:t>worried</w:t>
      </w:r>
      <w:r>
        <w:rPr>
          <w:rFonts w:ascii="Times New Roman" w:hAnsi="Times New Roman"/>
          <w:sz w:val="26"/>
          <w:szCs w:val="26"/>
        </w:rPr>
        <w:t xml:space="preserve"> the whit</w:t>
      </w:r>
      <w:r w:rsidR="00D30893">
        <w:rPr>
          <w:rFonts w:ascii="Times New Roman" w:hAnsi="Times New Roman"/>
          <w:sz w:val="26"/>
          <w:szCs w:val="26"/>
        </w:rPr>
        <w:t>e</w:t>
      </w:r>
      <w:r>
        <w:rPr>
          <w:rFonts w:ascii="Times New Roman" w:hAnsi="Times New Roman"/>
          <w:sz w:val="26"/>
          <w:szCs w:val="26"/>
        </w:rPr>
        <w:t>s.</w:t>
      </w:r>
    </w:p>
    <w:p w:rsidR="009412BC" w:rsidRDefault="009412BC" w:rsidP="00D45719">
      <w:pPr>
        <w:pStyle w:val="ListParagraph"/>
        <w:numPr>
          <w:ilvl w:val="0"/>
          <w:numId w:val="71"/>
        </w:numPr>
        <w:rPr>
          <w:rFonts w:ascii="Times New Roman" w:hAnsi="Times New Roman"/>
          <w:sz w:val="26"/>
          <w:szCs w:val="26"/>
        </w:rPr>
      </w:pPr>
      <w:r>
        <w:rPr>
          <w:rFonts w:ascii="Times New Roman" w:hAnsi="Times New Roman"/>
          <w:sz w:val="26"/>
          <w:szCs w:val="26"/>
        </w:rPr>
        <w:t>The increased B</w:t>
      </w:r>
      <w:r w:rsidR="00D30893">
        <w:rPr>
          <w:rFonts w:ascii="Times New Roman" w:hAnsi="Times New Roman"/>
          <w:sz w:val="26"/>
          <w:szCs w:val="26"/>
        </w:rPr>
        <w:t xml:space="preserve">ritish imperialism under their </w:t>
      </w:r>
      <w:r>
        <w:rPr>
          <w:rFonts w:ascii="Times New Roman" w:hAnsi="Times New Roman"/>
          <w:sz w:val="26"/>
          <w:szCs w:val="26"/>
        </w:rPr>
        <w:t xml:space="preserve">leaders like </w:t>
      </w:r>
      <w:r w:rsidR="00D30893">
        <w:rPr>
          <w:rFonts w:ascii="Times New Roman" w:hAnsi="Times New Roman"/>
          <w:sz w:val="26"/>
          <w:szCs w:val="26"/>
        </w:rPr>
        <w:t>C</w:t>
      </w:r>
      <w:r>
        <w:rPr>
          <w:rFonts w:ascii="Times New Roman" w:hAnsi="Times New Roman"/>
          <w:sz w:val="26"/>
          <w:szCs w:val="26"/>
        </w:rPr>
        <w:t>ecil Rhodes.</w:t>
      </w:r>
    </w:p>
    <w:p w:rsidR="009412BC" w:rsidRDefault="009412BC" w:rsidP="00D45719">
      <w:pPr>
        <w:pStyle w:val="ListParagraph"/>
        <w:numPr>
          <w:ilvl w:val="0"/>
          <w:numId w:val="71"/>
        </w:numPr>
        <w:rPr>
          <w:rFonts w:ascii="Times New Roman" w:hAnsi="Times New Roman"/>
          <w:sz w:val="26"/>
          <w:szCs w:val="26"/>
        </w:rPr>
      </w:pPr>
      <w:r>
        <w:rPr>
          <w:rFonts w:ascii="Times New Roman" w:hAnsi="Times New Roman"/>
          <w:sz w:val="26"/>
          <w:szCs w:val="26"/>
        </w:rPr>
        <w:t xml:space="preserve">The defeat of Cetewayo (Zulu) by the British at the battle of Ulindi in </w:t>
      </w:r>
      <w:r w:rsidR="00D30893">
        <w:rPr>
          <w:rFonts w:ascii="Times New Roman" w:hAnsi="Times New Roman"/>
          <w:sz w:val="26"/>
          <w:szCs w:val="26"/>
        </w:rPr>
        <w:t xml:space="preserve">July </w:t>
      </w:r>
      <w:r w:rsidR="00D30893">
        <w:rPr>
          <w:rFonts w:ascii="Times New Roman" w:hAnsi="Times New Roman"/>
          <w:sz w:val="26"/>
          <w:szCs w:val="26"/>
        </w:rPr>
        <w:lastRenderedPageBreak/>
        <w:t>1879</w:t>
      </w:r>
      <w:r>
        <w:rPr>
          <w:rFonts w:ascii="Times New Roman" w:hAnsi="Times New Roman"/>
          <w:sz w:val="26"/>
          <w:szCs w:val="26"/>
        </w:rPr>
        <w:t xml:space="preserve"> was the final blow to the survival of the kingdom.</w:t>
      </w:r>
    </w:p>
    <w:p w:rsidR="00C46266" w:rsidRDefault="00C46266" w:rsidP="00D45719">
      <w:pPr>
        <w:pStyle w:val="ListParagraph"/>
        <w:numPr>
          <w:ilvl w:val="0"/>
          <w:numId w:val="71"/>
        </w:numPr>
        <w:rPr>
          <w:rFonts w:ascii="Times New Roman" w:hAnsi="Times New Roman"/>
          <w:sz w:val="26"/>
          <w:szCs w:val="26"/>
        </w:rPr>
      </w:pPr>
      <w:r>
        <w:rPr>
          <w:rFonts w:ascii="Times New Roman" w:hAnsi="Times New Roman"/>
          <w:sz w:val="26"/>
          <w:szCs w:val="26"/>
        </w:rPr>
        <w:t>The exiling and eventual death of Cetewayo.</w:t>
      </w:r>
    </w:p>
    <w:p w:rsidR="00C46266" w:rsidRPr="00D45719" w:rsidRDefault="00D30893" w:rsidP="00D45719">
      <w:pPr>
        <w:pStyle w:val="ListParagraph"/>
        <w:numPr>
          <w:ilvl w:val="0"/>
          <w:numId w:val="71"/>
        </w:numPr>
        <w:rPr>
          <w:rFonts w:ascii="Times New Roman" w:hAnsi="Times New Roman"/>
          <w:sz w:val="26"/>
          <w:szCs w:val="26"/>
        </w:rPr>
      </w:pPr>
      <w:r>
        <w:rPr>
          <w:rFonts w:ascii="Times New Roman" w:hAnsi="Times New Roman"/>
          <w:sz w:val="26"/>
          <w:szCs w:val="26"/>
        </w:rPr>
        <w:t>The</w:t>
      </w:r>
      <w:r w:rsidR="00C46266">
        <w:rPr>
          <w:rFonts w:ascii="Times New Roman" w:hAnsi="Times New Roman"/>
          <w:sz w:val="26"/>
          <w:szCs w:val="26"/>
        </w:rPr>
        <w:t xml:space="preserve"> divisi</w:t>
      </w:r>
      <w:r>
        <w:rPr>
          <w:rFonts w:ascii="Times New Roman" w:hAnsi="Times New Roman"/>
          <w:sz w:val="26"/>
          <w:szCs w:val="26"/>
        </w:rPr>
        <w:t>o</w:t>
      </w:r>
      <w:r w:rsidR="00C46266">
        <w:rPr>
          <w:rFonts w:ascii="Times New Roman" w:hAnsi="Times New Roman"/>
          <w:sz w:val="26"/>
          <w:szCs w:val="26"/>
        </w:rPr>
        <w:t>n of the Zulu kingdom into 13 districts during the r</w:t>
      </w:r>
      <w:r>
        <w:rPr>
          <w:rFonts w:ascii="Times New Roman" w:hAnsi="Times New Roman"/>
          <w:sz w:val="26"/>
          <w:szCs w:val="26"/>
        </w:rPr>
        <w:t>e</w:t>
      </w:r>
      <w:r w:rsidR="00C46266">
        <w:rPr>
          <w:rFonts w:ascii="Times New Roman" w:hAnsi="Times New Roman"/>
          <w:sz w:val="26"/>
          <w:szCs w:val="26"/>
        </w:rPr>
        <w:t>ign of Dinizulu showed t</w:t>
      </w:r>
      <w:r>
        <w:rPr>
          <w:rFonts w:ascii="Times New Roman" w:hAnsi="Times New Roman"/>
          <w:sz w:val="26"/>
          <w:szCs w:val="26"/>
        </w:rPr>
        <w:t>h</w:t>
      </w:r>
      <w:r w:rsidR="00C46266">
        <w:rPr>
          <w:rFonts w:ascii="Times New Roman" w:hAnsi="Times New Roman"/>
          <w:sz w:val="26"/>
          <w:szCs w:val="26"/>
        </w:rPr>
        <w:t>a</w:t>
      </w:r>
      <w:r>
        <w:rPr>
          <w:rFonts w:ascii="Times New Roman" w:hAnsi="Times New Roman"/>
          <w:sz w:val="26"/>
          <w:szCs w:val="26"/>
        </w:rPr>
        <w:t>t</w:t>
      </w:r>
      <w:r w:rsidR="00C46266">
        <w:rPr>
          <w:rFonts w:ascii="Times New Roman" w:hAnsi="Times New Roman"/>
          <w:sz w:val="26"/>
          <w:szCs w:val="26"/>
        </w:rPr>
        <w:t xml:space="preserve"> the only </w:t>
      </w:r>
      <w:r w:rsidR="00C95023">
        <w:rPr>
          <w:rFonts w:ascii="Times New Roman" w:hAnsi="Times New Roman"/>
          <w:sz w:val="26"/>
          <w:szCs w:val="26"/>
        </w:rPr>
        <w:t>renown</w:t>
      </w:r>
      <w:r w:rsidR="00C46266">
        <w:rPr>
          <w:rFonts w:ascii="Times New Roman" w:hAnsi="Times New Roman"/>
          <w:sz w:val="26"/>
          <w:szCs w:val="26"/>
        </w:rPr>
        <w:t xml:space="preserve"> strong Zulu kingdom was no more!</w:t>
      </w:r>
    </w:p>
    <w:p w:rsidR="00C3026D" w:rsidRPr="00D66CDA" w:rsidRDefault="00D66CDA" w:rsidP="00D66CDA">
      <w:pPr>
        <w:rPr>
          <w:rFonts w:ascii="Times New Roman" w:hAnsi="Times New Roman"/>
          <w:b/>
          <w:sz w:val="26"/>
          <w:szCs w:val="26"/>
        </w:rPr>
      </w:pPr>
      <w:r>
        <w:rPr>
          <w:rFonts w:ascii="Times New Roman" w:hAnsi="Times New Roman"/>
          <w:b/>
          <w:sz w:val="26"/>
          <w:szCs w:val="26"/>
        </w:rPr>
        <w:t xml:space="preserve">6(a) </w:t>
      </w:r>
      <w:r w:rsidR="00DB7DD2" w:rsidRPr="00D66CDA">
        <w:rPr>
          <w:rFonts w:ascii="Times New Roman" w:hAnsi="Times New Roman"/>
          <w:b/>
          <w:sz w:val="26"/>
          <w:szCs w:val="26"/>
        </w:rPr>
        <w:t>Describe</w:t>
      </w:r>
      <w:r w:rsidR="00C3026D" w:rsidRPr="00D66CDA">
        <w:rPr>
          <w:rFonts w:ascii="Times New Roman" w:hAnsi="Times New Roman"/>
          <w:b/>
          <w:sz w:val="26"/>
          <w:szCs w:val="26"/>
        </w:rPr>
        <w:t xml:space="preserve"> the economic development in South Africa between 1867-1910.</w:t>
      </w:r>
    </w:p>
    <w:p w:rsidR="00C3026D" w:rsidRPr="00D66CDA" w:rsidRDefault="00C3026D" w:rsidP="00D66CDA">
      <w:pPr>
        <w:pStyle w:val="ListParagraph"/>
        <w:numPr>
          <w:ilvl w:val="0"/>
          <w:numId w:val="70"/>
        </w:numPr>
        <w:rPr>
          <w:rFonts w:ascii="Times New Roman" w:hAnsi="Times New Roman"/>
          <w:b/>
          <w:sz w:val="26"/>
          <w:szCs w:val="26"/>
        </w:rPr>
      </w:pPr>
      <w:r w:rsidRPr="00D66CDA">
        <w:rPr>
          <w:rFonts w:ascii="Times New Roman" w:hAnsi="Times New Roman"/>
          <w:b/>
          <w:sz w:val="26"/>
          <w:szCs w:val="26"/>
        </w:rPr>
        <w:t xml:space="preserve">How </w:t>
      </w:r>
      <w:r w:rsidR="005C1D1F" w:rsidRPr="00D66CDA">
        <w:rPr>
          <w:rFonts w:ascii="Times New Roman" w:hAnsi="Times New Roman"/>
          <w:b/>
          <w:sz w:val="26"/>
          <w:szCs w:val="26"/>
        </w:rPr>
        <w:t>those changes did</w:t>
      </w:r>
      <w:r w:rsidRPr="00D66CDA">
        <w:rPr>
          <w:rFonts w:ascii="Times New Roman" w:hAnsi="Times New Roman"/>
          <w:b/>
          <w:sz w:val="26"/>
          <w:szCs w:val="26"/>
        </w:rPr>
        <w:t xml:space="preserve"> affected the people of South Africa?</w:t>
      </w:r>
    </w:p>
    <w:p w:rsidR="00C3026D" w:rsidRDefault="00C3026D" w:rsidP="00C3026D">
      <w:pPr>
        <w:pStyle w:val="ListParagraph"/>
        <w:numPr>
          <w:ilvl w:val="0"/>
          <w:numId w:val="12"/>
        </w:numPr>
        <w:rPr>
          <w:rFonts w:ascii="Times New Roman" w:hAnsi="Times New Roman"/>
          <w:b/>
          <w:sz w:val="26"/>
          <w:szCs w:val="26"/>
        </w:rPr>
      </w:pPr>
      <w:r>
        <w:rPr>
          <w:rFonts w:ascii="Times New Roman" w:hAnsi="Times New Roman"/>
          <w:b/>
          <w:sz w:val="26"/>
          <w:szCs w:val="26"/>
        </w:rPr>
        <w:t>Intro;</w:t>
      </w:r>
    </w:p>
    <w:p w:rsidR="00C3026D" w:rsidRPr="00DB7DD2" w:rsidRDefault="00C3026D" w:rsidP="00C3026D">
      <w:pPr>
        <w:rPr>
          <w:rFonts w:ascii="Times New Roman" w:hAnsi="Times New Roman"/>
          <w:b/>
          <w:sz w:val="26"/>
          <w:szCs w:val="26"/>
        </w:rPr>
      </w:pPr>
      <w:r w:rsidRPr="00DB7DD2">
        <w:rPr>
          <w:rFonts w:ascii="Times New Roman" w:hAnsi="Times New Roman"/>
          <w:b/>
          <w:sz w:val="26"/>
          <w:szCs w:val="26"/>
        </w:rPr>
        <w:t>(a)</w:t>
      </w:r>
    </w:p>
    <w:p w:rsidR="00C3026D" w:rsidRPr="00C3026D" w:rsidRDefault="00C3026D" w:rsidP="001A1845">
      <w:pPr>
        <w:pStyle w:val="ListParagraph"/>
        <w:numPr>
          <w:ilvl w:val="0"/>
          <w:numId w:val="13"/>
        </w:numPr>
        <w:rPr>
          <w:rFonts w:ascii="Times New Roman" w:hAnsi="Times New Roman"/>
          <w:sz w:val="26"/>
          <w:szCs w:val="26"/>
        </w:rPr>
      </w:pPr>
      <w:r>
        <w:rPr>
          <w:rFonts w:ascii="Times New Roman" w:hAnsi="Times New Roman"/>
          <w:sz w:val="26"/>
          <w:szCs w:val="26"/>
        </w:rPr>
        <w:t xml:space="preserve">Before 1867 when minerals </w:t>
      </w:r>
      <w:r w:rsidR="00DB7DD2">
        <w:rPr>
          <w:rFonts w:ascii="Times New Roman" w:hAnsi="Times New Roman"/>
          <w:sz w:val="26"/>
          <w:szCs w:val="26"/>
        </w:rPr>
        <w:t>were</w:t>
      </w:r>
      <w:r>
        <w:rPr>
          <w:rFonts w:ascii="Times New Roman" w:hAnsi="Times New Roman"/>
          <w:sz w:val="26"/>
          <w:szCs w:val="26"/>
        </w:rPr>
        <w:t xml:space="preserve"> discovered, the economy of South Africa was generally weak. It mainly depended on agriculture moreover on a subsistence level! </w:t>
      </w:r>
      <w:r w:rsidRPr="00C3026D">
        <w:rPr>
          <w:rFonts w:ascii="Times New Roman" w:hAnsi="Times New Roman"/>
          <w:b/>
          <w:sz w:val="26"/>
          <w:szCs w:val="26"/>
        </w:rPr>
        <w:t>Or</w:t>
      </w:r>
    </w:p>
    <w:p w:rsidR="00C3026D" w:rsidRPr="003A07FE" w:rsidRDefault="00C3471B" w:rsidP="001A1845">
      <w:pPr>
        <w:pStyle w:val="ListParagraph"/>
        <w:numPr>
          <w:ilvl w:val="0"/>
          <w:numId w:val="13"/>
        </w:numPr>
        <w:rPr>
          <w:rFonts w:ascii="Times New Roman" w:hAnsi="Times New Roman"/>
          <w:sz w:val="26"/>
          <w:szCs w:val="26"/>
        </w:rPr>
      </w:pPr>
      <w:r w:rsidRPr="00C3471B">
        <w:rPr>
          <w:rFonts w:ascii="Times New Roman" w:hAnsi="Times New Roman"/>
          <w:sz w:val="26"/>
          <w:szCs w:val="26"/>
        </w:rPr>
        <w:t>D</w:t>
      </w:r>
      <w:r>
        <w:rPr>
          <w:rFonts w:ascii="Times New Roman" w:hAnsi="Times New Roman"/>
          <w:sz w:val="26"/>
          <w:szCs w:val="26"/>
        </w:rPr>
        <w:t xml:space="preserve">uring this period, ape depended on mine and pastoral farming O.F.S (Orange Free State) on cereals and sheep while Transvaal depended on </w:t>
      </w:r>
      <w:r w:rsidR="003A07FE">
        <w:rPr>
          <w:rFonts w:ascii="Times New Roman" w:hAnsi="Times New Roman"/>
          <w:sz w:val="26"/>
          <w:szCs w:val="26"/>
        </w:rPr>
        <w:t>s</w:t>
      </w:r>
      <w:r>
        <w:rPr>
          <w:rFonts w:ascii="Times New Roman" w:hAnsi="Times New Roman"/>
          <w:sz w:val="26"/>
          <w:szCs w:val="26"/>
        </w:rPr>
        <w:t xml:space="preserve">heep and cattle rearing. </w:t>
      </w:r>
      <w:r w:rsidRPr="00C3471B">
        <w:rPr>
          <w:rFonts w:ascii="Times New Roman" w:hAnsi="Times New Roman"/>
          <w:b/>
          <w:sz w:val="26"/>
          <w:szCs w:val="26"/>
        </w:rPr>
        <w:t>Or</w:t>
      </w:r>
    </w:p>
    <w:p w:rsidR="003A07FE" w:rsidRDefault="003A07FE" w:rsidP="001A1845">
      <w:pPr>
        <w:pStyle w:val="ListParagraph"/>
        <w:numPr>
          <w:ilvl w:val="0"/>
          <w:numId w:val="13"/>
        </w:numPr>
        <w:rPr>
          <w:rFonts w:ascii="Times New Roman" w:hAnsi="Times New Roman"/>
          <w:sz w:val="26"/>
          <w:szCs w:val="26"/>
        </w:rPr>
      </w:pPr>
      <w:r w:rsidRPr="003A07FE">
        <w:rPr>
          <w:rFonts w:ascii="Times New Roman" w:hAnsi="Times New Roman"/>
          <w:sz w:val="26"/>
          <w:szCs w:val="26"/>
        </w:rPr>
        <w:t>F</w:t>
      </w:r>
      <w:r>
        <w:rPr>
          <w:rFonts w:ascii="Times New Roman" w:hAnsi="Times New Roman"/>
          <w:sz w:val="26"/>
          <w:szCs w:val="26"/>
        </w:rPr>
        <w:t>rom 1867 however minerals were discovered in Sou</w:t>
      </w:r>
      <w:r w:rsidR="00564915">
        <w:rPr>
          <w:rFonts w:ascii="Times New Roman" w:hAnsi="Times New Roman"/>
          <w:sz w:val="26"/>
          <w:szCs w:val="26"/>
        </w:rPr>
        <w:t>t</w:t>
      </w:r>
      <w:r>
        <w:rPr>
          <w:rFonts w:ascii="Times New Roman" w:hAnsi="Times New Roman"/>
          <w:sz w:val="26"/>
          <w:szCs w:val="26"/>
        </w:rPr>
        <w:t>h Africa starting with diamond t Kimberly (1867)</w:t>
      </w:r>
      <w:r w:rsidR="00613240">
        <w:rPr>
          <w:rFonts w:ascii="Times New Roman" w:hAnsi="Times New Roman"/>
          <w:sz w:val="26"/>
          <w:szCs w:val="26"/>
        </w:rPr>
        <w:t xml:space="preserve"> and l</w:t>
      </w:r>
      <w:r w:rsidR="00564915">
        <w:rPr>
          <w:rFonts w:ascii="Times New Roman" w:hAnsi="Times New Roman"/>
          <w:sz w:val="26"/>
          <w:szCs w:val="26"/>
        </w:rPr>
        <w:t>ater gold at Witwatersr</w:t>
      </w:r>
      <w:r w:rsidR="00613240">
        <w:rPr>
          <w:rFonts w:ascii="Times New Roman" w:hAnsi="Times New Roman"/>
          <w:sz w:val="26"/>
          <w:szCs w:val="26"/>
        </w:rPr>
        <w:t>and in 1884/85.</w:t>
      </w:r>
    </w:p>
    <w:p w:rsidR="008E42E2" w:rsidRPr="003F6819" w:rsidRDefault="008E42E2" w:rsidP="008E42E2">
      <w:pPr>
        <w:ind w:left="360"/>
        <w:rPr>
          <w:rFonts w:ascii="Times New Roman" w:hAnsi="Times New Roman"/>
          <w:b/>
          <w:sz w:val="26"/>
          <w:szCs w:val="26"/>
        </w:rPr>
      </w:pPr>
      <w:r w:rsidRPr="003F6819">
        <w:rPr>
          <w:rFonts w:ascii="Times New Roman" w:hAnsi="Times New Roman"/>
          <w:b/>
          <w:sz w:val="26"/>
          <w:szCs w:val="26"/>
        </w:rPr>
        <w:t xml:space="preserve">Body </w:t>
      </w:r>
    </w:p>
    <w:p w:rsidR="008E42E2" w:rsidRDefault="008E42E2" w:rsidP="008E42E2">
      <w:pPr>
        <w:ind w:left="360"/>
        <w:rPr>
          <w:rFonts w:ascii="Times New Roman" w:hAnsi="Times New Roman"/>
          <w:sz w:val="26"/>
          <w:szCs w:val="26"/>
        </w:rPr>
      </w:pPr>
      <w:r>
        <w:rPr>
          <w:rFonts w:ascii="Times New Roman" w:hAnsi="Times New Roman"/>
          <w:sz w:val="26"/>
          <w:szCs w:val="26"/>
        </w:rPr>
        <w:t>The discovered of minerals came with several economic developments in South Africa including;-</w:t>
      </w:r>
    </w:p>
    <w:p w:rsidR="006D1958" w:rsidRDefault="006D1958" w:rsidP="001A1845">
      <w:pPr>
        <w:pStyle w:val="ListParagraph"/>
        <w:numPr>
          <w:ilvl w:val="0"/>
          <w:numId w:val="14"/>
        </w:numPr>
        <w:rPr>
          <w:rFonts w:ascii="Times New Roman" w:hAnsi="Times New Roman"/>
          <w:sz w:val="26"/>
          <w:szCs w:val="26"/>
        </w:rPr>
      </w:pPr>
      <w:r>
        <w:rPr>
          <w:rFonts w:ascii="Times New Roman" w:hAnsi="Times New Roman"/>
          <w:sz w:val="26"/>
          <w:szCs w:val="26"/>
        </w:rPr>
        <w:t>Agriculture changed from subsistence to commercial farming.</w:t>
      </w:r>
    </w:p>
    <w:p w:rsidR="006D1958" w:rsidRDefault="006D1958" w:rsidP="001A1845">
      <w:pPr>
        <w:pStyle w:val="ListParagraph"/>
        <w:numPr>
          <w:ilvl w:val="0"/>
          <w:numId w:val="14"/>
        </w:numPr>
        <w:rPr>
          <w:rFonts w:ascii="Times New Roman" w:hAnsi="Times New Roman"/>
          <w:sz w:val="26"/>
          <w:szCs w:val="26"/>
        </w:rPr>
      </w:pPr>
      <w:r>
        <w:rPr>
          <w:rFonts w:ascii="Times New Roman" w:hAnsi="Times New Roman"/>
          <w:sz w:val="26"/>
          <w:szCs w:val="26"/>
        </w:rPr>
        <w:lastRenderedPageBreak/>
        <w:t>Commercial pas</w:t>
      </w:r>
      <w:r w:rsidR="00DB7DD2">
        <w:rPr>
          <w:rFonts w:ascii="Times New Roman" w:hAnsi="Times New Roman"/>
          <w:sz w:val="26"/>
          <w:szCs w:val="26"/>
        </w:rPr>
        <w:t xml:space="preserve">toralism </w:t>
      </w:r>
      <w:r w:rsidR="00D77615">
        <w:rPr>
          <w:rFonts w:ascii="Times New Roman" w:hAnsi="Times New Roman"/>
          <w:sz w:val="26"/>
          <w:szCs w:val="26"/>
        </w:rPr>
        <w:t>was</w:t>
      </w:r>
      <w:r w:rsidR="00DB7DD2">
        <w:rPr>
          <w:rFonts w:ascii="Times New Roman" w:hAnsi="Times New Roman"/>
          <w:sz w:val="26"/>
          <w:szCs w:val="26"/>
        </w:rPr>
        <w:t xml:space="preserve"> developed in South </w:t>
      </w:r>
      <w:r>
        <w:rPr>
          <w:rFonts w:ascii="Times New Roman" w:hAnsi="Times New Roman"/>
          <w:sz w:val="26"/>
          <w:szCs w:val="26"/>
        </w:rPr>
        <w:t>Africa.</w:t>
      </w:r>
    </w:p>
    <w:p w:rsidR="006D1958" w:rsidRDefault="006D1958" w:rsidP="001A1845">
      <w:pPr>
        <w:pStyle w:val="ListParagraph"/>
        <w:numPr>
          <w:ilvl w:val="0"/>
          <w:numId w:val="14"/>
        </w:numPr>
        <w:rPr>
          <w:rFonts w:ascii="Times New Roman" w:hAnsi="Times New Roman"/>
          <w:sz w:val="26"/>
          <w:szCs w:val="26"/>
        </w:rPr>
      </w:pPr>
      <w:r>
        <w:rPr>
          <w:rFonts w:ascii="Times New Roman" w:hAnsi="Times New Roman"/>
          <w:sz w:val="26"/>
          <w:szCs w:val="26"/>
        </w:rPr>
        <w:t>The production of wine increased.</w:t>
      </w:r>
    </w:p>
    <w:p w:rsidR="006D1958" w:rsidRDefault="004F7B53" w:rsidP="001A1845">
      <w:pPr>
        <w:pStyle w:val="ListParagraph"/>
        <w:numPr>
          <w:ilvl w:val="0"/>
          <w:numId w:val="14"/>
        </w:numPr>
        <w:rPr>
          <w:rFonts w:ascii="Times New Roman" w:hAnsi="Times New Roman"/>
          <w:sz w:val="26"/>
          <w:szCs w:val="26"/>
        </w:rPr>
      </w:pPr>
      <w:r>
        <w:rPr>
          <w:rFonts w:ascii="Times New Roman" w:hAnsi="Times New Roman"/>
          <w:sz w:val="26"/>
          <w:szCs w:val="26"/>
        </w:rPr>
        <w:t>The</w:t>
      </w:r>
      <w:r w:rsidR="006D1958">
        <w:rPr>
          <w:rFonts w:ascii="Times New Roman" w:hAnsi="Times New Roman"/>
          <w:sz w:val="26"/>
          <w:szCs w:val="26"/>
        </w:rPr>
        <w:t xml:space="preserve"> economy from the hands of African and was now controlled by whites.</w:t>
      </w:r>
    </w:p>
    <w:p w:rsidR="006D1958" w:rsidRDefault="006D1958" w:rsidP="001A1845">
      <w:pPr>
        <w:pStyle w:val="ListParagraph"/>
        <w:numPr>
          <w:ilvl w:val="0"/>
          <w:numId w:val="14"/>
        </w:numPr>
        <w:rPr>
          <w:rFonts w:ascii="Times New Roman" w:hAnsi="Times New Roman"/>
          <w:sz w:val="26"/>
          <w:szCs w:val="26"/>
        </w:rPr>
      </w:pPr>
      <w:r>
        <w:rPr>
          <w:rFonts w:ascii="Times New Roman" w:hAnsi="Times New Roman"/>
          <w:sz w:val="26"/>
          <w:szCs w:val="26"/>
        </w:rPr>
        <w:t>Africans became migrant workers i.e left villages to work in towns.</w:t>
      </w:r>
    </w:p>
    <w:p w:rsidR="00FE18EE" w:rsidRDefault="00FE18EE" w:rsidP="001A1845">
      <w:pPr>
        <w:pStyle w:val="ListParagraph"/>
        <w:numPr>
          <w:ilvl w:val="0"/>
          <w:numId w:val="14"/>
        </w:numPr>
        <w:rPr>
          <w:rFonts w:ascii="Times New Roman" w:hAnsi="Times New Roman"/>
          <w:sz w:val="26"/>
          <w:szCs w:val="26"/>
        </w:rPr>
      </w:pPr>
      <w:r>
        <w:rPr>
          <w:rFonts w:ascii="Times New Roman" w:hAnsi="Times New Roman"/>
          <w:sz w:val="26"/>
          <w:szCs w:val="26"/>
        </w:rPr>
        <w:t>There was improved transport and communication as road, railways and bridg</w:t>
      </w:r>
      <w:r w:rsidR="00A02969">
        <w:rPr>
          <w:rFonts w:ascii="Times New Roman" w:hAnsi="Times New Roman"/>
          <w:sz w:val="26"/>
          <w:szCs w:val="26"/>
        </w:rPr>
        <w:t>e</w:t>
      </w:r>
      <w:r>
        <w:rPr>
          <w:rFonts w:ascii="Times New Roman" w:hAnsi="Times New Roman"/>
          <w:sz w:val="26"/>
          <w:szCs w:val="26"/>
        </w:rPr>
        <w:t>s were built.</w:t>
      </w:r>
    </w:p>
    <w:p w:rsidR="00FE18EE" w:rsidRDefault="00FE18EE" w:rsidP="001A1845">
      <w:pPr>
        <w:pStyle w:val="ListParagraph"/>
        <w:numPr>
          <w:ilvl w:val="0"/>
          <w:numId w:val="14"/>
        </w:numPr>
        <w:rPr>
          <w:rFonts w:ascii="Times New Roman" w:hAnsi="Times New Roman"/>
          <w:sz w:val="26"/>
          <w:szCs w:val="26"/>
        </w:rPr>
      </w:pPr>
      <w:r>
        <w:rPr>
          <w:rFonts w:ascii="Times New Roman" w:hAnsi="Times New Roman"/>
          <w:sz w:val="26"/>
          <w:szCs w:val="26"/>
        </w:rPr>
        <w:t xml:space="preserve">In 1887 for example the </w:t>
      </w:r>
      <w:r w:rsidR="00095A89">
        <w:rPr>
          <w:rFonts w:ascii="Times New Roman" w:hAnsi="Times New Roman"/>
          <w:sz w:val="26"/>
          <w:szCs w:val="26"/>
        </w:rPr>
        <w:t>D</w:t>
      </w:r>
      <w:r>
        <w:rPr>
          <w:rFonts w:ascii="Times New Roman" w:hAnsi="Times New Roman"/>
          <w:sz w:val="26"/>
          <w:szCs w:val="26"/>
        </w:rPr>
        <w:t xml:space="preserve">elgoa Transvaal railway was </w:t>
      </w:r>
      <w:r w:rsidR="00A02969">
        <w:rPr>
          <w:rFonts w:ascii="Times New Roman" w:hAnsi="Times New Roman"/>
          <w:sz w:val="26"/>
          <w:szCs w:val="26"/>
        </w:rPr>
        <w:t>c</w:t>
      </w:r>
      <w:r>
        <w:rPr>
          <w:rFonts w:ascii="Times New Roman" w:hAnsi="Times New Roman"/>
          <w:sz w:val="26"/>
          <w:szCs w:val="26"/>
        </w:rPr>
        <w:t>onstructe</w:t>
      </w:r>
      <w:r w:rsidR="00A02969">
        <w:rPr>
          <w:rFonts w:ascii="Times New Roman" w:hAnsi="Times New Roman"/>
          <w:sz w:val="26"/>
          <w:szCs w:val="26"/>
        </w:rPr>
        <w:t>d</w:t>
      </w:r>
      <w:r>
        <w:rPr>
          <w:rFonts w:ascii="Times New Roman" w:hAnsi="Times New Roman"/>
          <w:sz w:val="26"/>
          <w:szCs w:val="26"/>
        </w:rPr>
        <w:t>, while in 1891 the Natal – Tr</w:t>
      </w:r>
      <w:r w:rsidR="00A02969">
        <w:rPr>
          <w:rFonts w:ascii="Times New Roman" w:hAnsi="Times New Roman"/>
          <w:sz w:val="26"/>
          <w:szCs w:val="26"/>
        </w:rPr>
        <w:t>a</w:t>
      </w:r>
      <w:r>
        <w:rPr>
          <w:rFonts w:ascii="Times New Roman" w:hAnsi="Times New Roman"/>
          <w:sz w:val="26"/>
          <w:szCs w:val="26"/>
        </w:rPr>
        <w:t>nsvaal railway w</w:t>
      </w:r>
      <w:r w:rsidR="00A02969">
        <w:rPr>
          <w:rFonts w:ascii="Times New Roman" w:hAnsi="Times New Roman"/>
          <w:sz w:val="26"/>
          <w:szCs w:val="26"/>
        </w:rPr>
        <w:t>as</w:t>
      </w:r>
      <w:r>
        <w:rPr>
          <w:rFonts w:ascii="Times New Roman" w:hAnsi="Times New Roman"/>
          <w:sz w:val="26"/>
          <w:szCs w:val="26"/>
        </w:rPr>
        <w:t xml:space="preserve"> put in place.</w:t>
      </w:r>
    </w:p>
    <w:p w:rsidR="00095A89" w:rsidRDefault="00095A89" w:rsidP="001A1845">
      <w:pPr>
        <w:pStyle w:val="ListParagraph"/>
        <w:numPr>
          <w:ilvl w:val="0"/>
          <w:numId w:val="14"/>
        </w:numPr>
        <w:rPr>
          <w:rFonts w:ascii="Times New Roman" w:hAnsi="Times New Roman"/>
          <w:sz w:val="26"/>
          <w:szCs w:val="26"/>
        </w:rPr>
      </w:pPr>
      <w:r>
        <w:rPr>
          <w:rFonts w:ascii="Times New Roman" w:hAnsi="Times New Roman"/>
          <w:sz w:val="26"/>
          <w:szCs w:val="26"/>
        </w:rPr>
        <w:t xml:space="preserve">Water transport </w:t>
      </w:r>
      <w:r w:rsidR="002D3868">
        <w:rPr>
          <w:rFonts w:ascii="Times New Roman" w:hAnsi="Times New Roman"/>
          <w:sz w:val="26"/>
          <w:szCs w:val="26"/>
        </w:rPr>
        <w:t>was improved with the introdu</w:t>
      </w:r>
      <w:r>
        <w:rPr>
          <w:rFonts w:ascii="Times New Roman" w:hAnsi="Times New Roman"/>
          <w:sz w:val="26"/>
          <w:szCs w:val="26"/>
        </w:rPr>
        <w:t>ction of st</w:t>
      </w:r>
      <w:r w:rsidR="002D3868">
        <w:rPr>
          <w:rFonts w:ascii="Times New Roman" w:hAnsi="Times New Roman"/>
          <w:sz w:val="26"/>
          <w:szCs w:val="26"/>
        </w:rPr>
        <w:t>e</w:t>
      </w:r>
      <w:r>
        <w:rPr>
          <w:rFonts w:ascii="Times New Roman" w:hAnsi="Times New Roman"/>
          <w:sz w:val="26"/>
          <w:szCs w:val="26"/>
        </w:rPr>
        <w:t>am ships.</w:t>
      </w:r>
    </w:p>
    <w:p w:rsidR="00095A89" w:rsidRDefault="00095A89" w:rsidP="001A1845">
      <w:pPr>
        <w:pStyle w:val="ListParagraph"/>
        <w:numPr>
          <w:ilvl w:val="0"/>
          <w:numId w:val="14"/>
        </w:numPr>
        <w:rPr>
          <w:rFonts w:ascii="Times New Roman" w:hAnsi="Times New Roman"/>
          <w:sz w:val="26"/>
          <w:szCs w:val="26"/>
        </w:rPr>
      </w:pPr>
      <w:r>
        <w:rPr>
          <w:rFonts w:ascii="Times New Roman" w:hAnsi="Times New Roman"/>
          <w:sz w:val="26"/>
          <w:szCs w:val="26"/>
        </w:rPr>
        <w:t>Banks like Orient, standard charted were establi</w:t>
      </w:r>
      <w:r w:rsidR="002D3868">
        <w:rPr>
          <w:rFonts w:ascii="Times New Roman" w:hAnsi="Times New Roman"/>
          <w:sz w:val="26"/>
          <w:szCs w:val="26"/>
        </w:rPr>
        <w:t>s</w:t>
      </w:r>
      <w:r>
        <w:rPr>
          <w:rFonts w:ascii="Times New Roman" w:hAnsi="Times New Roman"/>
          <w:sz w:val="26"/>
          <w:szCs w:val="26"/>
        </w:rPr>
        <w:t>he</w:t>
      </w:r>
      <w:r w:rsidR="002D3868">
        <w:rPr>
          <w:rFonts w:ascii="Times New Roman" w:hAnsi="Times New Roman"/>
          <w:sz w:val="26"/>
          <w:szCs w:val="26"/>
        </w:rPr>
        <w:t>d in Sout</w:t>
      </w:r>
      <w:r>
        <w:rPr>
          <w:rFonts w:ascii="Times New Roman" w:hAnsi="Times New Roman"/>
          <w:sz w:val="26"/>
          <w:szCs w:val="26"/>
        </w:rPr>
        <w:t>h Africa.</w:t>
      </w:r>
    </w:p>
    <w:p w:rsidR="00D62436" w:rsidRDefault="00D62436" w:rsidP="001A1845">
      <w:pPr>
        <w:pStyle w:val="ListParagraph"/>
        <w:numPr>
          <w:ilvl w:val="0"/>
          <w:numId w:val="14"/>
        </w:numPr>
        <w:rPr>
          <w:rFonts w:ascii="Times New Roman" w:hAnsi="Times New Roman"/>
          <w:sz w:val="26"/>
          <w:szCs w:val="26"/>
        </w:rPr>
      </w:pPr>
      <w:r>
        <w:rPr>
          <w:rFonts w:ascii="Times New Roman" w:hAnsi="Times New Roman"/>
          <w:sz w:val="26"/>
          <w:szCs w:val="26"/>
        </w:rPr>
        <w:t>Even insurance companies were put in place to support the growing economic sector.</w:t>
      </w:r>
    </w:p>
    <w:p w:rsidR="00D62436" w:rsidRDefault="00D62436" w:rsidP="001A1845">
      <w:pPr>
        <w:pStyle w:val="ListParagraph"/>
        <w:numPr>
          <w:ilvl w:val="0"/>
          <w:numId w:val="14"/>
        </w:numPr>
        <w:rPr>
          <w:rFonts w:ascii="Times New Roman" w:hAnsi="Times New Roman"/>
          <w:sz w:val="26"/>
          <w:szCs w:val="26"/>
        </w:rPr>
      </w:pPr>
      <w:r>
        <w:rPr>
          <w:rFonts w:ascii="Times New Roman" w:hAnsi="Times New Roman"/>
          <w:sz w:val="26"/>
          <w:szCs w:val="26"/>
        </w:rPr>
        <w:t xml:space="preserve">Agro-processing industries were </w:t>
      </w:r>
      <w:r w:rsidR="00C95023">
        <w:rPr>
          <w:rFonts w:ascii="Times New Roman" w:hAnsi="Times New Roman"/>
          <w:sz w:val="26"/>
          <w:szCs w:val="26"/>
        </w:rPr>
        <w:t>too</w:t>
      </w:r>
      <w:r>
        <w:rPr>
          <w:rFonts w:ascii="Times New Roman" w:hAnsi="Times New Roman"/>
          <w:sz w:val="26"/>
          <w:szCs w:val="26"/>
        </w:rPr>
        <w:t xml:space="preserve"> established in order to add value to agric produce.</w:t>
      </w:r>
    </w:p>
    <w:p w:rsidR="00D62436" w:rsidRDefault="00D62436" w:rsidP="001A1845">
      <w:pPr>
        <w:pStyle w:val="ListParagraph"/>
        <w:numPr>
          <w:ilvl w:val="0"/>
          <w:numId w:val="14"/>
        </w:numPr>
        <w:rPr>
          <w:rFonts w:ascii="Times New Roman" w:hAnsi="Times New Roman"/>
          <w:sz w:val="26"/>
          <w:szCs w:val="26"/>
        </w:rPr>
      </w:pPr>
      <w:r>
        <w:rPr>
          <w:rFonts w:ascii="Times New Roman" w:hAnsi="Times New Roman"/>
          <w:sz w:val="26"/>
          <w:szCs w:val="26"/>
        </w:rPr>
        <w:t>There was rapid urbanization as many towns like Pretoria, Durban and Johannesburg grew.</w:t>
      </w:r>
    </w:p>
    <w:p w:rsidR="00D62436" w:rsidRDefault="00D62436" w:rsidP="001A1845">
      <w:pPr>
        <w:pStyle w:val="ListParagraph"/>
        <w:numPr>
          <w:ilvl w:val="0"/>
          <w:numId w:val="14"/>
        </w:numPr>
        <w:rPr>
          <w:rFonts w:ascii="Times New Roman" w:hAnsi="Times New Roman"/>
          <w:sz w:val="26"/>
          <w:szCs w:val="26"/>
        </w:rPr>
      </w:pPr>
      <w:r>
        <w:rPr>
          <w:rFonts w:ascii="Times New Roman" w:hAnsi="Times New Roman"/>
          <w:sz w:val="26"/>
          <w:szCs w:val="26"/>
        </w:rPr>
        <w:t>There was population growth in South Africa mainly with the coming of ulitlanders hence an expanded market.</w:t>
      </w:r>
    </w:p>
    <w:p w:rsidR="00D62436" w:rsidRDefault="00D62436" w:rsidP="001A1845">
      <w:pPr>
        <w:pStyle w:val="ListParagraph"/>
        <w:numPr>
          <w:ilvl w:val="0"/>
          <w:numId w:val="14"/>
        </w:numPr>
        <w:rPr>
          <w:rFonts w:ascii="Times New Roman" w:hAnsi="Times New Roman"/>
          <w:sz w:val="26"/>
          <w:szCs w:val="26"/>
        </w:rPr>
      </w:pPr>
      <w:r>
        <w:rPr>
          <w:rFonts w:ascii="Times New Roman" w:hAnsi="Times New Roman"/>
          <w:sz w:val="26"/>
          <w:szCs w:val="26"/>
        </w:rPr>
        <w:t>There was rapid industrialization mainly in the mining sector.</w:t>
      </w:r>
    </w:p>
    <w:p w:rsidR="00D62436" w:rsidRDefault="00D62436" w:rsidP="001A1845">
      <w:pPr>
        <w:pStyle w:val="ListParagraph"/>
        <w:numPr>
          <w:ilvl w:val="0"/>
          <w:numId w:val="14"/>
        </w:numPr>
        <w:rPr>
          <w:rFonts w:ascii="Times New Roman" w:hAnsi="Times New Roman"/>
          <w:sz w:val="26"/>
          <w:szCs w:val="26"/>
        </w:rPr>
      </w:pPr>
      <w:r>
        <w:rPr>
          <w:rFonts w:ascii="Times New Roman" w:hAnsi="Times New Roman"/>
          <w:sz w:val="26"/>
          <w:szCs w:val="26"/>
        </w:rPr>
        <w:t>African started looking for cash jobs leading to the development of cash economy.</w:t>
      </w:r>
    </w:p>
    <w:p w:rsidR="00D62436" w:rsidRDefault="00D62436" w:rsidP="001A1845">
      <w:pPr>
        <w:pStyle w:val="ListParagraph"/>
        <w:numPr>
          <w:ilvl w:val="0"/>
          <w:numId w:val="14"/>
        </w:numPr>
        <w:rPr>
          <w:rFonts w:ascii="Times New Roman" w:hAnsi="Times New Roman"/>
          <w:sz w:val="26"/>
          <w:szCs w:val="26"/>
        </w:rPr>
      </w:pPr>
      <w:r>
        <w:rPr>
          <w:rFonts w:ascii="Times New Roman" w:hAnsi="Times New Roman"/>
          <w:sz w:val="26"/>
          <w:szCs w:val="26"/>
        </w:rPr>
        <w:lastRenderedPageBreak/>
        <w:t>The price of land around mining centers increased and even land became scarce.</w:t>
      </w:r>
    </w:p>
    <w:p w:rsidR="00932B97" w:rsidRDefault="00932B97" w:rsidP="001A1845">
      <w:pPr>
        <w:pStyle w:val="ListParagraph"/>
        <w:numPr>
          <w:ilvl w:val="0"/>
          <w:numId w:val="14"/>
        </w:numPr>
        <w:rPr>
          <w:rFonts w:ascii="Times New Roman" w:hAnsi="Times New Roman"/>
          <w:sz w:val="26"/>
          <w:szCs w:val="26"/>
        </w:rPr>
      </w:pPr>
      <w:r>
        <w:rPr>
          <w:rFonts w:ascii="Times New Roman" w:hAnsi="Times New Roman"/>
          <w:sz w:val="26"/>
          <w:szCs w:val="26"/>
        </w:rPr>
        <w:t>Rich mining companies like De-Boers and B.S.A.C.O were set up.</w:t>
      </w:r>
    </w:p>
    <w:p w:rsidR="00932B97" w:rsidRDefault="00932B97" w:rsidP="001A1845">
      <w:pPr>
        <w:pStyle w:val="ListParagraph"/>
        <w:numPr>
          <w:ilvl w:val="0"/>
          <w:numId w:val="14"/>
        </w:numPr>
        <w:rPr>
          <w:rFonts w:ascii="Times New Roman" w:hAnsi="Times New Roman"/>
          <w:sz w:val="26"/>
          <w:szCs w:val="26"/>
        </w:rPr>
      </w:pPr>
      <w:r>
        <w:rPr>
          <w:rFonts w:ascii="Times New Roman" w:hAnsi="Times New Roman"/>
          <w:sz w:val="26"/>
          <w:szCs w:val="26"/>
        </w:rPr>
        <w:t>Tr</w:t>
      </w:r>
      <w:r w:rsidR="00A52B71">
        <w:rPr>
          <w:rFonts w:ascii="Times New Roman" w:hAnsi="Times New Roman"/>
          <w:sz w:val="26"/>
          <w:szCs w:val="26"/>
        </w:rPr>
        <w:t>a</w:t>
      </w:r>
      <w:r>
        <w:rPr>
          <w:rFonts w:ascii="Times New Roman" w:hAnsi="Times New Roman"/>
          <w:sz w:val="26"/>
          <w:szCs w:val="26"/>
        </w:rPr>
        <w:t>n</w:t>
      </w:r>
      <w:r w:rsidR="00A52B71">
        <w:rPr>
          <w:rFonts w:ascii="Times New Roman" w:hAnsi="Times New Roman"/>
          <w:sz w:val="26"/>
          <w:szCs w:val="26"/>
        </w:rPr>
        <w:t>s</w:t>
      </w:r>
      <w:r>
        <w:rPr>
          <w:rFonts w:ascii="Times New Roman" w:hAnsi="Times New Roman"/>
          <w:sz w:val="26"/>
          <w:szCs w:val="26"/>
        </w:rPr>
        <w:t>vaal prosp</w:t>
      </w:r>
      <w:r w:rsidR="00A52B71">
        <w:rPr>
          <w:rFonts w:ascii="Times New Roman" w:hAnsi="Times New Roman"/>
          <w:sz w:val="26"/>
          <w:szCs w:val="26"/>
        </w:rPr>
        <w:t>e</w:t>
      </w:r>
      <w:r>
        <w:rPr>
          <w:rFonts w:ascii="Times New Roman" w:hAnsi="Times New Roman"/>
          <w:sz w:val="26"/>
          <w:szCs w:val="26"/>
        </w:rPr>
        <w:t>red</w:t>
      </w:r>
      <w:r w:rsidR="00A52B71">
        <w:rPr>
          <w:rFonts w:ascii="Times New Roman" w:hAnsi="Times New Roman"/>
          <w:sz w:val="26"/>
          <w:szCs w:val="26"/>
        </w:rPr>
        <w:t xml:space="preserve"> by taxing the mining companies.</w:t>
      </w:r>
    </w:p>
    <w:p w:rsidR="00A52B71" w:rsidRDefault="00A52B71" w:rsidP="001A1845">
      <w:pPr>
        <w:pStyle w:val="ListParagraph"/>
        <w:numPr>
          <w:ilvl w:val="0"/>
          <w:numId w:val="14"/>
        </w:numPr>
        <w:rPr>
          <w:rFonts w:ascii="Times New Roman" w:hAnsi="Times New Roman"/>
          <w:sz w:val="26"/>
          <w:szCs w:val="26"/>
        </w:rPr>
      </w:pPr>
      <w:r>
        <w:rPr>
          <w:rFonts w:ascii="Times New Roman" w:hAnsi="Times New Roman"/>
          <w:sz w:val="26"/>
          <w:szCs w:val="26"/>
        </w:rPr>
        <w:t>The health sector was also improve</w:t>
      </w:r>
      <w:r w:rsidR="002F6DE3">
        <w:rPr>
          <w:rFonts w:ascii="Times New Roman" w:hAnsi="Times New Roman"/>
          <w:sz w:val="26"/>
          <w:szCs w:val="26"/>
        </w:rPr>
        <w:t>d</w:t>
      </w:r>
      <w:r>
        <w:rPr>
          <w:rFonts w:ascii="Times New Roman" w:hAnsi="Times New Roman"/>
          <w:sz w:val="26"/>
          <w:szCs w:val="26"/>
        </w:rPr>
        <w:t xml:space="preserve"> upon after 1867.</w:t>
      </w:r>
    </w:p>
    <w:p w:rsidR="00A52B71" w:rsidRDefault="00A52B71" w:rsidP="001A1845">
      <w:pPr>
        <w:pStyle w:val="ListParagraph"/>
        <w:numPr>
          <w:ilvl w:val="0"/>
          <w:numId w:val="14"/>
        </w:numPr>
        <w:rPr>
          <w:rFonts w:ascii="Times New Roman" w:hAnsi="Times New Roman"/>
          <w:sz w:val="26"/>
          <w:szCs w:val="26"/>
        </w:rPr>
      </w:pPr>
      <w:r>
        <w:rPr>
          <w:rFonts w:ascii="Times New Roman" w:hAnsi="Times New Roman"/>
          <w:sz w:val="26"/>
          <w:szCs w:val="26"/>
        </w:rPr>
        <w:t>Very rich individuals who w</w:t>
      </w:r>
      <w:r w:rsidR="002F6DE3">
        <w:rPr>
          <w:rFonts w:ascii="Times New Roman" w:hAnsi="Times New Roman"/>
          <w:sz w:val="26"/>
          <w:szCs w:val="26"/>
        </w:rPr>
        <w:t>e</w:t>
      </w:r>
      <w:r>
        <w:rPr>
          <w:rFonts w:ascii="Times New Roman" w:hAnsi="Times New Roman"/>
          <w:sz w:val="26"/>
          <w:szCs w:val="26"/>
        </w:rPr>
        <w:t>re mainly tr</w:t>
      </w:r>
      <w:r w:rsidR="002F6DE3">
        <w:rPr>
          <w:rFonts w:ascii="Times New Roman" w:hAnsi="Times New Roman"/>
          <w:sz w:val="26"/>
          <w:szCs w:val="26"/>
        </w:rPr>
        <w:t>a</w:t>
      </w:r>
      <w:r>
        <w:rPr>
          <w:rFonts w:ascii="Times New Roman" w:hAnsi="Times New Roman"/>
          <w:sz w:val="26"/>
          <w:szCs w:val="26"/>
        </w:rPr>
        <w:t>ders like Cecil Rodes and Burnnet came up.</w:t>
      </w:r>
    </w:p>
    <w:p w:rsidR="002F6DE3" w:rsidRDefault="002F6DE3" w:rsidP="001A1845">
      <w:pPr>
        <w:pStyle w:val="ListParagraph"/>
        <w:numPr>
          <w:ilvl w:val="0"/>
          <w:numId w:val="14"/>
        </w:numPr>
        <w:rPr>
          <w:rFonts w:ascii="Times New Roman" w:hAnsi="Times New Roman"/>
          <w:sz w:val="26"/>
          <w:szCs w:val="26"/>
        </w:rPr>
      </w:pPr>
      <w:r>
        <w:rPr>
          <w:rFonts w:ascii="Times New Roman" w:hAnsi="Times New Roman"/>
          <w:sz w:val="26"/>
          <w:szCs w:val="26"/>
        </w:rPr>
        <w:t>International tra</w:t>
      </w:r>
      <w:r w:rsidR="0007504A">
        <w:rPr>
          <w:rFonts w:ascii="Times New Roman" w:hAnsi="Times New Roman"/>
          <w:sz w:val="26"/>
          <w:szCs w:val="26"/>
        </w:rPr>
        <w:t>d</w:t>
      </w:r>
      <w:r>
        <w:rPr>
          <w:rFonts w:ascii="Times New Roman" w:hAnsi="Times New Roman"/>
          <w:sz w:val="26"/>
          <w:szCs w:val="26"/>
        </w:rPr>
        <w:t xml:space="preserve">e boomed as </w:t>
      </w:r>
      <w:r w:rsidR="00DB7DD2">
        <w:rPr>
          <w:rFonts w:ascii="Times New Roman" w:hAnsi="Times New Roman"/>
          <w:sz w:val="26"/>
          <w:szCs w:val="26"/>
        </w:rPr>
        <w:t>south</w:t>
      </w:r>
      <w:r>
        <w:rPr>
          <w:rFonts w:ascii="Times New Roman" w:hAnsi="Times New Roman"/>
          <w:sz w:val="26"/>
          <w:szCs w:val="26"/>
        </w:rPr>
        <w:t xml:space="preserve"> Afri</w:t>
      </w:r>
      <w:r w:rsidR="0007504A">
        <w:rPr>
          <w:rFonts w:ascii="Times New Roman" w:hAnsi="Times New Roman"/>
          <w:sz w:val="26"/>
          <w:szCs w:val="26"/>
        </w:rPr>
        <w:t>c</w:t>
      </w:r>
      <w:r>
        <w:rPr>
          <w:rFonts w:ascii="Times New Roman" w:hAnsi="Times New Roman"/>
          <w:sz w:val="26"/>
          <w:szCs w:val="26"/>
        </w:rPr>
        <w:t>a got more than four million pounds from mineral exports annually.</w:t>
      </w:r>
    </w:p>
    <w:p w:rsidR="0007504A" w:rsidRDefault="0007504A" w:rsidP="001A1845">
      <w:pPr>
        <w:pStyle w:val="ListParagraph"/>
        <w:numPr>
          <w:ilvl w:val="0"/>
          <w:numId w:val="14"/>
        </w:numPr>
        <w:rPr>
          <w:rFonts w:ascii="Times New Roman" w:hAnsi="Times New Roman"/>
          <w:sz w:val="26"/>
          <w:szCs w:val="26"/>
        </w:rPr>
      </w:pPr>
      <w:r>
        <w:rPr>
          <w:rFonts w:ascii="Times New Roman" w:hAnsi="Times New Roman"/>
          <w:sz w:val="26"/>
          <w:szCs w:val="26"/>
        </w:rPr>
        <w:t>Boer states rapidly came out of poverty and entered into a period economic prosperity. e.t.c.</w:t>
      </w:r>
    </w:p>
    <w:p w:rsidR="00864CA1" w:rsidRPr="00D77615" w:rsidRDefault="00D66CDA" w:rsidP="00864CA1">
      <w:pPr>
        <w:rPr>
          <w:rFonts w:ascii="Times New Roman" w:hAnsi="Times New Roman"/>
          <w:b/>
          <w:sz w:val="26"/>
          <w:szCs w:val="26"/>
        </w:rPr>
      </w:pPr>
      <w:r>
        <w:rPr>
          <w:rFonts w:ascii="Times New Roman" w:hAnsi="Times New Roman"/>
          <w:b/>
          <w:sz w:val="26"/>
          <w:szCs w:val="26"/>
        </w:rPr>
        <w:t>6</w:t>
      </w:r>
      <w:r w:rsidR="00864CA1" w:rsidRPr="00D77615">
        <w:rPr>
          <w:rFonts w:ascii="Times New Roman" w:hAnsi="Times New Roman"/>
          <w:b/>
          <w:sz w:val="26"/>
          <w:szCs w:val="26"/>
        </w:rPr>
        <w:t>(b)</w:t>
      </w:r>
    </w:p>
    <w:p w:rsidR="00864CA1" w:rsidRDefault="00864CA1" w:rsidP="00864CA1">
      <w:pPr>
        <w:rPr>
          <w:rFonts w:ascii="Times New Roman" w:hAnsi="Times New Roman"/>
          <w:sz w:val="26"/>
          <w:szCs w:val="26"/>
        </w:rPr>
      </w:pPr>
      <w:r w:rsidRPr="00D77615">
        <w:rPr>
          <w:rFonts w:ascii="Times New Roman" w:hAnsi="Times New Roman"/>
          <w:b/>
          <w:sz w:val="26"/>
          <w:szCs w:val="26"/>
        </w:rPr>
        <w:t>Intro</w:t>
      </w:r>
      <w:r>
        <w:rPr>
          <w:rFonts w:ascii="Times New Roman" w:hAnsi="Times New Roman"/>
          <w:sz w:val="26"/>
          <w:szCs w:val="26"/>
        </w:rPr>
        <w:t>;</w:t>
      </w:r>
    </w:p>
    <w:p w:rsidR="00864CA1" w:rsidRDefault="00864CA1" w:rsidP="00864CA1">
      <w:pPr>
        <w:rPr>
          <w:rFonts w:ascii="Times New Roman" w:hAnsi="Times New Roman"/>
          <w:sz w:val="26"/>
          <w:szCs w:val="26"/>
        </w:rPr>
      </w:pPr>
      <w:r>
        <w:rPr>
          <w:rFonts w:ascii="Times New Roman" w:hAnsi="Times New Roman"/>
          <w:sz w:val="26"/>
          <w:szCs w:val="26"/>
        </w:rPr>
        <w:t xml:space="preserve">The economic </w:t>
      </w:r>
      <w:r w:rsidR="00220769">
        <w:rPr>
          <w:rFonts w:ascii="Times New Roman" w:hAnsi="Times New Roman"/>
          <w:sz w:val="26"/>
          <w:szCs w:val="26"/>
        </w:rPr>
        <w:t xml:space="preserve">developments in </w:t>
      </w:r>
      <w:r w:rsidR="00D77615">
        <w:rPr>
          <w:rFonts w:ascii="Times New Roman" w:hAnsi="Times New Roman"/>
          <w:sz w:val="26"/>
          <w:szCs w:val="26"/>
        </w:rPr>
        <w:t>South</w:t>
      </w:r>
      <w:r w:rsidR="00220769">
        <w:rPr>
          <w:rFonts w:ascii="Times New Roman" w:hAnsi="Times New Roman"/>
          <w:sz w:val="26"/>
          <w:szCs w:val="26"/>
        </w:rPr>
        <w:t xml:space="preserve"> </w:t>
      </w:r>
      <w:r w:rsidR="00DB7DD2">
        <w:rPr>
          <w:rFonts w:ascii="Times New Roman" w:hAnsi="Times New Roman"/>
          <w:sz w:val="26"/>
          <w:szCs w:val="26"/>
        </w:rPr>
        <w:t>Africa</w:t>
      </w:r>
      <w:r w:rsidR="00220769">
        <w:rPr>
          <w:rFonts w:ascii="Times New Roman" w:hAnsi="Times New Roman"/>
          <w:sz w:val="26"/>
          <w:szCs w:val="26"/>
        </w:rPr>
        <w:t xml:space="preserve"> affected the people of </w:t>
      </w:r>
      <w:r w:rsidR="00D77615">
        <w:rPr>
          <w:rFonts w:ascii="Times New Roman" w:hAnsi="Times New Roman"/>
          <w:sz w:val="26"/>
          <w:szCs w:val="26"/>
        </w:rPr>
        <w:t>South</w:t>
      </w:r>
      <w:r w:rsidR="00220769">
        <w:rPr>
          <w:rFonts w:ascii="Times New Roman" w:hAnsi="Times New Roman"/>
          <w:sz w:val="26"/>
          <w:szCs w:val="26"/>
        </w:rPr>
        <w:t xml:space="preserve"> </w:t>
      </w:r>
      <w:r w:rsidR="00DB7DD2">
        <w:rPr>
          <w:rFonts w:ascii="Times New Roman" w:hAnsi="Times New Roman"/>
          <w:sz w:val="26"/>
          <w:szCs w:val="26"/>
        </w:rPr>
        <w:t>Africa</w:t>
      </w:r>
      <w:r w:rsidR="00220769">
        <w:rPr>
          <w:rFonts w:ascii="Times New Roman" w:hAnsi="Times New Roman"/>
          <w:sz w:val="26"/>
          <w:szCs w:val="26"/>
        </w:rPr>
        <w:t xml:space="preserve"> i.e Africans and whites both positively and negatively.</w:t>
      </w:r>
    </w:p>
    <w:p w:rsidR="001161E0" w:rsidRPr="00DB7DD2" w:rsidRDefault="001161E0" w:rsidP="00864CA1">
      <w:pPr>
        <w:rPr>
          <w:rFonts w:ascii="Times New Roman" w:hAnsi="Times New Roman"/>
          <w:b/>
          <w:sz w:val="26"/>
          <w:szCs w:val="26"/>
        </w:rPr>
      </w:pPr>
      <w:r w:rsidRPr="00DB7DD2">
        <w:rPr>
          <w:rFonts w:ascii="Times New Roman" w:hAnsi="Times New Roman"/>
          <w:b/>
          <w:sz w:val="26"/>
          <w:szCs w:val="26"/>
        </w:rPr>
        <w:t>Body</w:t>
      </w:r>
    </w:p>
    <w:p w:rsidR="001161E0" w:rsidRPr="00DB7DD2" w:rsidRDefault="001161E0" w:rsidP="00864CA1">
      <w:pPr>
        <w:rPr>
          <w:rFonts w:ascii="Times New Roman" w:hAnsi="Times New Roman"/>
          <w:b/>
          <w:sz w:val="26"/>
          <w:szCs w:val="26"/>
        </w:rPr>
      </w:pPr>
      <w:r w:rsidRPr="00DB7DD2">
        <w:rPr>
          <w:rFonts w:ascii="Times New Roman" w:hAnsi="Times New Roman"/>
          <w:b/>
          <w:sz w:val="26"/>
          <w:szCs w:val="26"/>
        </w:rPr>
        <w:t>Positively</w:t>
      </w:r>
    </w:p>
    <w:p w:rsidR="001161E0" w:rsidRDefault="001161E0" w:rsidP="001A1845">
      <w:pPr>
        <w:pStyle w:val="ListParagraph"/>
        <w:numPr>
          <w:ilvl w:val="0"/>
          <w:numId w:val="15"/>
        </w:numPr>
        <w:rPr>
          <w:rFonts w:ascii="Times New Roman" w:hAnsi="Times New Roman"/>
          <w:sz w:val="26"/>
          <w:szCs w:val="26"/>
        </w:rPr>
      </w:pPr>
      <w:r>
        <w:rPr>
          <w:rFonts w:ascii="Times New Roman" w:hAnsi="Times New Roman"/>
          <w:sz w:val="26"/>
          <w:szCs w:val="26"/>
        </w:rPr>
        <w:t>Africans and whites were employed in mines and industries.</w:t>
      </w:r>
    </w:p>
    <w:p w:rsidR="00AA2FC4" w:rsidRDefault="00AA2FC4"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There </w:t>
      </w:r>
      <w:r w:rsidR="00DB7DD2">
        <w:rPr>
          <w:rFonts w:ascii="Times New Roman" w:hAnsi="Times New Roman"/>
          <w:sz w:val="26"/>
          <w:szCs w:val="26"/>
        </w:rPr>
        <w:t>were improved standards</w:t>
      </w:r>
      <w:r>
        <w:rPr>
          <w:rFonts w:ascii="Times New Roman" w:hAnsi="Times New Roman"/>
          <w:sz w:val="26"/>
          <w:szCs w:val="26"/>
        </w:rPr>
        <w:t xml:space="preserve"> of living among th</w:t>
      </w:r>
      <w:r w:rsidR="00883658">
        <w:rPr>
          <w:rFonts w:ascii="Times New Roman" w:hAnsi="Times New Roman"/>
          <w:sz w:val="26"/>
          <w:szCs w:val="26"/>
        </w:rPr>
        <w:t>e</w:t>
      </w:r>
      <w:r>
        <w:rPr>
          <w:rFonts w:ascii="Times New Roman" w:hAnsi="Times New Roman"/>
          <w:sz w:val="26"/>
          <w:szCs w:val="26"/>
        </w:rPr>
        <w:t xml:space="preserve"> people of </w:t>
      </w:r>
      <w:r w:rsidR="00DB7DD2">
        <w:rPr>
          <w:rFonts w:ascii="Times New Roman" w:hAnsi="Times New Roman"/>
          <w:sz w:val="26"/>
          <w:szCs w:val="26"/>
        </w:rPr>
        <w:t>South</w:t>
      </w:r>
      <w:r>
        <w:rPr>
          <w:rFonts w:ascii="Times New Roman" w:hAnsi="Times New Roman"/>
          <w:sz w:val="26"/>
          <w:szCs w:val="26"/>
        </w:rPr>
        <w:t xml:space="preserve"> </w:t>
      </w:r>
      <w:r w:rsidR="00DB7DD2">
        <w:rPr>
          <w:rFonts w:ascii="Times New Roman" w:hAnsi="Times New Roman"/>
          <w:sz w:val="26"/>
          <w:szCs w:val="26"/>
        </w:rPr>
        <w:t>Africa</w:t>
      </w:r>
      <w:r>
        <w:rPr>
          <w:rFonts w:ascii="Times New Roman" w:hAnsi="Times New Roman"/>
          <w:sz w:val="26"/>
          <w:szCs w:val="26"/>
        </w:rPr>
        <w:t xml:space="preserve"> due to the created jobs and income.</w:t>
      </w:r>
    </w:p>
    <w:p w:rsidR="00883658" w:rsidRDefault="00883658" w:rsidP="001A1845">
      <w:pPr>
        <w:pStyle w:val="ListParagraph"/>
        <w:numPr>
          <w:ilvl w:val="0"/>
          <w:numId w:val="15"/>
        </w:numPr>
        <w:rPr>
          <w:rFonts w:ascii="Times New Roman" w:hAnsi="Times New Roman"/>
          <w:sz w:val="26"/>
          <w:szCs w:val="26"/>
        </w:rPr>
      </w:pPr>
      <w:r>
        <w:rPr>
          <w:rFonts w:ascii="Times New Roman" w:hAnsi="Times New Roman"/>
          <w:sz w:val="26"/>
          <w:szCs w:val="26"/>
        </w:rPr>
        <w:lastRenderedPageBreak/>
        <w:t>Africans started working for money as oppose to their earlier enslavement.</w:t>
      </w:r>
    </w:p>
    <w:p w:rsidR="00883658" w:rsidRDefault="00883658"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The people of </w:t>
      </w:r>
      <w:r w:rsidR="00DB7DD2">
        <w:rPr>
          <w:rFonts w:ascii="Times New Roman" w:hAnsi="Times New Roman"/>
          <w:sz w:val="26"/>
          <w:szCs w:val="26"/>
        </w:rPr>
        <w:t>South</w:t>
      </w:r>
      <w:r>
        <w:rPr>
          <w:rFonts w:ascii="Times New Roman" w:hAnsi="Times New Roman"/>
          <w:sz w:val="26"/>
          <w:szCs w:val="26"/>
        </w:rPr>
        <w:t xml:space="preserve"> </w:t>
      </w:r>
      <w:r w:rsidR="00DB7DD2">
        <w:rPr>
          <w:rFonts w:ascii="Times New Roman" w:hAnsi="Times New Roman"/>
          <w:sz w:val="26"/>
          <w:szCs w:val="26"/>
        </w:rPr>
        <w:t>Africa</w:t>
      </w:r>
      <w:r>
        <w:rPr>
          <w:rFonts w:ascii="Times New Roman" w:hAnsi="Times New Roman"/>
          <w:sz w:val="26"/>
          <w:szCs w:val="26"/>
        </w:rPr>
        <w:t xml:space="preserve"> w</w:t>
      </w:r>
      <w:r w:rsidR="00DB7DD2">
        <w:rPr>
          <w:rFonts w:ascii="Times New Roman" w:hAnsi="Times New Roman"/>
          <w:sz w:val="26"/>
          <w:szCs w:val="26"/>
        </w:rPr>
        <w:t>e</w:t>
      </w:r>
      <w:r>
        <w:rPr>
          <w:rFonts w:ascii="Times New Roman" w:hAnsi="Times New Roman"/>
          <w:sz w:val="26"/>
          <w:szCs w:val="26"/>
        </w:rPr>
        <w:t xml:space="preserve">re now in position to send their </w:t>
      </w:r>
      <w:r w:rsidR="00DB7DD2">
        <w:rPr>
          <w:rFonts w:ascii="Times New Roman" w:hAnsi="Times New Roman"/>
          <w:sz w:val="26"/>
          <w:szCs w:val="26"/>
        </w:rPr>
        <w:t>childre</w:t>
      </w:r>
      <w:r>
        <w:rPr>
          <w:rFonts w:ascii="Times New Roman" w:hAnsi="Times New Roman"/>
          <w:sz w:val="26"/>
          <w:szCs w:val="26"/>
        </w:rPr>
        <w:t>n to schools.</w:t>
      </w:r>
    </w:p>
    <w:p w:rsidR="00883658" w:rsidRDefault="00883658" w:rsidP="001A1845">
      <w:pPr>
        <w:pStyle w:val="ListParagraph"/>
        <w:numPr>
          <w:ilvl w:val="0"/>
          <w:numId w:val="15"/>
        </w:numPr>
        <w:rPr>
          <w:rFonts w:ascii="Times New Roman" w:hAnsi="Times New Roman"/>
          <w:sz w:val="26"/>
          <w:szCs w:val="26"/>
        </w:rPr>
      </w:pPr>
      <w:r>
        <w:rPr>
          <w:rFonts w:ascii="Times New Roman" w:hAnsi="Times New Roman"/>
          <w:sz w:val="26"/>
          <w:szCs w:val="26"/>
        </w:rPr>
        <w:t>A new class of educated Africans like Nelson Mandela, Albert Luthali, Waler Sisulu came up.</w:t>
      </w:r>
    </w:p>
    <w:p w:rsidR="00883658" w:rsidRDefault="00883658"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There was increased nationalism among </w:t>
      </w:r>
      <w:r w:rsidR="00DB7DD2">
        <w:rPr>
          <w:rFonts w:ascii="Times New Roman" w:hAnsi="Times New Roman"/>
          <w:sz w:val="26"/>
          <w:szCs w:val="26"/>
        </w:rPr>
        <w:t>African</w:t>
      </w:r>
      <w:r>
        <w:rPr>
          <w:rFonts w:ascii="Times New Roman" w:hAnsi="Times New Roman"/>
          <w:sz w:val="26"/>
          <w:szCs w:val="26"/>
        </w:rPr>
        <w:t xml:space="preserve"> which later led to formation of political parties like </w:t>
      </w:r>
      <w:r w:rsidR="00DB7DD2">
        <w:rPr>
          <w:rFonts w:ascii="Times New Roman" w:hAnsi="Times New Roman"/>
          <w:sz w:val="26"/>
          <w:szCs w:val="26"/>
        </w:rPr>
        <w:t>South</w:t>
      </w:r>
      <w:r>
        <w:rPr>
          <w:rFonts w:ascii="Times New Roman" w:hAnsi="Times New Roman"/>
          <w:sz w:val="26"/>
          <w:szCs w:val="26"/>
        </w:rPr>
        <w:t xml:space="preserve"> African Native congress in 1912.</w:t>
      </w:r>
    </w:p>
    <w:p w:rsidR="00227325" w:rsidRDefault="00227325"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There </w:t>
      </w:r>
      <w:r w:rsidR="00DB7DD2">
        <w:rPr>
          <w:rFonts w:ascii="Times New Roman" w:hAnsi="Times New Roman"/>
          <w:sz w:val="26"/>
          <w:szCs w:val="26"/>
        </w:rPr>
        <w:t>was</w:t>
      </w:r>
      <w:r>
        <w:rPr>
          <w:rFonts w:ascii="Times New Roman" w:hAnsi="Times New Roman"/>
          <w:sz w:val="26"/>
          <w:szCs w:val="26"/>
        </w:rPr>
        <w:t xml:space="preserve"> an expanded market in </w:t>
      </w:r>
      <w:r w:rsidR="00DB7DD2">
        <w:rPr>
          <w:rFonts w:ascii="Times New Roman" w:hAnsi="Times New Roman"/>
          <w:sz w:val="26"/>
          <w:szCs w:val="26"/>
        </w:rPr>
        <w:t>South</w:t>
      </w:r>
      <w:r>
        <w:rPr>
          <w:rFonts w:ascii="Times New Roman" w:hAnsi="Times New Roman"/>
          <w:sz w:val="26"/>
          <w:szCs w:val="26"/>
        </w:rPr>
        <w:t xml:space="preserve"> Africa due to increased popu</w:t>
      </w:r>
      <w:r w:rsidR="00DB7DD2">
        <w:rPr>
          <w:rFonts w:ascii="Times New Roman" w:hAnsi="Times New Roman"/>
          <w:sz w:val="26"/>
          <w:szCs w:val="26"/>
        </w:rPr>
        <w:t>lat</w:t>
      </w:r>
      <w:r>
        <w:rPr>
          <w:rFonts w:ascii="Times New Roman" w:hAnsi="Times New Roman"/>
          <w:sz w:val="26"/>
          <w:szCs w:val="26"/>
        </w:rPr>
        <w:t xml:space="preserve">ion with strong purchasing power for goods </w:t>
      </w:r>
      <w:r w:rsidR="00DB7DD2">
        <w:rPr>
          <w:rFonts w:ascii="Times New Roman" w:hAnsi="Times New Roman"/>
          <w:sz w:val="26"/>
          <w:szCs w:val="26"/>
        </w:rPr>
        <w:t>and</w:t>
      </w:r>
      <w:r>
        <w:rPr>
          <w:rFonts w:ascii="Times New Roman" w:hAnsi="Times New Roman"/>
          <w:sz w:val="26"/>
          <w:szCs w:val="26"/>
        </w:rPr>
        <w:t xml:space="preserve"> services.</w:t>
      </w:r>
    </w:p>
    <w:p w:rsidR="00D74567" w:rsidRDefault="00D74567" w:rsidP="001A1845">
      <w:pPr>
        <w:pStyle w:val="ListParagraph"/>
        <w:numPr>
          <w:ilvl w:val="0"/>
          <w:numId w:val="15"/>
        </w:numPr>
        <w:rPr>
          <w:rFonts w:ascii="Times New Roman" w:hAnsi="Times New Roman"/>
          <w:sz w:val="26"/>
          <w:szCs w:val="26"/>
        </w:rPr>
      </w:pPr>
      <w:r>
        <w:rPr>
          <w:rFonts w:ascii="Times New Roman" w:hAnsi="Times New Roman"/>
          <w:sz w:val="26"/>
          <w:szCs w:val="26"/>
        </w:rPr>
        <w:t>The wealth of whites and their capital investments gre</w:t>
      </w:r>
      <w:r w:rsidR="00DB7DD2">
        <w:rPr>
          <w:rFonts w:ascii="Times New Roman" w:hAnsi="Times New Roman"/>
          <w:sz w:val="26"/>
          <w:szCs w:val="26"/>
        </w:rPr>
        <w:t>a</w:t>
      </w:r>
      <w:r>
        <w:rPr>
          <w:rFonts w:ascii="Times New Roman" w:hAnsi="Times New Roman"/>
          <w:sz w:val="26"/>
          <w:szCs w:val="26"/>
        </w:rPr>
        <w:t>tly increased</w:t>
      </w:r>
    </w:p>
    <w:p w:rsidR="00D74567" w:rsidRDefault="00D74567"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Boers became richer </w:t>
      </w:r>
      <w:r w:rsidR="00DB7DD2">
        <w:rPr>
          <w:rFonts w:ascii="Times New Roman" w:hAnsi="Times New Roman"/>
          <w:sz w:val="26"/>
          <w:szCs w:val="26"/>
        </w:rPr>
        <w:t>and wealthier than before Boers</w:t>
      </w:r>
      <w:r w:rsidR="00437C81">
        <w:rPr>
          <w:rFonts w:ascii="Times New Roman" w:hAnsi="Times New Roman"/>
          <w:sz w:val="26"/>
          <w:szCs w:val="26"/>
        </w:rPr>
        <w:t xml:space="preserve"> unite in order to protect their mineral wealth from the </w:t>
      </w:r>
      <w:r w:rsidR="00DB7DD2">
        <w:rPr>
          <w:rFonts w:ascii="Times New Roman" w:hAnsi="Times New Roman"/>
          <w:sz w:val="26"/>
          <w:szCs w:val="26"/>
        </w:rPr>
        <w:t>British</w:t>
      </w:r>
    </w:p>
    <w:p w:rsidR="00161BC0" w:rsidRDefault="00161BC0"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Boers became </w:t>
      </w:r>
      <w:r w:rsidR="00DB7DD2">
        <w:rPr>
          <w:rFonts w:ascii="Times New Roman" w:hAnsi="Times New Roman"/>
          <w:sz w:val="26"/>
          <w:szCs w:val="26"/>
        </w:rPr>
        <w:t>more</w:t>
      </w:r>
      <w:r>
        <w:rPr>
          <w:rFonts w:ascii="Times New Roman" w:hAnsi="Times New Roman"/>
          <w:sz w:val="26"/>
          <w:szCs w:val="26"/>
        </w:rPr>
        <w:t xml:space="preserve"> proud </w:t>
      </w:r>
      <w:r w:rsidR="00DB7DD2">
        <w:rPr>
          <w:rFonts w:ascii="Times New Roman" w:hAnsi="Times New Roman"/>
          <w:sz w:val="26"/>
          <w:szCs w:val="26"/>
        </w:rPr>
        <w:t>and</w:t>
      </w:r>
      <w:r>
        <w:rPr>
          <w:rFonts w:ascii="Times New Roman" w:hAnsi="Times New Roman"/>
          <w:sz w:val="26"/>
          <w:szCs w:val="26"/>
        </w:rPr>
        <w:t xml:space="preserve"> arrogant because of the acquir</w:t>
      </w:r>
      <w:r w:rsidR="00DB7DD2">
        <w:rPr>
          <w:rFonts w:ascii="Times New Roman" w:hAnsi="Times New Roman"/>
          <w:sz w:val="26"/>
          <w:szCs w:val="26"/>
        </w:rPr>
        <w:t>e</w:t>
      </w:r>
      <w:r>
        <w:rPr>
          <w:rFonts w:ascii="Times New Roman" w:hAnsi="Times New Roman"/>
          <w:sz w:val="26"/>
          <w:szCs w:val="26"/>
        </w:rPr>
        <w:t>d wealth.</w:t>
      </w:r>
    </w:p>
    <w:p w:rsidR="00161BC0" w:rsidRDefault="00161BC0" w:rsidP="001A1845">
      <w:pPr>
        <w:pStyle w:val="ListParagraph"/>
        <w:numPr>
          <w:ilvl w:val="0"/>
          <w:numId w:val="15"/>
        </w:numPr>
        <w:rPr>
          <w:rFonts w:ascii="Times New Roman" w:hAnsi="Times New Roman"/>
          <w:sz w:val="26"/>
          <w:szCs w:val="26"/>
        </w:rPr>
      </w:pPr>
      <w:r>
        <w:rPr>
          <w:rFonts w:ascii="Times New Roman" w:hAnsi="Times New Roman"/>
          <w:sz w:val="26"/>
          <w:szCs w:val="26"/>
        </w:rPr>
        <w:t>Boers became politically strong because of their improved military power.</w:t>
      </w:r>
    </w:p>
    <w:p w:rsidR="00161BC0" w:rsidRDefault="00161BC0"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They were even able to fight and defeat and defeat the </w:t>
      </w:r>
      <w:r w:rsidR="00DB7DD2">
        <w:rPr>
          <w:rFonts w:ascii="Times New Roman" w:hAnsi="Times New Roman"/>
          <w:sz w:val="26"/>
          <w:szCs w:val="26"/>
        </w:rPr>
        <w:t>British</w:t>
      </w:r>
      <w:r>
        <w:rPr>
          <w:rFonts w:ascii="Times New Roman" w:hAnsi="Times New Roman"/>
          <w:sz w:val="26"/>
          <w:szCs w:val="26"/>
        </w:rPr>
        <w:t xml:space="preserve"> in </w:t>
      </w:r>
      <w:r w:rsidR="00DB7DD2">
        <w:rPr>
          <w:rFonts w:ascii="Times New Roman" w:hAnsi="Times New Roman"/>
          <w:sz w:val="26"/>
          <w:szCs w:val="26"/>
        </w:rPr>
        <w:t>t</w:t>
      </w:r>
      <w:r w:rsidR="00D77615">
        <w:rPr>
          <w:rFonts w:ascii="Times New Roman" w:hAnsi="Times New Roman"/>
          <w:sz w:val="26"/>
          <w:szCs w:val="26"/>
        </w:rPr>
        <w:t>he first A</w:t>
      </w:r>
      <w:r>
        <w:rPr>
          <w:rFonts w:ascii="Times New Roman" w:hAnsi="Times New Roman"/>
          <w:sz w:val="26"/>
          <w:szCs w:val="26"/>
        </w:rPr>
        <w:t>nglo-</w:t>
      </w:r>
      <w:r w:rsidR="00D77615">
        <w:rPr>
          <w:rFonts w:ascii="Times New Roman" w:hAnsi="Times New Roman"/>
          <w:sz w:val="26"/>
          <w:szCs w:val="26"/>
        </w:rPr>
        <w:t>Boer</w:t>
      </w:r>
      <w:r>
        <w:rPr>
          <w:rFonts w:ascii="Times New Roman" w:hAnsi="Times New Roman"/>
          <w:sz w:val="26"/>
          <w:szCs w:val="26"/>
        </w:rPr>
        <w:t xml:space="preserve"> and Jameson raid</w:t>
      </w:r>
    </w:p>
    <w:p w:rsidR="00161BC0" w:rsidRDefault="00161BC0"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Commercial agriculture was </w:t>
      </w:r>
      <w:r w:rsidR="00DB7DD2">
        <w:rPr>
          <w:rFonts w:ascii="Times New Roman" w:hAnsi="Times New Roman"/>
          <w:sz w:val="26"/>
          <w:szCs w:val="26"/>
        </w:rPr>
        <w:t>developing</w:t>
      </w:r>
      <w:r>
        <w:rPr>
          <w:rFonts w:ascii="Times New Roman" w:hAnsi="Times New Roman"/>
          <w:sz w:val="26"/>
          <w:szCs w:val="26"/>
        </w:rPr>
        <w:t xml:space="preserve"> in Boer republics.</w:t>
      </w:r>
    </w:p>
    <w:p w:rsidR="00D663E3" w:rsidRDefault="00D663E3"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Transport networks in the white states like roads, railway and bridges were </w:t>
      </w:r>
      <w:r w:rsidR="00DB7DD2">
        <w:rPr>
          <w:rFonts w:ascii="Times New Roman" w:hAnsi="Times New Roman"/>
          <w:sz w:val="26"/>
          <w:szCs w:val="26"/>
        </w:rPr>
        <w:lastRenderedPageBreak/>
        <w:t>d</w:t>
      </w:r>
      <w:r>
        <w:rPr>
          <w:rFonts w:ascii="Times New Roman" w:hAnsi="Times New Roman"/>
          <w:sz w:val="26"/>
          <w:szCs w:val="26"/>
        </w:rPr>
        <w:t>ev</w:t>
      </w:r>
      <w:r w:rsidR="00DB7DD2">
        <w:rPr>
          <w:rFonts w:ascii="Times New Roman" w:hAnsi="Times New Roman"/>
          <w:sz w:val="26"/>
          <w:szCs w:val="26"/>
        </w:rPr>
        <w:t>e</w:t>
      </w:r>
      <w:r>
        <w:rPr>
          <w:rFonts w:ascii="Times New Roman" w:hAnsi="Times New Roman"/>
          <w:sz w:val="26"/>
          <w:szCs w:val="26"/>
        </w:rPr>
        <w:t>lop</w:t>
      </w:r>
      <w:r w:rsidR="00DB7DD2">
        <w:rPr>
          <w:rFonts w:ascii="Times New Roman" w:hAnsi="Times New Roman"/>
          <w:sz w:val="26"/>
          <w:szCs w:val="26"/>
        </w:rPr>
        <w:t>e</w:t>
      </w:r>
      <w:r>
        <w:rPr>
          <w:rFonts w:ascii="Times New Roman" w:hAnsi="Times New Roman"/>
          <w:sz w:val="26"/>
          <w:szCs w:val="26"/>
        </w:rPr>
        <w:t>d for example in 1887 the Delgoa-Tran</w:t>
      </w:r>
      <w:r w:rsidR="00DB7DD2">
        <w:rPr>
          <w:rFonts w:ascii="Times New Roman" w:hAnsi="Times New Roman"/>
          <w:sz w:val="26"/>
          <w:szCs w:val="26"/>
        </w:rPr>
        <w:t>s</w:t>
      </w:r>
      <w:r>
        <w:rPr>
          <w:rFonts w:ascii="Times New Roman" w:hAnsi="Times New Roman"/>
          <w:sz w:val="26"/>
          <w:szCs w:val="26"/>
        </w:rPr>
        <w:t>vaal railway was built.</w:t>
      </w:r>
    </w:p>
    <w:p w:rsidR="00765E86" w:rsidRDefault="00765E86" w:rsidP="001A1845">
      <w:pPr>
        <w:pStyle w:val="ListParagraph"/>
        <w:numPr>
          <w:ilvl w:val="0"/>
          <w:numId w:val="15"/>
        </w:numPr>
        <w:rPr>
          <w:rFonts w:ascii="Times New Roman" w:hAnsi="Times New Roman"/>
          <w:sz w:val="26"/>
          <w:szCs w:val="26"/>
        </w:rPr>
      </w:pPr>
      <w:r>
        <w:rPr>
          <w:rFonts w:ascii="Times New Roman" w:hAnsi="Times New Roman"/>
          <w:sz w:val="26"/>
          <w:szCs w:val="26"/>
        </w:rPr>
        <w:t>Communication was also improved as telephone and telegrams were put in place.</w:t>
      </w:r>
    </w:p>
    <w:p w:rsidR="009863B6" w:rsidRDefault="009863B6" w:rsidP="001A1845">
      <w:pPr>
        <w:pStyle w:val="ListParagraph"/>
        <w:numPr>
          <w:ilvl w:val="0"/>
          <w:numId w:val="15"/>
        </w:numPr>
        <w:rPr>
          <w:rFonts w:ascii="Times New Roman" w:hAnsi="Times New Roman"/>
          <w:sz w:val="26"/>
          <w:szCs w:val="26"/>
        </w:rPr>
      </w:pPr>
      <w:r>
        <w:rPr>
          <w:rFonts w:ascii="Times New Roman" w:hAnsi="Times New Roman"/>
          <w:sz w:val="26"/>
          <w:szCs w:val="26"/>
        </w:rPr>
        <w:t>Social infrastructures like school, hospitals were also built in whit</w:t>
      </w:r>
      <w:r w:rsidR="00F24A32">
        <w:rPr>
          <w:rFonts w:ascii="Times New Roman" w:hAnsi="Times New Roman"/>
          <w:sz w:val="26"/>
          <w:szCs w:val="26"/>
        </w:rPr>
        <w:t>e</w:t>
      </w:r>
      <w:r>
        <w:rPr>
          <w:rFonts w:ascii="Times New Roman" w:hAnsi="Times New Roman"/>
          <w:sz w:val="26"/>
          <w:szCs w:val="26"/>
        </w:rPr>
        <w:t xml:space="preserve"> </w:t>
      </w:r>
      <w:r w:rsidR="00F24A32">
        <w:rPr>
          <w:rFonts w:ascii="Times New Roman" w:hAnsi="Times New Roman"/>
          <w:sz w:val="26"/>
          <w:szCs w:val="26"/>
        </w:rPr>
        <w:t>s</w:t>
      </w:r>
      <w:r>
        <w:rPr>
          <w:rFonts w:ascii="Times New Roman" w:hAnsi="Times New Roman"/>
          <w:sz w:val="26"/>
          <w:szCs w:val="26"/>
        </w:rPr>
        <w:t xml:space="preserve">tate of </w:t>
      </w:r>
      <w:r w:rsidR="00F24A32">
        <w:rPr>
          <w:rFonts w:ascii="Times New Roman" w:hAnsi="Times New Roman"/>
          <w:sz w:val="26"/>
          <w:szCs w:val="26"/>
        </w:rPr>
        <w:t>South Africa</w:t>
      </w:r>
      <w:r>
        <w:rPr>
          <w:rFonts w:ascii="Times New Roman" w:hAnsi="Times New Roman"/>
          <w:sz w:val="26"/>
          <w:szCs w:val="26"/>
        </w:rPr>
        <w:t>.</w:t>
      </w:r>
    </w:p>
    <w:p w:rsidR="009863B6" w:rsidRDefault="009863B6" w:rsidP="001A1845">
      <w:pPr>
        <w:pStyle w:val="ListParagraph"/>
        <w:numPr>
          <w:ilvl w:val="0"/>
          <w:numId w:val="15"/>
        </w:numPr>
        <w:rPr>
          <w:rFonts w:ascii="Times New Roman" w:hAnsi="Times New Roman"/>
          <w:sz w:val="26"/>
          <w:szCs w:val="26"/>
        </w:rPr>
      </w:pPr>
      <w:r>
        <w:rPr>
          <w:rFonts w:ascii="Times New Roman" w:hAnsi="Times New Roman"/>
          <w:sz w:val="26"/>
          <w:szCs w:val="26"/>
        </w:rPr>
        <w:t xml:space="preserve">There </w:t>
      </w:r>
      <w:r w:rsidR="00F24A32">
        <w:rPr>
          <w:rFonts w:ascii="Times New Roman" w:hAnsi="Times New Roman"/>
          <w:sz w:val="26"/>
          <w:szCs w:val="26"/>
        </w:rPr>
        <w:t>was rapid urbanization in Bo</w:t>
      </w:r>
      <w:r>
        <w:rPr>
          <w:rFonts w:ascii="Times New Roman" w:hAnsi="Times New Roman"/>
          <w:sz w:val="26"/>
          <w:szCs w:val="26"/>
        </w:rPr>
        <w:t xml:space="preserve">er and </w:t>
      </w:r>
      <w:r w:rsidR="00F24A32">
        <w:rPr>
          <w:rFonts w:ascii="Times New Roman" w:hAnsi="Times New Roman"/>
          <w:sz w:val="26"/>
          <w:szCs w:val="26"/>
        </w:rPr>
        <w:t>British</w:t>
      </w:r>
      <w:r>
        <w:rPr>
          <w:rFonts w:ascii="Times New Roman" w:hAnsi="Times New Roman"/>
          <w:sz w:val="26"/>
          <w:szCs w:val="26"/>
        </w:rPr>
        <w:t xml:space="preserve"> states as towns like Johannesburg Pretoria, c</w:t>
      </w:r>
      <w:r w:rsidR="00F24A32">
        <w:rPr>
          <w:rFonts w:ascii="Times New Roman" w:hAnsi="Times New Roman"/>
          <w:sz w:val="26"/>
          <w:szCs w:val="26"/>
        </w:rPr>
        <w:t>a</w:t>
      </w:r>
      <w:r>
        <w:rPr>
          <w:rFonts w:ascii="Times New Roman" w:hAnsi="Times New Roman"/>
          <w:sz w:val="26"/>
          <w:szCs w:val="26"/>
        </w:rPr>
        <w:t>pe developed.</w:t>
      </w:r>
    </w:p>
    <w:p w:rsidR="009863B6" w:rsidRDefault="009863B6" w:rsidP="001A1845">
      <w:pPr>
        <w:pStyle w:val="ListParagraph"/>
        <w:numPr>
          <w:ilvl w:val="0"/>
          <w:numId w:val="15"/>
        </w:numPr>
        <w:rPr>
          <w:rFonts w:ascii="Times New Roman" w:hAnsi="Times New Roman"/>
          <w:sz w:val="26"/>
          <w:szCs w:val="26"/>
        </w:rPr>
      </w:pPr>
      <w:r>
        <w:rPr>
          <w:rFonts w:ascii="Times New Roman" w:hAnsi="Times New Roman"/>
          <w:sz w:val="26"/>
          <w:szCs w:val="26"/>
        </w:rPr>
        <w:t>International trade developed betw</w:t>
      </w:r>
      <w:r w:rsidR="00F24A32">
        <w:rPr>
          <w:rFonts w:ascii="Times New Roman" w:hAnsi="Times New Roman"/>
          <w:sz w:val="26"/>
          <w:szCs w:val="26"/>
        </w:rPr>
        <w:t>ee</w:t>
      </w:r>
      <w:r>
        <w:rPr>
          <w:rFonts w:ascii="Times New Roman" w:hAnsi="Times New Roman"/>
          <w:sz w:val="26"/>
          <w:szCs w:val="26"/>
        </w:rPr>
        <w:t xml:space="preserve">n whites in </w:t>
      </w:r>
      <w:r w:rsidR="00F24A32">
        <w:rPr>
          <w:rFonts w:ascii="Times New Roman" w:hAnsi="Times New Roman"/>
          <w:sz w:val="26"/>
          <w:szCs w:val="26"/>
        </w:rPr>
        <w:t>South Africa</w:t>
      </w:r>
      <w:r>
        <w:rPr>
          <w:rFonts w:ascii="Times New Roman" w:hAnsi="Times New Roman"/>
          <w:sz w:val="26"/>
          <w:szCs w:val="26"/>
        </w:rPr>
        <w:t xml:space="preserve"> and those abroad.</w:t>
      </w:r>
    </w:p>
    <w:p w:rsidR="009863B6" w:rsidRDefault="009863B6" w:rsidP="001A1845">
      <w:pPr>
        <w:pStyle w:val="ListParagraph"/>
        <w:numPr>
          <w:ilvl w:val="0"/>
          <w:numId w:val="15"/>
        </w:numPr>
        <w:rPr>
          <w:rFonts w:ascii="Times New Roman" w:hAnsi="Times New Roman"/>
          <w:sz w:val="26"/>
          <w:szCs w:val="26"/>
        </w:rPr>
      </w:pPr>
      <w:r>
        <w:rPr>
          <w:rFonts w:ascii="Times New Roman" w:hAnsi="Times New Roman"/>
          <w:sz w:val="26"/>
          <w:szCs w:val="26"/>
        </w:rPr>
        <w:t>The whites mainly thee Boers received a lot of foreign exchange from in</w:t>
      </w:r>
      <w:r w:rsidR="00F24A32">
        <w:rPr>
          <w:rFonts w:ascii="Times New Roman" w:hAnsi="Times New Roman"/>
          <w:sz w:val="26"/>
          <w:szCs w:val="26"/>
        </w:rPr>
        <w:t>te</w:t>
      </w:r>
      <w:r>
        <w:rPr>
          <w:rFonts w:ascii="Times New Roman" w:hAnsi="Times New Roman"/>
          <w:sz w:val="26"/>
          <w:szCs w:val="26"/>
        </w:rPr>
        <w:t>rnational trade.</w:t>
      </w:r>
    </w:p>
    <w:p w:rsidR="001A721C" w:rsidRDefault="001A721C" w:rsidP="001A1845">
      <w:pPr>
        <w:pStyle w:val="ListParagraph"/>
        <w:numPr>
          <w:ilvl w:val="0"/>
          <w:numId w:val="15"/>
        </w:numPr>
        <w:rPr>
          <w:rFonts w:ascii="Times New Roman" w:hAnsi="Times New Roman"/>
          <w:sz w:val="26"/>
          <w:szCs w:val="26"/>
        </w:rPr>
      </w:pPr>
      <w:r>
        <w:rPr>
          <w:rFonts w:ascii="Times New Roman" w:hAnsi="Times New Roman"/>
          <w:sz w:val="26"/>
          <w:szCs w:val="26"/>
        </w:rPr>
        <w:t>The cape harbor wa</w:t>
      </w:r>
      <w:r w:rsidR="003B1EF2">
        <w:rPr>
          <w:rFonts w:ascii="Times New Roman" w:hAnsi="Times New Roman"/>
          <w:sz w:val="26"/>
          <w:szCs w:val="26"/>
        </w:rPr>
        <w:t>s</w:t>
      </w:r>
      <w:r>
        <w:rPr>
          <w:rFonts w:ascii="Times New Roman" w:hAnsi="Times New Roman"/>
          <w:sz w:val="26"/>
          <w:szCs w:val="26"/>
        </w:rPr>
        <w:t xml:space="preserve"> expanded to handle large volumes of imports and exports.</w:t>
      </w:r>
    </w:p>
    <w:p w:rsidR="005C1D1F" w:rsidRPr="00C95023" w:rsidRDefault="001A721C" w:rsidP="00C95023">
      <w:pPr>
        <w:pStyle w:val="ListParagraph"/>
        <w:numPr>
          <w:ilvl w:val="0"/>
          <w:numId w:val="15"/>
        </w:numPr>
        <w:rPr>
          <w:rFonts w:ascii="Times New Roman" w:hAnsi="Times New Roman"/>
          <w:sz w:val="26"/>
          <w:szCs w:val="26"/>
        </w:rPr>
      </w:pPr>
      <w:r>
        <w:rPr>
          <w:rFonts w:ascii="Times New Roman" w:hAnsi="Times New Roman"/>
          <w:sz w:val="26"/>
          <w:szCs w:val="26"/>
        </w:rPr>
        <w:t xml:space="preserve">The cape prospered </w:t>
      </w:r>
      <w:r w:rsidR="003B1EF2">
        <w:rPr>
          <w:rFonts w:ascii="Times New Roman" w:hAnsi="Times New Roman"/>
          <w:sz w:val="26"/>
          <w:szCs w:val="26"/>
        </w:rPr>
        <w:t>and could now s</w:t>
      </w:r>
      <w:r>
        <w:rPr>
          <w:rFonts w:ascii="Times New Roman" w:hAnsi="Times New Roman"/>
          <w:sz w:val="26"/>
          <w:szCs w:val="26"/>
        </w:rPr>
        <w:t>urvive without help from Britain.</w:t>
      </w:r>
    </w:p>
    <w:p w:rsidR="003B1EF2" w:rsidRPr="00DB7DD2" w:rsidRDefault="00F84377" w:rsidP="00F84377">
      <w:pPr>
        <w:ind w:left="360"/>
        <w:rPr>
          <w:rFonts w:ascii="Times New Roman" w:hAnsi="Times New Roman"/>
          <w:b/>
          <w:sz w:val="26"/>
          <w:szCs w:val="26"/>
        </w:rPr>
      </w:pPr>
      <w:r w:rsidRPr="00DB7DD2">
        <w:rPr>
          <w:rFonts w:ascii="Times New Roman" w:hAnsi="Times New Roman"/>
          <w:b/>
          <w:sz w:val="26"/>
          <w:szCs w:val="26"/>
        </w:rPr>
        <w:t>Negative;</w:t>
      </w:r>
    </w:p>
    <w:p w:rsidR="00F84377" w:rsidRDefault="00F84377" w:rsidP="001A1845">
      <w:pPr>
        <w:pStyle w:val="ListParagraph"/>
        <w:numPr>
          <w:ilvl w:val="0"/>
          <w:numId w:val="16"/>
        </w:numPr>
        <w:rPr>
          <w:rFonts w:ascii="Times New Roman" w:hAnsi="Times New Roman"/>
          <w:sz w:val="26"/>
          <w:szCs w:val="26"/>
        </w:rPr>
      </w:pPr>
      <w:r>
        <w:rPr>
          <w:rFonts w:ascii="Times New Roman" w:hAnsi="Times New Roman"/>
          <w:sz w:val="26"/>
          <w:szCs w:val="26"/>
        </w:rPr>
        <w:t>There was rural urban migration a people (Africans) left villages and moved to towns to look for jobs and better life.</w:t>
      </w:r>
    </w:p>
    <w:p w:rsidR="00F84377" w:rsidRDefault="00F84377" w:rsidP="001A1845">
      <w:pPr>
        <w:pStyle w:val="ListParagraph"/>
        <w:numPr>
          <w:ilvl w:val="0"/>
          <w:numId w:val="16"/>
        </w:numPr>
        <w:rPr>
          <w:rFonts w:ascii="Times New Roman" w:hAnsi="Times New Roman"/>
          <w:sz w:val="26"/>
          <w:szCs w:val="26"/>
        </w:rPr>
      </w:pPr>
      <w:r>
        <w:rPr>
          <w:rFonts w:ascii="Times New Roman" w:hAnsi="Times New Roman"/>
          <w:sz w:val="26"/>
          <w:szCs w:val="26"/>
        </w:rPr>
        <w:t>A migrant labour sys</w:t>
      </w:r>
      <w:r w:rsidR="00DB7DD2">
        <w:rPr>
          <w:rFonts w:ascii="Times New Roman" w:hAnsi="Times New Roman"/>
          <w:sz w:val="26"/>
          <w:szCs w:val="26"/>
        </w:rPr>
        <w:t>t</w:t>
      </w:r>
      <w:r>
        <w:rPr>
          <w:rFonts w:ascii="Times New Roman" w:hAnsi="Times New Roman"/>
          <w:sz w:val="26"/>
          <w:szCs w:val="26"/>
        </w:rPr>
        <w:t xml:space="preserve">em developed in </w:t>
      </w:r>
      <w:r w:rsidR="00DB7DD2">
        <w:rPr>
          <w:rFonts w:ascii="Times New Roman" w:hAnsi="Times New Roman"/>
          <w:sz w:val="26"/>
          <w:szCs w:val="26"/>
        </w:rPr>
        <w:t>South</w:t>
      </w:r>
      <w:r>
        <w:rPr>
          <w:rFonts w:ascii="Times New Roman" w:hAnsi="Times New Roman"/>
          <w:sz w:val="26"/>
          <w:szCs w:val="26"/>
        </w:rPr>
        <w:t xml:space="preserve"> Africa.</w:t>
      </w:r>
    </w:p>
    <w:p w:rsidR="00F84377" w:rsidRDefault="00F84377" w:rsidP="001A1845">
      <w:pPr>
        <w:pStyle w:val="ListParagraph"/>
        <w:numPr>
          <w:ilvl w:val="0"/>
          <w:numId w:val="16"/>
        </w:numPr>
        <w:rPr>
          <w:rFonts w:ascii="Times New Roman" w:hAnsi="Times New Roman"/>
          <w:sz w:val="26"/>
          <w:szCs w:val="26"/>
        </w:rPr>
      </w:pPr>
      <w:r>
        <w:rPr>
          <w:rFonts w:ascii="Times New Roman" w:hAnsi="Times New Roman"/>
          <w:sz w:val="26"/>
          <w:szCs w:val="26"/>
        </w:rPr>
        <w:t xml:space="preserve">African </w:t>
      </w:r>
      <w:r w:rsidR="00C37BAE">
        <w:rPr>
          <w:rFonts w:ascii="Times New Roman" w:hAnsi="Times New Roman"/>
          <w:sz w:val="26"/>
          <w:szCs w:val="26"/>
        </w:rPr>
        <w:t>fami</w:t>
      </w:r>
      <w:r>
        <w:rPr>
          <w:rFonts w:ascii="Times New Roman" w:hAnsi="Times New Roman"/>
          <w:sz w:val="26"/>
          <w:szCs w:val="26"/>
        </w:rPr>
        <w:t>lies broke down as men over stayed away from their families working in mines.</w:t>
      </w:r>
    </w:p>
    <w:p w:rsidR="00F84377" w:rsidRDefault="00F84377" w:rsidP="001A1845">
      <w:pPr>
        <w:pStyle w:val="ListParagraph"/>
        <w:numPr>
          <w:ilvl w:val="0"/>
          <w:numId w:val="16"/>
        </w:numPr>
        <w:rPr>
          <w:rFonts w:ascii="Times New Roman" w:hAnsi="Times New Roman"/>
          <w:sz w:val="26"/>
          <w:szCs w:val="26"/>
        </w:rPr>
      </w:pPr>
      <w:r>
        <w:rPr>
          <w:rFonts w:ascii="Times New Roman" w:hAnsi="Times New Roman"/>
          <w:sz w:val="26"/>
          <w:szCs w:val="26"/>
        </w:rPr>
        <w:t>African and white</w:t>
      </w:r>
      <w:r w:rsidR="005669FA">
        <w:rPr>
          <w:rFonts w:ascii="Times New Roman" w:hAnsi="Times New Roman"/>
          <w:sz w:val="26"/>
          <w:szCs w:val="26"/>
        </w:rPr>
        <w:t xml:space="preserve"> los a lot of their land mainly wh</w:t>
      </w:r>
      <w:r w:rsidR="00C37BAE">
        <w:rPr>
          <w:rFonts w:ascii="Times New Roman" w:hAnsi="Times New Roman"/>
          <w:sz w:val="26"/>
          <w:szCs w:val="26"/>
        </w:rPr>
        <w:t>e</w:t>
      </w:r>
      <w:r w:rsidR="005669FA">
        <w:rPr>
          <w:rFonts w:ascii="Times New Roman" w:hAnsi="Times New Roman"/>
          <w:sz w:val="26"/>
          <w:szCs w:val="26"/>
        </w:rPr>
        <w:t>re minerals were di</w:t>
      </w:r>
      <w:r w:rsidR="00C37BAE">
        <w:rPr>
          <w:rFonts w:ascii="Times New Roman" w:hAnsi="Times New Roman"/>
          <w:sz w:val="26"/>
          <w:szCs w:val="26"/>
        </w:rPr>
        <w:t>s</w:t>
      </w:r>
      <w:r w:rsidR="005669FA">
        <w:rPr>
          <w:rFonts w:ascii="Times New Roman" w:hAnsi="Times New Roman"/>
          <w:sz w:val="26"/>
          <w:szCs w:val="26"/>
        </w:rPr>
        <w:t>cov</w:t>
      </w:r>
      <w:r w:rsidR="00C37BAE">
        <w:rPr>
          <w:rFonts w:ascii="Times New Roman" w:hAnsi="Times New Roman"/>
          <w:sz w:val="26"/>
          <w:szCs w:val="26"/>
        </w:rPr>
        <w:t>e</w:t>
      </w:r>
      <w:r w:rsidR="005669FA">
        <w:rPr>
          <w:rFonts w:ascii="Times New Roman" w:hAnsi="Times New Roman"/>
          <w:sz w:val="26"/>
          <w:szCs w:val="26"/>
        </w:rPr>
        <w:t>r</w:t>
      </w:r>
      <w:r w:rsidR="00C37BAE">
        <w:rPr>
          <w:rFonts w:ascii="Times New Roman" w:hAnsi="Times New Roman"/>
          <w:sz w:val="26"/>
          <w:szCs w:val="26"/>
        </w:rPr>
        <w:t>e</w:t>
      </w:r>
      <w:r w:rsidR="005669FA">
        <w:rPr>
          <w:rFonts w:ascii="Times New Roman" w:hAnsi="Times New Roman"/>
          <w:sz w:val="26"/>
          <w:szCs w:val="26"/>
        </w:rPr>
        <w:t xml:space="preserve">d or suspected to be </w:t>
      </w:r>
      <w:r w:rsidR="005669FA">
        <w:rPr>
          <w:rFonts w:ascii="Times New Roman" w:hAnsi="Times New Roman"/>
          <w:sz w:val="26"/>
          <w:szCs w:val="26"/>
        </w:rPr>
        <w:lastRenderedPageBreak/>
        <w:t>(Boers lost their land) near Griqualand to British.</w:t>
      </w:r>
    </w:p>
    <w:p w:rsidR="00E54B17" w:rsidRDefault="00E54B17" w:rsidP="001A1845">
      <w:pPr>
        <w:pStyle w:val="ListParagraph"/>
        <w:numPr>
          <w:ilvl w:val="0"/>
          <w:numId w:val="16"/>
        </w:numPr>
        <w:rPr>
          <w:rFonts w:ascii="Times New Roman" w:hAnsi="Times New Roman"/>
          <w:sz w:val="26"/>
          <w:szCs w:val="26"/>
        </w:rPr>
      </w:pPr>
      <w:r>
        <w:rPr>
          <w:rFonts w:ascii="Times New Roman" w:hAnsi="Times New Roman"/>
          <w:sz w:val="26"/>
          <w:szCs w:val="26"/>
        </w:rPr>
        <w:t xml:space="preserve">Many </w:t>
      </w:r>
      <w:r w:rsidR="00DB7DD2">
        <w:rPr>
          <w:rFonts w:ascii="Times New Roman" w:hAnsi="Times New Roman"/>
          <w:sz w:val="26"/>
          <w:szCs w:val="26"/>
        </w:rPr>
        <w:t>African</w:t>
      </w:r>
      <w:r>
        <w:rPr>
          <w:rFonts w:ascii="Times New Roman" w:hAnsi="Times New Roman"/>
          <w:sz w:val="26"/>
          <w:szCs w:val="26"/>
        </w:rPr>
        <w:t xml:space="preserve"> were displaced due to mineral discovery.</w:t>
      </w:r>
    </w:p>
    <w:p w:rsidR="00E54B17" w:rsidRDefault="00E54B17" w:rsidP="001A1845">
      <w:pPr>
        <w:pStyle w:val="ListParagraph"/>
        <w:numPr>
          <w:ilvl w:val="0"/>
          <w:numId w:val="16"/>
        </w:numPr>
        <w:rPr>
          <w:rFonts w:ascii="Times New Roman" w:hAnsi="Times New Roman"/>
          <w:sz w:val="26"/>
          <w:szCs w:val="26"/>
        </w:rPr>
      </w:pPr>
      <w:r>
        <w:rPr>
          <w:rFonts w:ascii="Times New Roman" w:hAnsi="Times New Roman"/>
          <w:sz w:val="26"/>
          <w:szCs w:val="26"/>
        </w:rPr>
        <w:t>Those displaced lived in reserves where living condition were v</w:t>
      </w:r>
      <w:r w:rsidR="00C37BAE">
        <w:rPr>
          <w:rFonts w:ascii="Times New Roman" w:hAnsi="Times New Roman"/>
          <w:sz w:val="26"/>
          <w:szCs w:val="26"/>
        </w:rPr>
        <w:t>e</w:t>
      </w:r>
      <w:r>
        <w:rPr>
          <w:rFonts w:ascii="Times New Roman" w:hAnsi="Times New Roman"/>
          <w:sz w:val="26"/>
          <w:szCs w:val="26"/>
        </w:rPr>
        <w:t>ry bad.</w:t>
      </w:r>
    </w:p>
    <w:p w:rsidR="00C37BAE" w:rsidRDefault="00C37BAE" w:rsidP="001A1845">
      <w:pPr>
        <w:pStyle w:val="ListParagraph"/>
        <w:numPr>
          <w:ilvl w:val="0"/>
          <w:numId w:val="16"/>
        </w:numPr>
        <w:rPr>
          <w:rFonts w:ascii="Times New Roman" w:hAnsi="Times New Roman"/>
          <w:sz w:val="26"/>
          <w:szCs w:val="26"/>
        </w:rPr>
      </w:pPr>
      <w:r>
        <w:rPr>
          <w:rFonts w:ascii="Times New Roman" w:hAnsi="Times New Roman"/>
          <w:sz w:val="26"/>
          <w:szCs w:val="26"/>
        </w:rPr>
        <w:t xml:space="preserve">Slums like </w:t>
      </w:r>
      <w:r w:rsidR="00DB7DD2">
        <w:rPr>
          <w:rFonts w:ascii="Times New Roman" w:hAnsi="Times New Roman"/>
          <w:sz w:val="26"/>
          <w:szCs w:val="26"/>
        </w:rPr>
        <w:t>Soweto</w:t>
      </w:r>
      <w:r>
        <w:rPr>
          <w:rFonts w:ascii="Times New Roman" w:hAnsi="Times New Roman"/>
          <w:sz w:val="26"/>
          <w:szCs w:val="26"/>
        </w:rPr>
        <w:t xml:space="preserve"> de</w:t>
      </w:r>
      <w:r w:rsidR="005E61D7">
        <w:rPr>
          <w:rFonts w:ascii="Times New Roman" w:hAnsi="Times New Roman"/>
          <w:sz w:val="26"/>
          <w:szCs w:val="26"/>
        </w:rPr>
        <w:t xml:space="preserve">veloped around mines where </w:t>
      </w:r>
      <w:r w:rsidR="00DB7DD2">
        <w:rPr>
          <w:rFonts w:ascii="Times New Roman" w:hAnsi="Times New Roman"/>
          <w:sz w:val="26"/>
          <w:szCs w:val="26"/>
        </w:rPr>
        <w:t>Africans</w:t>
      </w:r>
      <w:r>
        <w:rPr>
          <w:rFonts w:ascii="Times New Roman" w:hAnsi="Times New Roman"/>
          <w:sz w:val="26"/>
          <w:szCs w:val="26"/>
        </w:rPr>
        <w:t xml:space="preserve"> lived.</w:t>
      </w:r>
    </w:p>
    <w:p w:rsidR="005E61D7" w:rsidRDefault="005E61D7" w:rsidP="001A1845">
      <w:pPr>
        <w:pStyle w:val="ListParagraph"/>
        <w:numPr>
          <w:ilvl w:val="0"/>
          <w:numId w:val="16"/>
        </w:numPr>
        <w:rPr>
          <w:rFonts w:ascii="Times New Roman" w:hAnsi="Times New Roman"/>
          <w:sz w:val="26"/>
          <w:szCs w:val="26"/>
        </w:rPr>
      </w:pPr>
      <w:r>
        <w:rPr>
          <w:rFonts w:ascii="Times New Roman" w:hAnsi="Times New Roman"/>
          <w:sz w:val="26"/>
          <w:szCs w:val="26"/>
        </w:rPr>
        <w:t>Africans were discrimin</w:t>
      </w:r>
      <w:r w:rsidR="007427B1">
        <w:rPr>
          <w:rFonts w:ascii="Times New Roman" w:hAnsi="Times New Roman"/>
          <w:sz w:val="26"/>
          <w:szCs w:val="26"/>
        </w:rPr>
        <w:t>ated against by whites in the employment</w:t>
      </w:r>
      <w:r>
        <w:rPr>
          <w:rFonts w:ascii="Times New Roman" w:hAnsi="Times New Roman"/>
          <w:sz w:val="26"/>
          <w:szCs w:val="26"/>
        </w:rPr>
        <w:t xml:space="preserve"> as </w:t>
      </w:r>
      <w:r w:rsidR="007427B1">
        <w:rPr>
          <w:rFonts w:ascii="Times New Roman" w:hAnsi="Times New Roman"/>
          <w:sz w:val="26"/>
          <w:szCs w:val="26"/>
        </w:rPr>
        <w:t>they</w:t>
      </w:r>
      <w:r>
        <w:rPr>
          <w:rFonts w:ascii="Times New Roman" w:hAnsi="Times New Roman"/>
          <w:sz w:val="26"/>
          <w:szCs w:val="26"/>
        </w:rPr>
        <w:t xml:space="preserve"> were only restricted to unskilled jobs.</w:t>
      </w:r>
    </w:p>
    <w:p w:rsidR="005E61D7" w:rsidRDefault="005E61D7" w:rsidP="001A1845">
      <w:pPr>
        <w:pStyle w:val="ListParagraph"/>
        <w:numPr>
          <w:ilvl w:val="0"/>
          <w:numId w:val="16"/>
        </w:numPr>
        <w:rPr>
          <w:rFonts w:ascii="Times New Roman" w:hAnsi="Times New Roman"/>
          <w:sz w:val="26"/>
          <w:szCs w:val="26"/>
        </w:rPr>
      </w:pPr>
      <w:r>
        <w:rPr>
          <w:rFonts w:ascii="Times New Roman" w:hAnsi="Times New Roman"/>
          <w:sz w:val="26"/>
          <w:szCs w:val="26"/>
        </w:rPr>
        <w:t>The discovery of minerals confirmed the supremacy of whites over Africans who became 2</w:t>
      </w:r>
      <w:r w:rsidRPr="005E61D7">
        <w:rPr>
          <w:rFonts w:ascii="Times New Roman" w:hAnsi="Times New Roman"/>
          <w:sz w:val="26"/>
          <w:szCs w:val="26"/>
          <w:vertAlign w:val="superscript"/>
        </w:rPr>
        <w:t>nd</w:t>
      </w:r>
      <w:r>
        <w:rPr>
          <w:rFonts w:ascii="Times New Roman" w:hAnsi="Times New Roman"/>
          <w:sz w:val="26"/>
          <w:szCs w:val="26"/>
        </w:rPr>
        <w:t xml:space="preserve"> class citizens</w:t>
      </w:r>
      <w:r w:rsidR="00AE5741">
        <w:rPr>
          <w:rFonts w:ascii="Times New Roman" w:hAnsi="Times New Roman"/>
          <w:sz w:val="26"/>
          <w:szCs w:val="26"/>
        </w:rPr>
        <w:t>.</w:t>
      </w:r>
    </w:p>
    <w:p w:rsidR="00AE5741" w:rsidRDefault="00AE5741" w:rsidP="001A1845">
      <w:pPr>
        <w:pStyle w:val="ListParagraph"/>
        <w:numPr>
          <w:ilvl w:val="0"/>
          <w:numId w:val="16"/>
        </w:numPr>
        <w:rPr>
          <w:rFonts w:ascii="Times New Roman" w:hAnsi="Times New Roman"/>
          <w:sz w:val="26"/>
          <w:szCs w:val="26"/>
        </w:rPr>
      </w:pPr>
      <w:r>
        <w:rPr>
          <w:rFonts w:ascii="Times New Roman" w:hAnsi="Times New Roman"/>
          <w:sz w:val="26"/>
          <w:szCs w:val="26"/>
        </w:rPr>
        <w:t xml:space="preserve">Agriculture declined leading to famine among the people of </w:t>
      </w:r>
      <w:r w:rsidR="007427B1">
        <w:rPr>
          <w:rFonts w:ascii="Times New Roman" w:hAnsi="Times New Roman"/>
          <w:sz w:val="26"/>
          <w:szCs w:val="26"/>
        </w:rPr>
        <w:t>South Africa</w:t>
      </w:r>
      <w:r>
        <w:rPr>
          <w:rFonts w:ascii="Times New Roman" w:hAnsi="Times New Roman"/>
          <w:sz w:val="26"/>
          <w:szCs w:val="26"/>
        </w:rPr>
        <w:t>.</w:t>
      </w:r>
    </w:p>
    <w:p w:rsidR="00AE5741" w:rsidRDefault="00AE5741" w:rsidP="001A1845">
      <w:pPr>
        <w:pStyle w:val="ListParagraph"/>
        <w:numPr>
          <w:ilvl w:val="0"/>
          <w:numId w:val="16"/>
        </w:numPr>
        <w:rPr>
          <w:rFonts w:ascii="Times New Roman" w:hAnsi="Times New Roman"/>
          <w:sz w:val="26"/>
          <w:szCs w:val="26"/>
        </w:rPr>
      </w:pPr>
      <w:r>
        <w:rPr>
          <w:rFonts w:ascii="Times New Roman" w:hAnsi="Times New Roman"/>
          <w:sz w:val="26"/>
          <w:szCs w:val="26"/>
        </w:rPr>
        <w:t xml:space="preserve">Many people of </w:t>
      </w:r>
      <w:r w:rsidR="00DB7DD2">
        <w:rPr>
          <w:rFonts w:ascii="Times New Roman" w:hAnsi="Times New Roman"/>
          <w:sz w:val="26"/>
          <w:szCs w:val="26"/>
        </w:rPr>
        <w:t>South</w:t>
      </w:r>
      <w:r>
        <w:rPr>
          <w:rFonts w:ascii="Times New Roman" w:hAnsi="Times New Roman"/>
          <w:sz w:val="26"/>
          <w:szCs w:val="26"/>
        </w:rPr>
        <w:t xml:space="preserve"> Africa mainly Africans lost their live mine accidents.</w:t>
      </w:r>
    </w:p>
    <w:p w:rsidR="00AE5741" w:rsidRDefault="00AE5741" w:rsidP="001A1845">
      <w:pPr>
        <w:pStyle w:val="ListParagraph"/>
        <w:numPr>
          <w:ilvl w:val="0"/>
          <w:numId w:val="16"/>
        </w:numPr>
        <w:rPr>
          <w:rFonts w:ascii="Times New Roman" w:hAnsi="Times New Roman"/>
          <w:sz w:val="26"/>
          <w:szCs w:val="26"/>
        </w:rPr>
      </w:pPr>
      <w:r>
        <w:rPr>
          <w:rFonts w:ascii="Times New Roman" w:hAnsi="Times New Roman"/>
          <w:sz w:val="26"/>
          <w:szCs w:val="26"/>
        </w:rPr>
        <w:t>Africans lost their cultures and adopted the white m</w:t>
      </w:r>
      <w:r w:rsidR="00567543">
        <w:rPr>
          <w:rFonts w:ascii="Times New Roman" w:hAnsi="Times New Roman"/>
          <w:sz w:val="26"/>
          <w:szCs w:val="26"/>
        </w:rPr>
        <w:t>a</w:t>
      </w:r>
      <w:r>
        <w:rPr>
          <w:rFonts w:ascii="Times New Roman" w:hAnsi="Times New Roman"/>
          <w:sz w:val="26"/>
          <w:szCs w:val="26"/>
        </w:rPr>
        <w:t>n’s way of life.</w:t>
      </w:r>
    </w:p>
    <w:p w:rsidR="00567543" w:rsidRDefault="00567543" w:rsidP="001A1845">
      <w:pPr>
        <w:pStyle w:val="ListParagraph"/>
        <w:numPr>
          <w:ilvl w:val="0"/>
          <w:numId w:val="16"/>
        </w:numPr>
        <w:rPr>
          <w:rFonts w:ascii="Times New Roman" w:hAnsi="Times New Roman"/>
          <w:sz w:val="26"/>
          <w:szCs w:val="26"/>
        </w:rPr>
      </w:pPr>
      <w:r>
        <w:rPr>
          <w:rFonts w:ascii="Times New Roman" w:hAnsi="Times New Roman"/>
          <w:sz w:val="26"/>
          <w:szCs w:val="26"/>
        </w:rPr>
        <w:t>Marriage among African tended to be postponed and also became monogamous a</w:t>
      </w:r>
      <w:r w:rsidR="00DB7DD2">
        <w:rPr>
          <w:rFonts w:ascii="Times New Roman" w:hAnsi="Times New Roman"/>
          <w:sz w:val="26"/>
          <w:szCs w:val="26"/>
        </w:rPr>
        <w:t>s</w:t>
      </w:r>
      <w:r>
        <w:rPr>
          <w:rFonts w:ascii="Times New Roman" w:hAnsi="Times New Roman"/>
          <w:sz w:val="26"/>
          <w:szCs w:val="26"/>
        </w:rPr>
        <w:t xml:space="preserve"> m</w:t>
      </w:r>
      <w:r w:rsidR="00DB7DD2">
        <w:rPr>
          <w:rFonts w:ascii="Times New Roman" w:hAnsi="Times New Roman"/>
          <w:sz w:val="26"/>
          <w:szCs w:val="26"/>
        </w:rPr>
        <w:t>a</w:t>
      </w:r>
      <w:r>
        <w:rPr>
          <w:rFonts w:ascii="Times New Roman" w:hAnsi="Times New Roman"/>
          <w:sz w:val="26"/>
          <w:szCs w:val="26"/>
        </w:rPr>
        <w:t>n looke</w:t>
      </w:r>
      <w:r w:rsidR="00DB7DD2">
        <w:rPr>
          <w:rFonts w:ascii="Times New Roman" w:hAnsi="Times New Roman"/>
          <w:sz w:val="26"/>
          <w:szCs w:val="26"/>
        </w:rPr>
        <w:t>d</w:t>
      </w:r>
      <w:r>
        <w:rPr>
          <w:rFonts w:ascii="Times New Roman" w:hAnsi="Times New Roman"/>
          <w:sz w:val="26"/>
          <w:szCs w:val="26"/>
        </w:rPr>
        <w:t xml:space="preserve"> for money in towns. (mines)</w:t>
      </w:r>
    </w:p>
    <w:p w:rsidR="00567543" w:rsidRDefault="00567543" w:rsidP="001A1845">
      <w:pPr>
        <w:pStyle w:val="ListParagraph"/>
        <w:numPr>
          <w:ilvl w:val="0"/>
          <w:numId w:val="16"/>
        </w:numPr>
        <w:rPr>
          <w:rFonts w:ascii="Times New Roman" w:hAnsi="Times New Roman"/>
          <w:sz w:val="26"/>
          <w:szCs w:val="26"/>
        </w:rPr>
      </w:pPr>
      <w:r>
        <w:rPr>
          <w:rFonts w:ascii="Times New Roman" w:hAnsi="Times New Roman"/>
          <w:sz w:val="26"/>
          <w:szCs w:val="26"/>
        </w:rPr>
        <w:t>Money became the new symbol of wealth and status among African instead of cows, children and number of wives.</w:t>
      </w:r>
    </w:p>
    <w:p w:rsidR="00567543" w:rsidRDefault="00567543" w:rsidP="001A1845">
      <w:pPr>
        <w:pStyle w:val="ListParagraph"/>
        <w:numPr>
          <w:ilvl w:val="0"/>
          <w:numId w:val="16"/>
        </w:numPr>
        <w:rPr>
          <w:rFonts w:ascii="Times New Roman" w:hAnsi="Times New Roman"/>
          <w:sz w:val="26"/>
          <w:szCs w:val="26"/>
        </w:rPr>
      </w:pPr>
      <w:r>
        <w:rPr>
          <w:rFonts w:ascii="Times New Roman" w:hAnsi="Times New Roman"/>
          <w:sz w:val="26"/>
          <w:szCs w:val="26"/>
        </w:rPr>
        <w:t xml:space="preserve">The </w:t>
      </w:r>
      <w:r w:rsidR="00B4123B">
        <w:rPr>
          <w:rFonts w:ascii="Times New Roman" w:hAnsi="Times New Roman"/>
          <w:sz w:val="26"/>
          <w:szCs w:val="26"/>
        </w:rPr>
        <w:t>British</w:t>
      </w:r>
      <w:r>
        <w:rPr>
          <w:rFonts w:ascii="Times New Roman" w:hAnsi="Times New Roman"/>
          <w:sz w:val="26"/>
          <w:szCs w:val="26"/>
        </w:rPr>
        <w:t xml:space="preserve"> stopped protecting the righ</w:t>
      </w:r>
      <w:r w:rsidR="00B4123B">
        <w:rPr>
          <w:rFonts w:ascii="Times New Roman" w:hAnsi="Times New Roman"/>
          <w:sz w:val="26"/>
          <w:szCs w:val="26"/>
        </w:rPr>
        <w:t>t</w:t>
      </w:r>
      <w:r>
        <w:rPr>
          <w:rFonts w:ascii="Times New Roman" w:hAnsi="Times New Roman"/>
          <w:sz w:val="26"/>
          <w:szCs w:val="26"/>
        </w:rPr>
        <w:t xml:space="preserve"> for Africans.</w:t>
      </w:r>
    </w:p>
    <w:p w:rsidR="00567543" w:rsidRDefault="00567543" w:rsidP="001A1845">
      <w:pPr>
        <w:pStyle w:val="ListParagraph"/>
        <w:numPr>
          <w:ilvl w:val="0"/>
          <w:numId w:val="16"/>
        </w:numPr>
        <w:rPr>
          <w:rFonts w:ascii="Times New Roman" w:hAnsi="Times New Roman"/>
          <w:sz w:val="26"/>
          <w:szCs w:val="26"/>
        </w:rPr>
      </w:pPr>
      <w:r>
        <w:rPr>
          <w:rFonts w:ascii="Times New Roman" w:hAnsi="Times New Roman"/>
          <w:sz w:val="26"/>
          <w:szCs w:val="26"/>
        </w:rPr>
        <w:lastRenderedPageBreak/>
        <w:t xml:space="preserve">The </w:t>
      </w:r>
      <w:r w:rsidR="00B4123B">
        <w:rPr>
          <w:rFonts w:ascii="Times New Roman" w:hAnsi="Times New Roman"/>
          <w:sz w:val="26"/>
          <w:szCs w:val="26"/>
        </w:rPr>
        <w:t>British</w:t>
      </w:r>
      <w:r>
        <w:rPr>
          <w:rFonts w:ascii="Times New Roman" w:hAnsi="Times New Roman"/>
          <w:sz w:val="26"/>
          <w:szCs w:val="26"/>
        </w:rPr>
        <w:t xml:space="preserve"> even took over control of African societies by annexing Lesotho, Swaziland and Botswana.</w:t>
      </w:r>
    </w:p>
    <w:p w:rsidR="00567543" w:rsidRDefault="00567543" w:rsidP="001A1845">
      <w:pPr>
        <w:pStyle w:val="ListParagraph"/>
        <w:numPr>
          <w:ilvl w:val="0"/>
          <w:numId w:val="16"/>
        </w:numPr>
        <w:rPr>
          <w:rFonts w:ascii="Times New Roman" w:hAnsi="Times New Roman"/>
          <w:sz w:val="26"/>
          <w:szCs w:val="26"/>
        </w:rPr>
      </w:pPr>
      <w:r>
        <w:rPr>
          <w:rFonts w:ascii="Times New Roman" w:hAnsi="Times New Roman"/>
          <w:sz w:val="26"/>
          <w:szCs w:val="26"/>
        </w:rPr>
        <w:t>Anglo-Boer enemy increased a</w:t>
      </w:r>
      <w:r w:rsidR="00B4123B">
        <w:rPr>
          <w:rFonts w:ascii="Times New Roman" w:hAnsi="Times New Roman"/>
          <w:sz w:val="26"/>
          <w:szCs w:val="26"/>
        </w:rPr>
        <w:t>s</w:t>
      </w:r>
      <w:r>
        <w:rPr>
          <w:rFonts w:ascii="Times New Roman" w:hAnsi="Times New Roman"/>
          <w:sz w:val="26"/>
          <w:szCs w:val="26"/>
        </w:rPr>
        <w:t xml:space="preserve"> they both competed for mineral wealth.</w:t>
      </w:r>
    </w:p>
    <w:p w:rsidR="00567543" w:rsidRDefault="00567543" w:rsidP="001A1845">
      <w:pPr>
        <w:pStyle w:val="ListParagraph"/>
        <w:numPr>
          <w:ilvl w:val="0"/>
          <w:numId w:val="16"/>
        </w:numPr>
        <w:rPr>
          <w:rFonts w:ascii="Times New Roman" w:hAnsi="Times New Roman"/>
          <w:sz w:val="26"/>
          <w:szCs w:val="26"/>
        </w:rPr>
      </w:pPr>
      <w:r>
        <w:rPr>
          <w:rFonts w:ascii="Times New Roman" w:hAnsi="Times New Roman"/>
          <w:sz w:val="26"/>
          <w:szCs w:val="26"/>
        </w:rPr>
        <w:t>It later resulted into the outbreak of Anglo-Boer wars.</w:t>
      </w:r>
    </w:p>
    <w:p w:rsidR="00567543" w:rsidRDefault="00567543" w:rsidP="001A1845">
      <w:pPr>
        <w:pStyle w:val="ListParagraph"/>
        <w:numPr>
          <w:ilvl w:val="0"/>
          <w:numId w:val="16"/>
        </w:numPr>
        <w:rPr>
          <w:rFonts w:ascii="Times New Roman" w:hAnsi="Times New Roman"/>
          <w:sz w:val="26"/>
          <w:szCs w:val="26"/>
        </w:rPr>
      </w:pPr>
      <w:r>
        <w:rPr>
          <w:rFonts w:ascii="Times New Roman" w:hAnsi="Times New Roman"/>
          <w:sz w:val="26"/>
          <w:szCs w:val="26"/>
        </w:rPr>
        <w:t>There was the rise of strong ruler among th</w:t>
      </w:r>
      <w:r w:rsidR="00B4123B">
        <w:rPr>
          <w:rFonts w:ascii="Times New Roman" w:hAnsi="Times New Roman"/>
          <w:sz w:val="26"/>
          <w:szCs w:val="26"/>
        </w:rPr>
        <w:t>e</w:t>
      </w:r>
      <w:r>
        <w:rPr>
          <w:rFonts w:ascii="Times New Roman" w:hAnsi="Times New Roman"/>
          <w:sz w:val="26"/>
          <w:szCs w:val="26"/>
        </w:rPr>
        <w:t xml:space="preserve"> whi</w:t>
      </w:r>
      <w:r w:rsidR="00B4123B">
        <w:rPr>
          <w:rFonts w:ascii="Times New Roman" w:hAnsi="Times New Roman"/>
          <w:sz w:val="26"/>
          <w:szCs w:val="26"/>
        </w:rPr>
        <w:t>t</w:t>
      </w:r>
      <w:r>
        <w:rPr>
          <w:rFonts w:ascii="Times New Roman" w:hAnsi="Times New Roman"/>
          <w:sz w:val="26"/>
          <w:szCs w:val="26"/>
        </w:rPr>
        <w:t xml:space="preserve">es .g Paul Kruger, </w:t>
      </w:r>
      <w:r w:rsidR="00B4123B">
        <w:rPr>
          <w:rFonts w:ascii="Times New Roman" w:hAnsi="Times New Roman"/>
          <w:sz w:val="26"/>
          <w:szCs w:val="26"/>
        </w:rPr>
        <w:t>Cecil</w:t>
      </w:r>
      <w:r>
        <w:rPr>
          <w:rFonts w:ascii="Times New Roman" w:hAnsi="Times New Roman"/>
          <w:sz w:val="26"/>
          <w:szCs w:val="26"/>
        </w:rPr>
        <w:t xml:space="preserve"> Rhodes.</w:t>
      </w:r>
    </w:p>
    <w:p w:rsidR="00567543" w:rsidRDefault="00567543" w:rsidP="001A1845">
      <w:pPr>
        <w:pStyle w:val="ListParagraph"/>
        <w:numPr>
          <w:ilvl w:val="0"/>
          <w:numId w:val="16"/>
        </w:numPr>
        <w:rPr>
          <w:rFonts w:ascii="Times New Roman" w:hAnsi="Times New Roman"/>
          <w:sz w:val="26"/>
          <w:szCs w:val="26"/>
        </w:rPr>
      </w:pPr>
      <w:r>
        <w:rPr>
          <w:rFonts w:ascii="Times New Roman" w:hAnsi="Times New Roman"/>
          <w:sz w:val="26"/>
          <w:szCs w:val="26"/>
        </w:rPr>
        <w:t xml:space="preserve">British </w:t>
      </w:r>
      <w:r w:rsidR="00C84374">
        <w:rPr>
          <w:rFonts w:ascii="Times New Roman" w:hAnsi="Times New Roman"/>
          <w:sz w:val="26"/>
          <w:szCs w:val="26"/>
        </w:rPr>
        <w:t xml:space="preserve">imperialism into the interior of </w:t>
      </w:r>
      <w:r w:rsidR="00B4123B">
        <w:rPr>
          <w:rFonts w:ascii="Times New Roman" w:hAnsi="Times New Roman"/>
          <w:sz w:val="26"/>
          <w:szCs w:val="26"/>
        </w:rPr>
        <w:t>South</w:t>
      </w:r>
      <w:r w:rsidR="00C84374">
        <w:rPr>
          <w:rFonts w:ascii="Times New Roman" w:hAnsi="Times New Roman"/>
          <w:sz w:val="26"/>
          <w:szCs w:val="26"/>
        </w:rPr>
        <w:t xml:space="preserve"> Africa increased.</w:t>
      </w:r>
    </w:p>
    <w:p w:rsidR="00C84374" w:rsidRDefault="00C84374" w:rsidP="001A1845">
      <w:pPr>
        <w:pStyle w:val="ListParagraph"/>
        <w:numPr>
          <w:ilvl w:val="0"/>
          <w:numId w:val="16"/>
        </w:numPr>
        <w:rPr>
          <w:rFonts w:ascii="Times New Roman" w:hAnsi="Times New Roman"/>
          <w:sz w:val="26"/>
          <w:szCs w:val="26"/>
        </w:rPr>
      </w:pPr>
      <w:r>
        <w:rPr>
          <w:rFonts w:ascii="Times New Roman" w:hAnsi="Times New Roman"/>
          <w:sz w:val="26"/>
          <w:szCs w:val="26"/>
        </w:rPr>
        <w:t>As they struggled to take part</w:t>
      </w:r>
      <w:r w:rsidR="00B4123B">
        <w:rPr>
          <w:rFonts w:ascii="Times New Roman" w:hAnsi="Times New Roman"/>
          <w:sz w:val="26"/>
          <w:szCs w:val="26"/>
        </w:rPr>
        <w:t xml:space="preserve"> in </w:t>
      </w:r>
      <w:r>
        <w:rPr>
          <w:rFonts w:ascii="Times New Roman" w:hAnsi="Times New Roman"/>
          <w:sz w:val="26"/>
          <w:szCs w:val="26"/>
        </w:rPr>
        <w:t>th</w:t>
      </w:r>
      <w:r w:rsidR="00B4123B">
        <w:rPr>
          <w:rFonts w:ascii="Times New Roman" w:hAnsi="Times New Roman"/>
          <w:sz w:val="26"/>
          <w:szCs w:val="26"/>
        </w:rPr>
        <w:t>e</w:t>
      </w:r>
      <w:r>
        <w:rPr>
          <w:rFonts w:ascii="Times New Roman" w:hAnsi="Times New Roman"/>
          <w:sz w:val="26"/>
          <w:szCs w:val="26"/>
        </w:rPr>
        <w:t xml:space="preserve"> miner</w:t>
      </w:r>
      <w:r w:rsidR="00B4123B">
        <w:rPr>
          <w:rFonts w:ascii="Times New Roman" w:hAnsi="Times New Roman"/>
          <w:sz w:val="26"/>
          <w:szCs w:val="26"/>
        </w:rPr>
        <w:t>a</w:t>
      </w:r>
      <w:r>
        <w:rPr>
          <w:rFonts w:ascii="Times New Roman" w:hAnsi="Times New Roman"/>
          <w:sz w:val="26"/>
          <w:szCs w:val="26"/>
        </w:rPr>
        <w:t>l exploitation.</w:t>
      </w:r>
    </w:p>
    <w:p w:rsidR="00B4123B" w:rsidRDefault="00B4123B" w:rsidP="001A1845">
      <w:pPr>
        <w:pStyle w:val="ListParagraph"/>
        <w:numPr>
          <w:ilvl w:val="0"/>
          <w:numId w:val="16"/>
        </w:numPr>
        <w:rPr>
          <w:rFonts w:ascii="Times New Roman" w:hAnsi="Times New Roman"/>
          <w:sz w:val="26"/>
          <w:szCs w:val="26"/>
        </w:rPr>
      </w:pPr>
      <w:r>
        <w:rPr>
          <w:rFonts w:ascii="Times New Roman" w:hAnsi="Times New Roman"/>
          <w:sz w:val="26"/>
          <w:szCs w:val="26"/>
        </w:rPr>
        <w:t>Boers lost their independence to the British though on a temporary basis e.g 1877. Etc.</w:t>
      </w:r>
    </w:p>
    <w:p w:rsidR="00B4123B" w:rsidRPr="00B4123B" w:rsidRDefault="00B4123B" w:rsidP="00B4123B">
      <w:pPr>
        <w:ind w:left="720"/>
        <w:rPr>
          <w:rFonts w:ascii="Times New Roman" w:hAnsi="Times New Roman"/>
          <w:b/>
          <w:sz w:val="26"/>
          <w:szCs w:val="26"/>
        </w:rPr>
      </w:pPr>
      <w:r w:rsidRPr="00B4123B">
        <w:rPr>
          <w:rFonts w:ascii="Times New Roman" w:hAnsi="Times New Roman"/>
          <w:b/>
          <w:sz w:val="26"/>
          <w:szCs w:val="26"/>
        </w:rPr>
        <w:t>Conclusion</w:t>
      </w:r>
    </w:p>
    <w:p w:rsidR="00B4123B" w:rsidRDefault="00B4123B" w:rsidP="00B4123B">
      <w:pPr>
        <w:ind w:left="720"/>
        <w:rPr>
          <w:rFonts w:ascii="Times New Roman" w:hAnsi="Times New Roman"/>
          <w:b/>
          <w:sz w:val="26"/>
          <w:szCs w:val="26"/>
        </w:rPr>
      </w:pPr>
      <w:r w:rsidRPr="00B4123B">
        <w:rPr>
          <w:rFonts w:ascii="Times New Roman" w:hAnsi="Times New Roman"/>
          <w:b/>
          <w:sz w:val="26"/>
          <w:szCs w:val="26"/>
        </w:rPr>
        <w:t>The effects of mineral discovery w</w:t>
      </w:r>
      <w:r>
        <w:rPr>
          <w:rFonts w:ascii="Times New Roman" w:hAnsi="Times New Roman"/>
          <w:b/>
          <w:sz w:val="26"/>
          <w:szCs w:val="26"/>
        </w:rPr>
        <w:t>e</w:t>
      </w:r>
      <w:r w:rsidRPr="00B4123B">
        <w:rPr>
          <w:rFonts w:ascii="Times New Roman" w:hAnsi="Times New Roman"/>
          <w:b/>
          <w:sz w:val="26"/>
          <w:szCs w:val="26"/>
        </w:rPr>
        <w:t>r</w:t>
      </w:r>
      <w:r>
        <w:rPr>
          <w:rFonts w:ascii="Times New Roman" w:hAnsi="Times New Roman"/>
          <w:b/>
          <w:sz w:val="26"/>
          <w:szCs w:val="26"/>
        </w:rPr>
        <w:t>e</w:t>
      </w:r>
      <w:r w:rsidRPr="00B4123B">
        <w:rPr>
          <w:rFonts w:ascii="Times New Roman" w:hAnsi="Times New Roman"/>
          <w:b/>
          <w:sz w:val="26"/>
          <w:szCs w:val="26"/>
        </w:rPr>
        <w:t xml:space="preserve"> mainly negative on th</w:t>
      </w:r>
      <w:r>
        <w:rPr>
          <w:rFonts w:ascii="Times New Roman" w:hAnsi="Times New Roman"/>
          <w:b/>
          <w:sz w:val="26"/>
          <w:szCs w:val="26"/>
        </w:rPr>
        <w:t>e</w:t>
      </w:r>
      <w:r w:rsidRPr="00B4123B">
        <w:rPr>
          <w:rFonts w:ascii="Times New Roman" w:hAnsi="Times New Roman"/>
          <w:b/>
          <w:sz w:val="26"/>
          <w:szCs w:val="26"/>
        </w:rPr>
        <w:t xml:space="preserve"> Africans but mainly positive on the whites as seen above</w:t>
      </w:r>
      <w:r w:rsidR="00D77615">
        <w:rPr>
          <w:rFonts w:ascii="Times New Roman" w:hAnsi="Times New Roman"/>
          <w:b/>
          <w:sz w:val="26"/>
          <w:szCs w:val="26"/>
        </w:rPr>
        <w:t>.</w:t>
      </w:r>
      <w:r w:rsidRPr="00B4123B">
        <w:rPr>
          <w:rFonts w:ascii="Times New Roman" w:hAnsi="Times New Roman"/>
          <w:b/>
          <w:sz w:val="26"/>
          <w:szCs w:val="26"/>
        </w:rPr>
        <w:t xml:space="preserve"> Or</w:t>
      </w:r>
    </w:p>
    <w:p w:rsidR="009D0E0A" w:rsidRPr="006D4C4F" w:rsidRDefault="00716369" w:rsidP="009D0E0A">
      <w:pPr>
        <w:rPr>
          <w:rFonts w:ascii="Times New Roman" w:hAnsi="Times New Roman"/>
          <w:b/>
          <w:sz w:val="26"/>
          <w:szCs w:val="26"/>
        </w:rPr>
      </w:pPr>
      <w:r>
        <w:rPr>
          <w:rFonts w:ascii="Times New Roman" w:hAnsi="Times New Roman"/>
          <w:b/>
          <w:sz w:val="26"/>
          <w:szCs w:val="26"/>
        </w:rPr>
        <w:t>7</w:t>
      </w:r>
      <w:r w:rsidR="009D0E0A" w:rsidRPr="006D4C4F">
        <w:rPr>
          <w:rFonts w:ascii="Times New Roman" w:hAnsi="Times New Roman"/>
          <w:b/>
          <w:sz w:val="26"/>
          <w:szCs w:val="26"/>
        </w:rPr>
        <w:t xml:space="preserve">(a) why did the </w:t>
      </w:r>
      <w:r w:rsidR="000434B7" w:rsidRPr="006D4C4F">
        <w:rPr>
          <w:rFonts w:ascii="Times New Roman" w:hAnsi="Times New Roman"/>
          <w:b/>
          <w:sz w:val="26"/>
          <w:szCs w:val="26"/>
        </w:rPr>
        <w:t>British</w:t>
      </w:r>
      <w:r w:rsidR="009D0E0A" w:rsidRPr="006D4C4F">
        <w:rPr>
          <w:rFonts w:ascii="Times New Roman" w:hAnsi="Times New Roman"/>
          <w:b/>
          <w:sz w:val="26"/>
          <w:szCs w:val="26"/>
        </w:rPr>
        <w:t xml:space="preserve"> annex the Boer republic of Orange Free State in 1848?</w:t>
      </w:r>
    </w:p>
    <w:p w:rsidR="009D0E0A" w:rsidRPr="006D4C4F" w:rsidRDefault="009D0E0A" w:rsidP="009D0E0A">
      <w:pPr>
        <w:rPr>
          <w:rFonts w:ascii="Times New Roman" w:hAnsi="Times New Roman"/>
          <w:b/>
          <w:sz w:val="26"/>
          <w:szCs w:val="26"/>
        </w:rPr>
      </w:pPr>
      <w:r w:rsidRPr="006D4C4F">
        <w:rPr>
          <w:rFonts w:ascii="Times New Roman" w:hAnsi="Times New Roman"/>
          <w:b/>
          <w:sz w:val="26"/>
          <w:szCs w:val="26"/>
        </w:rPr>
        <w:t xml:space="preserve">(b) </w:t>
      </w:r>
      <w:r w:rsidR="00D77615" w:rsidRPr="006D4C4F">
        <w:rPr>
          <w:rFonts w:ascii="Times New Roman" w:hAnsi="Times New Roman"/>
          <w:b/>
          <w:sz w:val="26"/>
          <w:szCs w:val="26"/>
        </w:rPr>
        <w:t>What</w:t>
      </w:r>
      <w:r w:rsidRPr="006D4C4F">
        <w:rPr>
          <w:rFonts w:ascii="Times New Roman" w:hAnsi="Times New Roman"/>
          <w:b/>
          <w:sz w:val="26"/>
          <w:szCs w:val="26"/>
        </w:rPr>
        <w:t xml:space="preserve"> were the effects if this annexation?</w:t>
      </w:r>
    </w:p>
    <w:p w:rsidR="009D0E0A" w:rsidRPr="00D77615" w:rsidRDefault="009D0E0A" w:rsidP="009D0E0A">
      <w:pPr>
        <w:rPr>
          <w:rFonts w:ascii="Times New Roman" w:hAnsi="Times New Roman"/>
          <w:b/>
          <w:sz w:val="26"/>
          <w:szCs w:val="26"/>
        </w:rPr>
      </w:pPr>
      <w:r w:rsidRPr="00D77615">
        <w:rPr>
          <w:rFonts w:ascii="Times New Roman" w:hAnsi="Times New Roman"/>
          <w:b/>
          <w:sz w:val="26"/>
          <w:szCs w:val="26"/>
        </w:rPr>
        <w:t xml:space="preserve">(a) </w:t>
      </w:r>
    </w:p>
    <w:p w:rsidR="009D0E0A" w:rsidRPr="00D77615" w:rsidRDefault="009D0E0A" w:rsidP="009D0E0A">
      <w:pPr>
        <w:rPr>
          <w:rFonts w:ascii="Times New Roman" w:hAnsi="Times New Roman"/>
          <w:b/>
          <w:sz w:val="26"/>
          <w:szCs w:val="26"/>
        </w:rPr>
      </w:pPr>
      <w:r w:rsidRPr="00D77615">
        <w:rPr>
          <w:rFonts w:ascii="Times New Roman" w:hAnsi="Times New Roman"/>
          <w:b/>
          <w:sz w:val="26"/>
          <w:szCs w:val="26"/>
        </w:rPr>
        <w:t>Intro</w:t>
      </w:r>
    </w:p>
    <w:p w:rsidR="009D0E0A" w:rsidRDefault="006D4C4F" w:rsidP="009D0E0A">
      <w:pPr>
        <w:rPr>
          <w:rFonts w:ascii="Times New Roman" w:hAnsi="Times New Roman"/>
          <w:sz w:val="26"/>
          <w:szCs w:val="26"/>
        </w:rPr>
      </w:pPr>
      <w:r>
        <w:rPr>
          <w:rFonts w:ascii="Times New Roman" w:hAnsi="Times New Roman"/>
          <w:sz w:val="26"/>
          <w:szCs w:val="26"/>
        </w:rPr>
        <w:t>Orange Free State</w:t>
      </w:r>
      <w:r w:rsidR="009D0E0A">
        <w:rPr>
          <w:rFonts w:ascii="Times New Roman" w:hAnsi="Times New Roman"/>
          <w:sz w:val="26"/>
          <w:szCs w:val="26"/>
        </w:rPr>
        <w:t xml:space="preserve"> was a </w:t>
      </w:r>
      <w:r>
        <w:rPr>
          <w:rFonts w:ascii="Times New Roman" w:hAnsi="Times New Roman"/>
          <w:sz w:val="26"/>
          <w:szCs w:val="26"/>
        </w:rPr>
        <w:t>Boer</w:t>
      </w:r>
      <w:r w:rsidR="009D0E0A">
        <w:rPr>
          <w:rFonts w:ascii="Times New Roman" w:hAnsi="Times New Roman"/>
          <w:sz w:val="26"/>
          <w:szCs w:val="26"/>
        </w:rPr>
        <w:t xml:space="preserve"> republic formed after the defeat of the Ndebele in the battle of vegkop. Or</w:t>
      </w:r>
    </w:p>
    <w:p w:rsidR="009D0E0A" w:rsidRDefault="009D0E0A" w:rsidP="009D0E0A">
      <w:pPr>
        <w:rPr>
          <w:rFonts w:ascii="Times New Roman" w:hAnsi="Times New Roman"/>
          <w:sz w:val="26"/>
          <w:szCs w:val="26"/>
        </w:rPr>
      </w:pPr>
      <w:r>
        <w:rPr>
          <w:rFonts w:ascii="Times New Roman" w:hAnsi="Times New Roman"/>
          <w:sz w:val="26"/>
          <w:szCs w:val="26"/>
        </w:rPr>
        <w:lastRenderedPageBreak/>
        <w:t>It was formed by th</w:t>
      </w:r>
      <w:r w:rsidR="006D4C4F">
        <w:rPr>
          <w:rFonts w:ascii="Times New Roman" w:hAnsi="Times New Roman"/>
          <w:sz w:val="26"/>
          <w:szCs w:val="26"/>
        </w:rPr>
        <w:t>e</w:t>
      </w:r>
      <w:r>
        <w:rPr>
          <w:rFonts w:ascii="Times New Roman" w:hAnsi="Times New Roman"/>
          <w:sz w:val="26"/>
          <w:szCs w:val="26"/>
        </w:rPr>
        <w:t xml:space="preserve"> second group</w:t>
      </w:r>
      <w:r w:rsidR="006D4C4F">
        <w:rPr>
          <w:rFonts w:ascii="Times New Roman" w:hAnsi="Times New Roman"/>
          <w:sz w:val="26"/>
          <w:szCs w:val="26"/>
        </w:rPr>
        <w:t xml:space="preserve"> </w:t>
      </w:r>
      <w:r>
        <w:rPr>
          <w:rFonts w:ascii="Times New Roman" w:hAnsi="Times New Roman"/>
          <w:sz w:val="26"/>
          <w:szCs w:val="26"/>
        </w:rPr>
        <w:t xml:space="preserve">of Boer trekkers under portigieter and was located in the area 1.1 orange and Vaal </w:t>
      </w:r>
      <w:r w:rsidR="006D4C4F">
        <w:rPr>
          <w:rFonts w:ascii="Times New Roman" w:hAnsi="Times New Roman"/>
          <w:sz w:val="26"/>
          <w:szCs w:val="26"/>
        </w:rPr>
        <w:t>Rivers</w:t>
      </w:r>
      <w:r>
        <w:rPr>
          <w:rFonts w:ascii="Times New Roman" w:hAnsi="Times New Roman"/>
          <w:sz w:val="26"/>
          <w:szCs w:val="26"/>
        </w:rPr>
        <w:t>.</w:t>
      </w:r>
    </w:p>
    <w:p w:rsidR="00EF20A0" w:rsidRDefault="00EF20A0" w:rsidP="009D0E0A">
      <w:pPr>
        <w:rPr>
          <w:rFonts w:ascii="Times New Roman" w:hAnsi="Times New Roman"/>
          <w:sz w:val="26"/>
          <w:szCs w:val="26"/>
        </w:rPr>
      </w:pPr>
      <w:r>
        <w:rPr>
          <w:rFonts w:ascii="Times New Roman" w:hAnsi="Times New Roman"/>
          <w:sz w:val="26"/>
          <w:szCs w:val="26"/>
        </w:rPr>
        <w:t>It was 1</w:t>
      </w:r>
      <w:r w:rsidRPr="00EF20A0">
        <w:rPr>
          <w:rFonts w:ascii="Times New Roman" w:hAnsi="Times New Roman"/>
          <w:sz w:val="26"/>
          <w:szCs w:val="26"/>
          <w:vertAlign w:val="superscript"/>
        </w:rPr>
        <w:t>st</w:t>
      </w:r>
      <w:r>
        <w:rPr>
          <w:rFonts w:ascii="Times New Roman" w:hAnsi="Times New Roman"/>
          <w:sz w:val="26"/>
          <w:szCs w:val="26"/>
        </w:rPr>
        <w:t xml:space="preserve"> </w:t>
      </w:r>
      <w:r w:rsidR="000434B7">
        <w:rPr>
          <w:rFonts w:ascii="Times New Roman" w:hAnsi="Times New Roman"/>
          <w:sz w:val="26"/>
          <w:szCs w:val="26"/>
        </w:rPr>
        <w:t>c</w:t>
      </w:r>
      <w:r>
        <w:rPr>
          <w:rFonts w:ascii="Times New Roman" w:hAnsi="Times New Roman"/>
          <w:sz w:val="26"/>
          <w:szCs w:val="26"/>
        </w:rPr>
        <w:t>alled Orange River sovereignty but wa</w:t>
      </w:r>
      <w:r w:rsidR="000434B7">
        <w:rPr>
          <w:rFonts w:ascii="Times New Roman" w:hAnsi="Times New Roman"/>
          <w:sz w:val="26"/>
          <w:szCs w:val="26"/>
        </w:rPr>
        <w:t>s</w:t>
      </w:r>
      <w:r>
        <w:rPr>
          <w:rFonts w:ascii="Times New Roman" w:hAnsi="Times New Roman"/>
          <w:sz w:val="26"/>
          <w:szCs w:val="26"/>
        </w:rPr>
        <w:t xml:space="preserve"> later renamed Orange Free state after the Bloemfontein convention of 1854. Or</w:t>
      </w:r>
    </w:p>
    <w:p w:rsidR="00787808" w:rsidRDefault="00787808" w:rsidP="009D0E0A">
      <w:pPr>
        <w:rPr>
          <w:rFonts w:ascii="Times New Roman" w:hAnsi="Times New Roman"/>
          <w:sz w:val="26"/>
          <w:szCs w:val="26"/>
        </w:rPr>
      </w:pPr>
      <w:r>
        <w:rPr>
          <w:rFonts w:ascii="Times New Roman" w:hAnsi="Times New Roman"/>
          <w:sz w:val="26"/>
          <w:szCs w:val="26"/>
        </w:rPr>
        <w:t>It wa</w:t>
      </w:r>
      <w:r w:rsidR="000434B7">
        <w:rPr>
          <w:rFonts w:ascii="Times New Roman" w:hAnsi="Times New Roman"/>
          <w:sz w:val="26"/>
          <w:szCs w:val="26"/>
        </w:rPr>
        <w:t>s</w:t>
      </w:r>
      <w:r>
        <w:rPr>
          <w:rFonts w:ascii="Times New Roman" w:hAnsi="Times New Roman"/>
          <w:sz w:val="26"/>
          <w:szCs w:val="26"/>
        </w:rPr>
        <w:t xml:space="preserve"> first occupied by the </w:t>
      </w:r>
      <w:r w:rsidR="000434B7">
        <w:rPr>
          <w:rFonts w:ascii="Times New Roman" w:hAnsi="Times New Roman"/>
          <w:sz w:val="26"/>
          <w:szCs w:val="26"/>
        </w:rPr>
        <w:t>British</w:t>
      </w:r>
      <w:r>
        <w:rPr>
          <w:rFonts w:ascii="Times New Roman" w:hAnsi="Times New Roman"/>
          <w:sz w:val="26"/>
          <w:szCs w:val="26"/>
        </w:rPr>
        <w:t xml:space="preserve"> governor Harry Smith </w:t>
      </w:r>
      <w:r w:rsidR="000434B7">
        <w:rPr>
          <w:rFonts w:ascii="Times New Roman" w:hAnsi="Times New Roman"/>
          <w:sz w:val="26"/>
          <w:szCs w:val="26"/>
        </w:rPr>
        <w:t>and</w:t>
      </w:r>
      <w:r>
        <w:rPr>
          <w:rFonts w:ascii="Times New Roman" w:hAnsi="Times New Roman"/>
          <w:sz w:val="26"/>
          <w:szCs w:val="26"/>
        </w:rPr>
        <w:t xml:space="preserve"> was annexed into the Cape colony in 1848.</w:t>
      </w:r>
    </w:p>
    <w:p w:rsidR="00787808" w:rsidRPr="006D4C4F" w:rsidRDefault="00787808" w:rsidP="009D0E0A">
      <w:pPr>
        <w:rPr>
          <w:rFonts w:ascii="Times New Roman" w:hAnsi="Times New Roman"/>
          <w:b/>
          <w:sz w:val="26"/>
          <w:szCs w:val="26"/>
        </w:rPr>
      </w:pPr>
      <w:r w:rsidRPr="006D4C4F">
        <w:rPr>
          <w:rFonts w:ascii="Times New Roman" w:hAnsi="Times New Roman"/>
          <w:b/>
          <w:sz w:val="26"/>
          <w:szCs w:val="26"/>
        </w:rPr>
        <w:t>Body</w:t>
      </w:r>
    </w:p>
    <w:p w:rsidR="00787808" w:rsidRDefault="00787808" w:rsidP="001A1845">
      <w:pPr>
        <w:pStyle w:val="ListParagraph"/>
        <w:numPr>
          <w:ilvl w:val="0"/>
          <w:numId w:val="20"/>
        </w:numPr>
        <w:rPr>
          <w:rFonts w:ascii="Times New Roman" w:hAnsi="Times New Roman"/>
          <w:sz w:val="26"/>
          <w:szCs w:val="26"/>
        </w:rPr>
      </w:pPr>
      <w:r>
        <w:rPr>
          <w:rFonts w:ascii="Times New Roman" w:hAnsi="Times New Roman"/>
          <w:sz w:val="26"/>
          <w:szCs w:val="26"/>
        </w:rPr>
        <w:t>The</w:t>
      </w:r>
      <w:r w:rsidR="007942BF">
        <w:rPr>
          <w:rFonts w:ascii="Times New Roman" w:hAnsi="Times New Roman"/>
          <w:sz w:val="26"/>
          <w:szCs w:val="26"/>
        </w:rPr>
        <w:t xml:space="preserve"> British annex O.F.S in 1848 </w:t>
      </w:r>
      <w:r>
        <w:rPr>
          <w:rFonts w:ascii="Times New Roman" w:hAnsi="Times New Roman"/>
          <w:sz w:val="26"/>
          <w:szCs w:val="26"/>
        </w:rPr>
        <w:t>since they still regarded Boers as their subjects.</w:t>
      </w:r>
    </w:p>
    <w:p w:rsidR="00787808" w:rsidRDefault="00787808" w:rsidP="001A1845">
      <w:pPr>
        <w:pStyle w:val="ListParagraph"/>
        <w:numPr>
          <w:ilvl w:val="0"/>
          <w:numId w:val="20"/>
        </w:numPr>
        <w:rPr>
          <w:rFonts w:ascii="Times New Roman" w:hAnsi="Times New Roman"/>
          <w:sz w:val="26"/>
          <w:szCs w:val="26"/>
        </w:rPr>
      </w:pPr>
      <w:r>
        <w:rPr>
          <w:rFonts w:ascii="Times New Roman" w:hAnsi="Times New Roman"/>
          <w:sz w:val="26"/>
          <w:szCs w:val="26"/>
        </w:rPr>
        <w:t>They wanted to control Boers in O.F.S</w:t>
      </w:r>
    </w:p>
    <w:p w:rsidR="00787808" w:rsidRDefault="00787808" w:rsidP="001A1845">
      <w:pPr>
        <w:pStyle w:val="ListParagraph"/>
        <w:numPr>
          <w:ilvl w:val="0"/>
          <w:numId w:val="20"/>
        </w:numPr>
        <w:rPr>
          <w:rFonts w:ascii="Times New Roman" w:hAnsi="Times New Roman"/>
          <w:sz w:val="26"/>
          <w:szCs w:val="26"/>
        </w:rPr>
      </w:pPr>
      <w:r>
        <w:rPr>
          <w:rFonts w:ascii="Times New Roman" w:hAnsi="Times New Roman"/>
          <w:sz w:val="26"/>
          <w:szCs w:val="26"/>
        </w:rPr>
        <w:t>The</w:t>
      </w:r>
      <w:r w:rsidR="000434B7">
        <w:rPr>
          <w:rFonts w:ascii="Times New Roman" w:hAnsi="Times New Roman"/>
          <w:sz w:val="26"/>
          <w:szCs w:val="26"/>
        </w:rPr>
        <w:t xml:space="preserve"> British practice of e</w:t>
      </w:r>
      <w:r>
        <w:rPr>
          <w:rFonts w:ascii="Times New Roman" w:hAnsi="Times New Roman"/>
          <w:sz w:val="26"/>
          <w:szCs w:val="26"/>
        </w:rPr>
        <w:t>ver following the Boers in the interior</w:t>
      </w:r>
      <w:r w:rsidR="000434B7">
        <w:rPr>
          <w:rFonts w:ascii="Times New Roman" w:hAnsi="Times New Roman"/>
          <w:sz w:val="26"/>
          <w:szCs w:val="26"/>
        </w:rPr>
        <w:t xml:space="preserve"> </w:t>
      </w:r>
      <w:r w:rsidR="007942BF">
        <w:rPr>
          <w:rFonts w:ascii="Times New Roman" w:hAnsi="Times New Roman"/>
          <w:sz w:val="26"/>
          <w:szCs w:val="26"/>
        </w:rPr>
        <w:t>resulted into the annexation</w:t>
      </w:r>
    </w:p>
    <w:p w:rsidR="007942BF" w:rsidRDefault="007942BF" w:rsidP="001A1845">
      <w:pPr>
        <w:pStyle w:val="ListParagraph"/>
        <w:numPr>
          <w:ilvl w:val="0"/>
          <w:numId w:val="20"/>
        </w:numPr>
        <w:rPr>
          <w:rFonts w:ascii="Times New Roman" w:hAnsi="Times New Roman"/>
          <w:sz w:val="26"/>
          <w:szCs w:val="26"/>
        </w:rPr>
      </w:pPr>
      <w:r>
        <w:rPr>
          <w:rFonts w:ascii="Times New Roman" w:hAnsi="Times New Roman"/>
          <w:sz w:val="26"/>
          <w:szCs w:val="26"/>
        </w:rPr>
        <w:t>The British wanted to kill off Boer nationalism</w:t>
      </w:r>
    </w:p>
    <w:p w:rsidR="004E231A" w:rsidRDefault="004E231A" w:rsidP="001A1845">
      <w:pPr>
        <w:pStyle w:val="ListParagraph"/>
        <w:numPr>
          <w:ilvl w:val="0"/>
          <w:numId w:val="20"/>
        </w:numPr>
        <w:rPr>
          <w:rFonts w:ascii="Times New Roman" w:hAnsi="Times New Roman"/>
          <w:sz w:val="26"/>
          <w:szCs w:val="26"/>
        </w:rPr>
      </w:pPr>
      <w:r>
        <w:rPr>
          <w:rFonts w:ascii="Times New Roman" w:hAnsi="Times New Roman"/>
          <w:sz w:val="26"/>
          <w:szCs w:val="26"/>
        </w:rPr>
        <w:t>The long term hatred and suspicion between the two.</w:t>
      </w:r>
    </w:p>
    <w:p w:rsidR="00C210F3" w:rsidRDefault="00C210F3" w:rsidP="001A1845">
      <w:pPr>
        <w:pStyle w:val="ListParagraph"/>
        <w:numPr>
          <w:ilvl w:val="0"/>
          <w:numId w:val="20"/>
        </w:numPr>
        <w:rPr>
          <w:rFonts w:ascii="Times New Roman" w:hAnsi="Times New Roman"/>
          <w:sz w:val="26"/>
          <w:szCs w:val="26"/>
        </w:rPr>
      </w:pPr>
      <w:r>
        <w:rPr>
          <w:rFonts w:ascii="Times New Roman" w:hAnsi="Times New Roman"/>
          <w:sz w:val="26"/>
          <w:szCs w:val="26"/>
        </w:rPr>
        <w:t>The rise of British imperialism</w:t>
      </w:r>
    </w:p>
    <w:p w:rsidR="00C210F3" w:rsidRDefault="00C210F3" w:rsidP="001A1845">
      <w:pPr>
        <w:pStyle w:val="ListParagraph"/>
        <w:numPr>
          <w:ilvl w:val="0"/>
          <w:numId w:val="20"/>
        </w:numPr>
        <w:rPr>
          <w:rFonts w:ascii="Times New Roman" w:hAnsi="Times New Roman"/>
          <w:sz w:val="26"/>
          <w:szCs w:val="26"/>
        </w:rPr>
      </w:pPr>
      <w:r>
        <w:rPr>
          <w:rFonts w:ascii="Times New Roman" w:hAnsi="Times New Roman"/>
          <w:sz w:val="26"/>
          <w:szCs w:val="26"/>
        </w:rPr>
        <w:t>The British desire to discourage further Boer migration.</w:t>
      </w:r>
    </w:p>
    <w:p w:rsidR="00C210F3" w:rsidRDefault="00C210F3" w:rsidP="001A1845">
      <w:pPr>
        <w:pStyle w:val="ListParagraph"/>
        <w:numPr>
          <w:ilvl w:val="0"/>
          <w:numId w:val="20"/>
        </w:numPr>
        <w:rPr>
          <w:rFonts w:ascii="Times New Roman" w:hAnsi="Times New Roman"/>
          <w:sz w:val="26"/>
          <w:szCs w:val="26"/>
        </w:rPr>
      </w:pPr>
      <w:r>
        <w:rPr>
          <w:rFonts w:ascii="Times New Roman" w:hAnsi="Times New Roman"/>
          <w:sz w:val="26"/>
          <w:szCs w:val="26"/>
        </w:rPr>
        <w:t>The earlier British occupation of natal in 1843 encouraged them to take over OFS in 1848</w:t>
      </w:r>
    </w:p>
    <w:p w:rsidR="00C210F3" w:rsidRDefault="00C210F3" w:rsidP="001A1845">
      <w:pPr>
        <w:pStyle w:val="ListParagraph"/>
        <w:numPr>
          <w:ilvl w:val="0"/>
          <w:numId w:val="20"/>
        </w:numPr>
        <w:rPr>
          <w:rFonts w:ascii="Times New Roman" w:hAnsi="Times New Roman"/>
          <w:sz w:val="26"/>
          <w:szCs w:val="26"/>
        </w:rPr>
      </w:pPr>
      <w:r>
        <w:rPr>
          <w:rFonts w:ascii="Times New Roman" w:hAnsi="Times New Roman"/>
          <w:sz w:val="26"/>
          <w:szCs w:val="26"/>
        </w:rPr>
        <w:t>The need to use OFS in order to extend British influence into the interior</w:t>
      </w:r>
    </w:p>
    <w:p w:rsidR="00B36BAD" w:rsidRDefault="00B36BAD" w:rsidP="001A1845">
      <w:pPr>
        <w:pStyle w:val="ListParagraph"/>
        <w:numPr>
          <w:ilvl w:val="0"/>
          <w:numId w:val="20"/>
        </w:numPr>
        <w:rPr>
          <w:rFonts w:ascii="Times New Roman" w:hAnsi="Times New Roman"/>
          <w:sz w:val="26"/>
          <w:szCs w:val="26"/>
        </w:rPr>
      </w:pPr>
      <w:r>
        <w:rPr>
          <w:rFonts w:ascii="Times New Roman" w:hAnsi="Times New Roman"/>
          <w:sz w:val="26"/>
          <w:szCs w:val="26"/>
        </w:rPr>
        <w:t>The disunity among Boer encourages the annexation.</w:t>
      </w:r>
    </w:p>
    <w:p w:rsidR="00B36BAD" w:rsidRDefault="00B36BAD" w:rsidP="001A1845">
      <w:pPr>
        <w:pStyle w:val="ListParagraph"/>
        <w:numPr>
          <w:ilvl w:val="0"/>
          <w:numId w:val="20"/>
        </w:numPr>
        <w:rPr>
          <w:rFonts w:ascii="Times New Roman" w:hAnsi="Times New Roman"/>
          <w:sz w:val="26"/>
          <w:szCs w:val="26"/>
        </w:rPr>
      </w:pPr>
      <w:r>
        <w:rPr>
          <w:rFonts w:ascii="Times New Roman" w:hAnsi="Times New Roman"/>
          <w:sz w:val="26"/>
          <w:szCs w:val="26"/>
        </w:rPr>
        <w:t>The Boers had been weakened by their constant conflicts with the Ba</w:t>
      </w:r>
      <w:r w:rsidR="00BB10FF">
        <w:rPr>
          <w:rFonts w:ascii="Times New Roman" w:hAnsi="Times New Roman"/>
          <w:sz w:val="26"/>
          <w:szCs w:val="26"/>
        </w:rPr>
        <w:t>s</w:t>
      </w:r>
      <w:r>
        <w:rPr>
          <w:rFonts w:ascii="Times New Roman" w:hAnsi="Times New Roman"/>
          <w:sz w:val="26"/>
          <w:szCs w:val="26"/>
        </w:rPr>
        <w:t>uto/Africans.</w:t>
      </w:r>
    </w:p>
    <w:p w:rsidR="00193102" w:rsidRDefault="00193102" w:rsidP="001A1845">
      <w:pPr>
        <w:pStyle w:val="ListParagraph"/>
        <w:numPr>
          <w:ilvl w:val="0"/>
          <w:numId w:val="20"/>
        </w:numPr>
        <w:rPr>
          <w:rFonts w:ascii="Times New Roman" w:hAnsi="Times New Roman"/>
          <w:sz w:val="26"/>
          <w:szCs w:val="26"/>
        </w:rPr>
      </w:pPr>
      <w:r>
        <w:rPr>
          <w:rFonts w:ascii="Times New Roman" w:hAnsi="Times New Roman"/>
          <w:sz w:val="26"/>
          <w:szCs w:val="26"/>
        </w:rPr>
        <w:lastRenderedPageBreak/>
        <w:t xml:space="preserve">The </w:t>
      </w:r>
      <w:r w:rsidR="000A4356">
        <w:rPr>
          <w:rFonts w:ascii="Times New Roman" w:hAnsi="Times New Roman"/>
          <w:sz w:val="26"/>
          <w:szCs w:val="26"/>
        </w:rPr>
        <w:t>British</w:t>
      </w:r>
      <w:r>
        <w:rPr>
          <w:rFonts w:ascii="Times New Roman" w:hAnsi="Times New Roman"/>
          <w:sz w:val="26"/>
          <w:szCs w:val="26"/>
        </w:rPr>
        <w:t xml:space="preserve"> wanted to establish a strong government in the area which would contain </w:t>
      </w:r>
      <w:r w:rsidR="000A4356">
        <w:rPr>
          <w:rFonts w:ascii="Times New Roman" w:hAnsi="Times New Roman"/>
          <w:sz w:val="26"/>
          <w:szCs w:val="26"/>
        </w:rPr>
        <w:t>African</w:t>
      </w:r>
      <w:r>
        <w:rPr>
          <w:rFonts w:ascii="Times New Roman" w:hAnsi="Times New Roman"/>
          <w:sz w:val="26"/>
          <w:szCs w:val="26"/>
        </w:rPr>
        <w:t xml:space="preserve"> threats.</w:t>
      </w:r>
    </w:p>
    <w:p w:rsidR="00193102" w:rsidRDefault="00193102"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The failure of the </w:t>
      </w:r>
      <w:r w:rsidR="000A4356">
        <w:rPr>
          <w:rFonts w:ascii="Times New Roman" w:hAnsi="Times New Roman"/>
          <w:sz w:val="26"/>
          <w:szCs w:val="26"/>
        </w:rPr>
        <w:t>Boer</w:t>
      </w:r>
      <w:r>
        <w:rPr>
          <w:rFonts w:ascii="Times New Roman" w:hAnsi="Times New Roman"/>
          <w:sz w:val="26"/>
          <w:szCs w:val="26"/>
        </w:rPr>
        <w:t xml:space="preserve"> leaders like </w:t>
      </w:r>
      <w:r w:rsidR="000A4356">
        <w:rPr>
          <w:rFonts w:ascii="Times New Roman" w:hAnsi="Times New Roman"/>
          <w:sz w:val="26"/>
          <w:szCs w:val="26"/>
        </w:rPr>
        <w:t>Pretorius</w:t>
      </w:r>
      <w:r>
        <w:rPr>
          <w:rFonts w:ascii="Times New Roman" w:hAnsi="Times New Roman"/>
          <w:sz w:val="26"/>
          <w:szCs w:val="26"/>
        </w:rPr>
        <w:t xml:space="preserve"> to put up a strong resistance </w:t>
      </w:r>
      <w:r w:rsidR="000A4356">
        <w:rPr>
          <w:rFonts w:ascii="Times New Roman" w:hAnsi="Times New Roman"/>
          <w:sz w:val="26"/>
          <w:szCs w:val="26"/>
        </w:rPr>
        <w:t>against</w:t>
      </w:r>
      <w:r>
        <w:rPr>
          <w:rFonts w:ascii="Times New Roman" w:hAnsi="Times New Roman"/>
          <w:sz w:val="26"/>
          <w:szCs w:val="26"/>
        </w:rPr>
        <w:t xml:space="preserve"> </w:t>
      </w:r>
      <w:r w:rsidR="000A4356">
        <w:rPr>
          <w:rFonts w:ascii="Times New Roman" w:hAnsi="Times New Roman"/>
          <w:sz w:val="26"/>
          <w:szCs w:val="26"/>
        </w:rPr>
        <w:t>the</w:t>
      </w:r>
      <w:r>
        <w:rPr>
          <w:rFonts w:ascii="Times New Roman" w:hAnsi="Times New Roman"/>
          <w:sz w:val="26"/>
          <w:szCs w:val="26"/>
        </w:rPr>
        <w:t xml:space="preserve"> </w:t>
      </w:r>
      <w:r w:rsidR="000A4356">
        <w:rPr>
          <w:rFonts w:ascii="Times New Roman" w:hAnsi="Times New Roman"/>
          <w:sz w:val="26"/>
          <w:szCs w:val="26"/>
        </w:rPr>
        <w:t>British</w:t>
      </w:r>
      <w:r>
        <w:rPr>
          <w:rFonts w:ascii="Times New Roman" w:hAnsi="Times New Roman"/>
          <w:sz w:val="26"/>
          <w:szCs w:val="26"/>
        </w:rPr>
        <w:t>.</w:t>
      </w:r>
    </w:p>
    <w:p w:rsidR="00193102" w:rsidRDefault="00193102"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The </w:t>
      </w:r>
      <w:r w:rsidR="000A4356">
        <w:rPr>
          <w:rFonts w:ascii="Times New Roman" w:hAnsi="Times New Roman"/>
          <w:sz w:val="26"/>
          <w:szCs w:val="26"/>
        </w:rPr>
        <w:t>British</w:t>
      </w:r>
      <w:r>
        <w:rPr>
          <w:rFonts w:ascii="Times New Roman" w:hAnsi="Times New Roman"/>
          <w:sz w:val="26"/>
          <w:szCs w:val="26"/>
        </w:rPr>
        <w:t xml:space="preserve"> wanted to </w:t>
      </w:r>
      <w:r w:rsidR="00A77F23">
        <w:rPr>
          <w:rFonts w:ascii="Times New Roman" w:hAnsi="Times New Roman"/>
          <w:sz w:val="26"/>
          <w:szCs w:val="26"/>
        </w:rPr>
        <w:t>end</w:t>
      </w:r>
      <w:r>
        <w:rPr>
          <w:rFonts w:ascii="Times New Roman" w:hAnsi="Times New Roman"/>
          <w:sz w:val="26"/>
          <w:szCs w:val="26"/>
        </w:rPr>
        <w:t xml:space="preserve"> the conflicts/instability between</w:t>
      </w:r>
      <w:r w:rsidR="00517C28">
        <w:rPr>
          <w:rFonts w:ascii="Times New Roman" w:hAnsi="Times New Roman"/>
          <w:sz w:val="26"/>
          <w:szCs w:val="26"/>
        </w:rPr>
        <w:t xml:space="preserve"> African Basuto and the Boers.</w:t>
      </w:r>
    </w:p>
    <w:p w:rsidR="00517C28" w:rsidRDefault="00517C28"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The failure of earlier </w:t>
      </w:r>
      <w:r w:rsidR="00A77F23">
        <w:rPr>
          <w:rFonts w:ascii="Times New Roman" w:hAnsi="Times New Roman"/>
          <w:sz w:val="26"/>
          <w:szCs w:val="26"/>
        </w:rPr>
        <w:t>British</w:t>
      </w:r>
      <w:r>
        <w:rPr>
          <w:rFonts w:ascii="Times New Roman" w:hAnsi="Times New Roman"/>
          <w:sz w:val="26"/>
          <w:szCs w:val="26"/>
        </w:rPr>
        <w:t xml:space="preserve"> attempts/Napier attempts of 1846 o solve Boer-Basuto </w:t>
      </w:r>
      <w:r w:rsidR="00A77F23">
        <w:rPr>
          <w:rFonts w:ascii="Times New Roman" w:hAnsi="Times New Roman"/>
          <w:sz w:val="26"/>
          <w:szCs w:val="26"/>
        </w:rPr>
        <w:t>boundary</w:t>
      </w:r>
      <w:r w:rsidR="00976A4C">
        <w:rPr>
          <w:rFonts w:ascii="Times New Roman" w:hAnsi="Times New Roman"/>
          <w:sz w:val="26"/>
          <w:szCs w:val="26"/>
        </w:rPr>
        <w:t xml:space="preserve"> conflict caused the annexation.</w:t>
      </w:r>
    </w:p>
    <w:p w:rsidR="00976A4C" w:rsidRDefault="00976A4C"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The constants request made by moshesh to the </w:t>
      </w:r>
      <w:r w:rsidR="000A4356">
        <w:rPr>
          <w:rFonts w:ascii="Times New Roman" w:hAnsi="Times New Roman"/>
          <w:sz w:val="26"/>
          <w:szCs w:val="26"/>
        </w:rPr>
        <w:t>British</w:t>
      </w:r>
      <w:r>
        <w:rPr>
          <w:rFonts w:ascii="Times New Roman" w:hAnsi="Times New Roman"/>
          <w:sz w:val="26"/>
          <w:szCs w:val="26"/>
        </w:rPr>
        <w:t xml:space="preserve"> for protection against th</w:t>
      </w:r>
      <w:r w:rsidR="000A4356">
        <w:rPr>
          <w:rFonts w:ascii="Times New Roman" w:hAnsi="Times New Roman"/>
          <w:sz w:val="26"/>
          <w:szCs w:val="26"/>
        </w:rPr>
        <w:t>e</w:t>
      </w:r>
      <w:r>
        <w:rPr>
          <w:rFonts w:ascii="Times New Roman" w:hAnsi="Times New Roman"/>
          <w:sz w:val="26"/>
          <w:szCs w:val="26"/>
        </w:rPr>
        <w:t xml:space="preserve"> </w:t>
      </w:r>
      <w:r w:rsidR="00A77F23">
        <w:rPr>
          <w:rFonts w:ascii="Times New Roman" w:hAnsi="Times New Roman"/>
          <w:sz w:val="26"/>
          <w:szCs w:val="26"/>
        </w:rPr>
        <w:t>Boers</w:t>
      </w:r>
      <w:r>
        <w:rPr>
          <w:rFonts w:ascii="Times New Roman" w:hAnsi="Times New Roman"/>
          <w:sz w:val="26"/>
          <w:szCs w:val="26"/>
        </w:rPr>
        <w:t>.</w:t>
      </w:r>
    </w:p>
    <w:p w:rsidR="00FE637C" w:rsidRDefault="00FE637C"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The </w:t>
      </w:r>
      <w:r w:rsidR="006D4C4F">
        <w:rPr>
          <w:rFonts w:ascii="Times New Roman" w:hAnsi="Times New Roman"/>
          <w:sz w:val="26"/>
          <w:szCs w:val="26"/>
        </w:rPr>
        <w:t>British</w:t>
      </w:r>
      <w:r>
        <w:rPr>
          <w:rFonts w:ascii="Times New Roman" w:hAnsi="Times New Roman"/>
          <w:sz w:val="26"/>
          <w:szCs w:val="26"/>
        </w:rPr>
        <w:t xml:space="preserve"> wanted to protect African societies/Baotho from the expanding </w:t>
      </w:r>
      <w:r w:rsidR="006D4C4F">
        <w:rPr>
          <w:rFonts w:ascii="Times New Roman" w:hAnsi="Times New Roman"/>
          <w:sz w:val="26"/>
          <w:szCs w:val="26"/>
        </w:rPr>
        <w:t>Boers</w:t>
      </w:r>
      <w:r>
        <w:rPr>
          <w:rFonts w:ascii="Times New Roman" w:hAnsi="Times New Roman"/>
          <w:sz w:val="26"/>
          <w:szCs w:val="26"/>
        </w:rPr>
        <w:t>.</w:t>
      </w:r>
    </w:p>
    <w:p w:rsidR="00FE637C" w:rsidRDefault="00FE637C"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The </w:t>
      </w:r>
      <w:r w:rsidR="006D4C4F">
        <w:rPr>
          <w:rFonts w:ascii="Times New Roman" w:hAnsi="Times New Roman"/>
          <w:sz w:val="26"/>
          <w:szCs w:val="26"/>
        </w:rPr>
        <w:t>British</w:t>
      </w:r>
      <w:r>
        <w:rPr>
          <w:rFonts w:ascii="Times New Roman" w:hAnsi="Times New Roman"/>
          <w:sz w:val="26"/>
          <w:szCs w:val="26"/>
        </w:rPr>
        <w:t xml:space="preserve"> wanted to check on the mistreatment of Africans by the </w:t>
      </w:r>
      <w:r w:rsidR="006D4C4F">
        <w:rPr>
          <w:rFonts w:ascii="Times New Roman" w:hAnsi="Times New Roman"/>
          <w:sz w:val="26"/>
          <w:szCs w:val="26"/>
        </w:rPr>
        <w:t>Boers</w:t>
      </w:r>
      <w:r>
        <w:rPr>
          <w:rFonts w:ascii="Times New Roman" w:hAnsi="Times New Roman"/>
          <w:sz w:val="26"/>
          <w:szCs w:val="26"/>
        </w:rPr>
        <w:t>.</w:t>
      </w:r>
    </w:p>
    <w:p w:rsidR="00FE637C" w:rsidRDefault="00FE637C"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To discourage </w:t>
      </w:r>
      <w:r w:rsidR="0051277A">
        <w:rPr>
          <w:rFonts w:ascii="Times New Roman" w:hAnsi="Times New Roman"/>
          <w:sz w:val="26"/>
          <w:szCs w:val="26"/>
        </w:rPr>
        <w:t>Boer</w:t>
      </w:r>
      <w:r>
        <w:rPr>
          <w:rFonts w:ascii="Times New Roman" w:hAnsi="Times New Roman"/>
          <w:sz w:val="26"/>
          <w:szCs w:val="26"/>
        </w:rPr>
        <w:t xml:space="preserve"> in human practices like racial segregation and enslavement of </w:t>
      </w:r>
      <w:r w:rsidR="0051277A">
        <w:rPr>
          <w:rFonts w:ascii="Times New Roman" w:hAnsi="Times New Roman"/>
          <w:sz w:val="26"/>
          <w:szCs w:val="26"/>
        </w:rPr>
        <w:t>African</w:t>
      </w:r>
    </w:p>
    <w:p w:rsidR="00FE637C" w:rsidRDefault="00FE637C"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The </w:t>
      </w:r>
      <w:r w:rsidR="0051277A">
        <w:rPr>
          <w:rFonts w:ascii="Times New Roman" w:hAnsi="Times New Roman"/>
          <w:sz w:val="26"/>
          <w:szCs w:val="26"/>
        </w:rPr>
        <w:t>British</w:t>
      </w:r>
      <w:r>
        <w:rPr>
          <w:rFonts w:ascii="Times New Roman" w:hAnsi="Times New Roman"/>
          <w:sz w:val="26"/>
          <w:szCs w:val="26"/>
        </w:rPr>
        <w:t xml:space="preserve"> hoped for mineral in O.F.S</w:t>
      </w:r>
    </w:p>
    <w:p w:rsidR="00FE637C" w:rsidRDefault="00FE637C"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The role of the new </w:t>
      </w:r>
      <w:r w:rsidR="0051277A">
        <w:rPr>
          <w:rFonts w:ascii="Times New Roman" w:hAnsi="Times New Roman"/>
          <w:sz w:val="26"/>
          <w:szCs w:val="26"/>
        </w:rPr>
        <w:t>British</w:t>
      </w:r>
      <w:r>
        <w:rPr>
          <w:rFonts w:ascii="Times New Roman" w:hAnsi="Times New Roman"/>
          <w:sz w:val="26"/>
          <w:szCs w:val="26"/>
        </w:rPr>
        <w:t xml:space="preserve"> governor Sir Harry Smith who put the O.F.S </w:t>
      </w:r>
      <w:r w:rsidR="0051277A">
        <w:rPr>
          <w:rFonts w:ascii="Times New Roman" w:hAnsi="Times New Roman"/>
          <w:sz w:val="26"/>
          <w:szCs w:val="26"/>
        </w:rPr>
        <w:t>sovereignty</w:t>
      </w:r>
      <w:r>
        <w:rPr>
          <w:rFonts w:ascii="Times New Roman" w:hAnsi="Times New Roman"/>
          <w:sz w:val="26"/>
          <w:szCs w:val="26"/>
        </w:rPr>
        <w:t xml:space="preserve"> </w:t>
      </w:r>
      <w:r w:rsidR="0051277A">
        <w:rPr>
          <w:rFonts w:ascii="Times New Roman" w:hAnsi="Times New Roman"/>
          <w:sz w:val="26"/>
          <w:szCs w:val="26"/>
        </w:rPr>
        <w:t>under</w:t>
      </w:r>
      <w:r>
        <w:rPr>
          <w:rFonts w:ascii="Times New Roman" w:hAnsi="Times New Roman"/>
          <w:sz w:val="26"/>
          <w:szCs w:val="26"/>
        </w:rPr>
        <w:t xml:space="preserve"> </w:t>
      </w:r>
      <w:r w:rsidR="0051277A">
        <w:rPr>
          <w:rFonts w:ascii="Times New Roman" w:hAnsi="Times New Roman"/>
          <w:sz w:val="26"/>
          <w:szCs w:val="26"/>
        </w:rPr>
        <w:t>British</w:t>
      </w:r>
      <w:r>
        <w:rPr>
          <w:rFonts w:ascii="Times New Roman" w:hAnsi="Times New Roman"/>
          <w:sz w:val="26"/>
          <w:szCs w:val="26"/>
        </w:rPr>
        <w:t xml:space="preserve"> control in 1848.</w:t>
      </w:r>
    </w:p>
    <w:p w:rsidR="00FE637C" w:rsidRDefault="00FE637C" w:rsidP="001A1845">
      <w:pPr>
        <w:pStyle w:val="ListParagraph"/>
        <w:numPr>
          <w:ilvl w:val="0"/>
          <w:numId w:val="20"/>
        </w:numPr>
        <w:rPr>
          <w:rFonts w:ascii="Times New Roman" w:hAnsi="Times New Roman"/>
          <w:sz w:val="26"/>
          <w:szCs w:val="26"/>
        </w:rPr>
      </w:pPr>
      <w:r>
        <w:rPr>
          <w:rFonts w:ascii="Times New Roman" w:hAnsi="Times New Roman"/>
          <w:sz w:val="26"/>
          <w:szCs w:val="26"/>
        </w:rPr>
        <w:t xml:space="preserve">The </w:t>
      </w:r>
      <w:r w:rsidR="0051277A">
        <w:rPr>
          <w:rFonts w:ascii="Times New Roman" w:hAnsi="Times New Roman"/>
          <w:sz w:val="26"/>
          <w:szCs w:val="26"/>
        </w:rPr>
        <w:t>British</w:t>
      </w:r>
      <w:r>
        <w:rPr>
          <w:rFonts w:ascii="Times New Roman" w:hAnsi="Times New Roman"/>
          <w:sz w:val="26"/>
          <w:szCs w:val="26"/>
        </w:rPr>
        <w:t xml:space="preserve"> </w:t>
      </w:r>
      <w:r w:rsidR="0051277A">
        <w:rPr>
          <w:rFonts w:ascii="Times New Roman" w:hAnsi="Times New Roman"/>
          <w:sz w:val="26"/>
          <w:szCs w:val="26"/>
        </w:rPr>
        <w:t>c</w:t>
      </w:r>
      <w:r>
        <w:rPr>
          <w:rFonts w:ascii="Times New Roman" w:hAnsi="Times New Roman"/>
          <w:sz w:val="26"/>
          <w:szCs w:val="26"/>
        </w:rPr>
        <w:t xml:space="preserve">ould have wanted to protect </w:t>
      </w:r>
      <w:r w:rsidR="0051277A">
        <w:rPr>
          <w:rFonts w:ascii="Times New Roman" w:hAnsi="Times New Roman"/>
          <w:sz w:val="26"/>
          <w:szCs w:val="26"/>
        </w:rPr>
        <w:t>Boers</w:t>
      </w:r>
      <w:r>
        <w:rPr>
          <w:rFonts w:ascii="Times New Roman" w:hAnsi="Times New Roman"/>
          <w:sz w:val="26"/>
          <w:szCs w:val="26"/>
        </w:rPr>
        <w:t xml:space="preserve"> against strong African leaders like Moshesh.</w:t>
      </w:r>
    </w:p>
    <w:p w:rsidR="00FE637C" w:rsidRPr="0051277A" w:rsidRDefault="00FE637C" w:rsidP="00FE637C">
      <w:pPr>
        <w:rPr>
          <w:rFonts w:ascii="Times New Roman" w:hAnsi="Times New Roman"/>
          <w:b/>
          <w:sz w:val="26"/>
          <w:szCs w:val="26"/>
        </w:rPr>
      </w:pPr>
      <w:r w:rsidRPr="0051277A">
        <w:rPr>
          <w:rFonts w:ascii="Times New Roman" w:hAnsi="Times New Roman"/>
          <w:b/>
          <w:sz w:val="26"/>
          <w:szCs w:val="26"/>
        </w:rPr>
        <w:t>Conclusion</w:t>
      </w:r>
    </w:p>
    <w:p w:rsidR="00FE637C" w:rsidRPr="0051277A" w:rsidRDefault="00FE637C" w:rsidP="00FE637C">
      <w:pPr>
        <w:rPr>
          <w:rFonts w:ascii="Times New Roman" w:hAnsi="Times New Roman"/>
          <w:b/>
          <w:sz w:val="26"/>
          <w:szCs w:val="26"/>
        </w:rPr>
      </w:pPr>
      <w:r w:rsidRPr="0051277A">
        <w:rPr>
          <w:rFonts w:ascii="Times New Roman" w:hAnsi="Times New Roman"/>
          <w:b/>
          <w:sz w:val="26"/>
          <w:szCs w:val="26"/>
        </w:rPr>
        <w:t xml:space="preserve">The reasons for </w:t>
      </w:r>
      <w:r w:rsidR="0051277A" w:rsidRPr="0051277A">
        <w:rPr>
          <w:rFonts w:ascii="Times New Roman" w:hAnsi="Times New Roman"/>
          <w:b/>
          <w:sz w:val="26"/>
          <w:szCs w:val="26"/>
        </w:rPr>
        <w:t>British</w:t>
      </w:r>
      <w:r w:rsidRPr="0051277A">
        <w:rPr>
          <w:rFonts w:ascii="Times New Roman" w:hAnsi="Times New Roman"/>
          <w:b/>
          <w:sz w:val="26"/>
          <w:szCs w:val="26"/>
        </w:rPr>
        <w:t xml:space="preserve"> occupation of O.F.S 1848 were </w:t>
      </w:r>
      <w:r w:rsidR="00CC55D3" w:rsidRPr="0051277A">
        <w:rPr>
          <w:rFonts w:ascii="Times New Roman" w:hAnsi="Times New Roman"/>
          <w:b/>
          <w:sz w:val="26"/>
          <w:szCs w:val="26"/>
        </w:rPr>
        <w:t xml:space="preserve">political, social and </w:t>
      </w:r>
      <w:r w:rsidR="00CC55D3" w:rsidRPr="0051277A">
        <w:rPr>
          <w:rFonts w:ascii="Times New Roman" w:hAnsi="Times New Roman"/>
          <w:b/>
          <w:sz w:val="26"/>
          <w:szCs w:val="26"/>
        </w:rPr>
        <w:lastRenderedPageBreak/>
        <w:t xml:space="preserve">economical/long term and </w:t>
      </w:r>
      <w:r w:rsidR="0051277A" w:rsidRPr="0051277A">
        <w:rPr>
          <w:rFonts w:ascii="Times New Roman" w:hAnsi="Times New Roman"/>
          <w:b/>
          <w:sz w:val="26"/>
          <w:szCs w:val="26"/>
        </w:rPr>
        <w:t>s</w:t>
      </w:r>
      <w:r w:rsidR="00CC55D3" w:rsidRPr="0051277A">
        <w:rPr>
          <w:rFonts w:ascii="Times New Roman" w:hAnsi="Times New Roman"/>
          <w:b/>
          <w:sz w:val="26"/>
          <w:szCs w:val="26"/>
        </w:rPr>
        <w:t xml:space="preserve">hort </w:t>
      </w:r>
      <w:r w:rsidR="0051277A" w:rsidRPr="0051277A">
        <w:rPr>
          <w:rFonts w:ascii="Times New Roman" w:hAnsi="Times New Roman"/>
          <w:b/>
          <w:sz w:val="26"/>
          <w:szCs w:val="26"/>
        </w:rPr>
        <w:t>term given</w:t>
      </w:r>
      <w:r w:rsidR="00CC55D3" w:rsidRPr="0051277A">
        <w:rPr>
          <w:rFonts w:ascii="Times New Roman" w:hAnsi="Times New Roman"/>
          <w:b/>
          <w:sz w:val="26"/>
          <w:szCs w:val="26"/>
        </w:rPr>
        <w:t xml:space="preserve"> above.</w:t>
      </w:r>
    </w:p>
    <w:p w:rsidR="0051277A" w:rsidRPr="0051277A" w:rsidRDefault="0051277A" w:rsidP="00FE637C">
      <w:pPr>
        <w:rPr>
          <w:rFonts w:ascii="Times New Roman" w:hAnsi="Times New Roman"/>
          <w:b/>
          <w:sz w:val="26"/>
          <w:szCs w:val="26"/>
        </w:rPr>
      </w:pPr>
      <w:r w:rsidRPr="0051277A">
        <w:rPr>
          <w:rFonts w:ascii="Times New Roman" w:hAnsi="Times New Roman"/>
          <w:b/>
          <w:sz w:val="26"/>
          <w:szCs w:val="26"/>
        </w:rPr>
        <w:t>(b) What were the effects of this annexation on the people of South Africa?</w:t>
      </w:r>
    </w:p>
    <w:p w:rsidR="0051277A" w:rsidRPr="0051277A" w:rsidRDefault="0051277A" w:rsidP="00FE637C">
      <w:pPr>
        <w:rPr>
          <w:rFonts w:ascii="Times New Roman" w:hAnsi="Times New Roman"/>
          <w:b/>
          <w:sz w:val="26"/>
          <w:szCs w:val="26"/>
        </w:rPr>
      </w:pPr>
      <w:r w:rsidRPr="0051277A">
        <w:rPr>
          <w:rFonts w:ascii="Times New Roman" w:hAnsi="Times New Roman"/>
          <w:b/>
          <w:sz w:val="26"/>
          <w:szCs w:val="26"/>
        </w:rPr>
        <w:t>Intro</w:t>
      </w:r>
    </w:p>
    <w:p w:rsidR="0051277A" w:rsidRDefault="0051277A" w:rsidP="00FE637C">
      <w:pPr>
        <w:rPr>
          <w:rFonts w:ascii="Times New Roman" w:hAnsi="Times New Roman"/>
          <w:sz w:val="26"/>
          <w:szCs w:val="26"/>
        </w:rPr>
      </w:pPr>
      <w:r>
        <w:rPr>
          <w:rFonts w:ascii="Times New Roman" w:hAnsi="Times New Roman"/>
          <w:sz w:val="26"/>
          <w:szCs w:val="26"/>
        </w:rPr>
        <w:t xml:space="preserve">The effects of the annexation of O.F.S in 1848 were both positive and negative on the people of </w:t>
      </w:r>
      <w:r w:rsidR="00AD13F1">
        <w:rPr>
          <w:rFonts w:ascii="Times New Roman" w:hAnsi="Times New Roman"/>
          <w:sz w:val="26"/>
          <w:szCs w:val="26"/>
        </w:rPr>
        <w:t>South</w:t>
      </w:r>
      <w:r>
        <w:rPr>
          <w:rFonts w:ascii="Times New Roman" w:hAnsi="Times New Roman"/>
          <w:sz w:val="26"/>
          <w:szCs w:val="26"/>
        </w:rPr>
        <w:t xml:space="preserve"> Africa s seen below;</w:t>
      </w:r>
    </w:p>
    <w:p w:rsidR="00AD13F1" w:rsidRPr="006D4C4F" w:rsidRDefault="00AD13F1" w:rsidP="00FE637C">
      <w:pPr>
        <w:rPr>
          <w:rFonts w:ascii="Times New Roman" w:hAnsi="Times New Roman"/>
          <w:b/>
          <w:sz w:val="26"/>
          <w:szCs w:val="26"/>
        </w:rPr>
      </w:pPr>
      <w:r w:rsidRPr="006D4C4F">
        <w:rPr>
          <w:rFonts w:ascii="Times New Roman" w:hAnsi="Times New Roman"/>
          <w:b/>
          <w:sz w:val="26"/>
          <w:szCs w:val="26"/>
        </w:rPr>
        <w:t>Negatively</w:t>
      </w:r>
    </w:p>
    <w:p w:rsidR="00AD13F1" w:rsidRDefault="00AD13F1"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The O.F.S </w:t>
      </w:r>
      <w:r w:rsidR="00F548BE">
        <w:rPr>
          <w:rFonts w:ascii="Times New Roman" w:hAnsi="Times New Roman"/>
          <w:sz w:val="26"/>
          <w:szCs w:val="26"/>
        </w:rPr>
        <w:t>was</w:t>
      </w:r>
      <w:r>
        <w:rPr>
          <w:rFonts w:ascii="Times New Roman" w:hAnsi="Times New Roman"/>
          <w:sz w:val="26"/>
          <w:szCs w:val="26"/>
        </w:rPr>
        <w:t xml:space="preserve"> made part of the </w:t>
      </w:r>
      <w:r w:rsidR="00F548BE">
        <w:rPr>
          <w:rFonts w:ascii="Times New Roman" w:hAnsi="Times New Roman"/>
          <w:sz w:val="26"/>
          <w:szCs w:val="26"/>
        </w:rPr>
        <w:t>British</w:t>
      </w:r>
      <w:r>
        <w:rPr>
          <w:rFonts w:ascii="Times New Roman" w:hAnsi="Times New Roman"/>
          <w:sz w:val="26"/>
          <w:szCs w:val="26"/>
        </w:rPr>
        <w:t xml:space="preserve"> </w:t>
      </w:r>
      <w:r w:rsidR="00F548BE">
        <w:rPr>
          <w:rFonts w:ascii="Times New Roman" w:hAnsi="Times New Roman"/>
          <w:sz w:val="26"/>
          <w:szCs w:val="26"/>
        </w:rPr>
        <w:t>cape</w:t>
      </w:r>
      <w:r>
        <w:rPr>
          <w:rFonts w:ascii="Times New Roman" w:hAnsi="Times New Roman"/>
          <w:sz w:val="26"/>
          <w:szCs w:val="26"/>
        </w:rPr>
        <w:t xml:space="preserve"> colony </w:t>
      </w:r>
      <w:r w:rsidR="00F548BE">
        <w:rPr>
          <w:rFonts w:ascii="Times New Roman" w:hAnsi="Times New Roman"/>
          <w:sz w:val="26"/>
          <w:szCs w:val="26"/>
        </w:rPr>
        <w:t>hence</w:t>
      </w:r>
      <w:r>
        <w:rPr>
          <w:rFonts w:ascii="Times New Roman" w:hAnsi="Times New Roman"/>
          <w:sz w:val="26"/>
          <w:szCs w:val="26"/>
        </w:rPr>
        <w:t xml:space="preserve"> loss of their independence.</w:t>
      </w:r>
    </w:p>
    <w:p w:rsidR="00AD13F1" w:rsidRDefault="00AD13F1"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It increased the hatred 1.1 the </w:t>
      </w:r>
      <w:r w:rsidR="00F548BE">
        <w:rPr>
          <w:rFonts w:ascii="Times New Roman" w:hAnsi="Times New Roman"/>
          <w:sz w:val="26"/>
          <w:szCs w:val="26"/>
        </w:rPr>
        <w:t>British</w:t>
      </w:r>
      <w:r>
        <w:rPr>
          <w:rFonts w:ascii="Times New Roman" w:hAnsi="Times New Roman"/>
          <w:sz w:val="26"/>
          <w:szCs w:val="26"/>
        </w:rPr>
        <w:t xml:space="preserve"> and the </w:t>
      </w:r>
      <w:r w:rsidR="00F548BE">
        <w:rPr>
          <w:rFonts w:ascii="Times New Roman" w:hAnsi="Times New Roman"/>
          <w:sz w:val="26"/>
          <w:szCs w:val="26"/>
        </w:rPr>
        <w:t>Boers</w:t>
      </w:r>
      <w:r>
        <w:rPr>
          <w:rFonts w:ascii="Times New Roman" w:hAnsi="Times New Roman"/>
          <w:sz w:val="26"/>
          <w:szCs w:val="26"/>
        </w:rPr>
        <w:t>.</w:t>
      </w:r>
    </w:p>
    <w:p w:rsidR="00AD13F1" w:rsidRDefault="00AD13F1"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It sparked off </w:t>
      </w:r>
      <w:r w:rsidR="00F548BE">
        <w:rPr>
          <w:rFonts w:ascii="Times New Roman" w:hAnsi="Times New Roman"/>
          <w:sz w:val="26"/>
          <w:szCs w:val="26"/>
        </w:rPr>
        <w:t>resistance</w:t>
      </w:r>
      <w:r>
        <w:rPr>
          <w:rFonts w:ascii="Times New Roman" w:hAnsi="Times New Roman"/>
          <w:sz w:val="26"/>
          <w:szCs w:val="26"/>
        </w:rPr>
        <w:t xml:space="preserve"> from a </w:t>
      </w:r>
      <w:r w:rsidR="00F548BE">
        <w:rPr>
          <w:rFonts w:ascii="Times New Roman" w:hAnsi="Times New Roman"/>
          <w:sz w:val="26"/>
          <w:szCs w:val="26"/>
        </w:rPr>
        <w:t>s</w:t>
      </w:r>
      <w:r>
        <w:rPr>
          <w:rFonts w:ascii="Times New Roman" w:hAnsi="Times New Roman"/>
          <w:sz w:val="26"/>
          <w:szCs w:val="26"/>
        </w:rPr>
        <w:t>e</w:t>
      </w:r>
      <w:r w:rsidR="00F548BE">
        <w:rPr>
          <w:rFonts w:ascii="Times New Roman" w:hAnsi="Times New Roman"/>
          <w:sz w:val="26"/>
          <w:szCs w:val="26"/>
        </w:rPr>
        <w:t>c</w:t>
      </w:r>
      <w:r>
        <w:rPr>
          <w:rFonts w:ascii="Times New Roman" w:hAnsi="Times New Roman"/>
          <w:sz w:val="26"/>
          <w:szCs w:val="26"/>
        </w:rPr>
        <w:t xml:space="preserve">tion of </w:t>
      </w:r>
      <w:r w:rsidR="00F548BE">
        <w:rPr>
          <w:rFonts w:ascii="Times New Roman" w:hAnsi="Times New Roman"/>
          <w:sz w:val="26"/>
          <w:szCs w:val="26"/>
        </w:rPr>
        <w:t>Boers</w:t>
      </w:r>
      <w:r>
        <w:rPr>
          <w:rFonts w:ascii="Times New Roman" w:hAnsi="Times New Roman"/>
          <w:sz w:val="26"/>
          <w:szCs w:val="26"/>
        </w:rPr>
        <w:t xml:space="preserve"> led by </w:t>
      </w:r>
      <w:r w:rsidR="00A4285C">
        <w:rPr>
          <w:rFonts w:ascii="Times New Roman" w:hAnsi="Times New Roman"/>
          <w:sz w:val="26"/>
          <w:szCs w:val="26"/>
        </w:rPr>
        <w:t xml:space="preserve">Pretorius </w:t>
      </w:r>
      <w:r w:rsidR="00F548BE">
        <w:rPr>
          <w:rFonts w:ascii="Times New Roman" w:hAnsi="Times New Roman"/>
          <w:sz w:val="26"/>
          <w:szCs w:val="26"/>
        </w:rPr>
        <w:t>against</w:t>
      </w:r>
      <w:r w:rsidR="00A4285C">
        <w:rPr>
          <w:rFonts w:ascii="Times New Roman" w:hAnsi="Times New Roman"/>
          <w:sz w:val="26"/>
          <w:szCs w:val="26"/>
        </w:rPr>
        <w:t xml:space="preserve"> </w:t>
      </w:r>
      <w:r w:rsidR="00F548BE">
        <w:rPr>
          <w:rFonts w:ascii="Times New Roman" w:hAnsi="Times New Roman"/>
          <w:sz w:val="26"/>
          <w:szCs w:val="26"/>
        </w:rPr>
        <w:t>the</w:t>
      </w:r>
      <w:r w:rsidR="00A4285C">
        <w:rPr>
          <w:rFonts w:ascii="Times New Roman" w:hAnsi="Times New Roman"/>
          <w:sz w:val="26"/>
          <w:szCs w:val="26"/>
        </w:rPr>
        <w:t xml:space="preserve"> </w:t>
      </w:r>
      <w:r w:rsidR="00F548BE">
        <w:rPr>
          <w:rFonts w:ascii="Times New Roman" w:hAnsi="Times New Roman"/>
          <w:sz w:val="26"/>
          <w:szCs w:val="26"/>
        </w:rPr>
        <w:t>British</w:t>
      </w:r>
      <w:r w:rsidR="00A4285C">
        <w:rPr>
          <w:rFonts w:ascii="Times New Roman" w:hAnsi="Times New Roman"/>
          <w:sz w:val="26"/>
          <w:szCs w:val="26"/>
        </w:rPr>
        <w:t>.</w:t>
      </w:r>
    </w:p>
    <w:p w:rsidR="00A4285C" w:rsidRDefault="00A4285C" w:rsidP="001A1845">
      <w:pPr>
        <w:pStyle w:val="ListParagraph"/>
        <w:numPr>
          <w:ilvl w:val="0"/>
          <w:numId w:val="21"/>
        </w:numPr>
        <w:rPr>
          <w:rFonts w:ascii="Times New Roman" w:hAnsi="Times New Roman"/>
          <w:sz w:val="26"/>
          <w:szCs w:val="26"/>
        </w:rPr>
      </w:pPr>
      <w:r>
        <w:rPr>
          <w:rFonts w:ascii="Times New Roman" w:hAnsi="Times New Roman"/>
          <w:sz w:val="26"/>
          <w:szCs w:val="26"/>
        </w:rPr>
        <w:t>Pretorius how</w:t>
      </w:r>
      <w:r w:rsidR="008B2328">
        <w:rPr>
          <w:rFonts w:ascii="Times New Roman" w:hAnsi="Times New Roman"/>
          <w:sz w:val="26"/>
          <w:szCs w:val="26"/>
        </w:rPr>
        <w:t>e</w:t>
      </w:r>
      <w:r>
        <w:rPr>
          <w:rFonts w:ascii="Times New Roman" w:hAnsi="Times New Roman"/>
          <w:sz w:val="26"/>
          <w:szCs w:val="26"/>
        </w:rPr>
        <w:t xml:space="preserve">ver and his rebellious group were defeated by the </w:t>
      </w:r>
      <w:r w:rsidR="008B2328">
        <w:rPr>
          <w:rFonts w:ascii="Times New Roman" w:hAnsi="Times New Roman"/>
          <w:sz w:val="26"/>
          <w:szCs w:val="26"/>
        </w:rPr>
        <w:t>British</w:t>
      </w:r>
      <w:r>
        <w:rPr>
          <w:rFonts w:ascii="Times New Roman" w:hAnsi="Times New Roman"/>
          <w:sz w:val="26"/>
          <w:szCs w:val="26"/>
        </w:rPr>
        <w:t xml:space="preserve"> at the battl</w:t>
      </w:r>
      <w:r w:rsidR="008B2328">
        <w:rPr>
          <w:rFonts w:ascii="Times New Roman" w:hAnsi="Times New Roman"/>
          <w:sz w:val="26"/>
          <w:szCs w:val="26"/>
        </w:rPr>
        <w:t>e</w:t>
      </w:r>
      <w:r>
        <w:rPr>
          <w:rFonts w:ascii="Times New Roman" w:hAnsi="Times New Roman"/>
          <w:sz w:val="26"/>
          <w:szCs w:val="26"/>
        </w:rPr>
        <w:t xml:space="preserve"> of boomplaats</w:t>
      </w:r>
    </w:p>
    <w:p w:rsidR="00A4285C" w:rsidRDefault="00A4285C"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Many </w:t>
      </w:r>
      <w:r w:rsidR="008B2328">
        <w:rPr>
          <w:rFonts w:ascii="Times New Roman" w:hAnsi="Times New Roman"/>
          <w:sz w:val="26"/>
          <w:szCs w:val="26"/>
        </w:rPr>
        <w:t>Boers</w:t>
      </w:r>
      <w:r>
        <w:rPr>
          <w:rFonts w:ascii="Times New Roman" w:hAnsi="Times New Roman"/>
          <w:sz w:val="26"/>
          <w:szCs w:val="26"/>
        </w:rPr>
        <w:t xml:space="preserve"> left O.F.S </w:t>
      </w:r>
      <w:r w:rsidR="008B2328">
        <w:rPr>
          <w:rFonts w:ascii="Times New Roman" w:hAnsi="Times New Roman"/>
          <w:sz w:val="26"/>
          <w:szCs w:val="26"/>
        </w:rPr>
        <w:t>and</w:t>
      </w:r>
      <w:r>
        <w:rPr>
          <w:rFonts w:ascii="Times New Roman" w:hAnsi="Times New Roman"/>
          <w:sz w:val="26"/>
          <w:szCs w:val="26"/>
        </w:rPr>
        <w:t xml:space="preserve"> settle in other areas like Tran</w:t>
      </w:r>
      <w:r w:rsidR="008B2328">
        <w:rPr>
          <w:rFonts w:ascii="Times New Roman" w:hAnsi="Times New Roman"/>
          <w:sz w:val="26"/>
          <w:szCs w:val="26"/>
        </w:rPr>
        <w:t>s</w:t>
      </w:r>
      <w:r>
        <w:rPr>
          <w:rFonts w:ascii="Times New Roman" w:hAnsi="Times New Roman"/>
          <w:sz w:val="26"/>
          <w:szCs w:val="26"/>
        </w:rPr>
        <w:t>vaal.</w:t>
      </w:r>
    </w:p>
    <w:p w:rsidR="00A4285C" w:rsidRDefault="00A4285C"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Boers lost some of their land to the </w:t>
      </w:r>
      <w:r w:rsidR="008B2328">
        <w:rPr>
          <w:rFonts w:ascii="Times New Roman" w:hAnsi="Times New Roman"/>
          <w:sz w:val="26"/>
          <w:szCs w:val="26"/>
        </w:rPr>
        <w:t>British</w:t>
      </w:r>
      <w:r>
        <w:rPr>
          <w:rFonts w:ascii="Times New Roman" w:hAnsi="Times New Roman"/>
          <w:sz w:val="26"/>
          <w:szCs w:val="26"/>
        </w:rPr>
        <w:t>.</w:t>
      </w:r>
    </w:p>
    <w:p w:rsidR="00A4285C" w:rsidRDefault="00A4285C" w:rsidP="001A1845">
      <w:pPr>
        <w:pStyle w:val="ListParagraph"/>
        <w:numPr>
          <w:ilvl w:val="0"/>
          <w:numId w:val="21"/>
        </w:numPr>
        <w:rPr>
          <w:rFonts w:ascii="Times New Roman" w:hAnsi="Times New Roman"/>
          <w:sz w:val="26"/>
          <w:szCs w:val="26"/>
        </w:rPr>
      </w:pPr>
      <w:r>
        <w:rPr>
          <w:rFonts w:ascii="Times New Roman" w:hAnsi="Times New Roman"/>
          <w:sz w:val="26"/>
          <w:szCs w:val="26"/>
        </w:rPr>
        <w:t>It laid the ground for f</w:t>
      </w:r>
      <w:r w:rsidR="008B2328">
        <w:rPr>
          <w:rFonts w:ascii="Times New Roman" w:hAnsi="Times New Roman"/>
          <w:sz w:val="26"/>
          <w:szCs w:val="26"/>
        </w:rPr>
        <w:t>u</w:t>
      </w:r>
      <w:r>
        <w:rPr>
          <w:rFonts w:ascii="Times New Roman" w:hAnsi="Times New Roman"/>
          <w:sz w:val="26"/>
          <w:szCs w:val="26"/>
        </w:rPr>
        <w:t xml:space="preserve">ture Anglo-Boer wars in </w:t>
      </w:r>
      <w:r w:rsidR="008B2328">
        <w:rPr>
          <w:rFonts w:ascii="Times New Roman" w:hAnsi="Times New Roman"/>
          <w:sz w:val="26"/>
          <w:szCs w:val="26"/>
        </w:rPr>
        <w:t>South</w:t>
      </w:r>
      <w:r>
        <w:rPr>
          <w:rFonts w:ascii="Times New Roman" w:hAnsi="Times New Roman"/>
          <w:sz w:val="26"/>
          <w:szCs w:val="26"/>
        </w:rPr>
        <w:t xml:space="preserve"> </w:t>
      </w:r>
      <w:r w:rsidR="008B2328">
        <w:rPr>
          <w:rFonts w:ascii="Times New Roman" w:hAnsi="Times New Roman"/>
          <w:sz w:val="26"/>
          <w:szCs w:val="26"/>
        </w:rPr>
        <w:t>Africa</w:t>
      </w:r>
      <w:r>
        <w:rPr>
          <w:rFonts w:ascii="Times New Roman" w:hAnsi="Times New Roman"/>
          <w:sz w:val="26"/>
          <w:szCs w:val="26"/>
        </w:rPr>
        <w:t xml:space="preserve"> like 1</w:t>
      </w:r>
      <w:r w:rsidRPr="00A4285C">
        <w:rPr>
          <w:rFonts w:ascii="Times New Roman" w:hAnsi="Times New Roman"/>
          <w:sz w:val="26"/>
          <w:szCs w:val="26"/>
          <w:vertAlign w:val="superscript"/>
        </w:rPr>
        <w:t>st</w:t>
      </w:r>
      <w:r>
        <w:rPr>
          <w:rFonts w:ascii="Times New Roman" w:hAnsi="Times New Roman"/>
          <w:sz w:val="26"/>
          <w:szCs w:val="26"/>
        </w:rPr>
        <w:t xml:space="preserve"> &amp; 2</w:t>
      </w:r>
      <w:r w:rsidRPr="00A4285C">
        <w:rPr>
          <w:rFonts w:ascii="Times New Roman" w:hAnsi="Times New Roman"/>
          <w:sz w:val="26"/>
          <w:szCs w:val="26"/>
          <w:vertAlign w:val="superscript"/>
        </w:rPr>
        <w:t>nd</w:t>
      </w:r>
      <w:r>
        <w:rPr>
          <w:rFonts w:ascii="Times New Roman" w:hAnsi="Times New Roman"/>
          <w:sz w:val="26"/>
          <w:szCs w:val="26"/>
        </w:rPr>
        <w:t xml:space="preserve"> Anglo-Boer wars and Jameson raid.</w:t>
      </w:r>
    </w:p>
    <w:p w:rsidR="009F64D6" w:rsidRDefault="009F64D6"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It increased </w:t>
      </w:r>
      <w:r w:rsidR="008B2328">
        <w:rPr>
          <w:rFonts w:ascii="Times New Roman" w:hAnsi="Times New Roman"/>
          <w:sz w:val="26"/>
          <w:szCs w:val="26"/>
        </w:rPr>
        <w:t>British</w:t>
      </w:r>
      <w:r>
        <w:rPr>
          <w:rFonts w:ascii="Times New Roman" w:hAnsi="Times New Roman"/>
          <w:sz w:val="26"/>
          <w:szCs w:val="26"/>
        </w:rPr>
        <w:t xml:space="preserve"> interference i</w:t>
      </w:r>
      <w:r w:rsidR="008B2328">
        <w:rPr>
          <w:rFonts w:ascii="Times New Roman" w:hAnsi="Times New Roman"/>
          <w:sz w:val="26"/>
          <w:szCs w:val="26"/>
        </w:rPr>
        <w:t>n the political affairs of Afri</w:t>
      </w:r>
      <w:r>
        <w:rPr>
          <w:rFonts w:ascii="Times New Roman" w:hAnsi="Times New Roman"/>
          <w:sz w:val="26"/>
          <w:szCs w:val="26"/>
        </w:rPr>
        <w:t xml:space="preserve">cans in </w:t>
      </w:r>
      <w:r w:rsidR="008B2328">
        <w:rPr>
          <w:rFonts w:ascii="Times New Roman" w:hAnsi="Times New Roman"/>
          <w:sz w:val="26"/>
          <w:szCs w:val="26"/>
        </w:rPr>
        <w:t>the</w:t>
      </w:r>
      <w:r>
        <w:rPr>
          <w:rFonts w:ascii="Times New Roman" w:hAnsi="Times New Roman"/>
          <w:sz w:val="26"/>
          <w:szCs w:val="26"/>
        </w:rPr>
        <w:t xml:space="preserve"> </w:t>
      </w:r>
      <w:r w:rsidR="008B2328">
        <w:rPr>
          <w:rFonts w:ascii="Times New Roman" w:hAnsi="Times New Roman"/>
          <w:sz w:val="26"/>
          <w:szCs w:val="26"/>
        </w:rPr>
        <w:t>interior .g they supported the R</w:t>
      </w:r>
      <w:r>
        <w:rPr>
          <w:rFonts w:ascii="Times New Roman" w:hAnsi="Times New Roman"/>
          <w:sz w:val="26"/>
          <w:szCs w:val="26"/>
        </w:rPr>
        <w:t xml:space="preserve">olong against their </w:t>
      </w:r>
      <w:r w:rsidR="008B2328">
        <w:rPr>
          <w:rFonts w:ascii="Times New Roman" w:hAnsi="Times New Roman"/>
          <w:sz w:val="26"/>
          <w:szCs w:val="26"/>
        </w:rPr>
        <w:t>e</w:t>
      </w:r>
      <w:r>
        <w:rPr>
          <w:rFonts w:ascii="Times New Roman" w:hAnsi="Times New Roman"/>
          <w:sz w:val="26"/>
          <w:szCs w:val="26"/>
        </w:rPr>
        <w:t>n</w:t>
      </w:r>
      <w:r w:rsidR="008B2328">
        <w:rPr>
          <w:rFonts w:ascii="Times New Roman" w:hAnsi="Times New Roman"/>
          <w:sz w:val="26"/>
          <w:szCs w:val="26"/>
        </w:rPr>
        <w:t>e</w:t>
      </w:r>
      <w:r>
        <w:rPr>
          <w:rFonts w:ascii="Times New Roman" w:hAnsi="Times New Roman"/>
          <w:sz w:val="26"/>
          <w:szCs w:val="26"/>
        </w:rPr>
        <w:t>mie</w:t>
      </w:r>
      <w:r w:rsidR="008B2328">
        <w:rPr>
          <w:rFonts w:ascii="Times New Roman" w:hAnsi="Times New Roman"/>
          <w:sz w:val="26"/>
          <w:szCs w:val="26"/>
        </w:rPr>
        <w:t>s</w:t>
      </w:r>
      <w:r>
        <w:rPr>
          <w:rFonts w:ascii="Times New Roman" w:hAnsi="Times New Roman"/>
          <w:sz w:val="26"/>
          <w:szCs w:val="26"/>
        </w:rPr>
        <w:t xml:space="preserve"> taungo.</w:t>
      </w:r>
    </w:p>
    <w:p w:rsidR="00E5624D" w:rsidRDefault="00E5624D"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The </w:t>
      </w:r>
      <w:r w:rsidR="00F548BE">
        <w:rPr>
          <w:rFonts w:ascii="Times New Roman" w:hAnsi="Times New Roman"/>
          <w:sz w:val="26"/>
          <w:szCs w:val="26"/>
        </w:rPr>
        <w:t>British</w:t>
      </w:r>
      <w:r>
        <w:rPr>
          <w:rFonts w:ascii="Times New Roman" w:hAnsi="Times New Roman"/>
          <w:sz w:val="26"/>
          <w:szCs w:val="26"/>
        </w:rPr>
        <w:t xml:space="preserve"> &amp; </w:t>
      </w:r>
      <w:r w:rsidR="00F548BE">
        <w:rPr>
          <w:rFonts w:ascii="Times New Roman" w:hAnsi="Times New Roman"/>
          <w:sz w:val="26"/>
          <w:szCs w:val="26"/>
        </w:rPr>
        <w:t>Boer</w:t>
      </w:r>
      <w:r>
        <w:rPr>
          <w:rFonts w:ascii="Times New Roman" w:hAnsi="Times New Roman"/>
          <w:sz w:val="26"/>
          <w:szCs w:val="26"/>
        </w:rPr>
        <w:t xml:space="preserve"> conflicted over their treatment of non-whit</w:t>
      </w:r>
      <w:r w:rsidR="00F548BE">
        <w:rPr>
          <w:rFonts w:ascii="Times New Roman" w:hAnsi="Times New Roman"/>
          <w:sz w:val="26"/>
          <w:szCs w:val="26"/>
        </w:rPr>
        <w:t>e</w:t>
      </w:r>
      <w:r>
        <w:rPr>
          <w:rFonts w:ascii="Times New Roman" w:hAnsi="Times New Roman"/>
          <w:sz w:val="26"/>
          <w:szCs w:val="26"/>
        </w:rPr>
        <w:t>s/Africans.</w:t>
      </w:r>
    </w:p>
    <w:p w:rsidR="00E5624D" w:rsidRDefault="00E5624D" w:rsidP="001A1845">
      <w:pPr>
        <w:pStyle w:val="ListParagraph"/>
        <w:numPr>
          <w:ilvl w:val="0"/>
          <w:numId w:val="21"/>
        </w:numPr>
        <w:rPr>
          <w:rFonts w:ascii="Times New Roman" w:hAnsi="Times New Roman"/>
          <w:sz w:val="26"/>
          <w:szCs w:val="26"/>
        </w:rPr>
      </w:pPr>
      <w:r>
        <w:rPr>
          <w:rFonts w:ascii="Times New Roman" w:hAnsi="Times New Roman"/>
          <w:sz w:val="26"/>
          <w:szCs w:val="26"/>
        </w:rPr>
        <w:lastRenderedPageBreak/>
        <w:t xml:space="preserve">It became very </w:t>
      </w:r>
      <w:r w:rsidR="00F548BE">
        <w:rPr>
          <w:rFonts w:ascii="Times New Roman" w:hAnsi="Times New Roman"/>
          <w:sz w:val="26"/>
          <w:szCs w:val="26"/>
        </w:rPr>
        <w:t>expensive</w:t>
      </w:r>
      <w:r>
        <w:rPr>
          <w:rFonts w:ascii="Times New Roman" w:hAnsi="Times New Roman"/>
          <w:sz w:val="26"/>
          <w:szCs w:val="26"/>
        </w:rPr>
        <w:t xml:space="preserve"> for the </w:t>
      </w:r>
      <w:r w:rsidR="00F548BE">
        <w:rPr>
          <w:rFonts w:ascii="Times New Roman" w:hAnsi="Times New Roman"/>
          <w:sz w:val="26"/>
          <w:szCs w:val="26"/>
        </w:rPr>
        <w:t>British</w:t>
      </w:r>
      <w:r>
        <w:rPr>
          <w:rFonts w:ascii="Times New Roman" w:hAnsi="Times New Roman"/>
          <w:sz w:val="26"/>
          <w:szCs w:val="26"/>
        </w:rPr>
        <w:t xml:space="preserve"> to administer such a wider area and to suppress arme</w:t>
      </w:r>
      <w:r w:rsidR="00F548BE">
        <w:rPr>
          <w:rFonts w:ascii="Times New Roman" w:hAnsi="Times New Roman"/>
          <w:sz w:val="26"/>
          <w:szCs w:val="26"/>
        </w:rPr>
        <w:t>d</w:t>
      </w:r>
      <w:r>
        <w:rPr>
          <w:rFonts w:ascii="Times New Roman" w:hAnsi="Times New Roman"/>
          <w:sz w:val="26"/>
          <w:szCs w:val="26"/>
        </w:rPr>
        <w:t xml:space="preserve"> </w:t>
      </w:r>
      <w:r w:rsidR="00F548BE">
        <w:rPr>
          <w:rFonts w:ascii="Times New Roman" w:hAnsi="Times New Roman"/>
          <w:sz w:val="26"/>
          <w:szCs w:val="26"/>
        </w:rPr>
        <w:t>resistance</w:t>
      </w:r>
      <w:r w:rsidR="009A1E2F">
        <w:rPr>
          <w:rFonts w:ascii="Times New Roman" w:hAnsi="Times New Roman"/>
          <w:sz w:val="26"/>
          <w:szCs w:val="26"/>
        </w:rPr>
        <w:t xml:space="preserve"> of </w:t>
      </w:r>
      <w:r w:rsidR="00F548BE">
        <w:rPr>
          <w:rFonts w:ascii="Times New Roman" w:hAnsi="Times New Roman"/>
          <w:sz w:val="26"/>
          <w:szCs w:val="26"/>
        </w:rPr>
        <w:t>Boers and B</w:t>
      </w:r>
      <w:r w:rsidR="009A1E2F">
        <w:rPr>
          <w:rFonts w:ascii="Times New Roman" w:hAnsi="Times New Roman"/>
          <w:sz w:val="26"/>
          <w:szCs w:val="26"/>
        </w:rPr>
        <w:t>asuto.</w:t>
      </w:r>
    </w:p>
    <w:p w:rsidR="00A175E8" w:rsidRDefault="00A175E8"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It increased clashes/conflicts between the migrating </w:t>
      </w:r>
      <w:r w:rsidR="00F548BE">
        <w:rPr>
          <w:rFonts w:ascii="Times New Roman" w:hAnsi="Times New Roman"/>
          <w:sz w:val="26"/>
          <w:szCs w:val="26"/>
        </w:rPr>
        <w:t>Boer</w:t>
      </w:r>
      <w:r>
        <w:rPr>
          <w:rFonts w:ascii="Times New Roman" w:hAnsi="Times New Roman"/>
          <w:sz w:val="26"/>
          <w:szCs w:val="26"/>
        </w:rPr>
        <w:t xml:space="preserve"> &amp; Africans.</w:t>
      </w:r>
    </w:p>
    <w:p w:rsidR="00A175E8" w:rsidRDefault="00A175E8"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The </w:t>
      </w:r>
      <w:r w:rsidR="00F548BE">
        <w:rPr>
          <w:rFonts w:ascii="Times New Roman" w:hAnsi="Times New Roman"/>
          <w:sz w:val="26"/>
          <w:szCs w:val="26"/>
        </w:rPr>
        <w:t>British</w:t>
      </w:r>
      <w:r>
        <w:rPr>
          <w:rFonts w:ascii="Times New Roman" w:hAnsi="Times New Roman"/>
          <w:sz w:val="26"/>
          <w:szCs w:val="26"/>
        </w:rPr>
        <w:t xml:space="preserve"> </w:t>
      </w:r>
      <w:r w:rsidR="00F548BE">
        <w:rPr>
          <w:rFonts w:ascii="Times New Roman" w:hAnsi="Times New Roman"/>
          <w:sz w:val="26"/>
          <w:szCs w:val="26"/>
        </w:rPr>
        <w:t>failed</w:t>
      </w:r>
      <w:r>
        <w:rPr>
          <w:rFonts w:ascii="Times New Roman" w:hAnsi="Times New Roman"/>
          <w:sz w:val="26"/>
          <w:szCs w:val="26"/>
        </w:rPr>
        <w:t xml:space="preserve"> to </w:t>
      </w:r>
      <w:r w:rsidR="00F548BE">
        <w:rPr>
          <w:rFonts w:ascii="Times New Roman" w:hAnsi="Times New Roman"/>
          <w:sz w:val="26"/>
          <w:szCs w:val="26"/>
        </w:rPr>
        <w:t>e</w:t>
      </w:r>
      <w:r>
        <w:rPr>
          <w:rFonts w:ascii="Times New Roman" w:hAnsi="Times New Roman"/>
          <w:sz w:val="26"/>
          <w:szCs w:val="26"/>
        </w:rPr>
        <w:t xml:space="preserve">nd the constant conflict 1.1 in the </w:t>
      </w:r>
      <w:r w:rsidR="00F548BE">
        <w:rPr>
          <w:rFonts w:ascii="Times New Roman" w:hAnsi="Times New Roman"/>
          <w:sz w:val="26"/>
          <w:szCs w:val="26"/>
        </w:rPr>
        <w:t>Boer</w:t>
      </w:r>
      <w:r w:rsidR="00BB10FF">
        <w:rPr>
          <w:rFonts w:ascii="Times New Roman" w:hAnsi="Times New Roman"/>
          <w:sz w:val="26"/>
          <w:szCs w:val="26"/>
        </w:rPr>
        <w:t xml:space="preserve"> an B</w:t>
      </w:r>
      <w:r>
        <w:rPr>
          <w:rFonts w:ascii="Times New Roman" w:hAnsi="Times New Roman"/>
          <w:sz w:val="26"/>
          <w:szCs w:val="26"/>
        </w:rPr>
        <w:t>asuto</w:t>
      </w:r>
    </w:p>
    <w:p w:rsidR="00A175E8" w:rsidRDefault="00A175E8" w:rsidP="001A1845">
      <w:pPr>
        <w:pStyle w:val="ListParagraph"/>
        <w:numPr>
          <w:ilvl w:val="0"/>
          <w:numId w:val="21"/>
        </w:numPr>
        <w:rPr>
          <w:rFonts w:ascii="Times New Roman" w:hAnsi="Times New Roman"/>
          <w:sz w:val="26"/>
          <w:szCs w:val="26"/>
        </w:rPr>
      </w:pPr>
      <w:r>
        <w:rPr>
          <w:rFonts w:ascii="Times New Roman" w:hAnsi="Times New Roman"/>
          <w:sz w:val="26"/>
          <w:szCs w:val="26"/>
        </w:rPr>
        <w:t xml:space="preserve">The </w:t>
      </w:r>
      <w:r w:rsidR="004C7FFC">
        <w:rPr>
          <w:rFonts w:ascii="Times New Roman" w:hAnsi="Times New Roman"/>
          <w:sz w:val="26"/>
          <w:szCs w:val="26"/>
        </w:rPr>
        <w:t>British</w:t>
      </w:r>
      <w:r>
        <w:rPr>
          <w:rFonts w:ascii="Times New Roman" w:hAnsi="Times New Roman"/>
          <w:sz w:val="26"/>
          <w:szCs w:val="26"/>
        </w:rPr>
        <w:t xml:space="preserve"> then resolve to </w:t>
      </w:r>
      <w:r w:rsidR="004C7FFC">
        <w:rPr>
          <w:rFonts w:ascii="Times New Roman" w:hAnsi="Times New Roman"/>
          <w:sz w:val="26"/>
          <w:szCs w:val="26"/>
        </w:rPr>
        <w:t>attack and destroy B</w:t>
      </w:r>
      <w:r>
        <w:rPr>
          <w:rFonts w:ascii="Times New Roman" w:hAnsi="Times New Roman"/>
          <w:sz w:val="26"/>
          <w:szCs w:val="26"/>
        </w:rPr>
        <w:t>asuto lan</w:t>
      </w:r>
      <w:r w:rsidR="004C7FFC">
        <w:rPr>
          <w:rFonts w:ascii="Times New Roman" w:hAnsi="Times New Roman"/>
          <w:sz w:val="26"/>
          <w:szCs w:val="26"/>
        </w:rPr>
        <w:t>d</w:t>
      </w:r>
      <w:r>
        <w:rPr>
          <w:rFonts w:ascii="Times New Roman" w:hAnsi="Times New Roman"/>
          <w:sz w:val="26"/>
          <w:szCs w:val="26"/>
        </w:rPr>
        <w:t xml:space="preserve"> with </w:t>
      </w:r>
      <w:r w:rsidR="004C7FFC">
        <w:rPr>
          <w:rFonts w:ascii="Times New Roman" w:hAnsi="Times New Roman"/>
          <w:sz w:val="26"/>
          <w:szCs w:val="26"/>
        </w:rPr>
        <w:t>Boer</w:t>
      </w:r>
      <w:r>
        <w:rPr>
          <w:rFonts w:ascii="Times New Roman" w:hAnsi="Times New Roman"/>
          <w:sz w:val="26"/>
          <w:szCs w:val="26"/>
        </w:rPr>
        <w:t xml:space="preserve"> h</w:t>
      </w:r>
      <w:r w:rsidR="004C7FFC">
        <w:rPr>
          <w:rFonts w:ascii="Times New Roman" w:hAnsi="Times New Roman"/>
          <w:sz w:val="26"/>
          <w:szCs w:val="26"/>
        </w:rPr>
        <w:t>e</w:t>
      </w:r>
      <w:r>
        <w:rPr>
          <w:rFonts w:ascii="Times New Roman" w:hAnsi="Times New Roman"/>
          <w:sz w:val="26"/>
          <w:szCs w:val="26"/>
        </w:rPr>
        <w:t>lp.</w:t>
      </w:r>
    </w:p>
    <w:p w:rsidR="00A1012E" w:rsidRDefault="004C7FFC" w:rsidP="001A1845">
      <w:pPr>
        <w:pStyle w:val="ListParagraph"/>
        <w:numPr>
          <w:ilvl w:val="0"/>
          <w:numId w:val="21"/>
        </w:numPr>
        <w:rPr>
          <w:rFonts w:ascii="Times New Roman" w:hAnsi="Times New Roman"/>
          <w:sz w:val="26"/>
          <w:szCs w:val="26"/>
        </w:rPr>
      </w:pPr>
      <w:r>
        <w:rPr>
          <w:rFonts w:ascii="Times New Roman" w:hAnsi="Times New Roman"/>
          <w:sz w:val="26"/>
          <w:szCs w:val="26"/>
        </w:rPr>
        <w:t>However</w:t>
      </w:r>
      <w:r w:rsidR="00A1012E">
        <w:rPr>
          <w:rFonts w:ascii="Times New Roman" w:hAnsi="Times New Roman"/>
          <w:sz w:val="26"/>
          <w:szCs w:val="26"/>
        </w:rPr>
        <w:t xml:space="preserve"> both </w:t>
      </w:r>
      <w:r>
        <w:rPr>
          <w:rFonts w:ascii="Times New Roman" w:hAnsi="Times New Roman"/>
          <w:sz w:val="26"/>
          <w:szCs w:val="26"/>
        </w:rPr>
        <w:t>Boer</w:t>
      </w:r>
      <w:r w:rsidR="00A1012E">
        <w:rPr>
          <w:rFonts w:ascii="Times New Roman" w:hAnsi="Times New Roman"/>
          <w:sz w:val="26"/>
          <w:szCs w:val="26"/>
        </w:rPr>
        <w:t xml:space="preserve"> and </w:t>
      </w:r>
      <w:r>
        <w:rPr>
          <w:rFonts w:ascii="Times New Roman" w:hAnsi="Times New Roman"/>
          <w:sz w:val="26"/>
          <w:szCs w:val="26"/>
        </w:rPr>
        <w:t>British</w:t>
      </w:r>
      <w:r w:rsidR="00A1012E">
        <w:rPr>
          <w:rFonts w:ascii="Times New Roman" w:hAnsi="Times New Roman"/>
          <w:sz w:val="26"/>
          <w:szCs w:val="26"/>
        </w:rPr>
        <w:t xml:space="preserve"> suffered many defeats and </w:t>
      </w:r>
      <w:r>
        <w:rPr>
          <w:rFonts w:ascii="Times New Roman" w:hAnsi="Times New Roman"/>
          <w:sz w:val="26"/>
          <w:szCs w:val="26"/>
        </w:rPr>
        <w:t>war</w:t>
      </w:r>
      <w:r w:rsidR="00BB10FF">
        <w:rPr>
          <w:rFonts w:ascii="Times New Roman" w:hAnsi="Times New Roman"/>
          <w:sz w:val="26"/>
          <w:szCs w:val="26"/>
        </w:rPr>
        <w:t xml:space="preserve"> constantly driven away by the B</w:t>
      </w:r>
      <w:r w:rsidR="00A1012E">
        <w:rPr>
          <w:rFonts w:ascii="Times New Roman" w:hAnsi="Times New Roman"/>
          <w:sz w:val="26"/>
          <w:szCs w:val="26"/>
        </w:rPr>
        <w:t>asuto.</w:t>
      </w:r>
    </w:p>
    <w:p w:rsidR="00A1012E" w:rsidRDefault="00A1012E" w:rsidP="001A1845">
      <w:pPr>
        <w:pStyle w:val="ListParagraph"/>
        <w:numPr>
          <w:ilvl w:val="0"/>
          <w:numId w:val="21"/>
        </w:numPr>
        <w:rPr>
          <w:rFonts w:ascii="Times New Roman" w:hAnsi="Times New Roman"/>
          <w:sz w:val="26"/>
          <w:szCs w:val="26"/>
        </w:rPr>
      </w:pPr>
      <w:r>
        <w:rPr>
          <w:rFonts w:ascii="Times New Roman" w:hAnsi="Times New Roman"/>
          <w:sz w:val="26"/>
          <w:szCs w:val="26"/>
        </w:rPr>
        <w:t>The Ba</w:t>
      </w:r>
      <w:r w:rsidR="004C7FFC">
        <w:rPr>
          <w:rFonts w:ascii="Times New Roman" w:hAnsi="Times New Roman"/>
          <w:sz w:val="26"/>
          <w:szCs w:val="26"/>
        </w:rPr>
        <w:t>s</w:t>
      </w:r>
      <w:r>
        <w:rPr>
          <w:rFonts w:ascii="Times New Roman" w:hAnsi="Times New Roman"/>
          <w:sz w:val="26"/>
          <w:szCs w:val="26"/>
        </w:rPr>
        <w:t xml:space="preserve">uto </w:t>
      </w:r>
      <w:r w:rsidR="004C7FFC">
        <w:rPr>
          <w:rFonts w:ascii="Times New Roman" w:hAnsi="Times New Roman"/>
          <w:sz w:val="26"/>
          <w:szCs w:val="26"/>
        </w:rPr>
        <w:t>lot large her</w:t>
      </w:r>
      <w:r>
        <w:rPr>
          <w:rFonts w:ascii="Times New Roman" w:hAnsi="Times New Roman"/>
          <w:sz w:val="26"/>
          <w:szCs w:val="26"/>
        </w:rPr>
        <w:t xml:space="preserve">ds of cattle to </w:t>
      </w:r>
      <w:r w:rsidR="004C7FFC">
        <w:rPr>
          <w:rFonts w:ascii="Times New Roman" w:hAnsi="Times New Roman"/>
          <w:sz w:val="26"/>
          <w:szCs w:val="26"/>
        </w:rPr>
        <w:t>the</w:t>
      </w:r>
      <w:r>
        <w:rPr>
          <w:rFonts w:ascii="Times New Roman" w:hAnsi="Times New Roman"/>
          <w:sz w:val="26"/>
          <w:szCs w:val="26"/>
        </w:rPr>
        <w:t xml:space="preserve"> </w:t>
      </w:r>
      <w:r w:rsidR="004C7FFC">
        <w:rPr>
          <w:rFonts w:ascii="Times New Roman" w:hAnsi="Times New Roman"/>
          <w:sz w:val="26"/>
          <w:szCs w:val="26"/>
        </w:rPr>
        <w:t>whites’</w:t>
      </w:r>
      <w:r>
        <w:rPr>
          <w:rFonts w:ascii="Times New Roman" w:hAnsi="Times New Roman"/>
          <w:sz w:val="26"/>
          <w:szCs w:val="26"/>
        </w:rPr>
        <w:t xml:space="preserve"> </w:t>
      </w:r>
      <w:r w:rsidR="004C7FFC">
        <w:rPr>
          <w:rFonts w:ascii="Times New Roman" w:hAnsi="Times New Roman"/>
          <w:sz w:val="26"/>
          <w:szCs w:val="26"/>
        </w:rPr>
        <w:t>invaders</w:t>
      </w:r>
      <w:r>
        <w:rPr>
          <w:rFonts w:ascii="Times New Roman" w:hAnsi="Times New Roman"/>
          <w:sz w:val="26"/>
          <w:szCs w:val="26"/>
        </w:rPr>
        <w:t xml:space="preserve"> e.g moshesh </w:t>
      </w:r>
      <w:r w:rsidR="004C7FFC">
        <w:rPr>
          <w:rFonts w:ascii="Times New Roman" w:hAnsi="Times New Roman"/>
          <w:sz w:val="26"/>
          <w:szCs w:val="26"/>
        </w:rPr>
        <w:t>delivered</w:t>
      </w:r>
      <w:r>
        <w:rPr>
          <w:rFonts w:ascii="Times New Roman" w:hAnsi="Times New Roman"/>
          <w:sz w:val="26"/>
          <w:szCs w:val="26"/>
        </w:rPr>
        <w:t xml:space="preserve"> 3500 </w:t>
      </w:r>
      <w:r w:rsidR="004C7FFC">
        <w:rPr>
          <w:rFonts w:ascii="Times New Roman" w:hAnsi="Times New Roman"/>
          <w:sz w:val="26"/>
          <w:szCs w:val="26"/>
        </w:rPr>
        <w:t>herds</w:t>
      </w:r>
      <w:r>
        <w:rPr>
          <w:rFonts w:ascii="Times New Roman" w:hAnsi="Times New Roman"/>
          <w:sz w:val="26"/>
          <w:szCs w:val="26"/>
        </w:rPr>
        <w:t xml:space="preserve"> of cattle to </w:t>
      </w:r>
      <w:r w:rsidR="00440632">
        <w:rPr>
          <w:rFonts w:ascii="Times New Roman" w:hAnsi="Times New Roman"/>
          <w:sz w:val="26"/>
          <w:szCs w:val="26"/>
        </w:rPr>
        <w:t>Governor</w:t>
      </w:r>
      <w:r>
        <w:rPr>
          <w:rFonts w:ascii="Times New Roman" w:hAnsi="Times New Roman"/>
          <w:sz w:val="26"/>
          <w:szCs w:val="26"/>
        </w:rPr>
        <w:t xml:space="preserve"> George Cathcart in 1852.</w:t>
      </w:r>
    </w:p>
    <w:p w:rsidR="00A1012E" w:rsidRDefault="009E4127" w:rsidP="001A1845">
      <w:pPr>
        <w:pStyle w:val="ListParagraph"/>
        <w:numPr>
          <w:ilvl w:val="0"/>
          <w:numId w:val="21"/>
        </w:numPr>
        <w:rPr>
          <w:rFonts w:ascii="Times New Roman" w:hAnsi="Times New Roman"/>
          <w:sz w:val="26"/>
          <w:szCs w:val="26"/>
        </w:rPr>
      </w:pPr>
      <w:r>
        <w:rPr>
          <w:rFonts w:ascii="Times New Roman" w:hAnsi="Times New Roman"/>
          <w:sz w:val="26"/>
          <w:szCs w:val="26"/>
        </w:rPr>
        <w:t>Africans lost a lot of their property and hence became poor.</w:t>
      </w:r>
    </w:p>
    <w:p w:rsidR="009E4127" w:rsidRDefault="009E4127" w:rsidP="001A1845">
      <w:pPr>
        <w:pStyle w:val="ListParagraph"/>
        <w:numPr>
          <w:ilvl w:val="0"/>
          <w:numId w:val="21"/>
        </w:numPr>
        <w:rPr>
          <w:rFonts w:ascii="Times New Roman" w:hAnsi="Times New Roman"/>
          <w:sz w:val="26"/>
          <w:szCs w:val="26"/>
        </w:rPr>
      </w:pPr>
      <w:r>
        <w:rPr>
          <w:rFonts w:ascii="Times New Roman" w:hAnsi="Times New Roman"/>
          <w:sz w:val="26"/>
          <w:szCs w:val="26"/>
        </w:rPr>
        <w:t>Afri</w:t>
      </w:r>
      <w:r w:rsidR="00440632">
        <w:rPr>
          <w:rFonts w:ascii="Times New Roman" w:hAnsi="Times New Roman"/>
          <w:sz w:val="26"/>
          <w:szCs w:val="26"/>
        </w:rPr>
        <w:t>c</w:t>
      </w:r>
      <w:r>
        <w:rPr>
          <w:rFonts w:ascii="Times New Roman" w:hAnsi="Times New Roman"/>
          <w:sz w:val="26"/>
          <w:szCs w:val="26"/>
        </w:rPr>
        <w:t>an economies declined due to lo of catt</w:t>
      </w:r>
      <w:r w:rsidR="00440632">
        <w:rPr>
          <w:rFonts w:ascii="Times New Roman" w:hAnsi="Times New Roman"/>
          <w:sz w:val="26"/>
          <w:szCs w:val="26"/>
        </w:rPr>
        <w:t xml:space="preserve">le and destruction of property </w:t>
      </w:r>
      <w:r>
        <w:rPr>
          <w:rFonts w:ascii="Times New Roman" w:hAnsi="Times New Roman"/>
          <w:sz w:val="26"/>
          <w:szCs w:val="26"/>
        </w:rPr>
        <w:t>e.t.c</w:t>
      </w:r>
    </w:p>
    <w:p w:rsidR="00F25B74" w:rsidRPr="00440632" w:rsidRDefault="00F25B74" w:rsidP="00F25B74">
      <w:pPr>
        <w:rPr>
          <w:rFonts w:ascii="Times New Roman" w:hAnsi="Times New Roman"/>
          <w:b/>
          <w:sz w:val="26"/>
          <w:szCs w:val="26"/>
        </w:rPr>
      </w:pPr>
      <w:r w:rsidRPr="00440632">
        <w:rPr>
          <w:rFonts w:ascii="Times New Roman" w:hAnsi="Times New Roman"/>
          <w:b/>
          <w:sz w:val="26"/>
          <w:szCs w:val="26"/>
        </w:rPr>
        <w:t>Positively;</w:t>
      </w:r>
    </w:p>
    <w:p w:rsidR="00F25B74" w:rsidRDefault="00F25B74" w:rsidP="001A1845">
      <w:pPr>
        <w:pStyle w:val="ListParagraph"/>
        <w:numPr>
          <w:ilvl w:val="0"/>
          <w:numId w:val="22"/>
        </w:numPr>
        <w:rPr>
          <w:rFonts w:ascii="Times New Roman" w:hAnsi="Times New Roman"/>
          <w:sz w:val="26"/>
          <w:szCs w:val="26"/>
        </w:rPr>
      </w:pPr>
      <w:r>
        <w:rPr>
          <w:rFonts w:ascii="Times New Roman" w:hAnsi="Times New Roman"/>
          <w:sz w:val="26"/>
          <w:szCs w:val="26"/>
        </w:rPr>
        <w:t>The annexations put a bigg</w:t>
      </w:r>
      <w:r w:rsidR="006054D6">
        <w:rPr>
          <w:rFonts w:ascii="Times New Roman" w:hAnsi="Times New Roman"/>
          <w:sz w:val="26"/>
          <w:szCs w:val="26"/>
        </w:rPr>
        <w:t>e</w:t>
      </w:r>
      <w:r>
        <w:rPr>
          <w:rFonts w:ascii="Times New Roman" w:hAnsi="Times New Roman"/>
          <w:sz w:val="26"/>
          <w:szCs w:val="26"/>
        </w:rPr>
        <w:t>r par</w:t>
      </w:r>
      <w:r w:rsidR="006054D6">
        <w:rPr>
          <w:rFonts w:ascii="Times New Roman" w:hAnsi="Times New Roman"/>
          <w:sz w:val="26"/>
          <w:szCs w:val="26"/>
        </w:rPr>
        <w:t>t</w:t>
      </w:r>
      <w:r>
        <w:rPr>
          <w:rFonts w:ascii="Times New Roman" w:hAnsi="Times New Roman"/>
          <w:sz w:val="26"/>
          <w:szCs w:val="26"/>
        </w:rPr>
        <w:t xml:space="preserve"> of S.Afric</w:t>
      </w:r>
      <w:r w:rsidR="006054D6">
        <w:rPr>
          <w:rFonts w:ascii="Times New Roman" w:hAnsi="Times New Roman"/>
          <w:sz w:val="26"/>
          <w:szCs w:val="26"/>
        </w:rPr>
        <w:t>a</w:t>
      </w:r>
      <w:r>
        <w:rPr>
          <w:rFonts w:ascii="Times New Roman" w:hAnsi="Times New Roman"/>
          <w:sz w:val="26"/>
          <w:szCs w:val="26"/>
        </w:rPr>
        <w:t xml:space="preserve"> under </w:t>
      </w:r>
      <w:r w:rsidR="006054D6">
        <w:rPr>
          <w:rFonts w:ascii="Times New Roman" w:hAnsi="Times New Roman"/>
          <w:sz w:val="26"/>
          <w:szCs w:val="26"/>
        </w:rPr>
        <w:t>British</w:t>
      </w:r>
      <w:r>
        <w:rPr>
          <w:rFonts w:ascii="Times New Roman" w:hAnsi="Times New Roman"/>
          <w:sz w:val="26"/>
          <w:szCs w:val="26"/>
        </w:rPr>
        <w:t xml:space="preserve"> control.</w:t>
      </w:r>
    </w:p>
    <w:p w:rsidR="00F25B74" w:rsidRDefault="00F25B74" w:rsidP="001A1845">
      <w:pPr>
        <w:pStyle w:val="ListParagraph"/>
        <w:numPr>
          <w:ilvl w:val="0"/>
          <w:numId w:val="22"/>
        </w:numPr>
        <w:rPr>
          <w:rFonts w:ascii="Times New Roman" w:hAnsi="Times New Roman"/>
          <w:sz w:val="26"/>
          <w:szCs w:val="26"/>
        </w:rPr>
      </w:pPr>
      <w:r>
        <w:rPr>
          <w:rFonts w:ascii="Times New Roman" w:hAnsi="Times New Roman"/>
          <w:sz w:val="26"/>
          <w:szCs w:val="26"/>
        </w:rPr>
        <w:t xml:space="preserve">It land  ground for future realization of </w:t>
      </w:r>
      <w:r w:rsidR="006054D6">
        <w:rPr>
          <w:rFonts w:ascii="Times New Roman" w:hAnsi="Times New Roman"/>
          <w:sz w:val="26"/>
          <w:szCs w:val="26"/>
        </w:rPr>
        <w:t>British</w:t>
      </w:r>
      <w:r>
        <w:rPr>
          <w:rFonts w:ascii="Times New Roman" w:hAnsi="Times New Roman"/>
          <w:sz w:val="26"/>
          <w:szCs w:val="26"/>
        </w:rPr>
        <w:t xml:space="preserve"> federation plans</w:t>
      </w:r>
    </w:p>
    <w:p w:rsidR="00F25B74" w:rsidRDefault="00F25B74" w:rsidP="001A1845">
      <w:pPr>
        <w:pStyle w:val="ListParagraph"/>
        <w:numPr>
          <w:ilvl w:val="0"/>
          <w:numId w:val="22"/>
        </w:numPr>
        <w:rPr>
          <w:rFonts w:ascii="Times New Roman" w:hAnsi="Times New Roman"/>
          <w:sz w:val="26"/>
          <w:szCs w:val="26"/>
        </w:rPr>
      </w:pPr>
      <w:r>
        <w:rPr>
          <w:rFonts w:ascii="Times New Roman" w:hAnsi="Times New Roman"/>
          <w:sz w:val="26"/>
          <w:szCs w:val="26"/>
        </w:rPr>
        <w:t xml:space="preserve">A special </w:t>
      </w:r>
      <w:r w:rsidR="006054D6">
        <w:rPr>
          <w:rFonts w:ascii="Times New Roman" w:hAnsi="Times New Roman"/>
          <w:sz w:val="26"/>
          <w:szCs w:val="26"/>
        </w:rPr>
        <w:t>British</w:t>
      </w:r>
      <w:r>
        <w:rPr>
          <w:rFonts w:ascii="Times New Roman" w:hAnsi="Times New Roman"/>
          <w:sz w:val="26"/>
          <w:szCs w:val="26"/>
        </w:rPr>
        <w:t xml:space="preserve"> envoy Sir George Clerk arrive</w:t>
      </w:r>
      <w:r w:rsidR="006054D6">
        <w:rPr>
          <w:rFonts w:ascii="Times New Roman" w:hAnsi="Times New Roman"/>
          <w:sz w:val="26"/>
          <w:szCs w:val="26"/>
        </w:rPr>
        <w:t>d</w:t>
      </w:r>
      <w:r>
        <w:rPr>
          <w:rFonts w:ascii="Times New Roman" w:hAnsi="Times New Roman"/>
          <w:sz w:val="26"/>
          <w:szCs w:val="26"/>
        </w:rPr>
        <w:t xml:space="preserve"> from London to settle the affairs of O.F.S.</w:t>
      </w:r>
    </w:p>
    <w:p w:rsidR="00F25B74" w:rsidRDefault="00F25B74" w:rsidP="001A1845">
      <w:pPr>
        <w:pStyle w:val="ListParagraph"/>
        <w:numPr>
          <w:ilvl w:val="0"/>
          <w:numId w:val="22"/>
        </w:numPr>
        <w:rPr>
          <w:rFonts w:ascii="Times New Roman" w:hAnsi="Times New Roman"/>
          <w:sz w:val="26"/>
          <w:szCs w:val="26"/>
        </w:rPr>
      </w:pPr>
      <w:r>
        <w:rPr>
          <w:rFonts w:ascii="Times New Roman" w:hAnsi="Times New Roman"/>
          <w:sz w:val="26"/>
          <w:szCs w:val="26"/>
        </w:rPr>
        <w:t xml:space="preserve">In 1852 the </w:t>
      </w:r>
      <w:r w:rsidR="006054D6">
        <w:rPr>
          <w:rFonts w:ascii="Times New Roman" w:hAnsi="Times New Roman"/>
          <w:sz w:val="26"/>
          <w:szCs w:val="26"/>
        </w:rPr>
        <w:t>Boers</w:t>
      </w:r>
      <w:r>
        <w:rPr>
          <w:rFonts w:ascii="Times New Roman" w:hAnsi="Times New Roman"/>
          <w:sz w:val="26"/>
          <w:szCs w:val="26"/>
        </w:rPr>
        <w:t xml:space="preserve"> asked for </w:t>
      </w:r>
      <w:r w:rsidR="006054D6">
        <w:rPr>
          <w:rFonts w:ascii="Times New Roman" w:hAnsi="Times New Roman"/>
          <w:sz w:val="26"/>
          <w:szCs w:val="26"/>
        </w:rPr>
        <w:t>independence</w:t>
      </w:r>
      <w:r>
        <w:rPr>
          <w:rFonts w:ascii="Times New Roman" w:hAnsi="Times New Roman"/>
          <w:sz w:val="26"/>
          <w:szCs w:val="26"/>
        </w:rPr>
        <w:t xml:space="preserve"> whic</w:t>
      </w:r>
      <w:r w:rsidR="006054D6">
        <w:rPr>
          <w:rFonts w:ascii="Times New Roman" w:hAnsi="Times New Roman"/>
          <w:sz w:val="26"/>
          <w:szCs w:val="26"/>
        </w:rPr>
        <w:t>h led to the signing of the blo</w:t>
      </w:r>
      <w:r>
        <w:rPr>
          <w:rFonts w:ascii="Times New Roman" w:hAnsi="Times New Roman"/>
          <w:sz w:val="26"/>
          <w:szCs w:val="26"/>
        </w:rPr>
        <w:t xml:space="preserve">emfotein treaty of 1854 1.1 the </w:t>
      </w:r>
      <w:r w:rsidR="006054D6">
        <w:rPr>
          <w:rFonts w:ascii="Times New Roman" w:hAnsi="Times New Roman"/>
          <w:sz w:val="26"/>
          <w:szCs w:val="26"/>
        </w:rPr>
        <w:t>British</w:t>
      </w:r>
      <w:r>
        <w:rPr>
          <w:rFonts w:ascii="Times New Roman" w:hAnsi="Times New Roman"/>
          <w:sz w:val="26"/>
          <w:szCs w:val="26"/>
        </w:rPr>
        <w:t xml:space="preserve"> and </w:t>
      </w:r>
      <w:r w:rsidR="006054D6">
        <w:rPr>
          <w:rFonts w:ascii="Times New Roman" w:hAnsi="Times New Roman"/>
          <w:sz w:val="26"/>
          <w:szCs w:val="26"/>
        </w:rPr>
        <w:t>Boers</w:t>
      </w:r>
      <w:r>
        <w:rPr>
          <w:rFonts w:ascii="Times New Roman" w:hAnsi="Times New Roman"/>
          <w:sz w:val="26"/>
          <w:szCs w:val="26"/>
        </w:rPr>
        <w:t>.</w:t>
      </w:r>
    </w:p>
    <w:p w:rsidR="00440632" w:rsidRDefault="006054D6" w:rsidP="001A1845">
      <w:pPr>
        <w:pStyle w:val="ListParagraph"/>
        <w:numPr>
          <w:ilvl w:val="0"/>
          <w:numId w:val="22"/>
        </w:numPr>
        <w:rPr>
          <w:rFonts w:ascii="Times New Roman" w:hAnsi="Times New Roman"/>
          <w:sz w:val="26"/>
          <w:szCs w:val="26"/>
        </w:rPr>
      </w:pPr>
      <w:r>
        <w:rPr>
          <w:rFonts w:ascii="Times New Roman" w:hAnsi="Times New Roman"/>
          <w:sz w:val="26"/>
          <w:szCs w:val="26"/>
        </w:rPr>
        <w:t>By the terms of the tre</w:t>
      </w:r>
      <w:r w:rsidR="00BF15A5">
        <w:rPr>
          <w:rFonts w:ascii="Times New Roman" w:hAnsi="Times New Roman"/>
          <w:sz w:val="26"/>
          <w:szCs w:val="26"/>
        </w:rPr>
        <w:t>a</w:t>
      </w:r>
      <w:r>
        <w:rPr>
          <w:rFonts w:ascii="Times New Roman" w:hAnsi="Times New Roman"/>
          <w:sz w:val="26"/>
          <w:szCs w:val="26"/>
        </w:rPr>
        <w:t xml:space="preserve">ty Orange Free </w:t>
      </w:r>
      <w:r w:rsidR="00BF15A5">
        <w:rPr>
          <w:rFonts w:ascii="Times New Roman" w:hAnsi="Times New Roman"/>
          <w:sz w:val="26"/>
          <w:szCs w:val="26"/>
        </w:rPr>
        <w:t>Sovereignty</w:t>
      </w:r>
      <w:r>
        <w:rPr>
          <w:rFonts w:ascii="Times New Roman" w:hAnsi="Times New Roman"/>
          <w:sz w:val="26"/>
          <w:szCs w:val="26"/>
        </w:rPr>
        <w:t xml:space="preserve"> w renamed O.F.S </w:t>
      </w:r>
    </w:p>
    <w:p w:rsidR="006054D6" w:rsidRDefault="006054D6" w:rsidP="001A1845">
      <w:pPr>
        <w:pStyle w:val="ListParagraph"/>
        <w:numPr>
          <w:ilvl w:val="0"/>
          <w:numId w:val="22"/>
        </w:numPr>
        <w:rPr>
          <w:rFonts w:ascii="Times New Roman" w:hAnsi="Times New Roman"/>
          <w:sz w:val="26"/>
          <w:szCs w:val="26"/>
        </w:rPr>
      </w:pPr>
      <w:r>
        <w:rPr>
          <w:rFonts w:ascii="Times New Roman" w:hAnsi="Times New Roman"/>
          <w:sz w:val="26"/>
          <w:szCs w:val="26"/>
        </w:rPr>
        <w:lastRenderedPageBreak/>
        <w:t>Josias Hoffman became the 1</w:t>
      </w:r>
      <w:r w:rsidRPr="006054D6">
        <w:rPr>
          <w:rFonts w:ascii="Times New Roman" w:hAnsi="Times New Roman"/>
          <w:sz w:val="26"/>
          <w:szCs w:val="26"/>
          <w:vertAlign w:val="superscript"/>
        </w:rPr>
        <w:t>st</w:t>
      </w:r>
      <w:r>
        <w:rPr>
          <w:rFonts w:ascii="Times New Roman" w:hAnsi="Times New Roman"/>
          <w:sz w:val="26"/>
          <w:szCs w:val="26"/>
        </w:rPr>
        <w:t xml:space="preserve"> president of O.F.S in Sept 1854.</w:t>
      </w:r>
    </w:p>
    <w:p w:rsidR="006054D6" w:rsidRDefault="00BF15A5" w:rsidP="001A1845">
      <w:pPr>
        <w:pStyle w:val="ListParagraph"/>
        <w:numPr>
          <w:ilvl w:val="0"/>
          <w:numId w:val="22"/>
        </w:numPr>
        <w:rPr>
          <w:rFonts w:ascii="Times New Roman" w:hAnsi="Times New Roman"/>
          <w:sz w:val="26"/>
          <w:szCs w:val="26"/>
        </w:rPr>
      </w:pPr>
      <w:r>
        <w:rPr>
          <w:rFonts w:ascii="Times New Roman" w:hAnsi="Times New Roman"/>
          <w:sz w:val="26"/>
          <w:szCs w:val="26"/>
        </w:rPr>
        <w:t>Boers</w:t>
      </w:r>
      <w:r w:rsidR="006054D6">
        <w:rPr>
          <w:rFonts w:ascii="Times New Roman" w:hAnsi="Times New Roman"/>
          <w:sz w:val="26"/>
          <w:szCs w:val="26"/>
        </w:rPr>
        <w:t xml:space="preserve"> became mili</w:t>
      </w:r>
      <w:r>
        <w:rPr>
          <w:rFonts w:ascii="Times New Roman" w:hAnsi="Times New Roman"/>
          <w:sz w:val="26"/>
          <w:szCs w:val="26"/>
        </w:rPr>
        <w:t>t</w:t>
      </w:r>
      <w:r w:rsidR="006054D6">
        <w:rPr>
          <w:rFonts w:ascii="Times New Roman" w:hAnsi="Times New Roman"/>
          <w:sz w:val="26"/>
          <w:szCs w:val="26"/>
        </w:rPr>
        <w:t xml:space="preserve">ary stronger after 1854 s the </w:t>
      </w:r>
      <w:r>
        <w:rPr>
          <w:rFonts w:ascii="Times New Roman" w:hAnsi="Times New Roman"/>
          <w:sz w:val="26"/>
          <w:szCs w:val="26"/>
        </w:rPr>
        <w:t>British</w:t>
      </w:r>
      <w:r w:rsidR="006054D6">
        <w:rPr>
          <w:rFonts w:ascii="Times New Roman" w:hAnsi="Times New Roman"/>
          <w:sz w:val="26"/>
          <w:szCs w:val="26"/>
        </w:rPr>
        <w:t xml:space="preserve"> accepted to sell them guns instead to </w:t>
      </w:r>
      <w:r>
        <w:rPr>
          <w:rFonts w:ascii="Times New Roman" w:hAnsi="Times New Roman"/>
          <w:sz w:val="26"/>
          <w:szCs w:val="26"/>
        </w:rPr>
        <w:t>Africans</w:t>
      </w:r>
      <w:r w:rsidR="006054D6">
        <w:rPr>
          <w:rFonts w:ascii="Times New Roman" w:hAnsi="Times New Roman"/>
          <w:sz w:val="26"/>
          <w:szCs w:val="26"/>
        </w:rPr>
        <w:t>.</w:t>
      </w:r>
    </w:p>
    <w:p w:rsidR="006054D6" w:rsidRDefault="006054D6" w:rsidP="001A1845">
      <w:pPr>
        <w:pStyle w:val="ListParagraph"/>
        <w:numPr>
          <w:ilvl w:val="0"/>
          <w:numId w:val="22"/>
        </w:numPr>
        <w:rPr>
          <w:rFonts w:ascii="Times New Roman" w:hAnsi="Times New Roman"/>
          <w:sz w:val="26"/>
          <w:szCs w:val="26"/>
        </w:rPr>
      </w:pPr>
      <w:r>
        <w:rPr>
          <w:rFonts w:ascii="Times New Roman" w:hAnsi="Times New Roman"/>
          <w:sz w:val="26"/>
          <w:szCs w:val="26"/>
        </w:rPr>
        <w:t>IN 1849 A boundary/warden line was dr</w:t>
      </w:r>
      <w:r w:rsidR="00BF15A5">
        <w:rPr>
          <w:rFonts w:ascii="Times New Roman" w:hAnsi="Times New Roman"/>
          <w:sz w:val="26"/>
          <w:szCs w:val="26"/>
        </w:rPr>
        <w:t>a</w:t>
      </w:r>
      <w:r>
        <w:rPr>
          <w:rFonts w:ascii="Times New Roman" w:hAnsi="Times New Roman"/>
          <w:sz w:val="26"/>
          <w:szCs w:val="26"/>
        </w:rPr>
        <w:t xml:space="preserve">wn by major warden to separate </w:t>
      </w:r>
      <w:r w:rsidR="006D4C4F">
        <w:rPr>
          <w:rFonts w:ascii="Times New Roman" w:hAnsi="Times New Roman"/>
          <w:sz w:val="26"/>
          <w:szCs w:val="26"/>
        </w:rPr>
        <w:t>Boer</w:t>
      </w:r>
      <w:r>
        <w:rPr>
          <w:rFonts w:ascii="Times New Roman" w:hAnsi="Times New Roman"/>
          <w:sz w:val="26"/>
          <w:szCs w:val="26"/>
        </w:rPr>
        <w:t xml:space="preserve"> farmers from the Basuto</w:t>
      </w:r>
    </w:p>
    <w:p w:rsidR="006054D6" w:rsidRDefault="006054D6" w:rsidP="001A1845">
      <w:pPr>
        <w:pStyle w:val="ListParagraph"/>
        <w:numPr>
          <w:ilvl w:val="0"/>
          <w:numId w:val="22"/>
        </w:numPr>
        <w:rPr>
          <w:rFonts w:ascii="Times New Roman" w:hAnsi="Times New Roman"/>
          <w:sz w:val="26"/>
          <w:szCs w:val="26"/>
        </w:rPr>
      </w:pPr>
      <w:r>
        <w:rPr>
          <w:rFonts w:ascii="Times New Roman" w:hAnsi="Times New Roman"/>
          <w:sz w:val="26"/>
          <w:szCs w:val="26"/>
        </w:rPr>
        <w:t xml:space="preserve">The annexation </w:t>
      </w:r>
      <w:r w:rsidR="00CD3425">
        <w:rPr>
          <w:rFonts w:ascii="Times New Roman" w:hAnsi="Times New Roman"/>
          <w:sz w:val="26"/>
          <w:szCs w:val="26"/>
        </w:rPr>
        <w:t>s</w:t>
      </w:r>
      <w:r>
        <w:rPr>
          <w:rFonts w:ascii="Times New Roman" w:hAnsi="Times New Roman"/>
          <w:sz w:val="26"/>
          <w:szCs w:val="26"/>
        </w:rPr>
        <w:t>howed the Basuto military strength a</w:t>
      </w:r>
      <w:r w:rsidR="00CD3425">
        <w:rPr>
          <w:rFonts w:ascii="Times New Roman" w:hAnsi="Times New Roman"/>
          <w:sz w:val="26"/>
          <w:szCs w:val="26"/>
        </w:rPr>
        <w:t>s</w:t>
      </w:r>
      <w:r>
        <w:rPr>
          <w:rFonts w:ascii="Times New Roman" w:hAnsi="Times New Roman"/>
          <w:sz w:val="26"/>
          <w:szCs w:val="26"/>
        </w:rPr>
        <w:t xml:space="preserve"> th</w:t>
      </w:r>
      <w:r w:rsidR="00CD3425">
        <w:rPr>
          <w:rFonts w:ascii="Times New Roman" w:hAnsi="Times New Roman"/>
          <w:sz w:val="26"/>
          <w:szCs w:val="26"/>
        </w:rPr>
        <w:t>e</w:t>
      </w:r>
      <w:r>
        <w:rPr>
          <w:rFonts w:ascii="Times New Roman" w:hAnsi="Times New Roman"/>
          <w:sz w:val="26"/>
          <w:szCs w:val="26"/>
        </w:rPr>
        <w:t>y always m</w:t>
      </w:r>
      <w:r w:rsidR="00CD3425">
        <w:rPr>
          <w:rFonts w:ascii="Times New Roman" w:hAnsi="Times New Roman"/>
          <w:sz w:val="26"/>
          <w:szCs w:val="26"/>
        </w:rPr>
        <w:t>a</w:t>
      </w:r>
      <w:r>
        <w:rPr>
          <w:rFonts w:ascii="Times New Roman" w:hAnsi="Times New Roman"/>
          <w:sz w:val="26"/>
          <w:szCs w:val="26"/>
        </w:rPr>
        <w:t>n</w:t>
      </w:r>
      <w:r w:rsidR="00CD3425">
        <w:rPr>
          <w:rFonts w:ascii="Times New Roman" w:hAnsi="Times New Roman"/>
          <w:sz w:val="26"/>
          <w:szCs w:val="26"/>
        </w:rPr>
        <w:t>age to re</w:t>
      </w:r>
      <w:r>
        <w:rPr>
          <w:rFonts w:ascii="Times New Roman" w:hAnsi="Times New Roman"/>
          <w:sz w:val="26"/>
          <w:szCs w:val="26"/>
        </w:rPr>
        <w:t>pul</w:t>
      </w:r>
      <w:r w:rsidR="00CD3425">
        <w:rPr>
          <w:rFonts w:ascii="Times New Roman" w:hAnsi="Times New Roman"/>
          <w:sz w:val="26"/>
          <w:szCs w:val="26"/>
        </w:rPr>
        <w:t>s</w:t>
      </w:r>
      <w:r>
        <w:rPr>
          <w:rFonts w:ascii="Times New Roman" w:hAnsi="Times New Roman"/>
          <w:sz w:val="26"/>
          <w:szCs w:val="26"/>
        </w:rPr>
        <w:t xml:space="preserve">e Boer &amp; </w:t>
      </w:r>
      <w:r w:rsidR="00CD3425">
        <w:rPr>
          <w:rFonts w:ascii="Times New Roman" w:hAnsi="Times New Roman"/>
          <w:sz w:val="26"/>
          <w:szCs w:val="26"/>
        </w:rPr>
        <w:t>British</w:t>
      </w:r>
      <w:r>
        <w:rPr>
          <w:rFonts w:ascii="Times New Roman" w:hAnsi="Times New Roman"/>
          <w:sz w:val="26"/>
          <w:szCs w:val="26"/>
        </w:rPr>
        <w:t xml:space="preserve"> attacks.</w:t>
      </w:r>
    </w:p>
    <w:p w:rsidR="00533175" w:rsidRPr="00C95023" w:rsidRDefault="006054D6" w:rsidP="006054D6">
      <w:pPr>
        <w:pStyle w:val="ListParagraph"/>
        <w:numPr>
          <w:ilvl w:val="0"/>
          <w:numId w:val="22"/>
        </w:numPr>
        <w:rPr>
          <w:rFonts w:ascii="Times New Roman" w:hAnsi="Times New Roman"/>
          <w:sz w:val="26"/>
          <w:szCs w:val="26"/>
        </w:rPr>
      </w:pPr>
      <w:r>
        <w:rPr>
          <w:rFonts w:ascii="Times New Roman" w:hAnsi="Times New Roman"/>
          <w:sz w:val="26"/>
          <w:szCs w:val="26"/>
        </w:rPr>
        <w:t>The annexation helped Basuto land from being occupied by the Boers.</w:t>
      </w:r>
    </w:p>
    <w:p w:rsidR="006054D6" w:rsidRPr="00BC0881" w:rsidRDefault="006054D6" w:rsidP="006054D6">
      <w:pPr>
        <w:rPr>
          <w:rFonts w:ascii="Times New Roman" w:hAnsi="Times New Roman"/>
          <w:b/>
          <w:sz w:val="26"/>
          <w:szCs w:val="26"/>
        </w:rPr>
      </w:pPr>
      <w:r w:rsidRPr="00BC0881">
        <w:rPr>
          <w:rFonts w:ascii="Times New Roman" w:hAnsi="Times New Roman"/>
          <w:b/>
          <w:sz w:val="26"/>
          <w:szCs w:val="26"/>
        </w:rPr>
        <w:t>Conclusion</w:t>
      </w:r>
    </w:p>
    <w:p w:rsidR="006054D6" w:rsidRDefault="006054D6" w:rsidP="006054D6">
      <w:pPr>
        <w:rPr>
          <w:rFonts w:ascii="Times New Roman" w:hAnsi="Times New Roman"/>
          <w:b/>
          <w:sz w:val="26"/>
          <w:szCs w:val="26"/>
        </w:rPr>
      </w:pPr>
      <w:r w:rsidRPr="00BC0881">
        <w:rPr>
          <w:rFonts w:ascii="Times New Roman" w:hAnsi="Times New Roman"/>
          <w:b/>
          <w:sz w:val="26"/>
          <w:szCs w:val="26"/>
        </w:rPr>
        <w:t xml:space="preserve">The effects of the annexation of O.R.S on </w:t>
      </w:r>
      <w:r w:rsidR="00BC0881" w:rsidRPr="00BC0881">
        <w:rPr>
          <w:rFonts w:ascii="Times New Roman" w:hAnsi="Times New Roman"/>
          <w:b/>
          <w:sz w:val="26"/>
          <w:szCs w:val="26"/>
        </w:rPr>
        <w:t>the</w:t>
      </w:r>
      <w:r w:rsidRPr="00BC0881">
        <w:rPr>
          <w:rFonts w:ascii="Times New Roman" w:hAnsi="Times New Roman"/>
          <w:b/>
          <w:sz w:val="26"/>
          <w:szCs w:val="26"/>
        </w:rPr>
        <w:t xml:space="preserve"> </w:t>
      </w:r>
      <w:r w:rsidR="00BC0881" w:rsidRPr="00BC0881">
        <w:rPr>
          <w:rFonts w:ascii="Times New Roman" w:hAnsi="Times New Roman"/>
          <w:b/>
          <w:sz w:val="26"/>
          <w:szCs w:val="26"/>
        </w:rPr>
        <w:t>people</w:t>
      </w:r>
      <w:r w:rsidRPr="00BC0881">
        <w:rPr>
          <w:rFonts w:ascii="Times New Roman" w:hAnsi="Times New Roman"/>
          <w:b/>
          <w:sz w:val="26"/>
          <w:szCs w:val="26"/>
        </w:rPr>
        <w:t xml:space="preserve"> of S.A were mainly negative as seen above.</w:t>
      </w:r>
    </w:p>
    <w:p w:rsidR="0069081E" w:rsidRPr="00181E3B" w:rsidRDefault="0069081E" w:rsidP="0069081E">
      <w:pPr>
        <w:ind w:left="720"/>
        <w:rPr>
          <w:rFonts w:ascii="Times New Roman" w:hAnsi="Times New Roman"/>
          <w:b/>
          <w:sz w:val="26"/>
          <w:szCs w:val="26"/>
        </w:rPr>
      </w:pPr>
      <w:r>
        <w:rPr>
          <w:rFonts w:ascii="Times New Roman" w:hAnsi="Times New Roman"/>
          <w:b/>
          <w:sz w:val="26"/>
          <w:szCs w:val="26"/>
          <w:highlight w:val="yellow"/>
        </w:rPr>
        <w:t>8</w:t>
      </w:r>
      <w:r w:rsidR="0087281F">
        <w:rPr>
          <w:rFonts w:ascii="Times New Roman" w:hAnsi="Times New Roman"/>
          <w:b/>
          <w:sz w:val="26"/>
          <w:szCs w:val="26"/>
          <w:highlight w:val="yellow"/>
        </w:rPr>
        <w:t>(</w:t>
      </w:r>
      <w:r w:rsidR="0087281F">
        <w:rPr>
          <w:rFonts w:ascii="Times New Roman" w:hAnsi="Times New Roman"/>
          <w:b/>
          <w:sz w:val="26"/>
          <w:szCs w:val="26"/>
        </w:rPr>
        <w:t>a</w:t>
      </w:r>
      <w:r w:rsidRPr="00596447">
        <w:rPr>
          <w:rFonts w:ascii="Times New Roman" w:hAnsi="Times New Roman"/>
          <w:b/>
          <w:sz w:val="26"/>
          <w:szCs w:val="26"/>
        </w:rPr>
        <w:t>)</w:t>
      </w:r>
      <w:r w:rsidRPr="00181E3B">
        <w:rPr>
          <w:rFonts w:ascii="Times New Roman" w:hAnsi="Times New Roman"/>
          <w:sz w:val="26"/>
          <w:szCs w:val="26"/>
        </w:rPr>
        <w:t xml:space="preserve"> </w:t>
      </w:r>
      <w:r w:rsidRPr="00181E3B">
        <w:rPr>
          <w:rFonts w:ascii="Times New Roman" w:hAnsi="Times New Roman"/>
          <w:b/>
          <w:sz w:val="26"/>
          <w:szCs w:val="26"/>
        </w:rPr>
        <w:t xml:space="preserve">Why was the Pretoria </w:t>
      </w:r>
      <w:r>
        <w:rPr>
          <w:rFonts w:ascii="Times New Roman" w:hAnsi="Times New Roman"/>
          <w:b/>
          <w:sz w:val="26"/>
          <w:szCs w:val="26"/>
        </w:rPr>
        <w:t>c</w:t>
      </w:r>
      <w:r w:rsidRPr="00181E3B">
        <w:rPr>
          <w:rFonts w:ascii="Times New Roman" w:hAnsi="Times New Roman"/>
          <w:b/>
          <w:sz w:val="26"/>
          <w:szCs w:val="26"/>
        </w:rPr>
        <w:t>onvention signed in 1881?</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 xml:space="preserve">Signed between the Boers and the British </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Signed in Pretoria the capital of Transvaal</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Signed to end the first Anglo-Boer war</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 xml:space="preserve">Jourbert and Kruger signed and accepted the terms on behalf of the Boers of </w:t>
      </w:r>
      <w:r>
        <w:rPr>
          <w:rFonts w:ascii="Times New Roman" w:hAnsi="Times New Roman"/>
          <w:sz w:val="26"/>
          <w:szCs w:val="26"/>
        </w:rPr>
        <w:t>Tra</w:t>
      </w:r>
      <w:r w:rsidRPr="00181E3B">
        <w:rPr>
          <w:rFonts w:ascii="Times New Roman" w:hAnsi="Times New Roman"/>
          <w:sz w:val="26"/>
          <w:szCs w:val="26"/>
        </w:rPr>
        <w:t>nsv</w:t>
      </w:r>
      <w:r>
        <w:rPr>
          <w:rFonts w:ascii="Times New Roman" w:hAnsi="Times New Roman"/>
          <w:sz w:val="26"/>
          <w:szCs w:val="26"/>
        </w:rPr>
        <w:t>a</w:t>
      </w:r>
      <w:r w:rsidRPr="00181E3B">
        <w:rPr>
          <w:rFonts w:ascii="Times New Roman" w:hAnsi="Times New Roman"/>
          <w:sz w:val="26"/>
          <w:szCs w:val="26"/>
        </w:rPr>
        <w:t xml:space="preserve">al </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G</w:t>
      </w:r>
      <w:r>
        <w:rPr>
          <w:rFonts w:ascii="Times New Roman" w:hAnsi="Times New Roman"/>
          <w:sz w:val="26"/>
          <w:szCs w:val="26"/>
        </w:rPr>
        <w:t>l</w:t>
      </w:r>
      <w:r w:rsidRPr="00181E3B">
        <w:rPr>
          <w:rFonts w:ascii="Times New Roman" w:hAnsi="Times New Roman"/>
          <w:sz w:val="26"/>
          <w:szCs w:val="26"/>
        </w:rPr>
        <w:t xml:space="preserve">adstone the new prime minister in London pushed for the meeting </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 xml:space="preserve">He was fed up of the war and wanted it to end </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To calm Transvaal Boers</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To create friendship with Boers</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lastRenderedPageBreak/>
        <w:t xml:space="preserve">To persuade the Boers to accept the union in future </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To determine the future of South Africa’s politics</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 xml:space="preserve">Kill Africa ‘s nationalism </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Check (stop) on the possible Boer-Portuguese alliance</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Remove economic barriers in trade between the two</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 xml:space="preserve">End long term enmity between two </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To determine the political and civil rights of Africans</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 xml:space="preserve">Solve boundary problems between Transvaal and British Cape colony </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To end slavery within the British republics</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 xml:space="preserve">To encourage harmony and peaceful co-existence between the Boers and the British </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To determine how South Africa’s wealth would be shared equally</w:t>
      </w:r>
    </w:p>
    <w:p w:rsidR="0069081E" w:rsidRPr="00181E3B" w:rsidRDefault="0069081E" w:rsidP="0069081E">
      <w:pPr>
        <w:pStyle w:val="ListParagraph"/>
        <w:numPr>
          <w:ilvl w:val="0"/>
          <w:numId w:val="4"/>
        </w:numPr>
        <w:rPr>
          <w:rFonts w:ascii="Times New Roman" w:hAnsi="Times New Roman"/>
          <w:b/>
          <w:sz w:val="26"/>
          <w:szCs w:val="26"/>
        </w:rPr>
      </w:pPr>
      <w:r w:rsidRPr="00181E3B">
        <w:rPr>
          <w:rFonts w:ascii="Times New Roman" w:hAnsi="Times New Roman"/>
          <w:sz w:val="26"/>
          <w:szCs w:val="26"/>
        </w:rPr>
        <w:t>Allow free movement of goods and services in Transvaal</w:t>
      </w:r>
    </w:p>
    <w:p w:rsidR="0069081E" w:rsidRDefault="0069081E" w:rsidP="0069081E">
      <w:pPr>
        <w:ind w:left="720"/>
        <w:rPr>
          <w:rFonts w:ascii="Times New Roman" w:hAnsi="Times New Roman"/>
          <w:b/>
          <w:sz w:val="26"/>
          <w:szCs w:val="26"/>
        </w:rPr>
      </w:pPr>
      <w:r w:rsidRPr="00181E3B">
        <w:rPr>
          <w:rFonts w:ascii="Times New Roman" w:hAnsi="Times New Roman"/>
          <w:b/>
          <w:sz w:val="26"/>
          <w:szCs w:val="26"/>
        </w:rPr>
        <w:t>Conclusion needed here</w:t>
      </w:r>
    </w:p>
    <w:p w:rsidR="0087281F" w:rsidRPr="00181E3B" w:rsidRDefault="0087281F" w:rsidP="0069081E">
      <w:pPr>
        <w:ind w:left="720"/>
        <w:rPr>
          <w:rFonts w:ascii="Times New Roman" w:hAnsi="Times New Roman"/>
          <w:b/>
          <w:sz w:val="26"/>
          <w:szCs w:val="26"/>
        </w:rPr>
      </w:pPr>
    </w:p>
    <w:p w:rsidR="0069081E" w:rsidRPr="00181E3B" w:rsidRDefault="0087281F" w:rsidP="0069081E">
      <w:pPr>
        <w:ind w:left="720"/>
        <w:rPr>
          <w:rFonts w:ascii="Times New Roman" w:hAnsi="Times New Roman"/>
          <w:b/>
          <w:sz w:val="26"/>
          <w:szCs w:val="26"/>
        </w:rPr>
      </w:pPr>
      <w:r>
        <w:rPr>
          <w:rFonts w:ascii="Times New Roman" w:hAnsi="Times New Roman"/>
          <w:b/>
          <w:sz w:val="26"/>
          <w:szCs w:val="26"/>
        </w:rPr>
        <w:t>9</w:t>
      </w:r>
      <w:r w:rsidR="0069081E">
        <w:rPr>
          <w:rFonts w:ascii="Times New Roman" w:hAnsi="Times New Roman"/>
          <w:b/>
          <w:sz w:val="26"/>
          <w:szCs w:val="26"/>
        </w:rPr>
        <w:t>.</w:t>
      </w:r>
      <w:r>
        <w:rPr>
          <w:rFonts w:ascii="Times New Roman" w:hAnsi="Times New Roman"/>
          <w:b/>
          <w:sz w:val="26"/>
          <w:szCs w:val="26"/>
        </w:rPr>
        <w:t>a</w:t>
      </w:r>
      <w:r w:rsidR="0069081E" w:rsidRPr="00181E3B">
        <w:rPr>
          <w:rFonts w:ascii="Times New Roman" w:hAnsi="Times New Roman"/>
          <w:b/>
          <w:sz w:val="26"/>
          <w:szCs w:val="26"/>
        </w:rPr>
        <w:t xml:space="preserve">) What were the terms of the convention? </w:t>
      </w:r>
    </w:p>
    <w:p w:rsidR="0069081E" w:rsidRPr="00181E3B" w:rsidRDefault="0069081E" w:rsidP="0069081E">
      <w:pPr>
        <w:ind w:left="720"/>
        <w:rPr>
          <w:rFonts w:ascii="Times New Roman" w:hAnsi="Times New Roman"/>
          <w:b/>
          <w:sz w:val="26"/>
          <w:szCs w:val="26"/>
        </w:rPr>
      </w:pPr>
      <w:r w:rsidRPr="00181E3B">
        <w:rPr>
          <w:rFonts w:ascii="Times New Roman" w:hAnsi="Times New Roman"/>
          <w:b/>
          <w:sz w:val="26"/>
          <w:szCs w:val="26"/>
        </w:rPr>
        <w:t>The terms were social, political and economic as shown below;</w:t>
      </w:r>
    </w:p>
    <w:p w:rsidR="0069081E" w:rsidRPr="00181E3B" w:rsidRDefault="0069081E" w:rsidP="0069081E">
      <w:pPr>
        <w:ind w:left="720"/>
        <w:rPr>
          <w:rFonts w:ascii="Times New Roman" w:hAnsi="Times New Roman"/>
          <w:sz w:val="26"/>
          <w:szCs w:val="26"/>
        </w:rPr>
      </w:pPr>
      <w:r w:rsidRPr="00181E3B">
        <w:rPr>
          <w:rFonts w:ascii="Times New Roman" w:hAnsi="Times New Roman"/>
          <w:sz w:val="26"/>
          <w:szCs w:val="26"/>
        </w:rPr>
        <w:t>The terms of this treaty were endorsed in the London convention of 1884.</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Transvaal was to accept the British flag and rule of the British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lastRenderedPageBreak/>
        <w:t xml:space="preserve">She was t be granted self government in all her internal affairs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Her foreign affairs were to remain under British control</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Transvaal was to lose her independence to the British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Britain was to take responsibility for the native affairs</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A British resident was to be stationed at Pretoria to look after British interests</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This was to be done through the British representative who was to stay in Pretoria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The Boers were to stop segregating British goods</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They were stopped from mistreating and enslaving Africans</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British were to protect and look after Africans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Equal rights were to extended to all people</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The British subjects (Outlanders) were free to enter Transvaal</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The British idea of federation was immediately abandoned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The rights of Africans were to be protected by the British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The war ha to immediately stop and the two agreed to be peaceful when solving their problems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Slavery which the Boers practiced was to be stopped immediately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Anybody found practicing slave trade was to be punished heavily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lastRenderedPageBreak/>
        <w:t xml:space="preserve">Transvaal borders were to be redrawn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 xml:space="preserve">Inter conflicts and bickering between the Boers and British was to stop </w:t>
      </w:r>
    </w:p>
    <w:p w:rsidR="0069081E" w:rsidRPr="00181E3B" w:rsidRDefault="0069081E" w:rsidP="0069081E">
      <w:pPr>
        <w:pStyle w:val="ListParagraph"/>
        <w:numPr>
          <w:ilvl w:val="0"/>
          <w:numId w:val="4"/>
        </w:numPr>
        <w:rPr>
          <w:rFonts w:ascii="Times New Roman" w:hAnsi="Times New Roman"/>
          <w:sz w:val="26"/>
          <w:szCs w:val="26"/>
        </w:rPr>
      </w:pPr>
      <w:r w:rsidRPr="00181E3B">
        <w:rPr>
          <w:rFonts w:ascii="Times New Roman" w:hAnsi="Times New Roman"/>
          <w:sz w:val="26"/>
          <w:szCs w:val="26"/>
        </w:rPr>
        <w:t>British citizens were to be allowed free entry into Transvaal</w:t>
      </w:r>
    </w:p>
    <w:p w:rsidR="0069081E" w:rsidRPr="00B02B00" w:rsidRDefault="0069081E" w:rsidP="0069081E">
      <w:pPr>
        <w:ind w:left="720"/>
        <w:rPr>
          <w:rFonts w:ascii="Times New Roman" w:hAnsi="Times New Roman"/>
          <w:b/>
          <w:sz w:val="26"/>
          <w:szCs w:val="26"/>
        </w:rPr>
      </w:pPr>
      <w:r w:rsidRPr="00B02B00">
        <w:rPr>
          <w:rFonts w:ascii="Times New Roman" w:hAnsi="Times New Roman"/>
          <w:b/>
          <w:sz w:val="26"/>
          <w:szCs w:val="26"/>
        </w:rPr>
        <w:t>Conclusion needed here</w:t>
      </w:r>
    </w:p>
    <w:p w:rsidR="00716369" w:rsidRPr="0034085F" w:rsidRDefault="00716369" w:rsidP="00D14694">
      <w:pPr>
        <w:rPr>
          <w:rFonts w:ascii="Times New Roman" w:hAnsi="Times New Roman"/>
          <w:b/>
          <w:sz w:val="26"/>
          <w:szCs w:val="26"/>
        </w:rPr>
      </w:pPr>
    </w:p>
    <w:p w:rsidR="005669FA" w:rsidRDefault="008E4613" w:rsidP="00E54B17">
      <w:pPr>
        <w:rPr>
          <w:rFonts w:ascii="Times New Roman" w:hAnsi="Times New Roman"/>
          <w:b/>
          <w:sz w:val="26"/>
          <w:szCs w:val="26"/>
        </w:rPr>
      </w:pPr>
      <w:r>
        <w:rPr>
          <w:rFonts w:ascii="Times New Roman" w:hAnsi="Times New Roman"/>
          <w:b/>
          <w:sz w:val="26"/>
          <w:szCs w:val="26"/>
        </w:rPr>
        <w:t>9</w:t>
      </w:r>
      <w:r w:rsidR="00C61C5B">
        <w:rPr>
          <w:rFonts w:ascii="Times New Roman" w:hAnsi="Times New Roman"/>
          <w:b/>
          <w:sz w:val="26"/>
          <w:szCs w:val="26"/>
        </w:rPr>
        <w:t>.(a) account for the outbreak of the Pedi resistance of 1861-79.</w:t>
      </w:r>
    </w:p>
    <w:p w:rsidR="00C61C5B" w:rsidRDefault="00716369" w:rsidP="00E54B17">
      <w:pPr>
        <w:rPr>
          <w:rFonts w:ascii="Times New Roman" w:hAnsi="Times New Roman"/>
          <w:b/>
          <w:sz w:val="26"/>
          <w:szCs w:val="26"/>
        </w:rPr>
      </w:pPr>
      <w:r>
        <w:rPr>
          <w:rFonts w:ascii="Times New Roman" w:hAnsi="Times New Roman"/>
          <w:b/>
          <w:sz w:val="26"/>
          <w:szCs w:val="26"/>
        </w:rPr>
        <w:t>9</w:t>
      </w:r>
      <w:r w:rsidR="00C61C5B">
        <w:rPr>
          <w:rFonts w:ascii="Times New Roman" w:hAnsi="Times New Roman"/>
          <w:b/>
          <w:sz w:val="26"/>
          <w:szCs w:val="26"/>
        </w:rPr>
        <w:t xml:space="preserve">(b) </w:t>
      </w:r>
      <w:r w:rsidR="00801412">
        <w:rPr>
          <w:rFonts w:ascii="Times New Roman" w:hAnsi="Times New Roman"/>
          <w:b/>
          <w:sz w:val="26"/>
          <w:szCs w:val="26"/>
        </w:rPr>
        <w:t>Why</w:t>
      </w:r>
      <w:r w:rsidR="00C61C5B">
        <w:rPr>
          <w:rFonts w:ascii="Times New Roman" w:hAnsi="Times New Roman"/>
          <w:b/>
          <w:sz w:val="26"/>
          <w:szCs w:val="26"/>
        </w:rPr>
        <w:t xml:space="preserve"> were </w:t>
      </w:r>
      <w:r w:rsidR="00EE6D99">
        <w:rPr>
          <w:rFonts w:ascii="Times New Roman" w:hAnsi="Times New Roman"/>
          <w:b/>
          <w:sz w:val="26"/>
          <w:szCs w:val="26"/>
        </w:rPr>
        <w:t>the</w:t>
      </w:r>
      <w:r w:rsidR="00C61C5B">
        <w:rPr>
          <w:rFonts w:ascii="Times New Roman" w:hAnsi="Times New Roman"/>
          <w:b/>
          <w:sz w:val="26"/>
          <w:szCs w:val="26"/>
        </w:rPr>
        <w:t xml:space="preserve"> Bapedi defeated in the war?</w:t>
      </w:r>
    </w:p>
    <w:p w:rsidR="00C61C5B" w:rsidRDefault="00C61C5B" w:rsidP="00E54B17">
      <w:pPr>
        <w:rPr>
          <w:rFonts w:ascii="Times New Roman" w:hAnsi="Times New Roman"/>
          <w:b/>
          <w:sz w:val="26"/>
          <w:szCs w:val="26"/>
        </w:rPr>
      </w:pPr>
      <w:r>
        <w:rPr>
          <w:rFonts w:ascii="Times New Roman" w:hAnsi="Times New Roman"/>
          <w:b/>
          <w:sz w:val="26"/>
          <w:szCs w:val="26"/>
        </w:rPr>
        <w:t>(a)</w:t>
      </w:r>
    </w:p>
    <w:p w:rsidR="00C61C5B" w:rsidRDefault="00C61C5B" w:rsidP="00E54B17">
      <w:pPr>
        <w:rPr>
          <w:rFonts w:ascii="Times New Roman" w:hAnsi="Times New Roman"/>
          <w:b/>
          <w:sz w:val="26"/>
          <w:szCs w:val="26"/>
        </w:rPr>
      </w:pPr>
      <w:r>
        <w:rPr>
          <w:rFonts w:ascii="Times New Roman" w:hAnsi="Times New Roman"/>
          <w:b/>
          <w:sz w:val="26"/>
          <w:szCs w:val="26"/>
        </w:rPr>
        <w:t>Intro;</w:t>
      </w:r>
    </w:p>
    <w:p w:rsidR="00C61C5B" w:rsidRDefault="00C61C5B" w:rsidP="001A1845">
      <w:pPr>
        <w:pStyle w:val="ListParagraph"/>
        <w:numPr>
          <w:ilvl w:val="0"/>
          <w:numId w:val="26"/>
        </w:numPr>
        <w:rPr>
          <w:rFonts w:ascii="Times New Roman" w:hAnsi="Times New Roman"/>
          <w:sz w:val="26"/>
          <w:szCs w:val="26"/>
        </w:rPr>
      </w:pPr>
      <w:r>
        <w:rPr>
          <w:rFonts w:ascii="Times New Roman" w:hAnsi="Times New Roman"/>
          <w:sz w:val="26"/>
          <w:szCs w:val="26"/>
        </w:rPr>
        <w:t xml:space="preserve">The Pedi </w:t>
      </w:r>
      <w:r w:rsidR="00801412">
        <w:rPr>
          <w:rFonts w:ascii="Times New Roman" w:hAnsi="Times New Roman"/>
          <w:sz w:val="26"/>
          <w:szCs w:val="26"/>
        </w:rPr>
        <w:t>resistance</w:t>
      </w:r>
      <w:r>
        <w:rPr>
          <w:rFonts w:ascii="Times New Roman" w:hAnsi="Times New Roman"/>
          <w:sz w:val="26"/>
          <w:szCs w:val="26"/>
        </w:rPr>
        <w:t xml:space="preserve"> was staged by the Pedi </w:t>
      </w:r>
      <w:r w:rsidR="00801412">
        <w:rPr>
          <w:rFonts w:ascii="Times New Roman" w:hAnsi="Times New Roman"/>
          <w:sz w:val="26"/>
          <w:szCs w:val="26"/>
        </w:rPr>
        <w:t>chief</w:t>
      </w:r>
      <w:r>
        <w:rPr>
          <w:rFonts w:ascii="Times New Roman" w:hAnsi="Times New Roman"/>
          <w:sz w:val="26"/>
          <w:szCs w:val="26"/>
        </w:rPr>
        <w:t xml:space="preserve"> Sekukuni against the Boers of </w:t>
      </w:r>
      <w:r w:rsidR="00801412">
        <w:rPr>
          <w:rFonts w:ascii="Times New Roman" w:hAnsi="Times New Roman"/>
          <w:sz w:val="26"/>
          <w:szCs w:val="26"/>
        </w:rPr>
        <w:t>Transvaal</w:t>
      </w:r>
      <w:r>
        <w:rPr>
          <w:rFonts w:ascii="Times New Roman" w:hAnsi="Times New Roman"/>
          <w:sz w:val="26"/>
          <w:szCs w:val="26"/>
        </w:rPr>
        <w:t xml:space="preserve"> and later the </w:t>
      </w:r>
      <w:r w:rsidR="00801412">
        <w:rPr>
          <w:rFonts w:ascii="Times New Roman" w:hAnsi="Times New Roman"/>
          <w:sz w:val="26"/>
          <w:szCs w:val="26"/>
        </w:rPr>
        <w:t>British</w:t>
      </w:r>
      <w:r>
        <w:rPr>
          <w:rFonts w:ascii="Times New Roman" w:hAnsi="Times New Roman"/>
          <w:sz w:val="26"/>
          <w:szCs w:val="26"/>
        </w:rPr>
        <w:t>.</w:t>
      </w:r>
    </w:p>
    <w:p w:rsidR="00F60F6B" w:rsidRDefault="00F60F6B" w:rsidP="00C61C5B">
      <w:pPr>
        <w:rPr>
          <w:rFonts w:ascii="Times New Roman" w:hAnsi="Times New Roman"/>
          <w:b/>
          <w:sz w:val="26"/>
          <w:szCs w:val="26"/>
        </w:rPr>
      </w:pPr>
    </w:p>
    <w:p w:rsidR="00C61C5B" w:rsidRPr="00801412" w:rsidRDefault="00C61C5B" w:rsidP="00C61C5B">
      <w:pPr>
        <w:rPr>
          <w:rFonts w:ascii="Times New Roman" w:hAnsi="Times New Roman"/>
          <w:b/>
          <w:sz w:val="26"/>
          <w:szCs w:val="26"/>
        </w:rPr>
      </w:pPr>
      <w:r w:rsidRPr="00801412">
        <w:rPr>
          <w:rFonts w:ascii="Times New Roman" w:hAnsi="Times New Roman"/>
          <w:b/>
          <w:sz w:val="26"/>
          <w:szCs w:val="26"/>
        </w:rPr>
        <w:t>Body</w:t>
      </w:r>
    </w:p>
    <w:p w:rsidR="00C61C5B" w:rsidRDefault="00801412" w:rsidP="001A1845">
      <w:pPr>
        <w:pStyle w:val="ListParagraph"/>
        <w:numPr>
          <w:ilvl w:val="0"/>
          <w:numId w:val="26"/>
        </w:numPr>
        <w:rPr>
          <w:rFonts w:ascii="Times New Roman" w:hAnsi="Times New Roman"/>
          <w:sz w:val="26"/>
          <w:szCs w:val="26"/>
        </w:rPr>
      </w:pPr>
      <w:r>
        <w:rPr>
          <w:rFonts w:ascii="Times New Roman" w:hAnsi="Times New Roman"/>
          <w:sz w:val="26"/>
          <w:szCs w:val="26"/>
        </w:rPr>
        <w:t>The</w:t>
      </w:r>
      <w:r w:rsidR="00C61C5B">
        <w:rPr>
          <w:rFonts w:ascii="Times New Roman" w:hAnsi="Times New Roman"/>
          <w:sz w:val="26"/>
          <w:szCs w:val="26"/>
        </w:rPr>
        <w:t xml:space="preserve"> </w:t>
      </w:r>
      <w:r>
        <w:rPr>
          <w:rFonts w:ascii="Times New Roman" w:hAnsi="Times New Roman"/>
          <w:sz w:val="26"/>
          <w:szCs w:val="26"/>
        </w:rPr>
        <w:t>Boer</w:t>
      </w:r>
      <w:r w:rsidR="00C61C5B">
        <w:rPr>
          <w:rFonts w:ascii="Times New Roman" w:hAnsi="Times New Roman"/>
          <w:sz w:val="26"/>
          <w:szCs w:val="26"/>
        </w:rPr>
        <w:t xml:space="preserve"> accused Sekukuni and Bapedi of hiding Africa refugee groups who </w:t>
      </w:r>
      <w:r>
        <w:rPr>
          <w:rFonts w:ascii="Times New Roman" w:hAnsi="Times New Roman"/>
          <w:sz w:val="26"/>
          <w:szCs w:val="26"/>
        </w:rPr>
        <w:t>were</w:t>
      </w:r>
      <w:r w:rsidR="00C61C5B">
        <w:rPr>
          <w:rFonts w:ascii="Times New Roman" w:hAnsi="Times New Roman"/>
          <w:sz w:val="26"/>
          <w:szCs w:val="26"/>
        </w:rPr>
        <w:t xml:space="preserve"> </w:t>
      </w:r>
      <w:r>
        <w:rPr>
          <w:rFonts w:ascii="Times New Roman" w:hAnsi="Times New Roman"/>
          <w:sz w:val="26"/>
          <w:szCs w:val="26"/>
        </w:rPr>
        <w:t>e</w:t>
      </w:r>
      <w:r w:rsidR="00C61C5B">
        <w:rPr>
          <w:rFonts w:ascii="Times New Roman" w:hAnsi="Times New Roman"/>
          <w:sz w:val="26"/>
          <w:szCs w:val="26"/>
        </w:rPr>
        <w:t xml:space="preserve">scaping from the </w:t>
      </w:r>
      <w:r>
        <w:rPr>
          <w:rFonts w:ascii="Times New Roman" w:hAnsi="Times New Roman"/>
          <w:sz w:val="26"/>
          <w:szCs w:val="26"/>
        </w:rPr>
        <w:t>Boers</w:t>
      </w:r>
      <w:r w:rsidR="00C61C5B">
        <w:rPr>
          <w:rFonts w:ascii="Times New Roman" w:hAnsi="Times New Roman"/>
          <w:sz w:val="26"/>
          <w:szCs w:val="26"/>
        </w:rPr>
        <w:t>.</w:t>
      </w:r>
    </w:p>
    <w:p w:rsidR="00C61C5B" w:rsidRDefault="00C61C5B" w:rsidP="001A1845">
      <w:pPr>
        <w:pStyle w:val="ListParagraph"/>
        <w:numPr>
          <w:ilvl w:val="0"/>
          <w:numId w:val="26"/>
        </w:numPr>
        <w:rPr>
          <w:rFonts w:ascii="Times New Roman" w:hAnsi="Times New Roman"/>
          <w:sz w:val="26"/>
          <w:szCs w:val="26"/>
        </w:rPr>
      </w:pPr>
      <w:r>
        <w:rPr>
          <w:rFonts w:ascii="Times New Roman" w:hAnsi="Times New Roman"/>
          <w:sz w:val="26"/>
          <w:szCs w:val="26"/>
        </w:rPr>
        <w:t xml:space="preserve">The Bapedi </w:t>
      </w:r>
      <w:r w:rsidR="00801412">
        <w:rPr>
          <w:rFonts w:ascii="Times New Roman" w:hAnsi="Times New Roman"/>
          <w:sz w:val="26"/>
          <w:szCs w:val="26"/>
        </w:rPr>
        <w:t>resisted</w:t>
      </w:r>
      <w:r>
        <w:rPr>
          <w:rFonts w:ascii="Times New Roman" w:hAnsi="Times New Roman"/>
          <w:sz w:val="26"/>
          <w:szCs w:val="26"/>
        </w:rPr>
        <w:t xml:space="preserve"> in order to protect </w:t>
      </w:r>
      <w:r w:rsidR="00801412">
        <w:rPr>
          <w:rFonts w:ascii="Times New Roman" w:hAnsi="Times New Roman"/>
          <w:sz w:val="26"/>
          <w:szCs w:val="26"/>
        </w:rPr>
        <w:t>their</w:t>
      </w:r>
      <w:r>
        <w:rPr>
          <w:rFonts w:ascii="Times New Roman" w:hAnsi="Times New Roman"/>
          <w:sz w:val="26"/>
          <w:szCs w:val="26"/>
        </w:rPr>
        <w:t xml:space="preserve"> independence.</w:t>
      </w:r>
    </w:p>
    <w:p w:rsidR="00C61C5B" w:rsidRDefault="00C61C5B" w:rsidP="001A1845">
      <w:pPr>
        <w:pStyle w:val="ListParagraph"/>
        <w:numPr>
          <w:ilvl w:val="0"/>
          <w:numId w:val="26"/>
        </w:numPr>
        <w:rPr>
          <w:rFonts w:ascii="Times New Roman" w:hAnsi="Times New Roman"/>
          <w:sz w:val="26"/>
          <w:szCs w:val="26"/>
        </w:rPr>
      </w:pPr>
      <w:r>
        <w:rPr>
          <w:rFonts w:ascii="Times New Roman" w:hAnsi="Times New Roman"/>
          <w:sz w:val="26"/>
          <w:szCs w:val="26"/>
        </w:rPr>
        <w:t>Sekukuni strongly hated European missionarie</w:t>
      </w:r>
      <w:r w:rsidR="00801412">
        <w:rPr>
          <w:rFonts w:ascii="Times New Roman" w:hAnsi="Times New Roman"/>
          <w:sz w:val="26"/>
          <w:szCs w:val="26"/>
        </w:rPr>
        <w:t xml:space="preserve">s whom he regarded as a threat </w:t>
      </w:r>
      <w:r>
        <w:rPr>
          <w:rFonts w:ascii="Times New Roman" w:hAnsi="Times New Roman"/>
          <w:sz w:val="26"/>
          <w:szCs w:val="26"/>
        </w:rPr>
        <w:t>to Pedi traditions and customs.</w:t>
      </w:r>
    </w:p>
    <w:p w:rsidR="00C61C5B" w:rsidRDefault="00C61C5B" w:rsidP="001A1845">
      <w:pPr>
        <w:pStyle w:val="ListParagraph"/>
        <w:numPr>
          <w:ilvl w:val="0"/>
          <w:numId w:val="26"/>
        </w:numPr>
        <w:rPr>
          <w:rFonts w:ascii="Times New Roman" w:hAnsi="Times New Roman"/>
          <w:sz w:val="26"/>
          <w:szCs w:val="26"/>
        </w:rPr>
      </w:pPr>
      <w:r>
        <w:rPr>
          <w:rFonts w:ascii="Times New Roman" w:hAnsi="Times New Roman"/>
          <w:sz w:val="26"/>
          <w:szCs w:val="26"/>
        </w:rPr>
        <w:t xml:space="preserve">The mountainous location of the Pedi </w:t>
      </w:r>
      <w:r w:rsidR="00801412">
        <w:rPr>
          <w:rFonts w:ascii="Times New Roman" w:hAnsi="Times New Roman"/>
          <w:sz w:val="26"/>
          <w:szCs w:val="26"/>
        </w:rPr>
        <w:t>society</w:t>
      </w:r>
      <w:r>
        <w:rPr>
          <w:rFonts w:ascii="Times New Roman" w:hAnsi="Times New Roman"/>
          <w:sz w:val="26"/>
          <w:szCs w:val="26"/>
        </w:rPr>
        <w:t xml:space="preserve"> i.e. in the </w:t>
      </w:r>
      <w:r w:rsidR="00801412">
        <w:rPr>
          <w:rFonts w:ascii="Times New Roman" w:hAnsi="Times New Roman"/>
          <w:sz w:val="26"/>
          <w:szCs w:val="26"/>
        </w:rPr>
        <w:t>mountains</w:t>
      </w:r>
      <w:r>
        <w:rPr>
          <w:rFonts w:ascii="Times New Roman" w:hAnsi="Times New Roman"/>
          <w:sz w:val="26"/>
          <w:szCs w:val="26"/>
        </w:rPr>
        <w:t xml:space="preserve"> of Transvaal encouraged their </w:t>
      </w:r>
      <w:r w:rsidR="00801412">
        <w:rPr>
          <w:rFonts w:ascii="Times New Roman" w:hAnsi="Times New Roman"/>
          <w:sz w:val="26"/>
          <w:szCs w:val="26"/>
        </w:rPr>
        <w:t>resistance</w:t>
      </w:r>
      <w:r>
        <w:rPr>
          <w:rFonts w:ascii="Times New Roman" w:hAnsi="Times New Roman"/>
          <w:sz w:val="26"/>
          <w:szCs w:val="26"/>
        </w:rPr>
        <w:t>.</w:t>
      </w:r>
    </w:p>
    <w:p w:rsidR="00C61C5B" w:rsidRDefault="00C61C5B" w:rsidP="001A1845">
      <w:pPr>
        <w:pStyle w:val="ListParagraph"/>
        <w:numPr>
          <w:ilvl w:val="0"/>
          <w:numId w:val="26"/>
        </w:numPr>
        <w:rPr>
          <w:rFonts w:ascii="Times New Roman" w:hAnsi="Times New Roman"/>
          <w:sz w:val="26"/>
          <w:szCs w:val="26"/>
        </w:rPr>
      </w:pPr>
      <w:r>
        <w:rPr>
          <w:rFonts w:ascii="Times New Roman" w:hAnsi="Times New Roman"/>
          <w:sz w:val="26"/>
          <w:szCs w:val="26"/>
        </w:rPr>
        <w:lastRenderedPageBreak/>
        <w:t>Sekukuni also ha</w:t>
      </w:r>
      <w:r w:rsidR="00801412">
        <w:rPr>
          <w:rFonts w:ascii="Times New Roman" w:hAnsi="Times New Roman"/>
          <w:sz w:val="26"/>
          <w:szCs w:val="26"/>
        </w:rPr>
        <w:t>t</w:t>
      </w:r>
      <w:r>
        <w:rPr>
          <w:rFonts w:ascii="Times New Roman" w:hAnsi="Times New Roman"/>
          <w:sz w:val="26"/>
          <w:szCs w:val="26"/>
        </w:rPr>
        <w:t xml:space="preserve">ed missionaries whom he suspected to be spies of the </w:t>
      </w:r>
      <w:r w:rsidR="00801412">
        <w:rPr>
          <w:rFonts w:ascii="Times New Roman" w:hAnsi="Times New Roman"/>
          <w:sz w:val="26"/>
          <w:szCs w:val="26"/>
        </w:rPr>
        <w:t>Boers</w:t>
      </w:r>
      <w:r>
        <w:rPr>
          <w:rFonts w:ascii="Times New Roman" w:hAnsi="Times New Roman"/>
          <w:sz w:val="26"/>
          <w:szCs w:val="26"/>
        </w:rPr>
        <w:t xml:space="preserve"> and </w:t>
      </w:r>
      <w:r w:rsidR="00801412">
        <w:rPr>
          <w:rFonts w:ascii="Times New Roman" w:hAnsi="Times New Roman"/>
          <w:sz w:val="26"/>
          <w:szCs w:val="26"/>
        </w:rPr>
        <w:t>British</w:t>
      </w:r>
      <w:r>
        <w:rPr>
          <w:rFonts w:ascii="Times New Roman" w:hAnsi="Times New Roman"/>
          <w:sz w:val="26"/>
          <w:szCs w:val="26"/>
        </w:rPr>
        <w:t>.</w:t>
      </w:r>
    </w:p>
    <w:p w:rsidR="0090330F" w:rsidRDefault="0090330F" w:rsidP="001A1845">
      <w:pPr>
        <w:pStyle w:val="ListParagraph"/>
        <w:numPr>
          <w:ilvl w:val="0"/>
          <w:numId w:val="26"/>
        </w:numPr>
        <w:rPr>
          <w:rFonts w:ascii="Times New Roman" w:hAnsi="Times New Roman"/>
          <w:sz w:val="26"/>
          <w:szCs w:val="26"/>
        </w:rPr>
      </w:pPr>
      <w:r>
        <w:rPr>
          <w:rFonts w:ascii="Times New Roman" w:hAnsi="Times New Roman"/>
          <w:sz w:val="26"/>
          <w:szCs w:val="26"/>
        </w:rPr>
        <w:t>Bo</w:t>
      </w:r>
      <w:r w:rsidR="00801412">
        <w:rPr>
          <w:rFonts w:ascii="Times New Roman" w:hAnsi="Times New Roman"/>
          <w:sz w:val="26"/>
          <w:szCs w:val="26"/>
        </w:rPr>
        <w:t>e</w:t>
      </w:r>
      <w:r>
        <w:rPr>
          <w:rFonts w:ascii="Times New Roman" w:hAnsi="Times New Roman"/>
          <w:sz w:val="26"/>
          <w:szCs w:val="26"/>
        </w:rPr>
        <w:t xml:space="preserve">rs clashed with Bapedi </w:t>
      </w:r>
      <w:r w:rsidR="00801412">
        <w:rPr>
          <w:rFonts w:ascii="Times New Roman" w:hAnsi="Times New Roman"/>
          <w:sz w:val="26"/>
          <w:szCs w:val="26"/>
        </w:rPr>
        <w:t>because</w:t>
      </w:r>
      <w:r>
        <w:rPr>
          <w:rFonts w:ascii="Times New Roman" w:hAnsi="Times New Roman"/>
          <w:sz w:val="26"/>
          <w:szCs w:val="26"/>
        </w:rPr>
        <w:t xml:space="preserve"> of the need to expand their Transvaal republic.</w:t>
      </w:r>
    </w:p>
    <w:p w:rsidR="0090330F" w:rsidRDefault="0090330F" w:rsidP="001A1845">
      <w:pPr>
        <w:pStyle w:val="ListParagraph"/>
        <w:numPr>
          <w:ilvl w:val="0"/>
          <w:numId w:val="26"/>
        </w:numPr>
        <w:rPr>
          <w:rFonts w:ascii="Times New Roman" w:hAnsi="Times New Roman"/>
          <w:sz w:val="26"/>
          <w:szCs w:val="26"/>
        </w:rPr>
      </w:pPr>
      <w:r>
        <w:rPr>
          <w:rFonts w:ascii="Times New Roman" w:hAnsi="Times New Roman"/>
          <w:sz w:val="26"/>
          <w:szCs w:val="26"/>
        </w:rPr>
        <w:t>Sekukuni’s rival brother Mwampuru who had</w:t>
      </w:r>
      <w:r w:rsidR="00F60F6B">
        <w:rPr>
          <w:rFonts w:ascii="Times New Roman" w:hAnsi="Times New Roman"/>
          <w:sz w:val="26"/>
          <w:szCs w:val="26"/>
        </w:rPr>
        <w:t xml:space="preserve"> fled to Swaziland incited the S</w:t>
      </w:r>
      <w:r>
        <w:rPr>
          <w:rFonts w:ascii="Times New Roman" w:hAnsi="Times New Roman"/>
          <w:sz w:val="26"/>
          <w:szCs w:val="26"/>
        </w:rPr>
        <w:t xml:space="preserve">wazi o fight he Bapedi with </w:t>
      </w:r>
      <w:r w:rsidR="00801412">
        <w:rPr>
          <w:rFonts w:ascii="Times New Roman" w:hAnsi="Times New Roman"/>
          <w:sz w:val="26"/>
          <w:szCs w:val="26"/>
        </w:rPr>
        <w:t>Boer</w:t>
      </w:r>
      <w:r>
        <w:rPr>
          <w:rFonts w:ascii="Times New Roman" w:hAnsi="Times New Roman"/>
          <w:sz w:val="26"/>
          <w:szCs w:val="26"/>
        </w:rPr>
        <w:t xml:space="preserve"> assistance.</w:t>
      </w:r>
    </w:p>
    <w:p w:rsidR="007025F0" w:rsidRDefault="007025F0" w:rsidP="001A1845">
      <w:pPr>
        <w:pStyle w:val="ListParagraph"/>
        <w:numPr>
          <w:ilvl w:val="0"/>
          <w:numId w:val="26"/>
        </w:numPr>
        <w:rPr>
          <w:rFonts w:ascii="Times New Roman" w:hAnsi="Times New Roman"/>
          <w:sz w:val="26"/>
          <w:szCs w:val="26"/>
        </w:rPr>
      </w:pPr>
      <w:r>
        <w:rPr>
          <w:rFonts w:ascii="Times New Roman" w:hAnsi="Times New Roman"/>
          <w:sz w:val="26"/>
          <w:szCs w:val="26"/>
        </w:rPr>
        <w:t xml:space="preserve">The </w:t>
      </w:r>
      <w:r w:rsidR="00801412">
        <w:rPr>
          <w:rFonts w:ascii="Times New Roman" w:hAnsi="Times New Roman"/>
          <w:sz w:val="26"/>
          <w:szCs w:val="26"/>
        </w:rPr>
        <w:t>Boer</w:t>
      </w:r>
      <w:r>
        <w:rPr>
          <w:rFonts w:ascii="Times New Roman" w:hAnsi="Times New Roman"/>
          <w:sz w:val="26"/>
          <w:szCs w:val="26"/>
        </w:rPr>
        <w:t xml:space="preserve"> had encroached on Pedi land which annoyed them.</w:t>
      </w:r>
    </w:p>
    <w:p w:rsidR="00364B64" w:rsidRDefault="00364B64" w:rsidP="001A1845">
      <w:pPr>
        <w:pStyle w:val="ListParagraph"/>
        <w:numPr>
          <w:ilvl w:val="0"/>
          <w:numId w:val="26"/>
        </w:numPr>
        <w:rPr>
          <w:rFonts w:ascii="Times New Roman" w:hAnsi="Times New Roman"/>
          <w:sz w:val="26"/>
          <w:szCs w:val="26"/>
        </w:rPr>
      </w:pPr>
      <w:r>
        <w:rPr>
          <w:rFonts w:ascii="Times New Roman" w:hAnsi="Times New Roman"/>
          <w:sz w:val="26"/>
          <w:szCs w:val="26"/>
        </w:rPr>
        <w:t>The deportation of a missionary i.e. Merenkssy by sekukuni without any warning, annoyed the whites.</w:t>
      </w:r>
    </w:p>
    <w:p w:rsidR="00364B64" w:rsidRDefault="00364B64" w:rsidP="001A1845">
      <w:pPr>
        <w:pStyle w:val="ListParagraph"/>
        <w:numPr>
          <w:ilvl w:val="0"/>
          <w:numId w:val="26"/>
        </w:numPr>
        <w:rPr>
          <w:rFonts w:ascii="Times New Roman" w:hAnsi="Times New Roman"/>
          <w:sz w:val="26"/>
          <w:szCs w:val="26"/>
        </w:rPr>
      </w:pPr>
      <w:r>
        <w:rPr>
          <w:rFonts w:ascii="Times New Roman" w:hAnsi="Times New Roman"/>
          <w:sz w:val="26"/>
          <w:szCs w:val="26"/>
        </w:rPr>
        <w:t xml:space="preserve">There was a false report that the Bapedi had </w:t>
      </w:r>
      <w:r w:rsidR="00EE6D99">
        <w:rPr>
          <w:rFonts w:ascii="Times New Roman" w:hAnsi="Times New Roman"/>
          <w:sz w:val="26"/>
          <w:szCs w:val="26"/>
        </w:rPr>
        <w:t>burn Gerany</w:t>
      </w:r>
      <w:r>
        <w:rPr>
          <w:rFonts w:ascii="Times New Roman" w:hAnsi="Times New Roman"/>
          <w:sz w:val="26"/>
          <w:szCs w:val="26"/>
        </w:rPr>
        <w:t xml:space="preserve"> missionary station which angered the whites.</w:t>
      </w:r>
    </w:p>
    <w:p w:rsidR="0023755E" w:rsidRDefault="0023755E" w:rsidP="001A1845">
      <w:pPr>
        <w:pStyle w:val="ListParagraph"/>
        <w:numPr>
          <w:ilvl w:val="0"/>
          <w:numId w:val="26"/>
        </w:numPr>
        <w:rPr>
          <w:rFonts w:ascii="Times New Roman" w:hAnsi="Times New Roman"/>
          <w:sz w:val="26"/>
          <w:szCs w:val="26"/>
        </w:rPr>
      </w:pPr>
      <w:r>
        <w:rPr>
          <w:rFonts w:ascii="Times New Roman" w:hAnsi="Times New Roman"/>
          <w:sz w:val="26"/>
          <w:szCs w:val="26"/>
        </w:rPr>
        <w:t>The unpopular Transvaal president c</w:t>
      </w:r>
      <w:r w:rsidR="00EE6D99">
        <w:rPr>
          <w:rFonts w:ascii="Times New Roman" w:hAnsi="Times New Roman"/>
          <w:sz w:val="26"/>
          <w:szCs w:val="26"/>
        </w:rPr>
        <w:t>a</w:t>
      </w:r>
      <w:r>
        <w:rPr>
          <w:rFonts w:ascii="Times New Roman" w:hAnsi="Times New Roman"/>
          <w:sz w:val="26"/>
          <w:szCs w:val="26"/>
        </w:rPr>
        <w:t>lled Burghers fought the Bapedi hoping that victory would help him to regain popularity among Boers.</w:t>
      </w:r>
    </w:p>
    <w:p w:rsidR="000A471F" w:rsidRDefault="00F60F6B" w:rsidP="001A1845">
      <w:pPr>
        <w:pStyle w:val="ListParagraph"/>
        <w:numPr>
          <w:ilvl w:val="0"/>
          <w:numId w:val="26"/>
        </w:numPr>
        <w:rPr>
          <w:rFonts w:ascii="Times New Roman" w:hAnsi="Times New Roman"/>
          <w:sz w:val="26"/>
          <w:szCs w:val="26"/>
        </w:rPr>
      </w:pPr>
      <w:r>
        <w:rPr>
          <w:rFonts w:ascii="Times New Roman" w:hAnsi="Times New Roman"/>
          <w:sz w:val="26"/>
          <w:szCs w:val="26"/>
        </w:rPr>
        <w:t>The S</w:t>
      </w:r>
      <w:r w:rsidR="000A471F">
        <w:rPr>
          <w:rFonts w:ascii="Times New Roman" w:hAnsi="Times New Roman"/>
          <w:sz w:val="26"/>
          <w:szCs w:val="26"/>
        </w:rPr>
        <w:t xml:space="preserve">wazi and </w:t>
      </w:r>
      <w:r w:rsidR="00EE6D99">
        <w:rPr>
          <w:rFonts w:ascii="Times New Roman" w:hAnsi="Times New Roman"/>
          <w:sz w:val="26"/>
          <w:szCs w:val="26"/>
        </w:rPr>
        <w:t>Boers</w:t>
      </w:r>
      <w:r w:rsidR="000A471F">
        <w:rPr>
          <w:rFonts w:ascii="Times New Roman" w:hAnsi="Times New Roman"/>
          <w:sz w:val="26"/>
          <w:szCs w:val="26"/>
        </w:rPr>
        <w:t xml:space="preserve"> </w:t>
      </w:r>
      <w:r w:rsidR="00EE6D99">
        <w:rPr>
          <w:rFonts w:ascii="Times New Roman" w:hAnsi="Times New Roman"/>
          <w:sz w:val="26"/>
          <w:szCs w:val="26"/>
        </w:rPr>
        <w:t>attack</w:t>
      </w:r>
      <w:r w:rsidR="000A471F">
        <w:rPr>
          <w:rFonts w:ascii="Times New Roman" w:hAnsi="Times New Roman"/>
          <w:sz w:val="26"/>
          <w:szCs w:val="26"/>
        </w:rPr>
        <w:t xml:space="preserve"> on a Pedi settlement at skepboom under Johnnes Dikonyane provoked the Bapedi to fight back.</w:t>
      </w:r>
    </w:p>
    <w:p w:rsidR="00E8119B" w:rsidRDefault="00E8119B" w:rsidP="001A1845">
      <w:pPr>
        <w:pStyle w:val="ListParagraph"/>
        <w:numPr>
          <w:ilvl w:val="0"/>
          <w:numId w:val="26"/>
        </w:numPr>
        <w:rPr>
          <w:rFonts w:ascii="Times New Roman" w:hAnsi="Times New Roman"/>
          <w:sz w:val="26"/>
          <w:szCs w:val="26"/>
        </w:rPr>
      </w:pPr>
      <w:r>
        <w:rPr>
          <w:rFonts w:ascii="Times New Roman" w:hAnsi="Times New Roman"/>
          <w:sz w:val="26"/>
          <w:szCs w:val="26"/>
        </w:rPr>
        <w:t xml:space="preserve">The </w:t>
      </w:r>
      <w:r w:rsidR="00801412">
        <w:rPr>
          <w:rFonts w:ascii="Times New Roman" w:hAnsi="Times New Roman"/>
          <w:sz w:val="26"/>
          <w:szCs w:val="26"/>
        </w:rPr>
        <w:t>British</w:t>
      </w:r>
      <w:r>
        <w:rPr>
          <w:rFonts w:ascii="Times New Roman" w:hAnsi="Times New Roman"/>
          <w:sz w:val="26"/>
          <w:szCs w:val="26"/>
        </w:rPr>
        <w:t xml:space="preserve"> annexation of Transvaal in 1877 made them attack sekukuni to guarantee their security in Transvaal.</w:t>
      </w:r>
    </w:p>
    <w:p w:rsidR="00E8119B" w:rsidRDefault="00E8119B" w:rsidP="001A1845">
      <w:pPr>
        <w:pStyle w:val="ListParagraph"/>
        <w:numPr>
          <w:ilvl w:val="0"/>
          <w:numId w:val="26"/>
        </w:numPr>
        <w:rPr>
          <w:rFonts w:ascii="Times New Roman" w:hAnsi="Times New Roman"/>
          <w:sz w:val="26"/>
          <w:szCs w:val="26"/>
        </w:rPr>
      </w:pPr>
      <w:r>
        <w:rPr>
          <w:rFonts w:ascii="Times New Roman" w:hAnsi="Times New Roman"/>
          <w:sz w:val="26"/>
          <w:szCs w:val="26"/>
        </w:rPr>
        <w:t>Sekukuni had the support of the Bapedi Royal Family e.g his brother Joahannes le</w:t>
      </w:r>
      <w:r w:rsidR="00BF18ED">
        <w:rPr>
          <w:rFonts w:ascii="Times New Roman" w:hAnsi="Times New Roman"/>
          <w:sz w:val="26"/>
          <w:szCs w:val="26"/>
        </w:rPr>
        <w:t>d</w:t>
      </w:r>
      <w:r>
        <w:rPr>
          <w:rFonts w:ascii="Times New Roman" w:hAnsi="Times New Roman"/>
          <w:sz w:val="26"/>
          <w:szCs w:val="26"/>
        </w:rPr>
        <w:t xml:space="preserve"> the skep boom.</w:t>
      </w:r>
    </w:p>
    <w:p w:rsidR="00BF18ED" w:rsidRDefault="00BF18ED" w:rsidP="001A1845">
      <w:pPr>
        <w:pStyle w:val="ListParagraph"/>
        <w:numPr>
          <w:ilvl w:val="0"/>
          <w:numId w:val="26"/>
        </w:numPr>
        <w:rPr>
          <w:rFonts w:ascii="Times New Roman" w:hAnsi="Times New Roman"/>
          <w:sz w:val="26"/>
          <w:szCs w:val="26"/>
        </w:rPr>
      </w:pPr>
      <w:r>
        <w:rPr>
          <w:rFonts w:ascii="Times New Roman" w:hAnsi="Times New Roman"/>
          <w:sz w:val="26"/>
          <w:szCs w:val="26"/>
        </w:rPr>
        <w:t xml:space="preserve">The long held mistrust and hated between Africans and whites caused the </w:t>
      </w:r>
      <w:r w:rsidR="00801412">
        <w:rPr>
          <w:rFonts w:ascii="Times New Roman" w:hAnsi="Times New Roman"/>
          <w:sz w:val="26"/>
          <w:szCs w:val="26"/>
        </w:rPr>
        <w:t>resistance</w:t>
      </w:r>
      <w:r>
        <w:rPr>
          <w:rFonts w:ascii="Times New Roman" w:hAnsi="Times New Roman"/>
          <w:sz w:val="26"/>
          <w:szCs w:val="26"/>
        </w:rPr>
        <w:t>.</w:t>
      </w:r>
    </w:p>
    <w:p w:rsidR="00BF18ED" w:rsidRDefault="00BF18ED" w:rsidP="001A1845">
      <w:pPr>
        <w:pStyle w:val="ListParagraph"/>
        <w:numPr>
          <w:ilvl w:val="0"/>
          <w:numId w:val="26"/>
        </w:numPr>
        <w:rPr>
          <w:rFonts w:ascii="Times New Roman" w:hAnsi="Times New Roman"/>
          <w:sz w:val="26"/>
          <w:szCs w:val="26"/>
        </w:rPr>
      </w:pPr>
      <w:r>
        <w:rPr>
          <w:rFonts w:ascii="Times New Roman" w:hAnsi="Times New Roman"/>
          <w:sz w:val="26"/>
          <w:szCs w:val="26"/>
        </w:rPr>
        <w:lastRenderedPageBreak/>
        <w:t>The disrespect of African traditional leaders by the whites annoyed the Bapedi.</w:t>
      </w:r>
    </w:p>
    <w:p w:rsidR="00BF18ED" w:rsidRDefault="00BF18ED" w:rsidP="001A1845">
      <w:pPr>
        <w:pStyle w:val="ListParagraph"/>
        <w:numPr>
          <w:ilvl w:val="0"/>
          <w:numId w:val="26"/>
        </w:numPr>
        <w:rPr>
          <w:rFonts w:ascii="Times New Roman" w:hAnsi="Times New Roman"/>
          <w:sz w:val="26"/>
          <w:szCs w:val="26"/>
        </w:rPr>
      </w:pPr>
      <w:r>
        <w:rPr>
          <w:rFonts w:ascii="Times New Roman" w:hAnsi="Times New Roman"/>
          <w:sz w:val="26"/>
          <w:szCs w:val="26"/>
        </w:rPr>
        <w:t xml:space="preserve">The role of </w:t>
      </w:r>
      <w:r w:rsidR="00801412">
        <w:rPr>
          <w:rFonts w:ascii="Times New Roman" w:hAnsi="Times New Roman"/>
          <w:sz w:val="26"/>
          <w:szCs w:val="26"/>
        </w:rPr>
        <w:t>British</w:t>
      </w:r>
      <w:r>
        <w:rPr>
          <w:rFonts w:ascii="Times New Roman" w:hAnsi="Times New Roman"/>
          <w:sz w:val="26"/>
          <w:szCs w:val="26"/>
        </w:rPr>
        <w:t xml:space="preserve"> leaders like Mayor Clark and Garnet Wolseley made the war unavailable.</w:t>
      </w:r>
    </w:p>
    <w:p w:rsidR="00BF18ED" w:rsidRDefault="00BF18ED" w:rsidP="001A1845">
      <w:pPr>
        <w:pStyle w:val="ListParagraph"/>
        <w:numPr>
          <w:ilvl w:val="0"/>
          <w:numId w:val="26"/>
        </w:numPr>
        <w:rPr>
          <w:rFonts w:ascii="Times New Roman" w:hAnsi="Times New Roman"/>
          <w:sz w:val="26"/>
          <w:szCs w:val="26"/>
        </w:rPr>
      </w:pPr>
      <w:r>
        <w:rPr>
          <w:rFonts w:ascii="Times New Roman" w:hAnsi="Times New Roman"/>
          <w:sz w:val="26"/>
          <w:szCs w:val="26"/>
        </w:rPr>
        <w:t>The killing of Pedi leaders like Maroamotshe and Umutu by the whites escalated the war.</w:t>
      </w:r>
    </w:p>
    <w:p w:rsidR="00BF18ED" w:rsidRPr="00801412" w:rsidRDefault="00BF18ED" w:rsidP="00BF18ED">
      <w:pPr>
        <w:rPr>
          <w:rFonts w:ascii="Times New Roman" w:hAnsi="Times New Roman"/>
          <w:b/>
          <w:sz w:val="26"/>
          <w:szCs w:val="26"/>
        </w:rPr>
      </w:pPr>
      <w:r w:rsidRPr="00801412">
        <w:rPr>
          <w:rFonts w:ascii="Times New Roman" w:hAnsi="Times New Roman"/>
          <w:b/>
          <w:sz w:val="26"/>
          <w:szCs w:val="26"/>
        </w:rPr>
        <w:t>Conclusion</w:t>
      </w:r>
    </w:p>
    <w:p w:rsidR="00BF18ED" w:rsidRPr="00801412" w:rsidRDefault="00BF18ED" w:rsidP="00BF18ED">
      <w:pPr>
        <w:rPr>
          <w:rFonts w:ascii="Times New Roman" w:hAnsi="Times New Roman"/>
          <w:b/>
          <w:sz w:val="26"/>
          <w:szCs w:val="26"/>
        </w:rPr>
      </w:pPr>
      <w:r w:rsidRPr="00801412">
        <w:rPr>
          <w:rFonts w:ascii="Times New Roman" w:hAnsi="Times New Roman"/>
          <w:b/>
          <w:sz w:val="26"/>
          <w:szCs w:val="26"/>
        </w:rPr>
        <w:t xml:space="preserve">The war ended in 1880 when sekukuni was forced to surrender to Mayor </w:t>
      </w:r>
      <w:r w:rsidR="00FB7B41" w:rsidRPr="00801412">
        <w:rPr>
          <w:rFonts w:ascii="Times New Roman" w:hAnsi="Times New Roman"/>
          <w:b/>
          <w:sz w:val="26"/>
          <w:szCs w:val="26"/>
        </w:rPr>
        <w:t>C</w:t>
      </w:r>
      <w:r w:rsidRPr="00801412">
        <w:rPr>
          <w:rFonts w:ascii="Times New Roman" w:hAnsi="Times New Roman"/>
          <w:b/>
          <w:sz w:val="26"/>
          <w:szCs w:val="26"/>
        </w:rPr>
        <w:t>larke in the ar</w:t>
      </w:r>
      <w:r w:rsidR="00FB7B41" w:rsidRPr="00801412">
        <w:rPr>
          <w:rFonts w:ascii="Times New Roman" w:hAnsi="Times New Roman"/>
          <w:b/>
          <w:sz w:val="26"/>
          <w:szCs w:val="26"/>
        </w:rPr>
        <w:t>e</w:t>
      </w:r>
      <w:r w:rsidRPr="00801412">
        <w:rPr>
          <w:rFonts w:ascii="Times New Roman" w:hAnsi="Times New Roman"/>
          <w:b/>
          <w:sz w:val="26"/>
          <w:szCs w:val="26"/>
        </w:rPr>
        <w:t>as of Ilulu ranges</w:t>
      </w:r>
      <w:r w:rsidR="00FB7B41" w:rsidRPr="00801412">
        <w:rPr>
          <w:rFonts w:ascii="Times New Roman" w:hAnsi="Times New Roman"/>
          <w:b/>
          <w:sz w:val="26"/>
          <w:szCs w:val="26"/>
        </w:rPr>
        <w:t>.</w:t>
      </w:r>
    </w:p>
    <w:p w:rsidR="00FB7B41" w:rsidRDefault="00FB7B41" w:rsidP="001A1845">
      <w:pPr>
        <w:pStyle w:val="ListParagraph"/>
        <w:numPr>
          <w:ilvl w:val="0"/>
          <w:numId w:val="27"/>
        </w:numPr>
        <w:rPr>
          <w:rFonts w:ascii="Times New Roman" w:hAnsi="Times New Roman"/>
          <w:sz w:val="26"/>
          <w:szCs w:val="26"/>
        </w:rPr>
      </w:pPr>
      <w:r>
        <w:rPr>
          <w:rFonts w:ascii="Times New Roman" w:hAnsi="Times New Roman"/>
          <w:sz w:val="26"/>
          <w:szCs w:val="26"/>
        </w:rPr>
        <w:t xml:space="preserve">The Pedi lacked support from their </w:t>
      </w:r>
      <w:r w:rsidR="00801412">
        <w:rPr>
          <w:rFonts w:ascii="Times New Roman" w:hAnsi="Times New Roman"/>
          <w:sz w:val="26"/>
          <w:szCs w:val="26"/>
        </w:rPr>
        <w:t>neighbors</w:t>
      </w:r>
      <w:r>
        <w:rPr>
          <w:rFonts w:ascii="Times New Roman" w:hAnsi="Times New Roman"/>
          <w:sz w:val="26"/>
          <w:szCs w:val="26"/>
        </w:rPr>
        <w:t xml:space="preserve"> like swazi.</w:t>
      </w:r>
    </w:p>
    <w:p w:rsidR="00FB7B41" w:rsidRDefault="00FB7B41" w:rsidP="001A1845">
      <w:pPr>
        <w:pStyle w:val="ListParagraph"/>
        <w:numPr>
          <w:ilvl w:val="0"/>
          <w:numId w:val="27"/>
        </w:numPr>
        <w:rPr>
          <w:rFonts w:ascii="Times New Roman" w:hAnsi="Times New Roman"/>
          <w:sz w:val="26"/>
          <w:szCs w:val="26"/>
        </w:rPr>
      </w:pPr>
      <w:r>
        <w:rPr>
          <w:rFonts w:ascii="Times New Roman" w:hAnsi="Times New Roman"/>
          <w:sz w:val="26"/>
          <w:szCs w:val="26"/>
        </w:rPr>
        <w:t>The pedi had a weak economy thu</w:t>
      </w:r>
      <w:r w:rsidR="00801412">
        <w:rPr>
          <w:rFonts w:ascii="Times New Roman" w:hAnsi="Times New Roman"/>
          <w:sz w:val="26"/>
          <w:szCs w:val="26"/>
        </w:rPr>
        <w:t>s</w:t>
      </w:r>
      <w:r>
        <w:rPr>
          <w:rFonts w:ascii="Times New Roman" w:hAnsi="Times New Roman"/>
          <w:sz w:val="26"/>
          <w:szCs w:val="26"/>
        </w:rPr>
        <w:t xml:space="preserve"> could not su</w:t>
      </w:r>
      <w:r w:rsidR="00801412">
        <w:rPr>
          <w:rFonts w:ascii="Times New Roman" w:hAnsi="Times New Roman"/>
          <w:sz w:val="26"/>
          <w:szCs w:val="26"/>
        </w:rPr>
        <w:t>s</w:t>
      </w:r>
      <w:r>
        <w:rPr>
          <w:rFonts w:ascii="Times New Roman" w:hAnsi="Times New Roman"/>
          <w:sz w:val="26"/>
          <w:szCs w:val="26"/>
        </w:rPr>
        <w:t>tain the war against the financially stabl</w:t>
      </w:r>
      <w:r w:rsidR="00801412">
        <w:rPr>
          <w:rFonts w:ascii="Times New Roman" w:hAnsi="Times New Roman"/>
          <w:sz w:val="26"/>
          <w:szCs w:val="26"/>
        </w:rPr>
        <w:t>e</w:t>
      </w:r>
      <w:r>
        <w:rPr>
          <w:rFonts w:ascii="Times New Roman" w:hAnsi="Times New Roman"/>
          <w:sz w:val="26"/>
          <w:szCs w:val="26"/>
        </w:rPr>
        <w:t xml:space="preserve"> white.</w:t>
      </w:r>
    </w:p>
    <w:p w:rsidR="00FB7B41" w:rsidRDefault="00FB7B41" w:rsidP="001A1845">
      <w:pPr>
        <w:pStyle w:val="ListParagraph"/>
        <w:numPr>
          <w:ilvl w:val="0"/>
          <w:numId w:val="27"/>
        </w:numPr>
        <w:rPr>
          <w:rFonts w:ascii="Times New Roman" w:hAnsi="Times New Roman"/>
          <w:sz w:val="26"/>
          <w:szCs w:val="26"/>
        </w:rPr>
      </w:pPr>
      <w:r>
        <w:rPr>
          <w:rFonts w:ascii="Times New Roman" w:hAnsi="Times New Roman"/>
          <w:sz w:val="26"/>
          <w:szCs w:val="26"/>
        </w:rPr>
        <w:t>Afric</w:t>
      </w:r>
      <w:r w:rsidR="00801412">
        <w:rPr>
          <w:rFonts w:ascii="Times New Roman" w:hAnsi="Times New Roman"/>
          <w:sz w:val="26"/>
          <w:szCs w:val="26"/>
        </w:rPr>
        <w:t>a</w:t>
      </w:r>
      <w:r>
        <w:rPr>
          <w:rFonts w:ascii="Times New Roman" w:hAnsi="Times New Roman"/>
          <w:sz w:val="26"/>
          <w:szCs w:val="26"/>
        </w:rPr>
        <w:t>ns use poor fighting w</w:t>
      </w:r>
      <w:r w:rsidR="00801412">
        <w:rPr>
          <w:rFonts w:ascii="Times New Roman" w:hAnsi="Times New Roman"/>
          <w:sz w:val="26"/>
          <w:szCs w:val="26"/>
        </w:rPr>
        <w:t>e</w:t>
      </w:r>
      <w:r>
        <w:rPr>
          <w:rFonts w:ascii="Times New Roman" w:hAnsi="Times New Roman"/>
          <w:sz w:val="26"/>
          <w:szCs w:val="26"/>
        </w:rPr>
        <w:t>apon.</w:t>
      </w:r>
    </w:p>
    <w:p w:rsidR="00FB7B41" w:rsidRDefault="00FB7B41" w:rsidP="001A1845">
      <w:pPr>
        <w:pStyle w:val="ListParagraph"/>
        <w:numPr>
          <w:ilvl w:val="0"/>
          <w:numId w:val="27"/>
        </w:numPr>
        <w:rPr>
          <w:rFonts w:ascii="Times New Roman" w:hAnsi="Times New Roman"/>
          <w:sz w:val="26"/>
          <w:szCs w:val="26"/>
        </w:rPr>
      </w:pPr>
      <w:r>
        <w:rPr>
          <w:rFonts w:ascii="Times New Roman" w:hAnsi="Times New Roman"/>
          <w:sz w:val="26"/>
          <w:szCs w:val="26"/>
        </w:rPr>
        <w:t>The whites u</w:t>
      </w:r>
      <w:r w:rsidR="00801412">
        <w:rPr>
          <w:rFonts w:ascii="Times New Roman" w:hAnsi="Times New Roman"/>
          <w:sz w:val="26"/>
          <w:szCs w:val="26"/>
        </w:rPr>
        <w:t>s</w:t>
      </w:r>
      <w:r>
        <w:rPr>
          <w:rFonts w:ascii="Times New Roman" w:hAnsi="Times New Roman"/>
          <w:sz w:val="26"/>
          <w:szCs w:val="26"/>
        </w:rPr>
        <w:t>ed superior fighting weapons.</w:t>
      </w:r>
    </w:p>
    <w:p w:rsidR="00FB7B41" w:rsidRDefault="00FB7B41" w:rsidP="001A1845">
      <w:pPr>
        <w:pStyle w:val="ListParagraph"/>
        <w:numPr>
          <w:ilvl w:val="0"/>
          <w:numId w:val="27"/>
        </w:numPr>
        <w:rPr>
          <w:rFonts w:ascii="Times New Roman" w:hAnsi="Times New Roman"/>
          <w:sz w:val="26"/>
          <w:szCs w:val="26"/>
        </w:rPr>
      </w:pPr>
      <w:r>
        <w:rPr>
          <w:rFonts w:ascii="Times New Roman" w:hAnsi="Times New Roman"/>
          <w:sz w:val="26"/>
          <w:szCs w:val="26"/>
        </w:rPr>
        <w:t>Afri</w:t>
      </w:r>
      <w:r w:rsidR="00DB1F1E">
        <w:rPr>
          <w:rFonts w:ascii="Times New Roman" w:hAnsi="Times New Roman"/>
          <w:sz w:val="26"/>
          <w:szCs w:val="26"/>
        </w:rPr>
        <w:t>ca</w:t>
      </w:r>
      <w:r>
        <w:rPr>
          <w:rFonts w:ascii="Times New Roman" w:hAnsi="Times New Roman"/>
          <w:sz w:val="26"/>
          <w:szCs w:val="26"/>
        </w:rPr>
        <w:t>ns lack</w:t>
      </w:r>
      <w:r w:rsidR="00DB1F1E">
        <w:rPr>
          <w:rFonts w:ascii="Times New Roman" w:hAnsi="Times New Roman"/>
          <w:sz w:val="26"/>
          <w:szCs w:val="26"/>
        </w:rPr>
        <w:t>e</w:t>
      </w:r>
      <w:r>
        <w:rPr>
          <w:rFonts w:ascii="Times New Roman" w:hAnsi="Times New Roman"/>
          <w:sz w:val="26"/>
          <w:szCs w:val="26"/>
        </w:rPr>
        <w:t>d strong military leadership.</w:t>
      </w:r>
    </w:p>
    <w:p w:rsidR="00FB7B41" w:rsidRDefault="00FB7B41" w:rsidP="001A1845">
      <w:pPr>
        <w:pStyle w:val="ListParagraph"/>
        <w:numPr>
          <w:ilvl w:val="0"/>
          <w:numId w:val="27"/>
        </w:numPr>
        <w:rPr>
          <w:rFonts w:ascii="Times New Roman" w:hAnsi="Times New Roman"/>
          <w:sz w:val="26"/>
          <w:szCs w:val="26"/>
        </w:rPr>
      </w:pPr>
      <w:r>
        <w:rPr>
          <w:rFonts w:ascii="Times New Roman" w:hAnsi="Times New Roman"/>
          <w:sz w:val="26"/>
          <w:szCs w:val="26"/>
        </w:rPr>
        <w:t>The white had abl</w:t>
      </w:r>
      <w:r w:rsidR="00DB1F1E">
        <w:rPr>
          <w:rFonts w:ascii="Times New Roman" w:hAnsi="Times New Roman"/>
          <w:sz w:val="26"/>
          <w:szCs w:val="26"/>
        </w:rPr>
        <w:t>e</w:t>
      </w:r>
      <w:r>
        <w:rPr>
          <w:rFonts w:ascii="Times New Roman" w:hAnsi="Times New Roman"/>
          <w:sz w:val="26"/>
          <w:szCs w:val="26"/>
        </w:rPr>
        <w:t xml:space="preserve"> military </w:t>
      </w:r>
      <w:r w:rsidR="00DB1F1E">
        <w:rPr>
          <w:rFonts w:ascii="Times New Roman" w:hAnsi="Times New Roman"/>
          <w:sz w:val="26"/>
          <w:szCs w:val="26"/>
        </w:rPr>
        <w:t>c</w:t>
      </w:r>
      <w:r>
        <w:rPr>
          <w:rFonts w:ascii="Times New Roman" w:hAnsi="Times New Roman"/>
          <w:sz w:val="26"/>
          <w:szCs w:val="26"/>
        </w:rPr>
        <w:t>omman</w:t>
      </w:r>
      <w:r w:rsidR="00DB1F1E">
        <w:rPr>
          <w:rFonts w:ascii="Times New Roman" w:hAnsi="Times New Roman"/>
          <w:sz w:val="26"/>
          <w:szCs w:val="26"/>
        </w:rPr>
        <w:t>d</w:t>
      </w:r>
      <w:r>
        <w:rPr>
          <w:rFonts w:ascii="Times New Roman" w:hAnsi="Times New Roman"/>
          <w:sz w:val="26"/>
          <w:szCs w:val="26"/>
        </w:rPr>
        <w:t>s lik</w:t>
      </w:r>
      <w:r w:rsidR="00DB1F1E">
        <w:rPr>
          <w:rFonts w:ascii="Times New Roman" w:hAnsi="Times New Roman"/>
          <w:sz w:val="26"/>
          <w:szCs w:val="26"/>
        </w:rPr>
        <w:t>e</w:t>
      </w:r>
      <w:r>
        <w:rPr>
          <w:rFonts w:ascii="Times New Roman" w:hAnsi="Times New Roman"/>
          <w:sz w:val="26"/>
          <w:szCs w:val="26"/>
        </w:rPr>
        <w:t xml:space="preserve"> Mayor </w:t>
      </w:r>
      <w:r w:rsidR="00DB1F1E">
        <w:rPr>
          <w:rFonts w:ascii="Times New Roman" w:hAnsi="Times New Roman"/>
          <w:sz w:val="26"/>
          <w:szCs w:val="26"/>
        </w:rPr>
        <w:t>C</w:t>
      </w:r>
      <w:r>
        <w:rPr>
          <w:rFonts w:ascii="Times New Roman" w:hAnsi="Times New Roman"/>
          <w:sz w:val="26"/>
          <w:szCs w:val="26"/>
        </w:rPr>
        <w:t xml:space="preserve">lark for the </w:t>
      </w:r>
      <w:r w:rsidR="00DB1F1E">
        <w:rPr>
          <w:rFonts w:ascii="Times New Roman" w:hAnsi="Times New Roman"/>
          <w:sz w:val="26"/>
          <w:szCs w:val="26"/>
        </w:rPr>
        <w:t>British</w:t>
      </w:r>
      <w:r>
        <w:rPr>
          <w:rFonts w:ascii="Times New Roman" w:hAnsi="Times New Roman"/>
          <w:sz w:val="26"/>
          <w:szCs w:val="26"/>
        </w:rPr>
        <w:t>.</w:t>
      </w:r>
    </w:p>
    <w:p w:rsidR="00FB7B41" w:rsidRDefault="00DB1F1E" w:rsidP="001A1845">
      <w:pPr>
        <w:pStyle w:val="ListParagraph"/>
        <w:numPr>
          <w:ilvl w:val="0"/>
          <w:numId w:val="27"/>
        </w:numPr>
        <w:rPr>
          <w:rFonts w:ascii="Times New Roman" w:hAnsi="Times New Roman"/>
          <w:sz w:val="26"/>
          <w:szCs w:val="26"/>
        </w:rPr>
      </w:pPr>
      <w:r>
        <w:rPr>
          <w:rFonts w:ascii="Times New Roman" w:hAnsi="Times New Roman"/>
          <w:sz w:val="26"/>
          <w:szCs w:val="26"/>
        </w:rPr>
        <w:t>Succession</w:t>
      </w:r>
      <w:r w:rsidR="00FB7B41">
        <w:rPr>
          <w:rFonts w:ascii="Times New Roman" w:hAnsi="Times New Roman"/>
          <w:sz w:val="26"/>
          <w:szCs w:val="26"/>
        </w:rPr>
        <w:t xml:space="preserve"> disputes e.g between sekukuni and rival brother Mw</w:t>
      </w:r>
      <w:r w:rsidR="008E4613">
        <w:rPr>
          <w:rFonts w:ascii="Times New Roman" w:hAnsi="Times New Roman"/>
          <w:sz w:val="26"/>
          <w:szCs w:val="26"/>
        </w:rPr>
        <w:t>a</w:t>
      </w:r>
      <w:r w:rsidR="00FB7B41">
        <w:rPr>
          <w:rFonts w:ascii="Times New Roman" w:hAnsi="Times New Roman"/>
          <w:sz w:val="26"/>
          <w:szCs w:val="26"/>
        </w:rPr>
        <w:t>mpuru had a</w:t>
      </w:r>
      <w:r>
        <w:rPr>
          <w:rFonts w:ascii="Times New Roman" w:hAnsi="Times New Roman"/>
          <w:sz w:val="26"/>
          <w:szCs w:val="26"/>
        </w:rPr>
        <w:t>l</w:t>
      </w:r>
      <w:r w:rsidR="00FB7B41">
        <w:rPr>
          <w:rFonts w:ascii="Times New Roman" w:hAnsi="Times New Roman"/>
          <w:sz w:val="26"/>
          <w:szCs w:val="26"/>
        </w:rPr>
        <w:t xml:space="preserve">ready </w:t>
      </w:r>
      <w:r>
        <w:rPr>
          <w:rFonts w:ascii="Times New Roman" w:hAnsi="Times New Roman"/>
          <w:sz w:val="26"/>
          <w:szCs w:val="26"/>
        </w:rPr>
        <w:t>weakness</w:t>
      </w:r>
      <w:r w:rsidR="00FB7B41">
        <w:rPr>
          <w:rFonts w:ascii="Times New Roman" w:hAnsi="Times New Roman"/>
          <w:sz w:val="26"/>
          <w:szCs w:val="26"/>
        </w:rPr>
        <w:t xml:space="preserve"> the Bapedi state.</w:t>
      </w:r>
    </w:p>
    <w:p w:rsidR="00FB7B41" w:rsidRDefault="00DB1F1E" w:rsidP="001A1845">
      <w:pPr>
        <w:pStyle w:val="ListParagraph"/>
        <w:numPr>
          <w:ilvl w:val="0"/>
          <w:numId w:val="27"/>
        </w:numPr>
        <w:rPr>
          <w:rFonts w:ascii="Times New Roman" w:hAnsi="Times New Roman"/>
          <w:sz w:val="26"/>
          <w:szCs w:val="26"/>
        </w:rPr>
      </w:pPr>
      <w:r>
        <w:rPr>
          <w:rFonts w:ascii="Times New Roman" w:hAnsi="Times New Roman"/>
          <w:sz w:val="26"/>
          <w:szCs w:val="26"/>
        </w:rPr>
        <w:t>The</w:t>
      </w:r>
      <w:r w:rsidR="00FB7B41">
        <w:rPr>
          <w:rFonts w:ascii="Times New Roman" w:hAnsi="Times New Roman"/>
          <w:sz w:val="26"/>
          <w:szCs w:val="26"/>
        </w:rPr>
        <w:t xml:space="preserve"> killing of Pedi leaders like Maroamothe nd Umsutu demoralized the figh</w:t>
      </w:r>
      <w:r>
        <w:rPr>
          <w:rFonts w:ascii="Times New Roman" w:hAnsi="Times New Roman"/>
          <w:sz w:val="26"/>
          <w:szCs w:val="26"/>
        </w:rPr>
        <w:t>t</w:t>
      </w:r>
      <w:r w:rsidR="00FB7B41">
        <w:rPr>
          <w:rFonts w:ascii="Times New Roman" w:hAnsi="Times New Roman"/>
          <w:sz w:val="26"/>
          <w:szCs w:val="26"/>
        </w:rPr>
        <w:t>ers.</w:t>
      </w:r>
    </w:p>
    <w:p w:rsidR="00FB7B41" w:rsidRDefault="00FB7B41" w:rsidP="001A1845">
      <w:pPr>
        <w:pStyle w:val="ListParagraph"/>
        <w:numPr>
          <w:ilvl w:val="0"/>
          <w:numId w:val="27"/>
        </w:numPr>
        <w:rPr>
          <w:rFonts w:ascii="Times New Roman" w:hAnsi="Times New Roman"/>
          <w:sz w:val="26"/>
          <w:szCs w:val="26"/>
        </w:rPr>
      </w:pPr>
      <w:r>
        <w:rPr>
          <w:rFonts w:ascii="Times New Roman" w:hAnsi="Times New Roman"/>
          <w:sz w:val="26"/>
          <w:szCs w:val="26"/>
        </w:rPr>
        <w:t>The white were determined o defeat the Bape</w:t>
      </w:r>
      <w:r w:rsidR="00DB1F1E">
        <w:rPr>
          <w:rFonts w:ascii="Times New Roman" w:hAnsi="Times New Roman"/>
          <w:sz w:val="26"/>
          <w:szCs w:val="26"/>
        </w:rPr>
        <w:t>d</w:t>
      </w:r>
      <w:r>
        <w:rPr>
          <w:rFonts w:ascii="Times New Roman" w:hAnsi="Times New Roman"/>
          <w:sz w:val="26"/>
          <w:szCs w:val="26"/>
        </w:rPr>
        <w:t>i in order to guarantee th</w:t>
      </w:r>
      <w:r w:rsidR="00DB1F1E">
        <w:rPr>
          <w:rFonts w:ascii="Times New Roman" w:hAnsi="Times New Roman"/>
          <w:sz w:val="26"/>
          <w:szCs w:val="26"/>
        </w:rPr>
        <w:t>e</w:t>
      </w:r>
      <w:r>
        <w:rPr>
          <w:rFonts w:ascii="Times New Roman" w:hAnsi="Times New Roman"/>
          <w:sz w:val="26"/>
          <w:szCs w:val="26"/>
        </w:rPr>
        <w:t>ir security in Transva</w:t>
      </w:r>
      <w:r w:rsidR="00DB1F1E">
        <w:rPr>
          <w:rFonts w:ascii="Times New Roman" w:hAnsi="Times New Roman"/>
          <w:sz w:val="26"/>
          <w:szCs w:val="26"/>
        </w:rPr>
        <w:t>a</w:t>
      </w:r>
      <w:r>
        <w:rPr>
          <w:rFonts w:ascii="Times New Roman" w:hAnsi="Times New Roman"/>
          <w:sz w:val="26"/>
          <w:szCs w:val="26"/>
        </w:rPr>
        <w:t>l.</w:t>
      </w:r>
    </w:p>
    <w:p w:rsidR="00FB7B41" w:rsidRDefault="00FB7B41" w:rsidP="001A1845">
      <w:pPr>
        <w:pStyle w:val="ListParagraph"/>
        <w:numPr>
          <w:ilvl w:val="0"/>
          <w:numId w:val="27"/>
        </w:numPr>
        <w:rPr>
          <w:rFonts w:ascii="Times New Roman" w:hAnsi="Times New Roman"/>
          <w:sz w:val="26"/>
          <w:szCs w:val="26"/>
        </w:rPr>
      </w:pPr>
      <w:r>
        <w:rPr>
          <w:rFonts w:ascii="Times New Roman" w:hAnsi="Times New Roman"/>
          <w:sz w:val="26"/>
          <w:szCs w:val="26"/>
        </w:rPr>
        <w:lastRenderedPageBreak/>
        <w:t>The high l</w:t>
      </w:r>
      <w:r w:rsidR="00DB1F1E">
        <w:rPr>
          <w:rFonts w:ascii="Times New Roman" w:hAnsi="Times New Roman"/>
          <w:sz w:val="26"/>
          <w:szCs w:val="26"/>
        </w:rPr>
        <w:t>e</w:t>
      </w:r>
      <w:r>
        <w:rPr>
          <w:rFonts w:ascii="Times New Roman" w:hAnsi="Times New Roman"/>
          <w:sz w:val="26"/>
          <w:szCs w:val="26"/>
        </w:rPr>
        <w:t>v</w:t>
      </w:r>
      <w:r w:rsidR="00DB1F1E">
        <w:rPr>
          <w:rFonts w:ascii="Times New Roman" w:hAnsi="Times New Roman"/>
          <w:sz w:val="26"/>
          <w:szCs w:val="26"/>
        </w:rPr>
        <w:t>e</w:t>
      </w:r>
      <w:r>
        <w:rPr>
          <w:rFonts w:ascii="Times New Roman" w:hAnsi="Times New Roman"/>
          <w:sz w:val="26"/>
          <w:szCs w:val="26"/>
        </w:rPr>
        <w:t>l of military tr</w:t>
      </w:r>
      <w:r w:rsidR="00DB1F1E">
        <w:rPr>
          <w:rFonts w:ascii="Times New Roman" w:hAnsi="Times New Roman"/>
          <w:sz w:val="26"/>
          <w:szCs w:val="26"/>
        </w:rPr>
        <w:t>a</w:t>
      </w:r>
      <w:r>
        <w:rPr>
          <w:rFonts w:ascii="Times New Roman" w:hAnsi="Times New Roman"/>
          <w:sz w:val="26"/>
          <w:szCs w:val="26"/>
        </w:rPr>
        <w:t xml:space="preserve">ining </w:t>
      </w:r>
      <w:r w:rsidR="00DB1F1E">
        <w:rPr>
          <w:rFonts w:ascii="Times New Roman" w:hAnsi="Times New Roman"/>
          <w:sz w:val="26"/>
          <w:szCs w:val="26"/>
        </w:rPr>
        <w:t>a</w:t>
      </w:r>
      <w:r>
        <w:rPr>
          <w:rFonts w:ascii="Times New Roman" w:hAnsi="Times New Roman"/>
          <w:sz w:val="26"/>
          <w:szCs w:val="26"/>
        </w:rPr>
        <w:t>nd discipline among the white led to victory ag</w:t>
      </w:r>
      <w:r w:rsidR="00DB1F1E">
        <w:rPr>
          <w:rFonts w:ascii="Times New Roman" w:hAnsi="Times New Roman"/>
          <w:sz w:val="26"/>
          <w:szCs w:val="26"/>
        </w:rPr>
        <w:t>a</w:t>
      </w:r>
      <w:r>
        <w:rPr>
          <w:rFonts w:ascii="Times New Roman" w:hAnsi="Times New Roman"/>
          <w:sz w:val="26"/>
          <w:szCs w:val="26"/>
        </w:rPr>
        <w:t>inst th</w:t>
      </w:r>
      <w:r w:rsidR="00DB1F1E">
        <w:rPr>
          <w:rFonts w:ascii="Times New Roman" w:hAnsi="Times New Roman"/>
          <w:sz w:val="26"/>
          <w:szCs w:val="26"/>
        </w:rPr>
        <w:t>e Bap</w:t>
      </w:r>
      <w:r>
        <w:rPr>
          <w:rFonts w:ascii="Times New Roman" w:hAnsi="Times New Roman"/>
          <w:sz w:val="26"/>
          <w:szCs w:val="26"/>
        </w:rPr>
        <w:t>edi. E.t.c</w:t>
      </w:r>
      <w:r w:rsidR="00801412">
        <w:rPr>
          <w:rFonts w:ascii="Times New Roman" w:hAnsi="Times New Roman"/>
          <w:sz w:val="26"/>
          <w:szCs w:val="26"/>
        </w:rPr>
        <w:t>.</w:t>
      </w:r>
    </w:p>
    <w:p w:rsidR="000E1F73" w:rsidRPr="00621C19" w:rsidRDefault="0087281F" w:rsidP="000E1F73">
      <w:pPr>
        <w:spacing w:before="240"/>
        <w:rPr>
          <w:rFonts w:ascii="Times New Roman" w:hAnsi="Times New Roman"/>
          <w:b/>
          <w:sz w:val="26"/>
          <w:szCs w:val="26"/>
        </w:rPr>
      </w:pPr>
      <w:r>
        <w:rPr>
          <w:rFonts w:ascii="Times New Roman" w:hAnsi="Times New Roman"/>
          <w:b/>
          <w:sz w:val="26"/>
          <w:szCs w:val="26"/>
        </w:rPr>
        <w:t>10</w:t>
      </w:r>
      <w:r w:rsidR="00BC04D1">
        <w:rPr>
          <w:rFonts w:ascii="Times New Roman" w:hAnsi="Times New Roman"/>
          <w:b/>
          <w:sz w:val="26"/>
          <w:szCs w:val="26"/>
        </w:rPr>
        <w:t>.</w:t>
      </w:r>
      <w:r w:rsidR="000E1F73" w:rsidRPr="00621C19">
        <w:rPr>
          <w:rFonts w:ascii="Times New Roman" w:hAnsi="Times New Roman"/>
          <w:b/>
          <w:sz w:val="26"/>
          <w:szCs w:val="26"/>
        </w:rPr>
        <w:t>(a) explain th</w:t>
      </w:r>
      <w:r w:rsidR="00621C19">
        <w:rPr>
          <w:rFonts w:ascii="Times New Roman" w:hAnsi="Times New Roman"/>
          <w:b/>
          <w:sz w:val="26"/>
          <w:szCs w:val="26"/>
        </w:rPr>
        <w:t>e</w:t>
      </w:r>
      <w:r w:rsidR="000E1F73" w:rsidRPr="00621C19">
        <w:rPr>
          <w:rFonts w:ascii="Times New Roman" w:hAnsi="Times New Roman"/>
          <w:b/>
          <w:sz w:val="26"/>
          <w:szCs w:val="26"/>
        </w:rPr>
        <w:t xml:space="preserve"> cause of the 1976 </w:t>
      </w:r>
      <w:r w:rsidR="00621C19" w:rsidRPr="00621C19">
        <w:rPr>
          <w:rFonts w:ascii="Times New Roman" w:hAnsi="Times New Roman"/>
          <w:b/>
          <w:sz w:val="26"/>
          <w:szCs w:val="26"/>
        </w:rPr>
        <w:t>Soweto</w:t>
      </w:r>
      <w:r w:rsidR="000E1F73" w:rsidRPr="00621C19">
        <w:rPr>
          <w:rFonts w:ascii="Times New Roman" w:hAnsi="Times New Roman"/>
          <w:b/>
          <w:sz w:val="26"/>
          <w:szCs w:val="26"/>
        </w:rPr>
        <w:t xml:space="preserve"> uprising in </w:t>
      </w:r>
      <w:r w:rsidR="00621C19" w:rsidRPr="00621C19">
        <w:rPr>
          <w:rFonts w:ascii="Times New Roman" w:hAnsi="Times New Roman"/>
          <w:b/>
          <w:sz w:val="26"/>
          <w:szCs w:val="26"/>
        </w:rPr>
        <w:t>south</w:t>
      </w:r>
      <w:r w:rsidR="000E1F73" w:rsidRPr="00621C19">
        <w:rPr>
          <w:rFonts w:ascii="Times New Roman" w:hAnsi="Times New Roman"/>
          <w:b/>
          <w:sz w:val="26"/>
          <w:szCs w:val="26"/>
        </w:rPr>
        <w:t xml:space="preserve"> Africa.</w:t>
      </w:r>
    </w:p>
    <w:p w:rsidR="000E1F73" w:rsidRPr="00621C19" w:rsidRDefault="000E1F73" w:rsidP="000E1F73">
      <w:pPr>
        <w:spacing w:before="240"/>
        <w:rPr>
          <w:rFonts w:ascii="Times New Roman" w:hAnsi="Times New Roman"/>
          <w:b/>
          <w:sz w:val="26"/>
          <w:szCs w:val="26"/>
        </w:rPr>
      </w:pPr>
      <w:r w:rsidRPr="00621C19">
        <w:rPr>
          <w:rFonts w:ascii="Times New Roman" w:hAnsi="Times New Roman"/>
          <w:b/>
          <w:sz w:val="26"/>
          <w:szCs w:val="26"/>
        </w:rPr>
        <w:t xml:space="preserve">(b) </w:t>
      </w:r>
      <w:r w:rsidR="00621C19" w:rsidRPr="00621C19">
        <w:rPr>
          <w:rFonts w:ascii="Times New Roman" w:hAnsi="Times New Roman"/>
          <w:b/>
          <w:sz w:val="26"/>
          <w:szCs w:val="26"/>
        </w:rPr>
        <w:t>What</w:t>
      </w:r>
      <w:r w:rsidRPr="00621C19">
        <w:rPr>
          <w:rFonts w:ascii="Times New Roman" w:hAnsi="Times New Roman"/>
          <w:b/>
          <w:sz w:val="26"/>
          <w:szCs w:val="26"/>
        </w:rPr>
        <w:t xml:space="preserve"> w</w:t>
      </w:r>
      <w:r w:rsidR="00621C19">
        <w:rPr>
          <w:rFonts w:ascii="Times New Roman" w:hAnsi="Times New Roman"/>
          <w:b/>
          <w:sz w:val="26"/>
          <w:szCs w:val="26"/>
        </w:rPr>
        <w:t>e</w:t>
      </w:r>
      <w:r w:rsidRPr="00621C19">
        <w:rPr>
          <w:rFonts w:ascii="Times New Roman" w:hAnsi="Times New Roman"/>
          <w:b/>
          <w:sz w:val="26"/>
          <w:szCs w:val="26"/>
        </w:rPr>
        <w:t>re the results of the uprising?</w:t>
      </w:r>
    </w:p>
    <w:p w:rsidR="000E1F73" w:rsidRPr="00621C19" w:rsidRDefault="000E1F73" w:rsidP="000E1F73">
      <w:pPr>
        <w:spacing w:before="240"/>
        <w:rPr>
          <w:rFonts w:ascii="Times New Roman" w:hAnsi="Times New Roman"/>
          <w:b/>
          <w:sz w:val="26"/>
          <w:szCs w:val="26"/>
        </w:rPr>
      </w:pPr>
      <w:r w:rsidRPr="00621C19">
        <w:rPr>
          <w:rFonts w:ascii="Times New Roman" w:hAnsi="Times New Roman"/>
          <w:b/>
          <w:sz w:val="26"/>
          <w:szCs w:val="26"/>
        </w:rPr>
        <w:t>(a)</w:t>
      </w:r>
    </w:p>
    <w:p w:rsidR="000E1F73" w:rsidRPr="00621C19" w:rsidRDefault="000E1F73" w:rsidP="000E1F73">
      <w:pPr>
        <w:spacing w:before="240"/>
        <w:rPr>
          <w:rFonts w:ascii="Times New Roman" w:hAnsi="Times New Roman"/>
          <w:b/>
          <w:sz w:val="26"/>
          <w:szCs w:val="26"/>
        </w:rPr>
      </w:pPr>
      <w:r w:rsidRPr="00621C19">
        <w:rPr>
          <w:rFonts w:ascii="Times New Roman" w:hAnsi="Times New Roman"/>
          <w:b/>
          <w:sz w:val="26"/>
          <w:szCs w:val="26"/>
        </w:rPr>
        <w:t>Intro;</w:t>
      </w:r>
    </w:p>
    <w:p w:rsidR="000E1F73" w:rsidRDefault="00C478C7" w:rsidP="001A1845">
      <w:pPr>
        <w:pStyle w:val="ListParagraph"/>
        <w:numPr>
          <w:ilvl w:val="0"/>
          <w:numId w:val="28"/>
        </w:numPr>
        <w:spacing w:before="240"/>
        <w:rPr>
          <w:rFonts w:ascii="Times New Roman" w:hAnsi="Times New Roman"/>
          <w:sz w:val="26"/>
          <w:szCs w:val="26"/>
        </w:rPr>
      </w:pPr>
      <w:r>
        <w:rPr>
          <w:rFonts w:ascii="Times New Roman" w:hAnsi="Times New Roman"/>
          <w:sz w:val="26"/>
          <w:szCs w:val="26"/>
        </w:rPr>
        <w:t>The uprising broke out on the 16</w:t>
      </w:r>
      <w:r w:rsidRPr="00C478C7">
        <w:rPr>
          <w:rFonts w:ascii="Times New Roman" w:hAnsi="Times New Roman"/>
          <w:sz w:val="26"/>
          <w:szCs w:val="26"/>
          <w:vertAlign w:val="superscript"/>
        </w:rPr>
        <w:t>th</w:t>
      </w:r>
      <w:r>
        <w:rPr>
          <w:rFonts w:ascii="Times New Roman" w:hAnsi="Times New Roman"/>
          <w:sz w:val="26"/>
          <w:szCs w:val="26"/>
        </w:rPr>
        <w:t xml:space="preserve"> June 1976 in the dirty African town of Soweto in the south east </w:t>
      </w:r>
      <w:r w:rsidR="00CD1C67">
        <w:rPr>
          <w:rFonts w:ascii="Times New Roman" w:hAnsi="Times New Roman"/>
          <w:sz w:val="26"/>
          <w:szCs w:val="26"/>
        </w:rPr>
        <w:t>Johannesburg</w:t>
      </w:r>
      <w:r>
        <w:rPr>
          <w:rFonts w:ascii="Times New Roman" w:hAnsi="Times New Roman"/>
          <w:sz w:val="26"/>
          <w:szCs w:val="26"/>
        </w:rPr>
        <w:t>. Or</w:t>
      </w:r>
    </w:p>
    <w:p w:rsidR="00C478C7" w:rsidRDefault="00C478C7" w:rsidP="001A1845">
      <w:pPr>
        <w:pStyle w:val="ListParagraph"/>
        <w:numPr>
          <w:ilvl w:val="0"/>
          <w:numId w:val="28"/>
        </w:numPr>
        <w:spacing w:before="240"/>
        <w:rPr>
          <w:rFonts w:ascii="Times New Roman" w:hAnsi="Times New Roman"/>
          <w:sz w:val="26"/>
          <w:szCs w:val="26"/>
        </w:rPr>
      </w:pPr>
      <w:r>
        <w:rPr>
          <w:rFonts w:ascii="Times New Roman" w:hAnsi="Times New Roman"/>
          <w:sz w:val="26"/>
          <w:szCs w:val="26"/>
        </w:rPr>
        <w:t xml:space="preserve">The Soweto uprising was led by students of </w:t>
      </w:r>
      <w:r w:rsidR="00F60F6B">
        <w:rPr>
          <w:rFonts w:ascii="Times New Roman" w:hAnsi="Times New Roman"/>
          <w:sz w:val="26"/>
          <w:szCs w:val="26"/>
        </w:rPr>
        <w:t>Soweto</w:t>
      </w:r>
      <w:r>
        <w:rPr>
          <w:rFonts w:ascii="Times New Roman" w:hAnsi="Times New Roman"/>
          <w:sz w:val="26"/>
          <w:szCs w:val="26"/>
        </w:rPr>
        <w:t xml:space="preserve"> against the government of </w:t>
      </w:r>
      <w:r w:rsidR="00533175">
        <w:rPr>
          <w:rFonts w:ascii="Times New Roman" w:hAnsi="Times New Roman"/>
          <w:sz w:val="26"/>
          <w:szCs w:val="26"/>
        </w:rPr>
        <w:t>Premier</w:t>
      </w:r>
      <w:r>
        <w:rPr>
          <w:rFonts w:ascii="Times New Roman" w:hAnsi="Times New Roman"/>
          <w:sz w:val="26"/>
          <w:szCs w:val="26"/>
        </w:rPr>
        <w:t xml:space="preserve"> Vorster. Or</w:t>
      </w:r>
    </w:p>
    <w:p w:rsidR="00C478C7" w:rsidRDefault="00C478C7" w:rsidP="001A1845">
      <w:pPr>
        <w:pStyle w:val="ListParagraph"/>
        <w:numPr>
          <w:ilvl w:val="0"/>
          <w:numId w:val="28"/>
        </w:numPr>
        <w:spacing w:before="240"/>
        <w:rPr>
          <w:rFonts w:ascii="Times New Roman" w:hAnsi="Times New Roman"/>
          <w:sz w:val="26"/>
          <w:szCs w:val="26"/>
        </w:rPr>
      </w:pPr>
      <w:r>
        <w:rPr>
          <w:rFonts w:ascii="Times New Roman" w:hAnsi="Times New Roman"/>
          <w:sz w:val="26"/>
          <w:szCs w:val="26"/>
        </w:rPr>
        <w:t>The Students were led by a 19 old boy Mashinini. Or</w:t>
      </w:r>
    </w:p>
    <w:p w:rsidR="00F60F6B" w:rsidRPr="008E4613" w:rsidRDefault="00F60F6B" w:rsidP="00C163F3">
      <w:pPr>
        <w:pStyle w:val="ListParagraph"/>
        <w:numPr>
          <w:ilvl w:val="0"/>
          <w:numId w:val="28"/>
        </w:numPr>
        <w:spacing w:before="240"/>
        <w:rPr>
          <w:rFonts w:ascii="Times New Roman" w:hAnsi="Times New Roman"/>
          <w:sz w:val="26"/>
          <w:szCs w:val="26"/>
        </w:rPr>
      </w:pPr>
      <w:r>
        <w:rPr>
          <w:rFonts w:ascii="Times New Roman" w:hAnsi="Times New Roman"/>
          <w:sz w:val="26"/>
          <w:szCs w:val="26"/>
        </w:rPr>
        <w:t>Soweto</w:t>
      </w:r>
      <w:r w:rsidR="00BD394F">
        <w:rPr>
          <w:rFonts w:ascii="Times New Roman" w:hAnsi="Times New Roman"/>
          <w:sz w:val="26"/>
          <w:szCs w:val="26"/>
        </w:rPr>
        <w:t xml:space="preserve"> riots started in Soweto and soon spread to other areas of south-east Africa like </w:t>
      </w:r>
      <w:r w:rsidR="00E32519">
        <w:rPr>
          <w:rFonts w:ascii="Times New Roman" w:hAnsi="Times New Roman"/>
          <w:sz w:val="26"/>
          <w:szCs w:val="26"/>
        </w:rPr>
        <w:t>Cape Town</w:t>
      </w:r>
      <w:r w:rsidR="00BD394F">
        <w:rPr>
          <w:rFonts w:ascii="Times New Roman" w:hAnsi="Times New Roman"/>
          <w:sz w:val="26"/>
          <w:szCs w:val="26"/>
        </w:rPr>
        <w:t xml:space="preserve">, east London and </w:t>
      </w:r>
      <w:r w:rsidR="00E32519">
        <w:rPr>
          <w:rFonts w:ascii="Times New Roman" w:hAnsi="Times New Roman"/>
          <w:sz w:val="26"/>
          <w:szCs w:val="26"/>
        </w:rPr>
        <w:t>Port</w:t>
      </w:r>
      <w:r w:rsidR="00BD394F">
        <w:rPr>
          <w:rFonts w:ascii="Times New Roman" w:hAnsi="Times New Roman"/>
          <w:sz w:val="26"/>
          <w:szCs w:val="26"/>
        </w:rPr>
        <w:t xml:space="preserve"> Elizabeth. The riots o</w:t>
      </w:r>
      <w:r w:rsidR="00C163F3">
        <w:rPr>
          <w:rFonts w:ascii="Times New Roman" w:hAnsi="Times New Roman"/>
          <w:sz w:val="26"/>
          <w:szCs w:val="26"/>
        </w:rPr>
        <w:t>cc</w:t>
      </w:r>
      <w:r w:rsidR="00BD394F">
        <w:rPr>
          <w:rFonts w:ascii="Times New Roman" w:hAnsi="Times New Roman"/>
          <w:sz w:val="26"/>
          <w:szCs w:val="26"/>
        </w:rPr>
        <w:t>u</w:t>
      </w:r>
      <w:r w:rsidR="00C163F3">
        <w:rPr>
          <w:rFonts w:ascii="Times New Roman" w:hAnsi="Times New Roman"/>
          <w:sz w:val="26"/>
          <w:szCs w:val="26"/>
        </w:rPr>
        <w:t>r</w:t>
      </w:r>
      <w:r w:rsidR="00BD394F">
        <w:rPr>
          <w:rFonts w:ascii="Times New Roman" w:hAnsi="Times New Roman"/>
          <w:sz w:val="26"/>
          <w:szCs w:val="26"/>
        </w:rPr>
        <w:t>red for three days but re-occu</w:t>
      </w:r>
      <w:r w:rsidR="00C163F3">
        <w:rPr>
          <w:rFonts w:ascii="Times New Roman" w:hAnsi="Times New Roman"/>
          <w:sz w:val="26"/>
          <w:szCs w:val="26"/>
        </w:rPr>
        <w:t>r</w:t>
      </w:r>
      <w:r w:rsidR="00BD394F">
        <w:rPr>
          <w:rFonts w:ascii="Times New Roman" w:hAnsi="Times New Roman"/>
          <w:sz w:val="26"/>
          <w:szCs w:val="26"/>
        </w:rPr>
        <w:t>red in Sept 1976.</w:t>
      </w:r>
    </w:p>
    <w:p w:rsidR="00C163F3" w:rsidRPr="00E32519" w:rsidRDefault="00650AC2" w:rsidP="00C163F3">
      <w:pPr>
        <w:spacing w:before="240"/>
        <w:rPr>
          <w:rFonts w:ascii="Times New Roman" w:hAnsi="Times New Roman"/>
          <w:b/>
          <w:sz w:val="26"/>
          <w:szCs w:val="26"/>
        </w:rPr>
      </w:pPr>
      <w:r w:rsidRPr="00E32519">
        <w:rPr>
          <w:rFonts w:ascii="Times New Roman" w:hAnsi="Times New Roman"/>
          <w:b/>
          <w:sz w:val="26"/>
          <w:szCs w:val="26"/>
        </w:rPr>
        <w:t>B</w:t>
      </w:r>
      <w:r w:rsidR="00C163F3" w:rsidRPr="00E32519">
        <w:rPr>
          <w:rFonts w:ascii="Times New Roman" w:hAnsi="Times New Roman"/>
          <w:b/>
          <w:sz w:val="26"/>
          <w:szCs w:val="26"/>
        </w:rPr>
        <w:t>ody</w:t>
      </w:r>
    </w:p>
    <w:p w:rsidR="00650AC2" w:rsidRDefault="00650AC2"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Students were opposed to the use of Africans (Dutch language) as the medium of instruction in school</w:t>
      </w:r>
    </w:p>
    <w:p w:rsidR="00650AC2" w:rsidRDefault="00650AC2"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They also opposed the Bantu edu</w:t>
      </w:r>
      <w:r w:rsidR="00621C19">
        <w:rPr>
          <w:rFonts w:ascii="Times New Roman" w:hAnsi="Times New Roman"/>
          <w:sz w:val="26"/>
          <w:szCs w:val="26"/>
        </w:rPr>
        <w:t>c</w:t>
      </w:r>
      <w:r>
        <w:rPr>
          <w:rFonts w:ascii="Times New Roman" w:hAnsi="Times New Roman"/>
          <w:sz w:val="26"/>
          <w:szCs w:val="26"/>
        </w:rPr>
        <w:t>ation Act which gave African an inferior curriculum.</w:t>
      </w:r>
    </w:p>
    <w:p w:rsidR="00650AC2" w:rsidRDefault="00650AC2"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 xml:space="preserve">They rejected the university Ac of 1959 which provided for separate </w:t>
      </w:r>
      <w:r>
        <w:rPr>
          <w:rFonts w:ascii="Times New Roman" w:hAnsi="Times New Roman"/>
          <w:sz w:val="26"/>
          <w:szCs w:val="26"/>
        </w:rPr>
        <w:lastRenderedPageBreak/>
        <w:t xml:space="preserve">universities for students of </w:t>
      </w:r>
      <w:r w:rsidR="00621C19">
        <w:rPr>
          <w:rFonts w:ascii="Times New Roman" w:hAnsi="Times New Roman"/>
          <w:sz w:val="26"/>
          <w:szCs w:val="26"/>
        </w:rPr>
        <w:t>South</w:t>
      </w:r>
      <w:r>
        <w:rPr>
          <w:rFonts w:ascii="Times New Roman" w:hAnsi="Times New Roman"/>
          <w:sz w:val="26"/>
          <w:szCs w:val="26"/>
        </w:rPr>
        <w:t xml:space="preserve"> Africa on the basis of their races.</w:t>
      </w:r>
    </w:p>
    <w:p w:rsidR="00650AC2" w:rsidRDefault="00650AC2"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The students were against the white m</w:t>
      </w:r>
      <w:r w:rsidR="00621C19">
        <w:rPr>
          <w:rFonts w:ascii="Times New Roman" w:hAnsi="Times New Roman"/>
          <w:sz w:val="26"/>
          <w:szCs w:val="26"/>
        </w:rPr>
        <w:t>a</w:t>
      </w:r>
      <w:r>
        <w:rPr>
          <w:rFonts w:ascii="Times New Roman" w:hAnsi="Times New Roman"/>
          <w:sz w:val="26"/>
          <w:szCs w:val="26"/>
        </w:rPr>
        <w:t xml:space="preserve">n’s policy of enslaving </w:t>
      </w:r>
      <w:r w:rsidR="00621C19">
        <w:rPr>
          <w:rFonts w:ascii="Times New Roman" w:hAnsi="Times New Roman"/>
          <w:sz w:val="26"/>
          <w:szCs w:val="26"/>
        </w:rPr>
        <w:t>Africans</w:t>
      </w:r>
      <w:r>
        <w:rPr>
          <w:rFonts w:ascii="Times New Roman" w:hAnsi="Times New Roman"/>
          <w:sz w:val="26"/>
          <w:szCs w:val="26"/>
        </w:rPr>
        <w:t>.</w:t>
      </w:r>
    </w:p>
    <w:p w:rsidR="00650AC2" w:rsidRDefault="00650AC2"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They were advocating for equality and justice for all races.</w:t>
      </w:r>
    </w:p>
    <w:p w:rsidR="00712C75" w:rsidRDefault="00712C75"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Lack of good so</w:t>
      </w:r>
      <w:r w:rsidR="00621C19">
        <w:rPr>
          <w:rFonts w:ascii="Times New Roman" w:hAnsi="Times New Roman"/>
          <w:sz w:val="26"/>
          <w:szCs w:val="26"/>
        </w:rPr>
        <w:t>c</w:t>
      </w:r>
      <w:r>
        <w:rPr>
          <w:rFonts w:ascii="Times New Roman" w:hAnsi="Times New Roman"/>
          <w:sz w:val="26"/>
          <w:szCs w:val="26"/>
        </w:rPr>
        <w:t>ial service like school, hospitals recreation centers caused uprising.</w:t>
      </w:r>
    </w:p>
    <w:p w:rsidR="00712C75" w:rsidRDefault="00712C75"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 xml:space="preserve">Low wages paid to Soweto workers and other related poor working </w:t>
      </w:r>
      <w:r w:rsidR="00621C19">
        <w:rPr>
          <w:rFonts w:ascii="Times New Roman" w:hAnsi="Times New Roman"/>
          <w:sz w:val="26"/>
          <w:szCs w:val="26"/>
        </w:rPr>
        <w:t>c</w:t>
      </w:r>
      <w:r>
        <w:rPr>
          <w:rFonts w:ascii="Times New Roman" w:hAnsi="Times New Roman"/>
          <w:sz w:val="26"/>
          <w:szCs w:val="26"/>
        </w:rPr>
        <w:t>on</w:t>
      </w:r>
      <w:r w:rsidR="00621C19">
        <w:rPr>
          <w:rFonts w:ascii="Times New Roman" w:hAnsi="Times New Roman"/>
          <w:sz w:val="26"/>
          <w:szCs w:val="26"/>
        </w:rPr>
        <w:t>d</w:t>
      </w:r>
      <w:r>
        <w:rPr>
          <w:rFonts w:ascii="Times New Roman" w:hAnsi="Times New Roman"/>
          <w:sz w:val="26"/>
          <w:szCs w:val="26"/>
        </w:rPr>
        <w:t>itions.</w:t>
      </w:r>
    </w:p>
    <w:p w:rsidR="00712C75" w:rsidRDefault="00712C75"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 xml:space="preserve">They </w:t>
      </w:r>
      <w:r w:rsidR="0074750E">
        <w:rPr>
          <w:rFonts w:ascii="Times New Roman" w:hAnsi="Times New Roman"/>
          <w:sz w:val="26"/>
          <w:szCs w:val="26"/>
        </w:rPr>
        <w:t xml:space="preserve">were opposed to detention without trial and general neglect of </w:t>
      </w:r>
      <w:r w:rsidR="00837E51">
        <w:rPr>
          <w:rFonts w:ascii="Times New Roman" w:hAnsi="Times New Roman"/>
          <w:sz w:val="26"/>
          <w:szCs w:val="26"/>
        </w:rPr>
        <w:t>Africans</w:t>
      </w:r>
      <w:r w:rsidR="0074750E">
        <w:rPr>
          <w:rFonts w:ascii="Times New Roman" w:hAnsi="Times New Roman"/>
          <w:sz w:val="26"/>
          <w:szCs w:val="26"/>
        </w:rPr>
        <w:t xml:space="preserve"> by whites.</w:t>
      </w:r>
    </w:p>
    <w:p w:rsidR="0074750E" w:rsidRDefault="0074750E"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Th</w:t>
      </w:r>
      <w:r w:rsidR="00837E51">
        <w:rPr>
          <w:rFonts w:ascii="Times New Roman" w:hAnsi="Times New Roman"/>
          <w:sz w:val="26"/>
          <w:szCs w:val="26"/>
        </w:rPr>
        <w:t>e</w:t>
      </w:r>
      <w:r>
        <w:rPr>
          <w:rFonts w:ascii="Times New Roman" w:hAnsi="Times New Roman"/>
          <w:sz w:val="26"/>
          <w:szCs w:val="26"/>
        </w:rPr>
        <w:t xml:space="preserve"> poor </w:t>
      </w:r>
      <w:r w:rsidR="00837E51">
        <w:rPr>
          <w:rFonts w:ascii="Times New Roman" w:hAnsi="Times New Roman"/>
          <w:sz w:val="26"/>
          <w:szCs w:val="26"/>
        </w:rPr>
        <w:t>t</w:t>
      </w:r>
      <w:r>
        <w:rPr>
          <w:rFonts w:ascii="Times New Roman" w:hAnsi="Times New Roman"/>
          <w:sz w:val="26"/>
          <w:szCs w:val="26"/>
        </w:rPr>
        <w:t>ype of edu</w:t>
      </w:r>
      <w:r w:rsidR="00837E51">
        <w:rPr>
          <w:rFonts w:ascii="Times New Roman" w:hAnsi="Times New Roman"/>
          <w:sz w:val="26"/>
          <w:szCs w:val="26"/>
        </w:rPr>
        <w:t>cation which was given to Africans</w:t>
      </w:r>
      <w:r>
        <w:rPr>
          <w:rFonts w:ascii="Times New Roman" w:hAnsi="Times New Roman"/>
          <w:sz w:val="26"/>
          <w:szCs w:val="26"/>
        </w:rPr>
        <w:t xml:space="preserve"> to pr</w:t>
      </w:r>
      <w:r w:rsidR="00837E51">
        <w:rPr>
          <w:rFonts w:ascii="Times New Roman" w:hAnsi="Times New Roman"/>
          <w:sz w:val="26"/>
          <w:szCs w:val="26"/>
        </w:rPr>
        <w:t>epare t</w:t>
      </w:r>
      <w:r>
        <w:rPr>
          <w:rFonts w:ascii="Times New Roman" w:hAnsi="Times New Roman"/>
          <w:sz w:val="26"/>
          <w:szCs w:val="26"/>
        </w:rPr>
        <w:t xml:space="preserve">hem for inferior position </w:t>
      </w:r>
      <w:r w:rsidR="00837E51">
        <w:rPr>
          <w:rFonts w:ascii="Times New Roman" w:hAnsi="Times New Roman"/>
          <w:sz w:val="26"/>
          <w:szCs w:val="26"/>
        </w:rPr>
        <w:t>annoys</w:t>
      </w:r>
      <w:r>
        <w:rPr>
          <w:rFonts w:ascii="Times New Roman" w:hAnsi="Times New Roman"/>
          <w:sz w:val="26"/>
          <w:szCs w:val="26"/>
        </w:rPr>
        <w:t xml:space="preserve"> them.</w:t>
      </w:r>
    </w:p>
    <w:p w:rsidR="0074750E" w:rsidRDefault="0074750E"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White ensured that academic and professional training was n</w:t>
      </w:r>
      <w:r w:rsidR="00837E51">
        <w:rPr>
          <w:rFonts w:ascii="Times New Roman" w:hAnsi="Times New Roman"/>
          <w:sz w:val="26"/>
          <w:szCs w:val="26"/>
        </w:rPr>
        <w:t>e</w:t>
      </w:r>
      <w:r>
        <w:rPr>
          <w:rFonts w:ascii="Times New Roman" w:hAnsi="Times New Roman"/>
          <w:sz w:val="26"/>
          <w:szCs w:val="26"/>
        </w:rPr>
        <w:t>v</w:t>
      </w:r>
      <w:r w:rsidR="00837E51">
        <w:rPr>
          <w:rFonts w:ascii="Times New Roman" w:hAnsi="Times New Roman"/>
          <w:sz w:val="26"/>
          <w:szCs w:val="26"/>
        </w:rPr>
        <w:t>e</w:t>
      </w:r>
      <w:r>
        <w:rPr>
          <w:rFonts w:ascii="Times New Roman" w:hAnsi="Times New Roman"/>
          <w:sz w:val="26"/>
          <w:szCs w:val="26"/>
        </w:rPr>
        <w:t xml:space="preserve">r given to </w:t>
      </w:r>
      <w:r w:rsidR="00837E51">
        <w:rPr>
          <w:rFonts w:ascii="Times New Roman" w:hAnsi="Times New Roman"/>
          <w:sz w:val="26"/>
          <w:szCs w:val="26"/>
        </w:rPr>
        <w:t>Africans</w:t>
      </w:r>
      <w:r>
        <w:rPr>
          <w:rFonts w:ascii="Times New Roman" w:hAnsi="Times New Roman"/>
          <w:sz w:val="26"/>
          <w:szCs w:val="26"/>
        </w:rPr>
        <w:t>.</w:t>
      </w:r>
    </w:p>
    <w:p w:rsidR="0074750E" w:rsidRDefault="0074750E"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 xml:space="preserve">The </w:t>
      </w:r>
      <w:r w:rsidR="00837E51">
        <w:rPr>
          <w:rFonts w:ascii="Times New Roman" w:hAnsi="Times New Roman"/>
          <w:sz w:val="26"/>
          <w:szCs w:val="26"/>
        </w:rPr>
        <w:t>s</w:t>
      </w:r>
      <w:r>
        <w:rPr>
          <w:rFonts w:ascii="Times New Roman" w:hAnsi="Times New Roman"/>
          <w:sz w:val="26"/>
          <w:szCs w:val="26"/>
        </w:rPr>
        <w:t>tudents were also worri</w:t>
      </w:r>
      <w:r w:rsidR="00837E51">
        <w:rPr>
          <w:rFonts w:ascii="Times New Roman" w:hAnsi="Times New Roman"/>
          <w:sz w:val="26"/>
          <w:szCs w:val="26"/>
        </w:rPr>
        <w:t>e</w:t>
      </w:r>
      <w:r>
        <w:rPr>
          <w:rFonts w:ascii="Times New Roman" w:hAnsi="Times New Roman"/>
          <w:sz w:val="26"/>
          <w:szCs w:val="26"/>
        </w:rPr>
        <w:t xml:space="preserve">d </w:t>
      </w:r>
      <w:r w:rsidR="00837E51">
        <w:rPr>
          <w:rFonts w:ascii="Times New Roman" w:hAnsi="Times New Roman"/>
          <w:sz w:val="26"/>
          <w:szCs w:val="26"/>
        </w:rPr>
        <w:t>t</w:t>
      </w:r>
      <w:r>
        <w:rPr>
          <w:rFonts w:ascii="Times New Roman" w:hAnsi="Times New Roman"/>
          <w:sz w:val="26"/>
          <w:szCs w:val="26"/>
        </w:rPr>
        <w:t>hat h poor educ</w:t>
      </w:r>
      <w:r w:rsidR="00837E51">
        <w:rPr>
          <w:rFonts w:ascii="Times New Roman" w:hAnsi="Times New Roman"/>
          <w:sz w:val="26"/>
          <w:szCs w:val="26"/>
        </w:rPr>
        <w:t>a</w:t>
      </w:r>
      <w:r>
        <w:rPr>
          <w:rFonts w:ascii="Times New Roman" w:hAnsi="Times New Roman"/>
          <w:sz w:val="26"/>
          <w:szCs w:val="26"/>
        </w:rPr>
        <w:t xml:space="preserve">tion they received would isolate them from there the world since they were </w:t>
      </w:r>
      <w:r w:rsidR="00837E51">
        <w:rPr>
          <w:rFonts w:ascii="Times New Roman" w:hAnsi="Times New Roman"/>
          <w:sz w:val="26"/>
          <w:szCs w:val="26"/>
        </w:rPr>
        <w:t>t</w:t>
      </w:r>
      <w:r>
        <w:rPr>
          <w:rFonts w:ascii="Times New Roman" w:hAnsi="Times New Roman"/>
          <w:sz w:val="26"/>
          <w:szCs w:val="26"/>
        </w:rPr>
        <w:t>aught in local languages.</w:t>
      </w:r>
    </w:p>
    <w:p w:rsidR="00193BE2" w:rsidRDefault="00193BE2"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 xml:space="preserve">The removal of Bantu education from missionary control left </w:t>
      </w:r>
      <w:r w:rsidR="00E0748E">
        <w:rPr>
          <w:rFonts w:ascii="Times New Roman" w:hAnsi="Times New Roman"/>
          <w:sz w:val="26"/>
          <w:szCs w:val="26"/>
        </w:rPr>
        <w:t>African</w:t>
      </w:r>
      <w:r>
        <w:rPr>
          <w:rFonts w:ascii="Times New Roman" w:hAnsi="Times New Roman"/>
          <w:sz w:val="26"/>
          <w:szCs w:val="26"/>
        </w:rPr>
        <w:t xml:space="preserve"> students annoyed.</w:t>
      </w:r>
    </w:p>
    <w:p w:rsidR="00193BE2" w:rsidRDefault="00193BE2"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Coloureds resented their exclusion from the polit</w:t>
      </w:r>
      <w:r w:rsidR="00E0748E">
        <w:rPr>
          <w:rFonts w:ascii="Times New Roman" w:hAnsi="Times New Roman"/>
          <w:sz w:val="26"/>
          <w:szCs w:val="26"/>
        </w:rPr>
        <w:t>i</w:t>
      </w:r>
      <w:r>
        <w:rPr>
          <w:rFonts w:ascii="Times New Roman" w:hAnsi="Times New Roman"/>
          <w:sz w:val="26"/>
          <w:szCs w:val="26"/>
        </w:rPr>
        <w:t xml:space="preserve">cs of </w:t>
      </w:r>
      <w:r w:rsidR="00E0748E">
        <w:rPr>
          <w:rFonts w:ascii="Times New Roman" w:hAnsi="Times New Roman"/>
          <w:sz w:val="26"/>
          <w:szCs w:val="26"/>
        </w:rPr>
        <w:t>South</w:t>
      </w:r>
      <w:r>
        <w:rPr>
          <w:rFonts w:ascii="Times New Roman" w:hAnsi="Times New Roman"/>
          <w:sz w:val="26"/>
          <w:szCs w:val="26"/>
        </w:rPr>
        <w:t xml:space="preserve"> Africa which made them to join the uprising.</w:t>
      </w:r>
    </w:p>
    <w:p w:rsidR="009A6531" w:rsidRDefault="00E0748E"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Afri</w:t>
      </w:r>
      <w:r w:rsidR="009A6531">
        <w:rPr>
          <w:rFonts w:ascii="Times New Roman" w:hAnsi="Times New Roman"/>
          <w:sz w:val="26"/>
          <w:szCs w:val="26"/>
        </w:rPr>
        <w:t xml:space="preserve">can education was poorly funds for example while the whites spent 100 </w:t>
      </w:r>
      <w:r w:rsidR="00B06AC5">
        <w:rPr>
          <w:rFonts w:ascii="Times New Roman" w:hAnsi="Times New Roman"/>
          <w:sz w:val="26"/>
          <w:szCs w:val="26"/>
        </w:rPr>
        <w:t>dollars</w:t>
      </w:r>
      <w:r w:rsidR="009A6531">
        <w:rPr>
          <w:rFonts w:ascii="Times New Roman" w:hAnsi="Times New Roman"/>
          <w:sz w:val="26"/>
          <w:szCs w:val="26"/>
        </w:rPr>
        <w:t xml:space="preserve"> on each white student only 6.50 dollars wa</w:t>
      </w:r>
      <w:r>
        <w:rPr>
          <w:rFonts w:ascii="Times New Roman" w:hAnsi="Times New Roman"/>
          <w:sz w:val="26"/>
          <w:szCs w:val="26"/>
        </w:rPr>
        <w:t>s</w:t>
      </w:r>
      <w:r w:rsidR="009A6531">
        <w:rPr>
          <w:rFonts w:ascii="Times New Roman" w:hAnsi="Times New Roman"/>
          <w:sz w:val="26"/>
          <w:szCs w:val="26"/>
        </w:rPr>
        <w:t xml:space="preserve"> spent on an African </w:t>
      </w:r>
      <w:r>
        <w:rPr>
          <w:rFonts w:ascii="Times New Roman" w:hAnsi="Times New Roman"/>
          <w:sz w:val="26"/>
          <w:szCs w:val="26"/>
        </w:rPr>
        <w:t>student</w:t>
      </w:r>
      <w:r w:rsidR="009A6531">
        <w:rPr>
          <w:rFonts w:ascii="Times New Roman" w:hAnsi="Times New Roman"/>
          <w:sz w:val="26"/>
          <w:szCs w:val="26"/>
        </w:rPr>
        <w:t>!</w:t>
      </w:r>
    </w:p>
    <w:p w:rsidR="009A6531" w:rsidRDefault="009A6531"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lastRenderedPageBreak/>
        <w:t xml:space="preserve">The African were also </w:t>
      </w:r>
      <w:r w:rsidR="00E0748E">
        <w:rPr>
          <w:rFonts w:ascii="Times New Roman" w:hAnsi="Times New Roman"/>
          <w:sz w:val="26"/>
          <w:szCs w:val="26"/>
        </w:rPr>
        <w:t>giant</w:t>
      </w:r>
      <w:r>
        <w:rPr>
          <w:rFonts w:ascii="Times New Roman" w:hAnsi="Times New Roman"/>
          <w:sz w:val="26"/>
          <w:szCs w:val="26"/>
        </w:rPr>
        <w:t xml:space="preserve"> being declared 2</w:t>
      </w:r>
      <w:r w:rsidRPr="009A6531">
        <w:rPr>
          <w:rFonts w:ascii="Times New Roman" w:hAnsi="Times New Roman"/>
          <w:sz w:val="26"/>
          <w:szCs w:val="26"/>
          <w:vertAlign w:val="superscript"/>
        </w:rPr>
        <w:t>nd</w:t>
      </w:r>
      <w:r>
        <w:rPr>
          <w:rFonts w:ascii="Times New Roman" w:hAnsi="Times New Roman"/>
          <w:sz w:val="26"/>
          <w:szCs w:val="26"/>
        </w:rPr>
        <w:t xml:space="preserve"> class citizens in their country.</w:t>
      </w:r>
    </w:p>
    <w:p w:rsidR="009A6531" w:rsidRDefault="009A6531"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The wide spread of poverty among Africans r</w:t>
      </w:r>
      <w:r w:rsidR="00E0748E">
        <w:rPr>
          <w:rFonts w:ascii="Times New Roman" w:hAnsi="Times New Roman"/>
          <w:sz w:val="26"/>
          <w:szCs w:val="26"/>
        </w:rPr>
        <w:t>e</w:t>
      </w:r>
      <w:r>
        <w:rPr>
          <w:rFonts w:ascii="Times New Roman" w:hAnsi="Times New Roman"/>
          <w:sz w:val="26"/>
          <w:szCs w:val="26"/>
        </w:rPr>
        <w:t>sulted into the outbreak of the Soweto riots.</w:t>
      </w:r>
    </w:p>
    <w:p w:rsidR="00C51E05" w:rsidRDefault="00C51E05"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 xml:space="preserve">Many students </w:t>
      </w:r>
      <w:r w:rsidR="00E0748E">
        <w:rPr>
          <w:rFonts w:ascii="Times New Roman" w:hAnsi="Times New Roman"/>
          <w:sz w:val="26"/>
          <w:szCs w:val="26"/>
        </w:rPr>
        <w:t>had</w:t>
      </w:r>
      <w:r>
        <w:rPr>
          <w:rFonts w:ascii="Times New Roman" w:hAnsi="Times New Roman"/>
          <w:sz w:val="26"/>
          <w:szCs w:val="26"/>
        </w:rPr>
        <w:t xml:space="preserve"> lost their relatives who were killed, imprison</w:t>
      </w:r>
      <w:r w:rsidR="00E0748E">
        <w:rPr>
          <w:rFonts w:ascii="Times New Roman" w:hAnsi="Times New Roman"/>
          <w:sz w:val="26"/>
          <w:szCs w:val="26"/>
        </w:rPr>
        <w:t>e</w:t>
      </w:r>
      <w:r>
        <w:rPr>
          <w:rFonts w:ascii="Times New Roman" w:hAnsi="Times New Roman"/>
          <w:sz w:val="26"/>
          <w:szCs w:val="26"/>
        </w:rPr>
        <w:t>d or exiled.</w:t>
      </w:r>
    </w:p>
    <w:p w:rsidR="009F5668" w:rsidRDefault="00515E06"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 xml:space="preserve">The </w:t>
      </w:r>
      <w:r w:rsidR="00CD1C67">
        <w:rPr>
          <w:rFonts w:ascii="Times New Roman" w:hAnsi="Times New Roman"/>
          <w:sz w:val="26"/>
          <w:szCs w:val="26"/>
        </w:rPr>
        <w:t>hostile</w:t>
      </w:r>
      <w:r>
        <w:rPr>
          <w:rFonts w:ascii="Times New Roman" w:hAnsi="Times New Roman"/>
          <w:sz w:val="26"/>
          <w:szCs w:val="26"/>
        </w:rPr>
        <w:t xml:space="preserve"> and brutal government reaction to initial riot made people move violent.</w:t>
      </w:r>
    </w:p>
    <w:p w:rsidR="00515E06" w:rsidRDefault="00515E06"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The role of BCM (Black conscious movement) and its le</w:t>
      </w:r>
      <w:r w:rsidR="00CD1C67">
        <w:rPr>
          <w:rFonts w:ascii="Times New Roman" w:hAnsi="Times New Roman"/>
          <w:sz w:val="26"/>
          <w:szCs w:val="26"/>
        </w:rPr>
        <w:t>a</w:t>
      </w:r>
      <w:r>
        <w:rPr>
          <w:rFonts w:ascii="Times New Roman" w:hAnsi="Times New Roman"/>
          <w:sz w:val="26"/>
          <w:szCs w:val="26"/>
        </w:rPr>
        <w:t>der Steven Biko encouraged Afri</w:t>
      </w:r>
      <w:r w:rsidR="00CD1C67">
        <w:rPr>
          <w:rFonts w:ascii="Times New Roman" w:hAnsi="Times New Roman"/>
          <w:sz w:val="26"/>
          <w:szCs w:val="26"/>
        </w:rPr>
        <w:t>c</w:t>
      </w:r>
      <w:r>
        <w:rPr>
          <w:rFonts w:ascii="Times New Roman" w:hAnsi="Times New Roman"/>
          <w:sz w:val="26"/>
          <w:szCs w:val="26"/>
        </w:rPr>
        <w:t>ans to</w:t>
      </w:r>
    </w:p>
    <w:p w:rsidR="00AC450B" w:rsidRDefault="00AC450B"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The role of thee National Union South Afri</w:t>
      </w:r>
      <w:r w:rsidR="00CD1C67">
        <w:rPr>
          <w:rFonts w:ascii="Times New Roman" w:hAnsi="Times New Roman"/>
          <w:sz w:val="26"/>
          <w:szCs w:val="26"/>
        </w:rPr>
        <w:t>c</w:t>
      </w:r>
      <w:r>
        <w:rPr>
          <w:rFonts w:ascii="Times New Roman" w:hAnsi="Times New Roman"/>
          <w:sz w:val="26"/>
          <w:szCs w:val="26"/>
        </w:rPr>
        <w:t>an students whi</w:t>
      </w:r>
      <w:r w:rsidR="00CD1C67">
        <w:rPr>
          <w:rFonts w:ascii="Times New Roman" w:hAnsi="Times New Roman"/>
          <w:sz w:val="26"/>
          <w:szCs w:val="26"/>
        </w:rPr>
        <w:t>c</w:t>
      </w:r>
      <w:r>
        <w:rPr>
          <w:rFonts w:ascii="Times New Roman" w:hAnsi="Times New Roman"/>
          <w:sz w:val="26"/>
          <w:szCs w:val="26"/>
        </w:rPr>
        <w:t>h oppos</w:t>
      </w:r>
      <w:r w:rsidR="00CD1C67">
        <w:rPr>
          <w:rFonts w:ascii="Times New Roman" w:hAnsi="Times New Roman"/>
          <w:sz w:val="26"/>
          <w:szCs w:val="26"/>
        </w:rPr>
        <w:t>e</w:t>
      </w:r>
      <w:r>
        <w:rPr>
          <w:rFonts w:ascii="Times New Roman" w:hAnsi="Times New Roman"/>
          <w:sz w:val="26"/>
          <w:szCs w:val="26"/>
        </w:rPr>
        <w:t>d the associate of African students with whites.</w:t>
      </w:r>
    </w:p>
    <w:p w:rsidR="00AE5428" w:rsidRDefault="00AE5428"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The vi</w:t>
      </w:r>
      <w:r w:rsidR="00E0748E">
        <w:rPr>
          <w:rFonts w:ascii="Times New Roman" w:hAnsi="Times New Roman"/>
          <w:sz w:val="26"/>
          <w:szCs w:val="26"/>
        </w:rPr>
        <w:t>s</w:t>
      </w:r>
      <w:r>
        <w:rPr>
          <w:rFonts w:ascii="Times New Roman" w:hAnsi="Times New Roman"/>
          <w:sz w:val="26"/>
          <w:szCs w:val="26"/>
        </w:rPr>
        <w:t>it of Henry Kissinger the foreign secretary of USA in Sept 1976 increased the spirit of d</w:t>
      </w:r>
      <w:r w:rsidR="00E0748E">
        <w:rPr>
          <w:rFonts w:ascii="Times New Roman" w:hAnsi="Times New Roman"/>
          <w:sz w:val="26"/>
          <w:szCs w:val="26"/>
        </w:rPr>
        <w:t>e</w:t>
      </w:r>
      <w:r>
        <w:rPr>
          <w:rFonts w:ascii="Times New Roman" w:hAnsi="Times New Roman"/>
          <w:sz w:val="26"/>
          <w:szCs w:val="26"/>
        </w:rPr>
        <w:t>mon</w:t>
      </w:r>
      <w:r w:rsidR="00E0748E">
        <w:rPr>
          <w:rFonts w:ascii="Times New Roman" w:hAnsi="Times New Roman"/>
          <w:sz w:val="26"/>
          <w:szCs w:val="26"/>
        </w:rPr>
        <w:t>s</w:t>
      </w:r>
      <w:r>
        <w:rPr>
          <w:rFonts w:ascii="Times New Roman" w:hAnsi="Times New Roman"/>
          <w:sz w:val="26"/>
          <w:szCs w:val="26"/>
        </w:rPr>
        <w:t xml:space="preserve">trations </w:t>
      </w:r>
      <w:r w:rsidR="00E0748E">
        <w:rPr>
          <w:rFonts w:ascii="Times New Roman" w:hAnsi="Times New Roman"/>
          <w:sz w:val="26"/>
          <w:szCs w:val="26"/>
        </w:rPr>
        <w:t>since</w:t>
      </w:r>
      <w:r>
        <w:rPr>
          <w:rFonts w:ascii="Times New Roman" w:hAnsi="Times New Roman"/>
          <w:sz w:val="26"/>
          <w:szCs w:val="26"/>
        </w:rPr>
        <w:t xml:space="preserve"> USA supported the apartheid regime.</w:t>
      </w:r>
    </w:p>
    <w:p w:rsidR="00AE5428" w:rsidRDefault="00AE5428" w:rsidP="001A1845">
      <w:pPr>
        <w:pStyle w:val="ListParagraph"/>
        <w:numPr>
          <w:ilvl w:val="0"/>
          <w:numId w:val="29"/>
        </w:numPr>
        <w:spacing w:before="240"/>
        <w:rPr>
          <w:rFonts w:ascii="Times New Roman" w:hAnsi="Times New Roman"/>
          <w:sz w:val="26"/>
          <w:szCs w:val="26"/>
        </w:rPr>
      </w:pPr>
      <w:r>
        <w:rPr>
          <w:rFonts w:ascii="Times New Roman" w:hAnsi="Times New Roman"/>
          <w:sz w:val="26"/>
          <w:szCs w:val="26"/>
        </w:rPr>
        <w:t>The oratory power/good communication skill of Tehobo Mashinin and Murphy Murobesi made student riot.</w:t>
      </w:r>
    </w:p>
    <w:p w:rsidR="00B42CA8" w:rsidRDefault="00B42CA8" w:rsidP="00B42CA8">
      <w:pPr>
        <w:spacing w:before="240"/>
        <w:rPr>
          <w:rFonts w:ascii="Times New Roman" w:hAnsi="Times New Roman"/>
          <w:sz w:val="26"/>
          <w:szCs w:val="26"/>
        </w:rPr>
      </w:pPr>
      <w:r>
        <w:rPr>
          <w:rFonts w:ascii="Times New Roman" w:hAnsi="Times New Roman"/>
          <w:sz w:val="26"/>
          <w:szCs w:val="26"/>
        </w:rPr>
        <w:t xml:space="preserve">b) </w:t>
      </w:r>
      <w:r w:rsidR="00E0748E">
        <w:rPr>
          <w:rFonts w:ascii="Times New Roman" w:hAnsi="Times New Roman"/>
          <w:sz w:val="26"/>
          <w:szCs w:val="26"/>
        </w:rPr>
        <w:t>The</w:t>
      </w:r>
      <w:r>
        <w:rPr>
          <w:rFonts w:ascii="Times New Roman" w:hAnsi="Times New Roman"/>
          <w:sz w:val="26"/>
          <w:szCs w:val="26"/>
        </w:rPr>
        <w:t xml:space="preserve"> effects of the uprising were both positive and negative on th</w:t>
      </w:r>
      <w:r w:rsidR="00574064">
        <w:rPr>
          <w:rFonts w:ascii="Times New Roman" w:hAnsi="Times New Roman"/>
          <w:sz w:val="26"/>
          <w:szCs w:val="26"/>
        </w:rPr>
        <w:t>e</w:t>
      </w:r>
      <w:r>
        <w:rPr>
          <w:rFonts w:ascii="Times New Roman" w:hAnsi="Times New Roman"/>
          <w:sz w:val="26"/>
          <w:szCs w:val="26"/>
        </w:rPr>
        <w:t xml:space="preserve"> p</w:t>
      </w:r>
      <w:r w:rsidR="00574064">
        <w:rPr>
          <w:rFonts w:ascii="Times New Roman" w:hAnsi="Times New Roman"/>
          <w:sz w:val="26"/>
          <w:szCs w:val="26"/>
        </w:rPr>
        <w:t>e</w:t>
      </w:r>
      <w:r>
        <w:rPr>
          <w:rFonts w:ascii="Times New Roman" w:hAnsi="Times New Roman"/>
          <w:sz w:val="26"/>
          <w:szCs w:val="26"/>
        </w:rPr>
        <w:t>opl</w:t>
      </w:r>
      <w:r w:rsidR="00574064">
        <w:rPr>
          <w:rFonts w:ascii="Times New Roman" w:hAnsi="Times New Roman"/>
          <w:sz w:val="26"/>
          <w:szCs w:val="26"/>
        </w:rPr>
        <w:t>e</w:t>
      </w:r>
      <w:r>
        <w:rPr>
          <w:rFonts w:ascii="Times New Roman" w:hAnsi="Times New Roman"/>
          <w:sz w:val="26"/>
          <w:szCs w:val="26"/>
        </w:rPr>
        <w:t xml:space="preserve"> of </w:t>
      </w:r>
      <w:r w:rsidR="00E0748E">
        <w:rPr>
          <w:rFonts w:ascii="Times New Roman" w:hAnsi="Times New Roman"/>
          <w:sz w:val="26"/>
          <w:szCs w:val="26"/>
        </w:rPr>
        <w:t>South</w:t>
      </w:r>
      <w:r>
        <w:rPr>
          <w:rFonts w:ascii="Times New Roman" w:hAnsi="Times New Roman"/>
          <w:sz w:val="26"/>
          <w:szCs w:val="26"/>
        </w:rPr>
        <w:t xml:space="preserve"> Africa.</w:t>
      </w:r>
    </w:p>
    <w:p w:rsidR="00B42CA8" w:rsidRPr="00E0748E" w:rsidRDefault="00B42CA8" w:rsidP="00B42CA8">
      <w:pPr>
        <w:spacing w:before="240"/>
        <w:rPr>
          <w:rFonts w:ascii="Times New Roman" w:hAnsi="Times New Roman"/>
          <w:b/>
          <w:sz w:val="26"/>
          <w:szCs w:val="26"/>
        </w:rPr>
      </w:pPr>
      <w:r w:rsidRPr="00E0748E">
        <w:rPr>
          <w:rFonts w:ascii="Times New Roman" w:hAnsi="Times New Roman"/>
          <w:b/>
          <w:sz w:val="26"/>
          <w:szCs w:val="26"/>
        </w:rPr>
        <w:t>Negatively;</w:t>
      </w:r>
    </w:p>
    <w:p w:rsidR="003D4E26" w:rsidRDefault="003D4E26"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t>Th</w:t>
      </w:r>
      <w:r w:rsidR="00574064">
        <w:rPr>
          <w:rFonts w:ascii="Times New Roman" w:hAnsi="Times New Roman"/>
          <w:sz w:val="26"/>
          <w:szCs w:val="26"/>
        </w:rPr>
        <w:t>e</w:t>
      </w:r>
      <w:r>
        <w:rPr>
          <w:rFonts w:ascii="Times New Roman" w:hAnsi="Times New Roman"/>
          <w:sz w:val="26"/>
          <w:szCs w:val="26"/>
        </w:rPr>
        <w:t>re wa</w:t>
      </w:r>
      <w:r w:rsidR="00574064">
        <w:rPr>
          <w:rFonts w:ascii="Times New Roman" w:hAnsi="Times New Roman"/>
          <w:sz w:val="26"/>
          <w:szCs w:val="26"/>
        </w:rPr>
        <w:t>s</w:t>
      </w:r>
      <w:r>
        <w:rPr>
          <w:rFonts w:ascii="Times New Roman" w:hAnsi="Times New Roman"/>
          <w:sz w:val="26"/>
          <w:szCs w:val="26"/>
        </w:rPr>
        <w:t xml:space="preserve"> depopulation since about 618 peopl</w:t>
      </w:r>
      <w:r w:rsidR="00574064">
        <w:rPr>
          <w:rFonts w:ascii="Times New Roman" w:hAnsi="Times New Roman"/>
          <w:sz w:val="26"/>
          <w:szCs w:val="26"/>
        </w:rPr>
        <w:t>e</w:t>
      </w:r>
      <w:r>
        <w:rPr>
          <w:rFonts w:ascii="Times New Roman" w:hAnsi="Times New Roman"/>
          <w:sz w:val="26"/>
          <w:szCs w:val="26"/>
        </w:rPr>
        <w:t xml:space="preserve"> were left dead.</w:t>
      </w:r>
    </w:p>
    <w:p w:rsidR="003D4E26" w:rsidRDefault="003D4E26"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t>Other who numb</w:t>
      </w:r>
      <w:r w:rsidR="00574064">
        <w:rPr>
          <w:rFonts w:ascii="Times New Roman" w:hAnsi="Times New Roman"/>
          <w:sz w:val="26"/>
          <w:szCs w:val="26"/>
        </w:rPr>
        <w:t>e</w:t>
      </w:r>
      <w:r>
        <w:rPr>
          <w:rFonts w:ascii="Times New Roman" w:hAnsi="Times New Roman"/>
          <w:sz w:val="26"/>
          <w:szCs w:val="26"/>
        </w:rPr>
        <w:t>r</w:t>
      </w:r>
      <w:r w:rsidR="00574064">
        <w:rPr>
          <w:rFonts w:ascii="Times New Roman" w:hAnsi="Times New Roman"/>
          <w:sz w:val="26"/>
          <w:szCs w:val="26"/>
        </w:rPr>
        <w:t>e</w:t>
      </w:r>
      <w:r>
        <w:rPr>
          <w:rFonts w:ascii="Times New Roman" w:hAnsi="Times New Roman"/>
          <w:sz w:val="26"/>
          <w:szCs w:val="26"/>
        </w:rPr>
        <w:t>d over one thousand were left injured.</w:t>
      </w:r>
    </w:p>
    <w:p w:rsidR="003D4E26" w:rsidRDefault="003D4E26"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lastRenderedPageBreak/>
        <w:t xml:space="preserve">Two white men were </w:t>
      </w:r>
      <w:r w:rsidR="00574064">
        <w:rPr>
          <w:rFonts w:ascii="Times New Roman" w:hAnsi="Times New Roman"/>
          <w:sz w:val="26"/>
          <w:szCs w:val="26"/>
        </w:rPr>
        <w:t>s</w:t>
      </w:r>
      <w:r>
        <w:rPr>
          <w:rFonts w:ascii="Times New Roman" w:hAnsi="Times New Roman"/>
          <w:sz w:val="26"/>
          <w:szCs w:val="26"/>
        </w:rPr>
        <w:t>toned to d</w:t>
      </w:r>
      <w:r w:rsidR="00574064">
        <w:rPr>
          <w:rFonts w:ascii="Times New Roman" w:hAnsi="Times New Roman"/>
          <w:sz w:val="26"/>
          <w:szCs w:val="26"/>
        </w:rPr>
        <w:t>e</w:t>
      </w:r>
      <w:r>
        <w:rPr>
          <w:rFonts w:ascii="Times New Roman" w:hAnsi="Times New Roman"/>
          <w:sz w:val="26"/>
          <w:szCs w:val="26"/>
        </w:rPr>
        <w:t>ath during the riots.</w:t>
      </w:r>
    </w:p>
    <w:p w:rsidR="00574064" w:rsidRDefault="00574064"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t>A lot of property including vehicles and buildings were destroyed.</w:t>
      </w:r>
    </w:p>
    <w:p w:rsidR="00574064" w:rsidRDefault="00574064"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t>Ap</w:t>
      </w:r>
      <w:r w:rsidR="001435D6">
        <w:rPr>
          <w:rFonts w:ascii="Times New Roman" w:hAnsi="Times New Roman"/>
          <w:sz w:val="26"/>
          <w:szCs w:val="26"/>
        </w:rPr>
        <w:t>a</w:t>
      </w:r>
      <w:r>
        <w:rPr>
          <w:rFonts w:ascii="Times New Roman" w:hAnsi="Times New Roman"/>
          <w:sz w:val="26"/>
          <w:szCs w:val="26"/>
        </w:rPr>
        <w:t>r</w:t>
      </w:r>
      <w:r w:rsidR="001435D6">
        <w:rPr>
          <w:rFonts w:ascii="Times New Roman" w:hAnsi="Times New Roman"/>
          <w:sz w:val="26"/>
          <w:szCs w:val="26"/>
        </w:rPr>
        <w:t>t</w:t>
      </w:r>
      <w:r>
        <w:rPr>
          <w:rFonts w:ascii="Times New Roman" w:hAnsi="Times New Roman"/>
          <w:sz w:val="26"/>
          <w:szCs w:val="26"/>
        </w:rPr>
        <w:t>hei</w:t>
      </w:r>
      <w:r w:rsidR="001435D6">
        <w:rPr>
          <w:rFonts w:ascii="Times New Roman" w:hAnsi="Times New Roman"/>
          <w:sz w:val="26"/>
          <w:szCs w:val="26"/>
        </w:rPr>
        <w:t>d</w:t>
      </w:r>
      <w:r>
        <w:rPr>
          <w:rFonts w:ascii="Times New Roman" w:hAnsi="Times New Roman"/>
          <w:sz w:val="26"/>
          <w:szCs w:val="26"/>
        </w:rPr>
        <w:t xml:space="preserve"> base school were a</w:t>
      </w:r>
      <w:r w:rsidR="001435D6">
        <w:rPr>
          <w:rFonts w:ascii="Times New Roman" w:hAnsi="Times New Roman"/>
          <w:sz w:val="26"/>
          <w:szCs w:val="26"/>
        </w:rPr>
        <w:t>tt</w:t>
      </w:r>
      <w:r>
        <w:rPr>
          <w:rFonts w:ascii="Times New Roman" w:hAnsi="Times New Roman"/>
          <w:sz w:val="26"/>
          <w:szCs w:val="26"/>
        </w:rPr>
        <w:t xml:space="preserve">acked and </w:t>
      </w:r>
      <w:r w:rsidR="006F3A40">
        <w:rPr>
          <w:rFonts w:ascii="Times New Roman" w:hAnsi="Times New Roman"/>
          <w:sz w:val="26"/>
          <w:szCs w:val="26"/>
        </w:rPr>
        <w:t>badly damaged.</w:t>
      </w:r>
    </w:p>
    <w:p w:rsidR="006F3A40" w:rsidRDefault="006F3A40"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t>Many non-white were de</w:t>
      </w:r>
      <w:r w:rsidR="001435D6">
        <w:rPr>
          <w:rFonts w:ascii="Times New Roman" w:hAnsi="Times New Roman"/>
          <w:sz w:val="26"/>
          <w:szCs w:val="26"/>
        </w:rPr>
        <w:t>t</w:t>
      </w:r>
      <w:r>
        <w:rPr>
          <w:rFonts w:ascii="Times New Roman" w:hAnsi="Times New Roman"/>
          <w:sz w:val="26"/>
          <w:szCs w:val="26"/>
        </w:rPr>
        <w:t>aine</w:t>
      </w:r>
      <w:r w:rsidR="001435D6">
        <w:rPr>
          <w:rFonts w:ascii="Times New Roman" w:hAnsi="Times New Roman"/>
          <w:sz w:val="26"/>
          <w:szCs w:val="26"/>
        </w:rPr>
        <w:t>d</w:t>
      </w:r>
      <w:r>
        <w:rPr>
          <w:rFonts w:ascii="Times New Roman" w:hAnsi="Times New Roman"/>
          <w:sz w:val="26"/>
          <w:szCs w:val="26"/>
        </w:rPr>
        <w:t xml:space="preserve"> for example Winnie Man</w:t>
      </w:r>
      <w:r w:rsidR="001435D6">
        <w:rPr>
          <w:rFonts w:ascii="Times New Roman" w:hAnsi="Times New Roman"/>
          <w:sz w:val="26"/>
          <w:szCs w:val="26"/>
        </w:rPr>
        <w:t>d</w:t>
      </w:r>
      <w:r>
        <w:rPr>
          <w:rFonts w:ascii="Times New Roman" w:hAnsi="Times New Roman"/>
          <w:sz w:val="26"/>
          <w:szCs w:val="26"/>
        </w:rPr>
        <w:t xml:space="preserve">ela was sent into </w:t>
      </w:r>
      <w:r w:rsidR="00E0748E">
        <w:rPr>
          <w:rFonts w:ascii="Times New Roman" w:hAnsi="Times New Roman"/>
          <w:sz w:val="26"/>
          <w:szCs w:val="26"/>
        </w:rPr>
        <w:t>a confinement</w:t>
      </w:r>
      <w:r w:rsidR="001435D6">
        <w:rPr>
          <w:rFonts w:ascii="Times New Roman" w:hAnsi="Times New Roman"/>
          <w:sz w:val="26"/>
          <w:szCs w:val="26"/>
        </w:rPr>
        <w:t xml:space="preserve"> of OFS.</w:t>
      </w:r>
    </w:p>
    <w:p w:rsidR="001435D6" w:rsidRDefault="001435D6"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t>Nelson Mandela and other prisoners were imprisoned on Robben Island which was more very cold!</w:t>
      </w:r>
    </w:p>
    <w:p w:rsidR="001435D6" w:rsidRDefault="001435D6"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t>M</w:t>
      </w:r>
      <w:r w:rsidR="00E0748E">
        <w:rPr>
          <w:rFonts w:ascii="Times New Roman" w:hAnsi="Times New Roman"/>
          <w:sz w:val="26"/>
          <w:szCs w:val="26"/>
        </w:rPr>
        <w:t>a</w:t>
      </w:r>
      <w:r>
        <w:rPr>
          <w:rFonts w:ascii="Times New Roman" w:hAnsi="Times New Roman"/>
          <w:sz w:val="26"/>
          <w:szCs w:val="26"/>
        </w:rPr>
        <w:t>ny school children were killed in the riots.</w:t>
      </w:r>
    </w:p>
    <w:p w:rsidR="001435D6" w:rsidRDefault="001435D6"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t>Steven Biko the leader of BCM was arrested and killed and his organization was banned.</w:t>
      </w:r>
    </w:p>
    <w:p w:rsidR="001435D6" w:rsidRDefault="001435D6" w:rsidP="001A1845">
      <w:pPr>
        <w:pStyle w:val="ListParagraph"/>
        <w:numPr>
          <w:ilvl w:val="0"/>
          <w:numId w:val="30"/>
        </w:numPr>
        <w:spacing w:before="240"/>
        <w:rPr>
          <w:rFonts w:ascii="Times New Roman" w:hAnsi="Times New Roman"/>
          <w:sz w:val="26"/>
          <w:szCs w:val="26"/>
        </w:rPr>
      </w:pPr>
      <w:r>
        <w:rPr>
          <w:rFonts w:ascii="Times New Roman" w:hAnsi="Times New Roman"/>
          <w:sz w:val="26"/>
          <w:szCs w:val="26"/>
        </w:rPr>
        <w:t>Police and other government authorized were made immune from any legal actions against crimes committed in fighting the riots.</w:t>
      </w:r>
    </w:p>
    <w:p w:rsidR="00F60F6B" w:rsidRPr="008E4613" w:rsidRDefault="001435D6" w:rsidP="004D69C3">
      <w:pPr>
        <w:pStyle w:val="ListParagraph"/>
        <w:numPr>
          <w:ilvl w:val="0"/>
          <w:numId w:val="30"/>
        </w:numPr>
        <w:spacing w:before="240"/>
        <w:rPr>
          <w:rFonts w:ascii="Times New Roman" w:hAnsi="Times New Roman"/>
          <w:sz w:val="26"/>
          <w:szCs w:val="26"/>
        </w:rPr>
      </w:pPr>
      <w:r>
        <w:rPr>
          <w:rFonts w:ascii="Times New Roman" w:hAnsi="Times New Roman"/>
          <w:sz w:val="26"/>
          <w:szCs w:val="26"/>
        </w:rPr>
        <w:t>Two black news papers namely the world and weekend world were banned.</w:t>
      </w:r>
    </w:p>
    <w:p w:rsidR="004D69C3" w:rsidRPr="00E0748E" w:rsidRDefault="004D69C3" w:rsidP="004D69C3">
      <w:pPr>
        <w:spacing w:before="240"/>
        <w:rPr>
          <w:rFonts w:ascii="Times New Roman" w:hAnsi="Times New Roman"/>
          <w:b/>
          <w:sz w:val="26"/>
          <w:szCs w:val="26"/>
        </w:rPr>
      </w:pPr>
      <w:r w:rsidRPr="00E0748E">
        <w:rPr>
          <w:rFonts w:ascii="Times New Roman" w:hAnsi="Times New Roman"/>
          <w:b/>
          <w:sz w:val="26"/>
          <w:szCs w:val="26"/>
        </w:rPr>
        <w:t>Positively</w:t>
      </w:r>
    </w:p>
    <w:p w:rsidR="004D69C3" w:rsidRDefault="004D69C3" w:rsidP="001A1845">
      <w:pPr>
        <w:pStyle w:val="ListParagraph"/>
        <w:numPr>
          <w:ilvl w:val="0"/>
          <w:numId w:val="31"/>
        </w:numPr>
        <w:spacing w:before="240"/>
        <w:rPr>
          <w:rFonts w:ascii="Times New Roman" w:hAnsi="Times New Roman"/>
          <w:sz w:val="26"/>
          <w:szCs w:val="26"/>
        </w:rPr>
      </w:pPr>
      <w:r>
        <w:rPr>
          <w:rFonts w:ascii="Times New Roman" w:hAnsi="Times New Roman"/>
          <w:sz w:val="26"/>
          <w:szCs w:val="26"/>
        </w:rPr>
        <w:t xml:space="preserve">Liberal whites </w:t>
      </w:r>
      <w:r w:rsidR="0058312D">
        <w:rPr>
          <w:rFonts w:ascii="Times New Roman" w:hAnsi="Times New Roman"/>
          <w:sz w:val="26"/>
          <w:szCs w:val="26"/>
        </w:rPr>
        <w:t>join</w:t>
      </w:r>
      <w:r w:rsidR="008A697E">
        <w:rPr>
          <w:rFonts w:ascii="Times New Roman" w:hAnsi="Times New Roman"/>
          <w:sz w:val="26"/>
          <w:szCs w:val="26"/>
        </w:rPr>
        <w:t>ed</w:t>
      </w:r>
      <w:r>
        <w:rPr>
          <w:rFonts w:ascii="Times New Roman" w:hAnsi="Times New Roman"/>
          <w:sz w:val="26"/>
          <w:szCs w:val="26"/>
        </w:rPr>
        <w:t xml:space="preserve"> black, in opposing the apartheid resume/government.</w:t>
      </w:r>
    </w:p>
    <w:p w:rsidR="004D69C3" w:rsidRDefault="004D69C3" w:rsidP="001A1845">
      <w:pPr>
        <w:pStyle w:val="ListParagraph"/>
        <w:numPr>
          <w:ilvl w:val="0"/>
          <w:numId w:val="31"/>
        </w:numPr>
        <w:spacing w:before="240"/>
        <w:rPr>
          <w:rFonts w:ascii="Times New Roman" w:hAnsi="Times New Roman"/>
          <w:sz w:val="26"/>
          <w:szCs w:val="26"/>
        </w:rPr>
      </w:pPr>
      <w:r>
        <w:rPr>
          <w:rFonts w:ascii="Times New Roman" w:hAnsi="Times New Roman"/>
          <w:sz w:val="26"/>
          <w:szCs w:val="26"/>
        </w:rPr>
        <w:t xml:space="preserve">White students in Johannesburg </w:t>
      </w:r>
      <w:r w:rsidR="008A697E">
        <w:rPr>
          <w:rFonts w:ascii="Times New Roman" w:hAnsi="Times New Roman"/>
          <w:sz w:val="26"/>
          <w:szCs w:val="26"/>
        </w:rPr>
        <w:t>University</w:t>
      </w:r>
      <w:r>
        <w:rPr>
          <w:rFonts w:ascii="Times New Roman" w:hAnsi="Times New Roman"/>
          <w:sz w:val="26"/>
          <w:szCs w:val="26"/>
        </w:rPr>
        <w:t xml:space="preserve"> also demonstrated.</w:t>
      </w:r>
    </w:p>
    <w:p w:rsidR="004D69C3" w:rsidRDefault="004D69C3" w:rsidP="001A1845">
      <w:pPr>
        <w:pStyle w:val="ListParagraph"/>
        <w:numPr>
          <w:ilvl w:val="0"/>
          <w:numId w:val="31"/>
        </w:numPr>
        <w:spacing w:before="240"/>
        <w:rPr>
          <w:rFonts w:ascii="Times New Roman" w:hAnsi="Times New Roman"/>
          <w:sz w:val="26"/>
          <w:szCs w:val="26"/>
        </w:rPr>
      </w:pPr>
      <w:r>
        <w:rPr>
          <w:rFonts w:ascii="Times New Roman" w:hAnsi="Times New Roman"/>
          <w:sz w:val="26"/>
          <w:szCs w:val="26"/>
        </w:rPr>
        <w:t>Yearly anniversaries were to be held every 16</w:t>
      </w:r>
      <w:r w:rsidRPr="004D69C3">
        <w:rPr>
          <w:rFonts w:ascii="Times New Roman" w:hAnsi="Times New Roman"/>
          <w:sz w:val="26"/>
          <w:szCs w:val="26"/>
          <w:vertAlign w:val="superscript"/>
        </w:rPr>
        <w:t>th</w:t>
      </w:r>
      <w:r>
        <w:rPr>
          <w:rFonts w:ascii="Times New Roman" w:hAnsi="Times New Roman"/>
          <w:sz w:val="26"/>
          <w:szCs w:val="26"/>
        </w:rPr>
        <w:t xml:space="preserve"> June to remember those students killed in the riots.</w:t>
      </w:r>
    </w:p>
    <w:p w:rsidR="004D69C3" w:rsidRDefault="00B06AC5" w:rsidP="001A1845">
      <w:pPr>
        <w:pStyle w:val="ListParagraph"/>
        <w:numPr>
          <w:ilvl w:val="0"/>
          <w:numId w:val="31"/>
        </w:numPr>
        <w:spacing w:before="240"/>
        <w:rPr>
          <w:rFonts w:ascii="Times New Roman" w:hAnsi="Times New Roman"/>
          <w:sz w:val="26"/>
          <w:szCs w:val="26"/>
        </w:rPr>
      </w:pPr>
      <w:r>
        <w:rPr>
          <w:rFonts w:ascii="Times New Roman" w:hAnsi="Times New Roman"/>
          <w:sz w:val="26"/>
          <w:szCs w:val="26"/>
        </w:rPr>
        <w:t xml:space="preserve">All over Africa </w:t>
      </w:r>
      <w:r w:rsidR="004D69C3">
        <w:rPr>
          <w:rFonts w:ascii="Times New Roman" w:hAnsi="Times New Roman"/>
          <w:sz w:val="26"/>
          <w:szCs w:val="26"/>
        </w:rPr>
        <w:t>16</w:t>
      </w:r>
      <w:r w:rsidR="004D69C3" w:rsidRPr="004D69C3">
        <w:rPr>
          <w:rFonts w:ascii="Times New Roman" w:hAnsi="Times New Roman"/>
          <w:sz w:val="26"/>
          <w:szCs w:val="26"/>
          <w:vertAlign w:val="superscript"/>
        </w:rPr>
        <w:t>th</w:t>
      </w:r>
      <w:r w:rsidR="004D69C3">
        <w:rPr>
          <w:rFonts w:ascii="Times New Roman" w:hAnsi="Times New Roman"/>
          <w:sz w:val="26"/>
          <w:szCs w:val="26"/>
        </w:rPr>
        <w:t xml:space="preserve"> </w:t>
      </w:r>
      <w:r w:rsidR="008A697E">
        <w:rPr>
          <w:rFonts w:ascii="Times New Roman" w:hAnsi="Times New Roman"/>
          <w:sz w:val="26"/>
          <w:szCs w:val="26"/>
        </w:rPr>
        <w:t>June</w:t>
      </w:r>
      <w:r w:rsidR="004D69C3">
        <w:rPr>
          <w:rFonts w:ascii="Times New Roman" w:hAnsi="Times New Roman"/>
          <w:sz w:val="26"/>
          <w:szCs w:val="26"/>
        </w:rPr>
        <w:t xml:space="preserve"> is every remembered</w:t>
      </w:r>
      <w:r w:rsidR="00B432E2">
        <w:rPr>
          <w:rFonts w:ascii="Times New Roman" w:hAnsi="Times New Roman"/>
          <w:sz w:val="26"/>
          <w:szCs w:val="26"/>
        </w:rPr>
        <w:t xml:space="preserve"> as the day of the “African child” which is highly </w:t>
      </w:r>
      <w:r w:rsidR="008A697E">
        <w:rPr>
          <w:rFonts w:ascii="Times New Roman" w:hAnsi="Times New Roman"/>
          <w:sz w:val="26"/>
          <w:szCs w:val="26"/>
        </w:rPr>
        <w:t>honored</w:t>
      </w:r>
      <w:r w:rsidR="00B432E2">
        <w:rPr>
          <w:rFonts w:ascii="Times New Roman" w:hAnsi="Times New Roman"/>
          <w:sz w:val="26"/>
          <w:szCs w:val="26"/>
        </w:rPr>
        <w:t xml:space="preserve"> by the </w:t>
      </w:r>
      <w:r w:rsidR="00B432E2">
        <w:rPr>
          <w:rFonts w:ascii="Times New Roman" w:hAnsi="Times New Roman"/>
          <w:sz w:val="26"/>
          <w:szCs w:val="26"/>
        </w:rPr>
        <w:lastRenderedPageBreak/>
        <w:t>students community and African nationalists.</w:t>
      </w:r>
    </w:p>
    <w:p w:rsidR="00B432E2" w:rsidRDefault="00B432E2" w:rsidP="001A1845">
      <w:pPr>
        <w:pStyle w:val="ListParagraph"/>
        <w:numPr>
          <w:ilvl w:val="0"/>
          <w:numId w:val="31"/>
        </w:numPr>
        <w:spacing w:before="240"/>
        <w:rPr>
          <w:rFonts w:ascii="Times New Roman" w:hAnsi="Times New Roman"/>
          <w:sz w:val="26"/>
          <w:szCs w:val="26"/>
        </w:rPr>
      </w:pPr>
      <w:r>
        <w:rPr>
          <w:rFonts w:ascii="Times New Roman" w:hAnsi="Times New Roman"/>
          <w:sz w:val="26"/>
          <w:szCs w:val="26"/>
        </w:rPr>
        <w:t>500 students demonstrated against the visit</w:t>
      </w:r>
      <w:r w:rsidR="00E0748E">
        <w:rPr>
          <w:rFonts w:ascii="Times New Roman" w:hAnsi="Times New Roman"/>
          <w:sz w:val="26"/>
          <w:szCs w:val="26"/>
        </w:rPr>
        <w:t xml:space="preserve"> of the US secretary of state H</w:t>
      </w:r>
      <w:r>
        <w:rPr>
          <w:rFonts w:ascii="Times New Roman" w:hAnsi="Times New Roman"/>
          <w:sz w:val="26"/>
          <w:szCs w:val="26"/>
        </w:rPr>
        <w:t>enry Kissigner in Sept 1976.</w:t>
      </w:r>
    </w:p>
    <w:p w:rsidR="00B432E2" w:rsidRDefault="00B432E2" w:rsidP="001A1845">
      <w:pPr>
        <w:pStyle w:val="ListParagraph"/>
        <w:numPr>
          <w:ilvl w:val="0"/>
          <w:numId w:val="31"/>
        </w:numPr>
        <w:spacing w:before="240"/>
        <w:rPr>
          <w:rFonts w:ascii="Times New Roman" w:hAnsi="Times New Roman"/>
          <w:sz w:val="26"/>
          <w:szCs w:val="26"/>
        </w:rPr>
      </w:pPr>
      <w:r>
        <w:rPr>
          <w:rFonts w:ascii="Times New Roman" w:hAnsi="Times New Roman"/>
          <w:sz w:val="26"/>
          <w:szCs w:val="26"/>
        </w:rPr>
        <w:t xml:space="preserve">The whites relaxed some of the education laws for example the role of </w:t>
      </w:r>
      <w:r w:rsidR="000940BD">
        <w:rPr>
          <w:rFonts w:ascii="Times New Roman" w:hAnsi="Times New Roman"/>
          <w:sz w:val="26"/>
          <w:szCs w:val="26"/>
        </w:rPr>
        <w:t>c</w:t>
      </w:r>
      <w:r>
        <w:rPr>
          <w:rFonts w:ascii="Times New Roman" w:hAnsi="Times New Roman"/>
          <w:sz w:val="26"/>
          <w:szCs w:val="26"/>
        </w:rPr>
        <w:t>ontrolling African school shifted from whites to community councils.</w:t>
      </w:r>
    </w:p>
    <w:p w:rsidR="00B432E2" w:rsidRDefault="00B432E2" w:rsidP="001A1845">
      <w:pPr>
        <w:pStyle w:val="ListParagraph"/>
        <w:numPr>
          <w:ilvl w:val="0"/>
          <w:numId w:val="31"/>
        </w:numPr>
        <w:spacing w:before="240"/>
        <w:rPr>
          <w:rFonts w:ascii="Times New Roman" w:hAnsi="Times New Roman"/>
          <w:sz w:val="26"/>
          <w:szCs w:val="26"/>
        </w:rPr>
      </w:pPr>
      <w:r>
        <w:rPr>
          <w:rFonts w:ascii="Times New Roman" w:hAnsi="Times New Roman"/>
          <w:sz w:val="26"/>
          <w:szCs w:val="26"/>
        </w:rPr>
        <w:t>African workers organized a “it down” strike to remember the dead e.t.c.</w:t>
      </w:r>
    </w:p>
    <w:p w:rsidR="000940BD" w:rsidRPr="00E0748E" w:rsidRDefault="0087281F" w:rsidP="000940BD">
      <w:pPr>
        <w:spacing w:before="240"/>
        <w:rPr>
          <w:rFonts w:ascii="Times New Roman" w:hAnsi="Times New Roman"/>
          <w:b/>
          <w:sz w:val="26"/>
          <w:szCs w:val="26"/>
        </w:rPr>
      </w:pPr>
      <w:r>
        <w:rPr>
          <w:rFonts w:ascii="Times New Roman" w:hAnsi="Times New Roman"/>
          <w:b/>
          <w:sz w:val="26"/>
          <w:szCs w:val="26"/>
        </w:rPr>
        <w:t>11</w:t>
      </w:r>
      <w:r w:rsidR="000940BD" w:rsidRPr="00E0748E">
        <w:rPr>
          <w:rFonts w:ascii="Times New Roman" w:hAnsi="Times New Roman"/>
          <w:b/>
          <w:sz w:val="26"/>
          <w:szCs w:val="26"/>
        </w:rPr>
        <w:t>.(a) why did the people of south west Africa rise up against Germans between 1904-07?</w:t>
      </w:r>
    </w:p>
    <w:p w:rsidR="000940BD" w:rsidRPr="00E0748E" w:rsidRDefault="000940BD" w:rsidP="000940BD">
      <w:pPr>
        <w:spacing w:before="240"/>
        <w:rPr>
          <w:rFonts w:ascii="Times New Roman" w:hAnsi="Times New Roman"/>
          <w:b/>
          <w:sz w:val="26"/>
          <w:szCs w:val="26"/>
        </w:rPr>
      </w:pPr>
      <w:r w:rsidRPr="00E0748E">
        <w:rPr>
          <w:rFonts w:ascii="Times New Roman" w:hAnsi="Times New Roman"/>
          <w:b/>
          <w:sz w:val="26"/>
          <w:szCs w:val="26"/>
        </w:rPr>
        <w:t xml:space="preserve">(b) </w:t>
      </w:r>
      <w:r w:rsidR="00B06AC5" w:rsidRPr="00E0748E">
        <w:rPr>
          <w:rFonts w:ascii="Times New Roman" w:hAnsi="Times New Roman"/>
          <w:b/>
          <w:sz w:val="26"/>
          <w:szCs w:val="26"/>
        </w:rPr>
        <w:t>What</w:t>
      </w:r>
      <w:r w:rsidRPr="00E0748E">
        <w:rPr>
          <w:rFonts w:ascii="Times New Roman" w:hAnsi="Times New Roman"/>
          <w:b/>
          <w:sz w:val="26"/>
          <w:szCs w:val="26"/>
        </w:rPr>
        <w:t xml:space="preserve"> were the effects of the rebellion?</w:t>
      </w:r>
    </w:p>
    <w:p w:rsidR="000940BD" w:rsidRPr="00E0748E" w:rsidRDefault="000940BD" w:rsidP="000940BD">
      <w:pPr>
        <w:spacing w:before="240"/>
        <w:rPr>
          <w:rFonts w:ascii="Times New Roman" w:hAnsi="Times New Roman"/>
          <w:b/>
          <w:sz w:val="26"/>
          <w:szCs w:val="26"/>
        </w:rPr>
      </w:pPr>
      <w:r w:rsidRPr="00E0748E">
        <w:rPr>
          <w:rFonts w:ascii="Times New Roman" w:hAnsi="Times New Roman"/>
          <w:b/>
          <w:sz w:val="26"/>
          <w:szCs w:val="26"/>
        </w:rPr>
        <w:t xml:space="preserve">a) </w:t>
      </w:r>
    </w:p>
    <w:p w:rsidR="000940BD" w:rsidRPr="00E0748E" w:rsidRDefault="00533175" w:rsidP="000940BD">
      <w:pPr>
        <w:spacing w:before="240"/>
        <w:rPr>
          <w:rFonts w:ascii="Times New Roman" w:hAnsi="Times New Roman"/>
          <w:b/>
          <w:sz w:val="26"/>
          <w:szCs w:val="26"/>
        </w:rPr>
      </w:pPr>
      <w:r w:rsidRPr="00E0748E">
        <w:rPr>
          <w:rFonts w:ascii="Times New Roman" w:hAnsi="Times New Roman"/>
          <w:b/>
          <w:sz w:val="26"/>
          <w:szCs w:val="26"/>
        </w:rPr>
        <w:t>Intro</w:t>
      </w:r>
      <w:r w:rsidR="000940BD" w:rsidRPr="00E0748E">
        <w:rPr>
          <w:rFonts w:ascii="Times New Roman" w:hAnsi="Times New Roman"/>
          <w:b/>
          <w:sz w:val="26"/>
          <w:szCs w:val="26"/>
        </w:rPr>
        <w:t>;</w:t>
      </w:r>
    </w:p>
    <w:p w:rsidR="000940BD" w:rsidRDefault="000940BD" w:rsidP="001A1845">
      <w:pPr>
        <w:pStyle w:val="ListParagraph"/>
        <w:numPr>
          <w:ilvl w:val="0"/>
          <w:numId w:val="32"/>
        </w:numPr>
        <w:spacing w:before="240"/>
        <w:rPr>
          <w:rFonts w:ascii="Times New Roman" w:hAnsi="Times New Roman"/>
          <w:sz w:val="26"/>
          <w:szCs w:val="26"/>
        </w:rPr>
      </w:pPr>
      <w:r>
        <w:rPr>
          <w:rFonts w:ascii="Times New Roman" w:hAnsi="Times New Roman"/>
          <w:sz w:val="26"/>
          <w:szCs w:val="26"/>
        </w:rPr>
        <w:t>The African uprising against Germans in Namibia 1.1 1904-07 was the Nam – Herero rebellion. Or</w:t>
      </w:r>
    </w:p>
    <w:p w:rsidR="000940BD" w:rsidRDefault="000940BD" w:rsidP="001A1845">
      <w:pPr>
        <w:pStyle w:val="ListParagraph"/>
        <w:numPr>
          <w:ilvl w:val="0"/>
          <w:numId w:val="32"/>
        </w:numPr>
        <w:spacing w:before="240"/>
        <w:rPr>
          <w:rFonts w:ascii="Times New Roman" w:hAnsi="Times New Roman"/>
          <w:sz w:val="26"/>
          <w:szCs w:val="26"/>
        </w:rPr>
      </w:pPr>
      <w:r>
        <w:rPr>
          <w:rFonts w:ascii="Times New Roman" w:hAnsi="Times New Roman"/>
          <w:sz w:val="26"/>
          <w:szCs w:val="26"/>
        </w:rPr>
        <w:t>The Nama –</w:t>
      </w:r>
      <w:r w:rsidR="00E0748E">
        <w:rPr>
          <w:rFonts w:ascii="Times New Roman" w:hAnsi="Times New Roman"/>
          <w:sz w:val="26"/>
          <w:szCs w:val="26"/>
        </w:rPr>
        <w:t xml:space="preserve"> Herero rebellion was an African</w:t>
      </w:r>
      <w:r>
        <w:rPr>
          <w:rFonts w:ascii="Times New Roman" w:hAnsi="Times New Roman"/>
          <w:sz w:val="26"/>
          <w:szCs w:val="26"/>
        </w:rPr>
        <w:t xml:space="preserve"> resistance </w:t>
      </w:r>
      <w:r w:rsidR="00E0748E">
        <w:rPr>
          <w:rFonts w:ascii="Times New Roman" w:hAnsi="Times New Roman"/>
          <w:sz w:val="26"/>
          <w:szCs w:val="26"/>
        </w:rPr>
        <w:t>against</w:t>
      </w:r>
      <w:r>
        <w:rPr>
          <w:rFonts w:ascii="Times New Roman" w:hAnsi="Times New Roman"/>
          <w:sz w:val="26"/>
          <w:szCs w:val="26"/>
        </w:rPr>
        <w:t xml:space="preserve"> German rule in Namibia. Or</w:t>
      </w:r>
    </w:p>
    <w:p w:rsidR="00D5294A" w:rsidRDefault="00D5294A" w:rsidP="001A1845">
      <w:pPr>
        <w:pStyle w:val="ListParagraph"/>
        <w:numPr>
          <w:ilvl w:val="0"/>
          <w:numId w:val="32"/>
        </w:numPr>
        <w:spacing w:before="240"/>
        <w:rPr>
          <w:rFonts w:ascii="Times New Roman" w:hAnsi="Times New Roman"/>
          <w:sz w:val="26"/>
          <w:szCs w:val="26"/>
        </w:rPr>
      </w:pPr>
      <w:r>
        <w:rPr>
          <w:rFonts w:ascii="Times New Roman" w:hAnsi="Times New Roman"/>
          <w:sz w:val="26"/>
          <w:szCs w:val="26"/>
        </w:rPr>
        <w:t>In the uprising the Hereero reb</w:t>
      </w:r>
      <w:r w:rsidR="00E0748E">
        <w:rPr>
          <w:rFonts w:ascii="Times New Roman" w:hAnsi="Times New Roman"/>
          <w:sz w:val="26"/>
          <w:szCs w:val="26"/>
        </w:rPr>
        <w:t>ellion first in Jan 1904 follow</w:t>
      </w:r>
      <w:r>
        <w:rPr>
          <w:rFonts w:ascii="Times New Roman" w:hAnsi="Times New Roman"/>
          <w:sz w:val="26"/>
          <w:szCs w:val="26"/>
        </w:rPr>
        <w:t>ed by the Nama in Oct 1904. Or</w:t>
      </w:r>
    </w:p>
    <w:p w:rsidR="00D5294A" w:rsidRDefault="00D5294A" w:rsidP="001A1845">
      <w:pPr>
        <w:pStyle w:val="ListParagraph"/>
        <w:numPr>
          <w:ilvl w:val="0"/>
          <w:numId w:val="32"/>
        </w:numPr>
        <w:spacing w:before="240"/>
        <w:rPr>
          <w:rFonts w:ascii="Times New Roman" w:hAnsi="Times New Roman"/>
          <w:sz w:val="26"/>
          <w:szCs w:val="26"/>
        </w:rPr>
      </w:pPr>
      <w:r>
        <w:rPr>
          <w:rFonts w:ascii="Times New Roman" w:hAnsi="Times New Roman"/>
          <w:sz w:val="26"/>
          <w:szCs w:val="26"/>
        </w:rPr>
        <w:t>Key leaders of Africa during the uprising were Samu</w:t>
      </w:r>
      <w:r w:rsidR="005F4669">
        <w:rPr>
          <w:rFonts w:ascii="Times New Roman" w:hAnsi="Times New Roman"/>
          <w:sz w:val="26"/>
          <w:szCs w:val="26"/>
        </w:rPr>
        <w:t>el Khama Herero, Hendrick Witbooi and Jacob Morenga. Germans on the other hand were led by Gen Von Trotha and Governor Leutwein.</w:t>
      </w:r>
    </w:p>
    <w:p w:rsidR="00F13951" w:rsidRDefault="00F13951" w:rsidP="00A413B3">
      <w:pPr>
        <w:spacing w:before="240"/>
        <w:rPr>
          <w:rFonts w:ascii="Times New Roman" w:hAnsi="Times New Roman"/>
          <w:b/>
          <w:sz w:val="26"/>
          <w:szCs w:val="26"/>
        </w:rPr>
      </w:pPr>
    </w:p>
    <w:p w:rsidR="00A413B3" w:rsidRPr="00E0748E" w:rsidRDefault="00A413B3" w:rsidP="00A413B3">
      <w:pPr>
        <w:spacing w:before="240"/>
        <w:rPr>
          <w:rFonts w:ascii="Times New Roman" w:hAnsi="Times New Roman"/>
          <w:b/>
          <w:sz w:val="26"/>
          <w:szCs w:val="26"/>
        </w:rPr>
      </w:pPr>
      <w:r w:rsidRPr="00E0748E">
        <w:rPr>
          <w:rFonts w:ascii="Times New Roman" w:hAnsi="Times New Roman"/>
          <w:b/>
          <w:sz w:val="26"/>
          <w:szCs w:val="26"/>
        </w:rPr>
        <w:lastRenderedPageBreak/>
        <w:t>Body</w:t>
      </w:r>
    </w:p>
    <w:p w:rsidR="00A413B3" w:rsidRDefault="00A413B3"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Namibians were fighting to regain their land</w:t>
      </w:r>
    </w:p>
    <w:p w:rsidR="00A413B3" w:rsidRDefault="00A413B3"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 xml:space="preserve">The increased Germany imperialism </w:t>
      </w:r>
      <w:r w:rsidR="00E0748E">
        <w:rPr>
          <w:rFonts w:ascii="Times New Roman" w:hAnsi="Times New Roman"/>
          <w:sz w:val="26"/>
          <w:szCs w:val="26"/>
        </w:rPr>
        <w:t>an</w:t>
      </w:r>
      <w:r>
        <w:rPr>
          <w:rFonts w:ascii="Times New Roman" w:hAnsi="Times New Roman"/>
          <w:sz w:val="26"/>
          <w:szCs w:val="26"/>
        </w:rPr>
        <w:t>d determination to rule over Namibia.</w:t>
      </w:r>
    </w:p>
    <w:p w:rsidR="00A413B3" w:rsidRDefault="00A413B3"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The rise of African nationalism with strong determination to uproot Germany rule from Namibia.</w:t>
      </w:r>
    </w:p>
    <w:p w:rsidR="00A413B3" w:rsidRDefault="00A413B3"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The influence of other earlier rebellions against whites encouraged Namibians.</w:t>
      </w:r>
    </w:p>
    <w:p w:rsidR="00A40794" w:rsidRDefault="00A40794"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The Germ</w:t>
      </w:r>
      <w:r w:rsidR="00FA5D8A">
        <w:rPr>
          <w:rFonts w:ascii="Times New Roman" w:hAnsi="Times New Roman"/>
          <w:sz w:val="26"/>
          <w:szCs w:val="26"/>
        </w:rPr>
        <w:t>a</w:t>
      </w:r>
      <w:r>
        <w:rPr>
          <w:rFonts w:ascii="Times New Roman" w:hAnsi="Times New Roman"/>
          <w:sz w:val="26"/>
          <w:szCs w:val="26"/>
        </w:rPr>
        <w:t xml:space="preserve">ny policy of </w:t>
      </w:r>
      <w:r w:rsidR="00FA5D8A">
        <w:rPr>
          <w:rFonts w:ascii="Times New Roman" w:hAnsi="Times New Roman"/>
          <w:sz w:val="26"/>
          <w:szCs w:val="26"/>
        </w:rPr>
        <w:t>disarmament</w:t>
      </w:r>
      <w:r>
        <w:rPr>
          <w:rFonts w:ascii="Times New Roman" w:hAnsi="Times New Roman"/>
          <w:sz w:val="26"/>
          <w:szCs w:val="26"/>
        </w:rPr>
        <w:t xml:space="preserve"> angered the Nama and Herero.</w:t>
      </w:r>
    </w:p>
    <w:p w:rsidR="00A40794" w:rsidRDefault="00A40794"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 xml:space="preserve">The </w:t>
      </w:r>
      <w:r w:rsidR="00FA5D8A">
        <w:rPr>
          <w:rFonts w:ascii="Times New Roman" w:hAnsi="Times New Roman"/>
          <w:sz w:val="26"/>
          <w:szCs w:val="26"/>
        </w:rPr>
        <w:t>German</w:t>
      </w:r>
      <w:r>
        <w:rPr>
          <w:rFonts w:ascii="Times New Roman" w:hAnsi="Times New Roman"/>
          <w:sz w:val="26"/>
          <w:szCs w:val="26"/>
        </w:rPr>
        <w:t xml:space="preserve"> mal-administration/harsh rule </w:t>
      </w:r>
      <w:r w:rsidR="00FA5D8A">
        <w:rPr>
          <w:rFonts w:ascii="Times New Roman" w:hAnsi="Times New Roman"/>
          <w:sz w:val="26"/>
          <w:szCs w:val="26"/>
        </w:rPr>
        <w:t>characterized</w:t>
      </w:r>
      <w:r>
        <w:rPr>
          <w:rFonts w:ascii="Times New Roman" w:hAnsi="Times New Roman"/>
          <w:sz w:val="26"/>
          <w:szCs w:val="26"/>
        </w:rPr>
        <w:t xml:space="preserve"> by murder, flogging and imprisonment</w:t>
      </w:r>
    </w:p>
    <w:p w:rsidR="00A40794" w:rsidRDefault="00A40794"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The disrespect of African traditional lead</w:t>
      </w:r>
      <w:r w:rsidR="00FA5D8A">
        <w:rPr>
          <w:rFonts w:ascii="Times New Roman" w:hAnsi="Times New Roman"/>
          <w:sz w:val="26"/>
          <w:szCs w:val="26"/>
        </w:rPr>
        <w:t>e</w:t>
      </w:r>
      <w:r>
        <w:rPr>
          <w:rFonts w:ascii="Times New Roman" w:hAnsi="Times New Roman"/>
          <w:sz w:val="26"/>
          <w:szCs w:val="26"/>
        </w:rPr>
        <w:t>r/local authority by Germans.</w:t>
      </w:r>
    </w:p>
    <w:p w:rsidR="00A40794" w:rsidRDefault="00A40794"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The existence of able leaders.</w:t>
      </w:r>
    </w:p>
    <w:p w:rsidR="00A40794" w:rsidRDefault="00A40794"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The long term</w:t>
      </w:r>
      <w:r w:rsidR="003B3041">
        <w:rPr>
          <w:rFonts w:ascii="Times New Roman" w:hAnsi="Times New Roman"/>
          <w:sz w:val="26"/>
          <w:szCs w:val="26"/>
        </w:rPr>
        <w:t xml:space="preserve"> </w:t>
      </w:r>
      <w:r w:rsidR="00FA5D8A">
        <w:rPr>
          <w:rFonts w:ascii="Times New Roman" w:hAnsi="Times New Roman"/>
          <w:sz w:val="26"/>
          <w:szCs w:val="26"/>
        </w:rPr>
        <w:t>enmity</w:t>
      </w:r>
      <w:r w:rsidR="003B3041">
        <w:rPr>
          <w:rFonts w:ascii="Times New Roman" w:hAnsi="Times New Roman"/>
          <w:sz w:val="26"/>
          <w:szCs w:val="26"/>
        </w:rPr>
        <w:t xml:space="preserve"> between Africans and whites.</w:t>
      </w:r>
    </w:p>
    <w:p w:rsidR="003B3041" w:rsidRDefault="003B3041" w:rsidP="001A1845">
      <w:pPr>
        <w:pStyle w:val="ListParagraph"/>
        <w:numPr>
          <w:ilvl w:val="0"/>
          <w:numId w:val="33"/>
        </w:numPr>
        <w:spacing w:before="240"/>
        <w:rPr>
          <w:rFonts w:ascii="Times New Roman" w:hAnsi="Times New Roman"/>
          <w:sz w:val="26"/>
          <w:szCs w:val="26"/>
        </w:rPr>
      </w:pPr>
      <w:r>
        <w:rPr>
          <w:rFonts w:ascii="Times New Roman" w:hAnsi="Times New Roman"/>
          <w:sz w:val="26"/>
          <w:szCs w:val="26"/>
        </w:rPr>
        <w:t>German brutality in rushing African strikes an</w:t>
      </w:r>
      <w:r w:rsidR="00FA5D8A">
        <w:rPr>
          <w:rFonts w:ascii="Times New Roman" w:hAnsi="Times New Roman"/>
          <w:sz w:val="26"/>
          <w:szCs w:val="26"/>
        </w:rPr>
        <w:t>d</w:t>
      </w:r>
      <w:r>
        <w:rPr>
          <w:rFonts w:ascii="Times New Roman" w:hAnsi="Times New Roman"/>
          <w:sz w:val="26"/>
          <w:szCs w:val="26"/>
        </w:rPr>
        <w:t xml:space="preserve"> demonstrations in Namibia.</w:t>
      </w:r>
    </w:p>
    <w:p w:rsidR="00B55DE5" w:rsidRDefault="00B55DE5"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t>Africans wanted to regain their lost land</w:t>
      </w:r>
    </w:p>
    <w:p w:rsidR="00B55DE5" w:rsidRDefault="00B55DE5"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t>The construction of a railway line t</w:t>
      </w:r>
      <w:r w:rsidR="001B6E47">
        <w:rPr>
          <w:rFonts w:ascii="Times New Roman" w:hAnsi="Times New Roman"/>
          <w:sz w:val="26"/>
          <w:szCs w:val="26"/>
        </w:rPr>
        <w:t>hrough Herero territory left th</w:t>
      </w:r>
      <w:r>
        <w:rPr>
          <w:rFonts w:ascii="Times New Roman" w:hAnsi="Times New Roman"/>
          <w:sz w:val="26"/>
          <w:szCs w:val="26"/>
        </w:rPr>
        <w:t>em very annoyed with Germans.</w:t>
      </w:r>
    </w:p>
    <w:p w:rsidR="001B6E47" w:rsidRDefault="00B55DE5"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t xml:space="preserve">The failure of the German to </w:t>
      </w:r>
      <w:r w:rsidR="001B6E47">
        <w:rPr>
          <w:rFonts w:ascii="Times New Roman" w:hAnsi="Times New Roman"/>
          <w:sz w:val="26"/>
          <w:szCs w:val="26"/>
        </w:rPr>
        <w:t>compensate Africans for their lost land annoyed them.</w:t>
      </w:r>
    </w:p>
    <w:p w:rsidR="001B6E47" w:rsidRDefault="001B6E47"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t xml:space="preserve">The loss of African cattle to </w:t>
      </w:r>
      <w:r w:rsidR="00E0748E">
        <w:rPr>
          <w:rFonts w:ascii="Times New Roman" w:hAnsi="Times New Roman"/>
          <w:sz w:val="26"/>
          <w:szCs w:val="26"/>
        </w:rPr>
        <w:t>Germans</w:t>
      </w:r>
      <w:r>
        <w:rPr>
          <w:rFonts w:ascii="Times New Roman" w:hAnsi="Times New Roman"/>
          <w:sz w:val="26"/>
          <w:szCs w:val="26"/>
        </w:rPr>
        <w:t xml:space="preserve"> through unfair laws/policies i.e. the credit law of 1903</w:t>
      </w:r>
    </w:p>
    <w:p w:rsidR="001B6E47" w:rsidRDefault="001B6E47"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lastRenderedPageBreak/>
        <w:t>The outbreak of rinderpest and the resultant death of African ca</w:t>
      </w:r>
      <w:r w:rsidR="00E0748E">
        <w:rPr>
          <w:rFonts w:ascii="Times New Roman" w:hAnsi="Times New Roman"/>
          <w:sz w:val="26"/>
          <w:szCs w:val="26"/>
        </w:rPr>
        <w:t>t</w:t>
      </w:r>
      <w:r>
        <w:rPr>
          <w:rFonts w:ascii="Times New Roman" w:hAnsi="Times New Roman"/>
          <w:sz w:val="26"/>
          <w:szCs w:val="26"/>
        </w:rPr>
        <w:t>tle was blamed on the G</w:t>
      </w:r>
      <w:r w:rsidR="00E0748E">
        <w:rPr>
          <w:rFonts w:ascii="Times New Roman" w:hAnsi="Times New Roman"/>
          <w:sz w:val="26"/>
          <w:szCs w:val="26"/>
        </w:rPr>
        <w:t>e</w:t>
      </w:r>
      <w:r>
        <w:rPr>
          <w:rFonts w:ascii="Times New Roman" w:hAnsi="Times New Roman"/>
          <w:sz w:val="26"/>
          <w:szCs w:val="26"/>
        </w:rPr>
        <w:t>rman.</w:t>
      </w:r>
    </w:p>
    <w:p w:rsidR="001B6E47" w:rsidRDefault="001B6E47"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t xml:space="preserve">The unfair </w:t>
      </w:r>
      <w:r w:rsidR="00FA5D8A">
        <w:rPr>
          <w:rFonts w:ascii="Times New Roman" w:hAnsi="Times New Roman"/>
          <w:sz w:val="26"/>
          <w:szCs w:val="26"/>
        </w:rPr>
        <w:t>repayment</w:t>
      </w:r>
      <w:r>
        <w:rPr>
          <w:rFonts w:ascii="Times New Roman" w:hAnsi="Times New Roman"/>
          <w:sz w:val="26"/>
          <w:szCs w:val="26"/>
        </w:rPr>
        <w:t xml:space="preserve"> of </w:t>
      </w:r>
      <w:r w:rsidR="00FA5D8A">
        <w:rPr>
          <w:rFonts w:ascii="Times New Roman" w:hAnsi="Times New Roman"/>
          <w:sz w:val="26"/>
          <w:szCs w:val="26"/>
        </w:rPr>
        <w:t>German</w:t>
      </w:r>
      <w:r>
        <w:rPr>
          <w:rFonts w:ascii="Times New Roman" w:hAnsi="Times New Roman"/>
          <w:sz w:val="26"/>
          <w:szCs w:val="26"/>
        </w:rPr>
        <w:t xml:space="preserve"> loans by Africans through cattle annoyed them further.</w:t>
      </w:r>
    </w:p>
    <w:p w:rsidR="005108A5" w:rsidRDefault="001B6E47"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t xml:space="preserve">The heavy taxation of Africans in Namibia by </w:t>
      </w:r>
      <w:r w:rsidR="00FA5D8A">
        <w:rPr>
          <w:rFonts w:ascii="Times New Roman" w:hAnsi="Times New Roman"/>
          <w:sz w:val="26"/>
          <w:szCs w:val="26"/>
        </w:rPr>
        <w:t>Germans</w:t>
      </w:r>
      <w:r>
        <w:rPr>
          <w:rFonts w:ascii="Times New Roman" w:hAnsi="Times New Roman"/>
          <w:sz w:val="26"/>
          <w:szCs w:val="26"/>
        </w:rPr>
        <w:t>.</w:t>
      </w:r>
    </w:p>
    <w:p w:rsidR="005108A5" w:rsidRDefault="005108A5"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t xml:space="preserve">Africans were also subjected to forced labour by </w:t>
      </w:r>
      <w:r w:rsidR="00FA5D8A">
        <w:rPr>
          <w:rFonts w:ascii="Times New Roman" w:hAnsi="Times New Roman"/>
          <w:sz w:val="26"/>
          <w:szCs w:val="26"/>
        </w:rPr>
        <w:t>Germans</w:t>
      </w:r>
      <w:r>
        <w:rPr>
          <w:rFonts w:ascii="Times New Roman" w:hAnsi="Times New Roman"/>
          <w:sz w:val="26"/>
          <w:szCs w:val="26"/>
        </w:rPr>
        <w:t>.</w:t>
      </w:r>
    </w:p>
    <w:p w:rsidR="005108A5" w:rsidRDefault="005108A5"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t>African work</w:t>
      </w:r>
      <w:r w:rsidR="00FA5D8A">
        <w:rPr>
          <w:rFonts w:ascii="Times New Roman" w:hAnsi="Times New Roman"/>
          <w:sz w:val="26"/>
          <w:szCs w:val="26"/>
        </w:rPr>
        <w:t>ers also served under ve</w:t>
      </w:r>
      <w:r>
        <w:rPr>
          <w:rFonts w:ascii="Times New Roman" w:hAnsi="Times New Roman"/>
          <w:sz w:val="26"/>
          <w:szCs w:val="26"/>
        </w:rPr>
        <w:t>ry poor working condition which left them frustrated.</w:t>
      </w:r>
    </w:p>
    <w:p w:rsidR="005108A5" w:rsidRDefault="005108A5" w:rsidP="001A1845">
      <w:pPr>
        <w:pStyle w:val="ListParagraph"/>
        <w:numPr>
          <w:ilvl w:val="0"/>
          <w:numId w:val="34"/>
        </w:numPr>
        <w:spacing w:before="240"/>
        <w:rPr>
          <w:rFonts w:ascii="Times New Roman" w:hAnsi="Times New Roman"/>
          <w:sz w:val="26"/>
          <w:szCs w:val="26"/>
        </w:rPr>
      </w:pPr>
      <w:r>
        <w:rPr>
          <w:rFonts w:ascii="Times New Roman" w:hAnsi="Times New Roman"/>
          <w:sz w:val="26"/>
          <w:szCs w:val="26"/>
        </w:rPr>
        <w:t>The outbreak of natural calamities like drought and famine in Namibia was bl</w:t>
      </w:r>
      <w:r w:rsidR="00FA5D8A">
        <w:rPr>
          <w:rFonts w:ascii="Times New Roman" w:hAnsi="Times New Roman"/>
          <w:sz w:val="26"/>
          <w:szCs w:val="26"/>
        </w:rPr>
        <w:t>a</w:t>
      </w:r>
      <w:r>
        <w:rPr>
          <w:rFonts w:ascii="Times New Roman" w:hAnsi="Times New Roman"/>
          <w:sz w:val="26"/>
          <w:szCs w:val="26"/>
        </w:rPr>
        <w:t xml:space="preserve">med on </w:t>
      </w:r>
      <w:r w:rsidR="00FA5D8A">
        <w:rPr>
          <w:rFonts w:ascii="Times New Roman" w:hAnsi="Times New Roman"/>
          <w:sz w:val="26"/>
          <w:szCs w:val="26"/>
        </w:rPr>
        <w:t>German</w:t>
      </w:r>
      <w:r>
        <w:rPr>
          <w:rFonts w:ascii="Times New Roman" w:hAnsi="Times New Roman"/>
          <w:sz w:val="26"/>
          <w:szCs w:val="26"/>
        </w:rPr>
        <w:t>.</w:t>
      </w:r>
    </w:p>
    <w:p w:rsidR="006C4C53" w:rsidRPr="00BC04D1" w:rsidRDefault="005108A5" w:rsidP="00DE3792">
      <w:pPr>
        <w:pStyle w:val="ListParagraph"/>
        <w:numPr>
          <w:ilvl w:val="0"/>
          <w:numId w:val="34"/>
        </w:numPr>
        <w:spacing w:before="240"/>
        <w:rPr>
          <w:rFonts w:ascii="Times New Roman" w:hAnsi="Times New Roman"/>
          <w:sz w:val="26"/>
          <w:szCs w:val="26"/>
        </w:rPr>
      </w:pPr>
      <w:r>
        <w:rPr>
          <w:rFonts w:ascii="Times New Roman" w:hAnsi="Times New Roman"/>
          <w:sz w:val="26"/>
          <w:szCs w:val="26"/>
        </w:rPr>
        <w:t>There was rampant poverty among African in Namibia also</w:t>
      </w:r>
      <w:r w:rsidR="002E658D">
        <w:rPr>
          <w:rFonts w:ascii="Times New Roman" w:hAnsi="Times New Roman"/>
          <w:sz w:val="26"/>
          <w:szCs w:val="26"/>
        </w:rPr>
        <w:t xml:space="preserve"> led to the uprising</w:t>
      </w:r>
    </w:p>
    <w:p w:rsidR="00B55DE5" w:rsidRDefault="00DE3792" w:rsidP="001A1845">
      <w:pPr>
        <w:pStyle w:val="ListParagraph"/>
        <w:numPr>
          <w:ilvl w:val="0"/>
          <w:numId w:val="35"/>
        </w:numPr>
        <w:spacing w:before="240"/>
        <w:rPr>
          <w:rFonts w:ascii="Times New Roman" w:hAnsi="Times New Roman"/>
          <w:sz w:val="26"/>
          <w:szCs w:val="26"/>
        </w:rPr>
      </w:pPr>
      <w:r>
        <w:rPr>
          <w:rFonts w:ascii="Times New Roman" w:hAnsi="Times New Roman"/>
          <w:sz w:val="26"/>
          <w:szCs w:val="26"/>
        </w:rPr>
        <w:t>The disrespect of African traditions and customs by German left Namibia frustrated.</w:t>
      </w:r>
    </w:p>
    <w:p w:rsidR="00DE3792" w:rsidRDefault="00DE3792" w:rsidP="001A1845">
      <w:pPr>
        <w:pStyle w:val="ListParagraph"/>
        <w:numPr>
          <w:ilvl w:val="0"/>
          <w:numId w:val="35"/>
        </w:numPr>
        <w:spacing w:before="240"/>
        <w:rPr>
          <w:rFonts w:ascii="Times New Roman" w:hAnsi="Times New Roman"/>
          <w:sz w:val="26"/>
          <w:szCs w:val="26"/>
        </w:rPr>
      </w:pPr>
      <w:r>
        <w:rPr>
          <w:rFonts w:ascii="Times New Roman" w:hAnsi="Times New Roman"/>
          <w:sz w:val="26"/>
          <w:szCs w:val="26"/>
        </w:rPr>
        <w:t xml:space="preserve">The displacement of Africans into </w:t>
      </w:r>
      <w:r w:rsidR="008A697E">
        <w:rPr>
          <w:rFonts w:ascii="Times New Roman" w:hAnsi="Times New Roman"/>
          <w:sz w:val="26"/>
          <w:szCs w:val="26"/>
        </w:rPr>
        <w:t>unfavorable</w:t>
      </w:r>
      <w:r>
        <w:rPr>
          <w:rFonts w:ascii="Times New Roman" w:hAnsi="Times New Roman"/>
          <w:sz w:val="26"/>
          <w:szCs w:val="26"/>
        </w:rPr>
        <w:t xml:space="preserve"> reserves caused the uprising.</w:t>
      </w:r>
    </w:p>
    <w:p w:rsidR="00DE3792" w:rsidRDefault="00DE3792" w:rsidP="001A1845">
      <w:pPr>
        <w:pStyle w:val="ListParagraph"/>
        <w:numPr>
          <w:ilvl w:val="0"/>
          <w:numId w:val="35"/>
        </w:numPr>
        <w:spacing w:before="240"/>
        <w:rPr>
          <w:rFonts w:ascii="Times New Roman" w:hAnsi="Times New Roman"/>
          <w:sz w:val="26"/>
          <w:szCs w:val="26"/>
        </w:rPr>
      </w:pPr>
      <w:r>
        <w:rPr>
          <w:rFonts w:ascii="Times New Roman" w:hAnsi="Times New Roman"/>
          <w:sz w:val="26"/>
          <w:szCs w:val="26"/>
        </w:rPr>
        <w:t>Germans arrogance and discrimination against African.</w:t>
      </w:r>
    </w:p>
    <w:p w:rsidR="00DE3792" w:rsidRDefault="00DE3792" w:rsidP="001A1845">
      <w:pPr>
        <w:pStyle w:val="ListParagraph"/>
        <w:numPr>
          <w:ilvl w:val="0"/>
          <w:numId w:val="35"/>
        </w:numPr>
        <w:spacing w:before="240"/>
        <w:rPr>
          <w:rFonts w:ascii="Times New Roman" w:hAnsi="Times New Roman"/>
          <w:sz w:val="26"/>
          <w:szCs w:val="26"/>
        </w:rPr>
      </w:pPr>
      <w:r>
        <w:rPr>
          <w:rFonts w:ascii="Times New Roman" w:hAnsi="Times New Roman"/>
          <w:sz w:val="26"/>
          <w:szCs w:val="26"/>
        </w:rPr>
        <w:t xml:space="preserve">The influence of African religious leaders like star man who rallied Africans against </w:t>
      </w:r>
      <w:r w:rsidR="00FA5D8A">
        <w:rPr>
          <w:rFonts w:ascii="Times New Roman" w:hAnsi="Times New Roman"/>
          <w:sz w:val="26"/>
          <w:szCs w:val="26"/>
        </w:rPr>
        <w:t>Germans</w:t>
      </w:r>
      <w:r>
        <w:rPr>
          <w:rFonts w:ascii="Times New Roman" w:hAnsi="Times New Roman"/>
          <w:sz w:val="26"/>
          <w:szCs w:val="26"/>
        </w:rPr>
        <w:t>.</w:t>
      </w:r>
    </w:p>
    <w:p w:rsidR="00DE3792" w:rsidRPr="00100775" w:rsidRDefault="00DE3792" w:rsidP="00DE3792">
      <w:pPr>
        <w:spacing w:before="240"/>
        <w:rPr>
          <w:rFonts w:ascii="Times New Roman" w:hAnsi="Times New Roman"/>
          <w:b/>
          <w:sz w:val="26"/>
          <w:szCs w:val="26"/>
        </w:rPr>
      </w:pPr>
      <w:r w:rsidRPr="00100775">
        <w:rPr>
          <w:rFonts w:ascii="Times New Roman" w:hAnsi="Times New Roman"/>
          <w:b/>
          <w:sz w:val="26"/>
          <w:szCs w:val="26"/>
        </w:rPr>
        <w:t>Conclusion</w:t>
      </w:r>
    </w:p>
    <w:p w:rsidR="00DE3792" w:rsidRPr="00100775" w:rsidRDefault="00D44F86" w:rsidP="00DE3792">
      <w:pPr>
        <w:spacing w:before="240"/>
        <w:rPr>
          <w:rFonts w:ascii="Times New Roman" w:hAnsi="Times New Roman"/>
          <w:b/>
          <w:sz w:val="26"/>
          <w:szCs w:val="26"/>
        </w:rPr>
      </w:pPr>
      <w:r w:rsidRPr="00100775">
        <w:rPr>
          <w:rFonts w:ascii="Times New Roman" w:hAnsi="Times New Roman"/>
          <w:b/>
          <w:sz w:val="26"/>
          <w:szCs w:val="26"/>
        </w:rPr>
        <w:t>Causes</w:t>
      </w:r>
      <w:r w:rsidR="00DE3792" w:rsidRPr="00100775">
        <w:rPr>
          <w:rFonts w:ascii="Times New Roman" w:hAnsi="Times New Roman"/>
          <w:b/>
          <w:sz w:val="26"/>
          <w:szCs w:val="26"/>
        </w:rPr>
        <w:t xml:space="preserve"> were political, social and economic/short and long term in nature as given above.</w:t>
      </w:r>
    </w:p>
    <w:p w:rsidR="00D44F86" w:rsidRPr="00FA5D8A" w:rsidRDefault="0087281F" w:rsidP="00DE3792">
      <w:pPr>
        <w:spacing w:before="240"/>
        <w:rPr>
          <w:rFonts w:ascii="Times New Roman" w:hAnsi="Times New Roman"/>
          <w:b/>
          <w:sz w:val="26"/>
          <w:szCs w:val="26"/>
        </w:rPr>
      </w:pPr>
      <w:r>
        <w:rPr>
          <w:rFonts w:ascii="Times New Roman" w:hAnsi="Times New Roman"/>
          <w:b/>
          <w:sz w:val="26"/>
          <w:szCs w:val="26"/>
        </w:rPr>
        <w:lastRenderedPageBreak/>
        <w:t>11.</w:t>
      </w:r>
      <w:r w:rsidR="00D44F86" w:rsidRPr="00FA5D8A">
        <w:rPr>
          <w:rFonts w:ascii="Times New Roman" w:hAnsi="Times New Roman"/>
          <w:b/>
          <w:sz w:val="26"/>
          <w:szCs w:val="26"/>
        </w:rPr>
        <w:t xml:space="preserve">b) </w:t>
      </w:r>
      <w:r w:rsidR="00FA5D8A" w:rsidRPr="00FA5D8A">
        <w:rPr>
          <w:rFonts w:ascii="Times New Roman" w:hAnsi="Times New Roman"/>
          <w:b/>
          <w:sz w:val="26"/>
          <w:szCs w:val="26"/>
        </w:rPr>
        <w:t>Effects</w:t>
      </w:r>
      <w:r w:rsidR="00D44F86" w:rsidRPr="00FA5D8A">
        <w:rPr>
          <w:rFonts w:ascii="Times New Roman" w:hAnsi="Times New Roman"/>
          <w:b/>
          <w:sz w:val="26"/>
          <w:szCs w:val="26"/>
        </w:rPr>
        <w:t xml:space="preserve"> were political, so</w:t>
      </w:r>
      <w:r w:rsidR="00FA5D8A" w:rsidRPr="00FA5D8A">
        <w:rPr>
          <w:rFonts w:ascii="Times New Roman" w:hAnsi="Times New Roman"/>
          <w:b/>
          <w:sz w:val="26"/>
          <w:szCs w:val="26"/>
        </w:rPr>
        <w:t>c</w:t>
      </w:r>
      <w:r w:rsidR="00D44F86" w:rsidRPr="00FA5D8A">
        <w:rPr>
          <w:rFonts w:ascii="Times New Roman" w:hAnsi="Times New Roman"/>
          <w:b/>
          <w:sz w:val="26"/>
          <w:szCs w:val="26"/>
        </w:rPr>
        <w:t>ial and economic as giv</w:t>
      </w:r>
      <w:r w:rsidR="00FA5D8A" w:rsidRPr="00FA5D8A">
        <w:rPr>
          <w:rFonts w:ascii="Times New Roman" w:hAnsi="Times New Roman"/>
          <w:b/>
          <w:sz w:val="26"/>
          <w:szCs w:val="26"/>
        </w:rPr>
        <w:t>e</w:t>
      </w:r>
      <w:r w:rsidR="00D44F86" w:rsidRPr="00FA5D8A">
        <w:rPr>
          <w:rFonts w:ascii="Times New Roman" w:hAnsi="Times New Roman"/>
          <w:b/>
          <w:sz w:val="26"/>
          <w:szCs w:val="26"/>
        </w:rPr>
        <w:t>n below;</w:t>
      </w:r>
    </w:p>
    <w:p w:rsidR="00D44F86" w:rsidRPr="00FA5D8A" w:rsidRDefault="00FA5D8A" w:rsidP="00DE3792">
      <w:pPr>
        <w:spacing w:before="240"/>
        <w:rPr>
          <w:rFonts w:ascii="Times New Roman" w:hAnsi="Times New Roman"/>
          <w:b/>
          <w:sz w:val="26"/>
          <w:szCs w:val="26"/>
        </w:rPr>
      </w:pPr>
      <w:r w:rsidRPr="00FA5D8A">
        <w:rPr>
          <w:rFonts w:ascii="Times New Roman" w:hAnsi="Times New Roman"/>
          <w:b/>
          <w:sz w:val="26"/>
          <w:szCs w:val="26"/>
        </w:rPr>
        <w:t>Body</w:t>
      </w:r>
    </w:p>
    <w:p w:rsidR="00D44F86" w:rsidRDefault="00D44F86" w:rsidP="001A1845">
      <w:pPr>
        <w:pStyle w:val="ListParagraph"/>
        <w:numPr>
          <w:ilvl w:val="0"/>
          <w:numId w:val="36"/>
        </w:numPr>
        <w:spacing w:before="240"/>
        <w:rPr>
          <w:rFonts w:ascii="Times New Roman" w:hAnsi="Times New Roman"/>
          <w:sz w:val="26"/>
          <w:szCs w:val="26"/>
        </w:rPr>
      </w:pPr>
      <w:r>
        <w:rPr>
          <w:rFonts w:ascii="Times New Roman" w:hAnsi="Times New Roman"/>
          <w:sz w:val="26"/>
          <w:szCs w:val="26"/>
        </w:rPr>
        <w:t>Africans w</w:t>
      </w:r>
      <w:r w:rsidR="00FA5D8A">
        <w:rPr>
          <w:rFonts w:ascii="Times New Roman" w:hAnsi="Times New Roman"/>
          <w:sz w:val="26"/>
          <w:szCs w:val="26"/>
        </w:rPr>
        <w:t>e</w:t>
      </w:r>
      <w:r>
        <w:rPr>
          <w:rFonts w:ascii="Times New Roman" w:hAnsi="Times New Roman"/>
          <w:sz w:val="26"/>
          <w:szCs w:val="26"/>
        </w:rPr>
        <w:t>re d</w:t>
      </w:r>
      <w:r w:rsidR="00FA5D8A">
        <w:rPr>
          <w:rFonts w:ascii="Times New Roman" w:hAnsi="Times New Roman"/>
          <w:sz w:val="26"/>
          <w:szCs w:val="26"/>
        </w:rPr>
        <w:t>e</w:t>
      </w:r>
      <w:r>
        <w:rPr>
          <w:rFonts w:ascii="Times New Roman" w:hAnsi="Times New Roman"/>
          <w:sz w:val="26"/>
          <w:szCs w:val="26"/>
        </w:rPr>
        <w:t>f</w:t>
      </w:r>
      <w:r w:rsidR="00FA5D8A">
        <w:rPr>
          <w:rFonts w:ascii="Times New Roman" w:hAnsi="Times New Roman"/>
          <w:sz w:val="26"/>
          <w:szCs w:val="26"/>
        </w:rPr>
        <w:t>e</w:t>
      </w:r>
      <w:r>
        <w:rPr>
          <w:rFonts w:ascii="Times New Roman" w:hAnsi="Times New Roman"/>
          <w:sz w:val="26"/>
          <w:szCs w:val="26"/>
        </w:rPr>
        <w:t xml:space="preserve">ated by </w:t>
      </w:r>
      <w:r w:rsidR="00FA5D8A">
        <w:rPr>
          <w:rFonts w:ascii="Times New Roman" w:hAnsi="Times New Roman"/>
          <w:sz w:val="26"/>
          <w:szCs w:val="26"/>
        </w:rPr>
        <w:t>Germans</w:t>
      </w:r>
      <w:r>
        <w:rPr>
          <w:rFonts w:ascii="Times New Roman" w:hAnsi="Times New Roman"/>
          <w:sz w:val="26"/>
          <w:szCs w:val="26"/>
        </w:rPr>
        <w:t>.</w:t>
      </w:r>
    </w:p>
    <w:p w:rsidR="00D44F86" w:rsidRDefault="00D44F86" w:rsidP="001A1845">
      <w:pPr>
        <w:pStyle w:val="ListParagraph"/>
        <w:numPr>
          <w:ilvl w:val="0"/>
          <w:numId w:val="36"/>
        </w:numPr>
        <w:spacing w:before="240"/>
        <w:rPr>
          <w:rFonts w:ascii="Times New Roman" w:hAnsi="Times New Roman"/>
          <w:sz w:val="26"/>
          <w:szCs w:val="26"/>
        </w:rPr>
      </w:pPr>
      <w:r>
        <w:rPr>
          <w:rFonts w:ascii="Times New Roman" w:hAnsi="Times New Roman"/>
          <w:sz w:val="26"/>
          <w:szCs w:val="26"/>
        </w:rPr>
        <w:t>Afri</w:t>
      </w:r>
      <w:r w:rsidR="00FA5D8A">
        <w:rPr>
          <w:rFonts w:ascii="Times New Roman" w:hAnsi="Times New Roman"/>
          <w:sz w:val="26"/>
          <w:szCs w:val="26"/>
        </w:rPr>
        <w:t>c</w:t>
      </w:r>
      <w:r>
        <w:rPr>
          <w:rFonts w:ascii="Times New Roman" w:hAnsi="Times New Roman"/>
          <w:sz w:val="26"/>
          <w:szCs w:val="26"/>
        </w:rPr>
        <w:t>an chiefs were over thrown and other killed like Jacob Morenga.</w:t>
      </w:r>
    </w:p>
    <w:p w:rsidR="00D44F86" w:rsidRDefault="00D44F86" w:rsidP="001A1845">
      <w:pPr>
        <w:pStyle w:val="ListParagraph"/>
        <w:numPr>
          <w:ilvl w:val="0"/>
          <w:numId w:val="36"/>
        </w:numPr>
        <w:spacing w:before="240"/>
        <w:rPr>
          <w:rFonts w:ascii="Times New Roman" w:hAnsi="Times New Roman"/>
          <w:sz w:val="26"/>
          <w:szCs w:val="26"/>
        </w:rPr>
      </w:pPr>
      <w:r>
        <w:rPr>
          <w:rFonts w:ascii="Times New Roman" w:hAnsi="Times New Roman"/>
          <w:sz w:val="26"/>
          <w:szCs w:val="26"/>
        </w:rPr>
        <w:t xml:space="preserve">Other </w:t>
      </w:r>
      <w:r w:rsidR="00FA5D8A">
        <w:rPr>
          <w:rFonts w:ascii="Times New Roman" w:hAnsi="Times New Roman"/>
          <w:sz w:val="26"/>
          <w:szCs w:val="26"/>
        </w:rPr>
        <w:t>leaders were</w:t>
      </w:r>
      <w:r>
        <w:rPr>
          <w:rFonts w:ascii="Times New Roman" w:hAnsi="Times New Roman"/>
          <w:sz w:val="26"/>
          <w:szCs w:val="26"/>
        </w:rPr>
        <w:t xml:space="preserve"> exile </w:t>
      </w:r>
      <w:r w:rsidR="00FA5D8A">
        <w:rPr>
          <w:rFonts w:ascii="Times New Roman" w:hAnsi="Times New Roman"/>
          <w:sz w:val="26"/>
          <w:szCs w:val="26"/>
        </w:rPr>
        <w:t>like</w:t>
      </w:r>
      <w:r>
        <w:rPr>
          <w:rFonts w:ascii="Times New Roman" w:hAnsi="Times New Roman"/>
          <w:sz w:val="26"/>
          <w:szCs w:val="26"/>
        </w:rPr>
        <w:t xml:space="preserve"> </w:t>
      </w:r>
      <w:r w:rsidR="00160E86">
        <w:rPr>
          <w:rFonts w:ascii="Times New Roman" w:hAnsi="Times New Roman"/>
          <w:sz w:val="26"/>
          <w:szCs w:val="26"/>
        </w:rPr>
        <w:t>Samuel</w:t>
      </w:r>
      <w:r>
        <w:rPr>
          <w:rFonts w:ascii="Times New Roman" w:hAnsi="Times New Roman"/>
          <w:sz w:val="26"/>
          <w:szCs w:val="26"/>
        </w:rPr>
        <w:t xml:space="preserve"> Mahereo.</w:t>
      </w:r>
    </w:p>
    <w:p w:rsidR="00D44F86" w:rsidRDefault="00160E86" w:rsidP="001A1845">
      <w:pPr>
        <w:pStyle w:val="ListParagraph"/>
        <w:numPr>
          <w:ilvl w:val="0"/>
          <w:numId w:val="36"/>
        </w:numPr>
        <w:spacing w:before="240"/>
        <w:rPr>
          <w:rFonts w:ascii="Times New Roman" w:hAnsi="Times New Roman"/>
          <w:sz w:val="26"/>
          <w:szCs w:val="26"/>
        </w:rPr>
      </w:pPr>
      <w:r>
        <w:rPr>
          <w:rFonts w:ascii="Times New Roman" w:hAnsi="Times New Roman"/>
          <w:sz w:val="26"/>
          <w:szCs w:val="26"/>
        </w:rPr>
        <w:t>African</w:t>
      </w:r>
      <w:r w:rsidR="00D44F86">
        <w:rPr>
          <w:rFonts w:ascii="Times New Roman" w:hAnsi="Times New Roman"/>
          <w:sz w:val="26"/>
          <w:szCs w:val="26"/>
        </w:rPr>
        <w:t xml:space="preserve"> </w:t>
      </w:r>
      <w:r>
        <w:rPr>
          <w:rFonts w:ascii="Times New Roman" w:hAnsi="Times New Roman"/>
          <w:sz w:val="26"/>
          <w:szCs w:val="26"/>
        </w:rPr>
        <w:t>lost their independence</w:t>
      </w:r>
      <w:r w:rsidR="00D44F86">
        <w:rPr>
          <w:rFonts w:ascii="Times New Roman" w:hAnsi="Times New Roman"/>
          <w:sz w:val="26"/>
          <w:szCs w:val="26"/>
        </w:rPr>
        <w:t xml:space="preserve"> and were firmly put under German rule.</w:t>
      </w:r>
    </w:p>
    <w:p w:rsidR="008E1B08" w:rsidRDefault="008E1B08" w:rsidP="001A1845">
      <w:pPr>
        <w:pStyle w:val="ListParagraph"/>
        <w:numPr>
          <w:ilvl w:val="0"/>
          <w:numId w:val="36"/>
        </w:numPr>
        <w:spacing w:before="240"/>
        <w:rPr>
          <w:rFonts w:ascii="Times New Roman" w:hAnsi="Times New Roman"/>
          <w:sz w:val="26"/>
          <w:szCs w:val="26"/>
        </w:rPr>
      </w:pPr>
      <w:r>
        <w:rPr>
          <w:rFonts w:ascii="Times New Roman" w:hAnsi="Times New Roman"/>
          <w:sz w:val="26"/>
          <w:szCs w:val="26"/>
        </w:rPr>
        <w:t xml:space="preserve">There </w:t>
      </w:r>
      <w:r w:rsidR="00C0353A">
        <w:rPr>
          <w:rFonts w:ascii="Times New Roman" w:hAnsi="Times New Roman"/>
          <w:sz w:val="26"/>
          <w:szCs w:val="26"/>
        </w:rPr>
        <w:t>was</w:t>
      </w:r>
      <w:r>
        <w:rPr>
          <w:rFonts w:ascii="Times New Roman" w:hAnsi="Times New Roman"/>
          <w:sz w:val="26"/>
          <w:szCs w:val="26"/>
        </w:rPr>
        <w:t xml:space="preserve"> increased fear, </w:t>
      </w:r>
      <w:r w:rsidR="00C0353A">
        <w:rPr>
          <w:rFonts w:ascii="Times New Roman" w:hAnsi="Times New Roman"/>
          <w:sz w:val="26"/>
          <w:szCs w:val="26"/>
        </w:rPr>
        <w:t>tension</w:t>
      </w:r>
      <w:r>
        <w:rPr>
          <w:rFonts w:ascii="Times New Roman" w:hAnsi="Times New Roman"/>
          <w:sz w:val="26"/>
          <w:szCs w:val="26"/>
        </w:rPr>
        <w:t xml:space="preserve"> and mistrust 1.1 </w:t>
      </w:r>
      <w:r w:rsidR="00C0353A">
        <w:rPr>
          <w:rFonts w:ascii="Times New Roman" w:hAnsi="Times New Roman"/>
          <w:sz w:val="26"/>
          <w:szCs w:val="26"/>
        </w:rPr>
        <w:t>Africans</w:t>
      </w:r>
      <w:r>
        <w:rPr>
          <w:rFonts w:ascii="Times New Roman" w:hAnsi="Times New Roman"/>
          <w:sz w:val="26"/>
          <w:szCs w:val="26"/>
        </w:rPr>
        <w:t xml:space="preserve"> and whites.</w:t>
      </w:r>
    </w:p>
    <w:p w:rsidR="008E1B08" w:rsidRDefault="008E1B08" w:rsidP="001A1845">
      <w:pPr>
        <w:pStyle w:val="ListParagraph"/>
        <w:numPr>
          <w:ilvl w:val="0"/>
          <w:numId w:val="36"/>
        </w:numPr>
        <w:spacing w:before="240"/>
        <w:rPr>
          <w:rFonts w:ascii="Times New Roman" w:hAnsi="Times New Roman"/>
          <w:sz w:val="26"/>
          <w:szCs w:val="26"/>
        </w:rPr>
      </w:pPr>
      <w:r>
        <w:rPr>
          <w:rFonts w:ascii="Times New Roman" w:hAnsi="Times New Roman"/>
          <w:sz w:val="26"/>
          <w:szCs w:val="26"/>
        </w:rPr>
        <w:t xml:space="preserve">It increased African nationalism with strong determination to regain their </w:t>
      </w:r>
      <w:r w:rsidR="00C0353A">
        <w:rPr>
          <w:rFonts w:ascii="Times New Roman" w:hAnsi="Times New Roman"/>
          <w:sz w:val="26"/>
          <w:szCs w:val="26"/>
        </w:rPr>
        <w:t>independence</w:t>
      </w:r>
      <w:r>
        <w:rPr>
          <w:rFonts w:ascii="Times New Roman" w:hAnsi="Times New Roman"/>
          <w:sz w:val="26"/>
          <w:szCs w:val="26"/>
        </w:rPr>
        <w:t>.</w:t>
      </w:r>
    </w:p>
    <w:p w:rsidR="008E1B08" w:rsidRDefault="008E1B08" w:rsidP="001A1845">
      <w:pPr>
        <w:pStyle w:val="ListParagraph"/>
        <w:numPr>
          <w:ilvl w:val="0"/>
          <w:numId w:val="36"/>
        </w:numPr>
        <w:spacing w:before="240"/>
        <w:rPr>
          <w:rFonts w:ascii="Times New Roman" w:hAnsi="Times New Roman"/>
          <w:sz w:val="26"/>
          <w:szCs w:val="26"/>
        </w:rPr>
      </w:pPr>
      <w:r>
        <w:rPr>
          <w:rFonts w:ascii="Times New Roman" w:hAnsi="Times New Roman"/>
          <w:sz w:val="26"/>
          <w:szCs w:val="26"/>
        </w:rPr>
        <w:t>Ger</w:t>
      </w:r>
      <w:r w:rsidR="00FA5D8A">
        <w:rPr>
          <w:rFonts w:ascii="Times New Roman" w:hAnsi="Times New Roman"/>
          <w:sz w:val="26"/>
          <w:szCs w:val="26"/>
        </w:rPr>
        <w:t>m</w:t>
      </w:r>
      <w:r>
        <w:rPr>
          <w:rFonts w:ascii="Times New Roman" w:hAnsi="Times New Roman"/>
          <w:sz w:val="26"/>
          <w:szCs w:val="26"/>
        </w:rPr>
        <w:t>ans learnt a lesson not to take African for granted.</w:t>
      </w:r>
    </w:p>
    <w:p w:rsidR="00C938BE" w:rsidRDefault="00C938BE" w:rsidP="001A1845">
      <w:pPr>
        <w:pStyle w:val="ListParagraph"/>
        <w:numPr>
          <w:ilvl w:val="0"/>
          <w:numId w:val="36"/>
        </w:numPr>
        <w:spacing w:before="240"/>
        <w:rPr>
          <w:rFonts w:ascii="Times New Roman" w:hAnsi="Times New Roman"/>
          <w:sz w:val="26"/>
          <w:szCs w:val="26"/>
        </w:rPr>
      </w:pPr>
      <w:r>
        <w:rPr>
          <w:rFonts w:ascii="Times New Roman" w:hAnsi="Times New Roman"/>
          <w:sz w:val="26"/>
          <w:szCs w:val="26"/>
        </w:rPr>
        <w:t xml:space="preserve">Ever Africans learnt that force alone could not make them regain their </w:t>
      </w:r>
      <w:r w:rsidR="00FA5D8A">
        <w:rPr>
          <w:rFonts w:ascii="Times New Roman" w:hAnsi="Times New Roman"/>
          <w:sz w:val="26"/>
          <w:szCs w:val="26"/>
        </w:rPr>
        <w:t>independence</w:t>
      </w:r>
      <w:r>
        <w:rPr>
          <w:rFonts w:ascii="Times New Roman" w:hAnsi="Times New Roman"/>
          <w:sz w:val="26"/>
          <w:szCs w:val="26"/>
        </w:rPr>
        <w:t xml:space="preserve"> from </w:t>
      </w:r>
      <w:r w:rsidR="00FA5D8A">
        <w:rPr>
          <w:rFonts w:ascii="Times New Roman" w:hAnsi="Times New Roman"/>
          <w:sz w:val="26"/>
          <w:szCs w:val="26"/>
        </w:rPr>
        <w:t>German</w:t>
      </w:r>
      <w:r>
        <w:rPr>
          <w:rFonts w:ascii="Times New Roman" w:hAnsi="Times New Roman"/>
          <w:sz w:val="26"/>
          <w:szCs w:val="26"/>
        </w:rPr>
        <w:t>.</w:t>
      </w:r>
    </w:p>
    <w:p w:rsidR="00C938BE" w:rsidRDefault="006F2EF3" w:rsidP="001A1845">
      <w:pPr>
        <w:pStyle w:val="ListParagraph"/>
        <w:numPr>
          <w:ilvl w:val="0"/>
          <w:numId w:val="37"/>
        </w:numPr>
        <w:spacing w:before="240"/>
        <w:rPr>
          <w:rFonts w:ascii="Times New Roman" w:hAnsi="Times New Roman"/>
          <w:sz w:val="26"/>
          <w:szCs w:val="26"/>
        </w:rPr>
      </w:pPr>
      <w:r>
        <w:rPr>
          <w:rFonts w:ascii="Times New Roman" w:hAnsi="Times New Roman"/>
          <w:sz w:val="26"/>
          <w:szCs w:val="26"/>
        </w:rPr>
        <w:t xml:space="preserve">Africans lost their land to </w:t>
      </w:r>
      <w:r w:rsidR="00FA5D8A">
        <w:rPr>
          <w:rFonts w:ascii="Times New Roman" w:hAnsi="Times New Roman"/>
          <w:sz w:val="26"/>
          <w:szCs w:val="26"/>
        </w:rPr>
        <w:t>Germans</w:t>
      </w:r>
      <w:r>
        <w:rPr>
          <w:rFonts w:ascii="Times New Roman" w:hAnsi="Times New Roman"/>
          <w:sz w:val="26"/>
          <w:szCs w:val="26"/>
        </w:rPr>
        <w:t>.</w:t>
      </w:r>
    </w:p>
    <w:p w:rsidR="006F2EF3" w:rsidRDefault="006F2EF3" w:rsidP="001A1845">
      <w:pPr>
        <w:pStyle w:val="ListParagraph"/>
        <w:numPr>
          <w:ilvl w:val="0"/>
          <w:numId w:val="37"/>
        </w:numPr>
        <w:spacing w:before="240"/>
        <w:rPr>
          <w:rFonts w:ascii="Times New Roman" w:hAnsi="Times New Roman"/>
          <w:sz w:val="26"/>
          <w:szCs w:val="26"/>
        </w:rPr>
      </w:pPr>
      <w:r>
        <w:rPr>
          <w:rFonts w:ascii="Times New Roman" w:hAnsi="Times New Roman"/>
          <w:sz w:val="26"/>
          <w:szCs w:val="26"/>
        </w:rPr>
        <w:t>A lot of prop</w:t>
      </w:r>
      <w:r w:rsidR="00FA5D8A">
        <w:rPr>
          <w:rFonts w:ascii="Times New Roman" w:hAnsi="Times New Roman"/>
          <w:sz w:val="26"/>
          <w:szCs w:val="26"/>
        </w:rPr>
        <w:t>er</w:t>
      </w:r>
      <w:r>
        <w:rPr>
          <w:rFonts w:ascii="Times New Roman" w:hAnsi="Times New Roman"/>
          <w:sz w:val="26"/>
          <w:szCs w:val="26"/>
        </w:rPr>
        <w:t xml:space="preserve">ty was destroyed by the </w:t>
      </w:r>
      <w:r w:rsidR="00FA5D8A">
        <w:rPr>
          <w:rFonts w:ascii="Times New Roman" w:hAnsi="Times New Roman"/>
          <w:sz w:val="26"/>
          <w:szCs w:val="26"/>
        </w:rPr>
        <w:t>Germany</w:t>
      </w:r>
      <w:r>
        <w:rPr>
          <w:rFonts w:ascii="Times New Roman" w:hAnsi="Times New Roman"/>
          <w:sz w:val="26"/>
          <w:szCs w:val="26"/>
        </w:rPr>
        <w:t xml:space="preserve"> scotched earth policy of fighting</w:t>
      </w:r>
    </w:p>
    <w:p w:rsidR="006F2EF3" w:rsidRDefault="006F2EF3" w:rsidP="001A1845">
      <w:pPr>
        <w:pStyle w:val="ListParagraph"/>
        <w:numPr>
          <w:ilvl w:val="0"/>
          <w:numId w:val="37"/>
        </w:numPr>
        <w:spacing w:before="240"/>
        <w:rPr>
          <w:rFonts w:ascii="Times New Roman" w:hAnsi="Times New Roman"/>
          <w:sz w:val="26"/>
          <w:szCs w:val="26"/>
        </w:rPr>
      </w:pPr>
      <w:r>
        <w:rPr>
          <w:rFonts w:ascii="Times New Roman" w:hAnsi="Times New Roman"/>
          <w:sz w:val="26"/>
          <w:szCs w:val="26"/>
        </w:rPr>
        <w:t>Agriculture was brought to a standstill lead to famine.</w:t>
      </w:r>
    </w:p>
    <w:p w:rsidR="006F2EF3" w:rsidRDefault="00FA5D8A" w:rsidP="001A1845">
      <w:pPr>
        <w:pStyle w:val="ListParagraph"/>
        <w:numPr>
          <w:ilvl w:val="0"/>
          <w:numId w:val="37"/>
        </w:numPr>
        <w:spacing w:before="240"/>
        <w:rPr>
          <w:rFonts w:ascii="Times New Roman" w:hAnsi="Times New Roman"/>
          <w:sz w:val="26"/>
          <w:szCs w:val="26"/>
        </w:rPr>
      </w:pPr>
      <w:r>
        <w:rPr>
          <w:rFonts w:ascii="Times New Roman" w:hAnsi="Times New Roman"/>
          <w:sz w:val="26"/>
          <w:szCs w:val="26"/>
        </w:rPr>
        <w:t>Economic</w:t>
      </w:r>
      <w:r w:rsidR="006F2EF3">
        <w:rPr>
          <w:rFonts w:ascii="Times New Roman" w:hAnsi="Times New Roman"/>
          <w:sz w:val="26"/>
          <w:szCs w:val="26"/>
        </w:rPr>
        <w:t xml:space="preserve"> a</w:t>
      </w:r>
      <w:r>
        <w:rPr>
          <w:rFonts w:ascii="Times New Roman" w:hAnsi="Times New Roman"/>
          <w:sz w:val="26"/>
          <w:szCs w:val="26"/>
        </w:rPr>
        <w:t>c</w:t>
      </w:r>
      <w:r w:rsidR="006F2EF3">
        <w:rPr>
          <w:rFonts w:ascii="Times New Roman" w:hAnsi="Times New Roman"/>
          <w:sz w:val="26"/>
          <w:szCs w:val="26"/>
        </w:rPr>
        <w:t>tivi</w:t>
      </w:r>
      <w:r>
        <w:rPr>
          <w:rFonts w:ascii="Times New Roman" w:hAnsi="Times New Roman"/>
          <w:sz w:val="26"/>
          <w:szCs w:val="26"/>
        </w:rPr>
        <w:t>t</w:t>
      </w:r>
      <w:r w:rsidR="006F2EF3">
        <w:rPr>
          <w:rFonts w:ascii="Times New Roman" w:hAnsi="Times New Roman"/>
          <w:sz w:val="26"/>
          <w:szCs w:val="26"/>
        </w:rPr>
        <w:t>ies like trade and commerce were disrupted with r</w:t>
      </w:r>
      <w:r>
        <w:rPr>
          <w:rFonts w:ascii="Times New Roman" w:hAnsi="Times New Roman"/>
          <w:sz w:val="26"/>
          <w:szCs w:val="26"/>
        </w:rPr>
        <w:t>e</w:t>
      </w:r>
      <w:r w:rsidR="006F2EF3">
        <w:rPr>
          <w:rFonts w:ascii="Times New Roman" w:hAnsi="Times New Roman"/>
          <w:sz w:val="26"/>
          <w:szCs w:val="26"/>
        </w:rPr>
        <w:t>sulted into pover</w:t>
      </w:r>
      <w:r>
        <w:rPr>
          <w:rFonts w:ascii="Times New Roman" w:hAnsi="Times New Roman"/>
          <w:sz w:val="26"/>
          <w:szCs w:val="26"/>
        </w:rPr>
        <w:t>t</w:t>
      </w:r>
      <w:r w:rsidR="006F2EF3">
        <w:rPr>
          <w:rFonts w:ascii="Times New Roman" w:hAnsi="Times New Roman"/>
          <w:sz w:val="26"/>
          <w:szCs w:val="26"/>
        </w:rPr>
        <w:t>y among Africans</w:t>
      </w:r>
    </w:p>
    <w:p w:rsidR="006F2EF3" w:rsidRDefault="006F2EF3" w:rsidP="001A1845">
      <w:pPr>
        <w:pStyle w:val="ListParagraph"/>
        <w:numPr>
          <w:ilvl w:val="0"/>
          <w:numId w:val="37"/>
        </w:numPr>
        <w:spacing w:before="240"/>
        <w:rPr>
          <w:rFonts w:ascii="Times New Roman" w:hAnsi="Times New Roman"/>
          <w:sz w:val="26"/>
          <w:szCs w:val="26"/>
        </w:rPr>
      </w:pPr>
      <w:r>
        <w:rPr>
          <w:rFonts w:ascii="Times New Roman" w:hAnsi="Times New Roman"/>
          <w:sz w:val="26"/>
          <w:szCs w:val="26"/>
        </w:rPr>
        <w:t xml:space="preserve">African lost very many of their cattle to </w:t>
      </w:r>
      <w:r w:rsidR="00160E86">
        <w:rPr>
          <w:rFonts w:ascii="Times New Roman" w:hAnsi="Times New Roman"/>
          <w:sz w:val="26"/>
          <w:szCs w:val="26"/>
        </w:rPr>
        <w:t>Germans</w:t>
      </w:r>
    </w:p>
    <w:p w:rsidR="00FF3F1E" w:rsidRDefault="00FF3F1E" w:rsidP="001A1845">
      <w:pPr>
        <w:pStyle w:val="ListParagraph"/>
        <w:numPr>
          <w:ilvl w:val="0"/>
          <w:numId w:val="37"/>
        </w:numPr>
        <w:spacing w:before="240"/>
        <w:rPr>
          <w:rFonts w:ascii="Times New Roman" w:hAnsi="Times New Roman"/>
          <w:sz w:val="26"/>
          <w:szCs w:val="26"/>
        </w:rPr>
      </w:pPr>
      <w:r>
        <w:rPr>
          <w:rFonts w:ascii="Times New Roman" w:hAnsi="Times New Roman"/>
          <w:sz w:val="26"/>
          <w:szCs w:val="26"/>
        </w:rPr>
        <w:t>The Nama and Heroro pastoral economy was weakened.</w:t>
      </w:r>
    </w:p>
    <w:p w:rsidR="00FF3F1E" w:rsidRDefault="00FF3F1E" w:rsidP="001A1845">
      <w:pPr>
        <w:pStyle w:val="ListParagraph"/>
        <w:numPr>
          <w:ilvl w:val="0"/>
          <w:numId w:val="37"/>
        </w:numPr>
        <w:spacing w:before="240"/>
        <w:rPr>
          <w:rFonts w:ascii="Times New Roman" w:hAnsi="Times New Roman"/>
          <w:sz w:val="26"/>
          <w:szCs w:val="26"/>
        </w:rPr>
      </w:pPr>
      <w:r>
        <w:rPr>
          <w:rFonts w:ascii="Times New Roman" w:hAnsi="Times New Roman"/>
          <w:sz w:val="26"/>
          <w:szCs w:val="26"/>
        </w:rPr>
        <w:t>There was increased taxation worsened by poor method of tax collection.</w:t>
      </w:r>
    </w:p>
    <w:p w:rsidR="00C615F0" w:rsidRDefault="00C615F0" w:rsidP="001A1845">
      <w:pPr>
        <w:pStyle w:val="ListParagraph"/>
        <w:numPr>
          <w:ilvl w:val="0"/>
          <w:numId w:val="37"/>
        </w:numPr>
        <w:spacing w:before="240"/>
        <w:rPr>
          <w:rFonts w:ascii="Times New Roman" w:hAnsi="Times New Roman"/>
          <w:sz w:val="26"/>
          <w:szCs w:val="26"/>
        </w:rPr>
      </w:pPr>
      <w:r>
        <w:rPr>
          <w:rFonts w:ascii="Times New Roman" w:hAnsi="Times New Roman"/>
          <w:sz w:val="26"/>
          <w:szCs w:val="26"/>
        </w:rPr>
        <w:lastRenderedPageBreak/>
        <w:t xml:space="preserve">There was increased enslavement </w:t>
      </w:r>
      <w:r w:rsidR="00160E86">
        <w:rPr>
          <w:rFonts w:ascii="Times New Roman" w:hAnsi="Times New Roman"/>
          <w:sz w:val="26"/>
          <w:szCs w:val="26"/>
        </w:rPr>
        <w:t>of Africans</w:t>
      </w:r>
      <w:r>
        <w:rPr>
          <w:rFonts w:ascii="Times New Roman" w:hAnsi="Times New Roman"/>
          <w:sz w:val="26"/>
          <w:szCs w:val="26"/>
        </w:rPr>
        <w:t xml:space="preserve"> by </w:t>
      </w:r>
      <w:r w:rsidR="00160E86">
        <w:rPr>
          <w:rFonts w:ascii="Times New Roman" w:hAnsi="Times New Roman"/>
          <w:sz w:val="26"/>
          <w:szCs w:val="26"/>
        </w:rPr>
        <w:t>Germans</w:t>
      </w:r>
      <w:r>
        <w:rPr>
          <w:rFonts w:ascii="Times New Roman" w:hAnsi="Times New Roman"/>
          <w:sz w:val="26"/>
          <w:szCs w:val="26"/>
        </w:rPr>
        <w:t>.</w:t>
      </w:r>
    </w:p>
    <w:p w:rsidR="00826561" w:rsidRDefault="00826561" w:rsidP="001A1845">
      <w:pPr>
        <w:pStyle w:val="ListParagraph"/>
        <w:numPr>
          <w:ilvl w:val="0"/>
          <w:numId w:val="38"/>
        </w:numPr>
        <w:spacing w:before="240"/>
        <w:rPr>
          <w:rFonts w:ascii="Times New Roman" w:hAnsi="Times New Roman"/>
          <w:sz w:val="26"/>
          <w:szCs w:val="26"/>
        </w:rPr>
      </w:pPr>
      <w:r>
        <w:rPr>
          <w:rFonts w:ascii="Times New Roman" w:hAnsi="Times New Roman"/>
          <w:sz w:val="26"/>
          <w:szCs w:val="26"/>
        </w:rPr>
        <w:t>Very many African were killed</w:t>
      </w:r>
    </w:p>
    <w:p w:rsidR="00826561" w:rsidRDefault="00826561" w:rsidP="001A1845">
      <w:pPr>
        <w:pStyle w:val="ListParagraph"/>
        <w:numPr>
          <w:ilvl w:val="0"/>
          <w:numId w:val="38"/>
        </w:numPr>
        <w:spacing w:before="240"/>
        <w:rPr>
          <w:rFonts w:ascii="Times New Roman" w:hAnsi="Times New Roman"/>
          <w:sz w:val="26"/>
          <w:szCs w:val="26"/>
        </w:rPr>
      </w:pPr>
      <w:r>
        <w:rPr>
          <w:rFonts w:ascii="Times New Roman" w:hAnsi="Times New Roman"/>
          <w:sz w:val="26"/>
          <w:szCs w:val="26"/>
        </w:rPr>
        <w:t>Missionary influence in Namibia increased</w:t>
      </w:r>
    </w:p>
    <w:p w:rsidR="00826561" w:rsidRDefault="00826561" w:rsidP="001A1845">
      <w:pPr>
        <w:pStyle w:val="ListParagraph"/>
        <w:numPr>
          <w:ilvl w:val="0"/>
          <w:numId w:val="38"/>
        </w:numPr>
        <w:spacing w:before="240"/>
        <w:rPr>
          <w:rFonts w:ascii="Times New Roman" w:hAnsi="Times New Roman"/>
          <w:sz w:val="26"/>
          <w:szCs w:val="26"/>
        </w:rPr>
      </w:pPr>
      <w:r>
        <w:rPr>
          <w:rFonts w:ascii="Times New Roman" w:hAnsi="Times New Roman"/>
          <w:sz w:val="26"/>
          <w:szCs w:val="26"/>
        </w:rPr>
        <w:t>Africans lost trust in their tradi</w:t>
      </w:r>
      <w:r w:rsidR="00C0353A">
        <w:rPr>
          <w:rFonts w:ascii="Times New Roman" w:hAnsi="Times New Roman"/>
          <w:sz w:val="26"/>
          <w:szCs w:val="26"/>
        </w:rPr>
        <w:t>ti</w:t>
      </w:r>
      <w:r>
        <w:rPr>
          <w:rFonts w:ascii="Times New Roman" w:hAnsi="Times New Roman"/>
          <w:sz w:val="26"/>
          <w:szCs w:val="26"/>
        </w:rPr>
        <w:t>onal beliefs and many converted to Christianity.</w:t>
      </w:r>
    </w:p>
    <w:p w:rsidR="00826561" w:rsidRDefault="00826561" w:rsidP="001A1845">
      <w:pPr>
        <w:pStyle w:val="ListParagraph"/>
        <w:numPr>
          <w:ilvl w:val="0"/>
          <w:numId w:val="38"/>
        </w:numPr>
        <w:spacing w:before="240"/>
        <w:rPr>
          <w:rFonts w:ascii="Times New Roman" w:hAnsi="Times New Roman"/>
          <w:sz w:val="26"/>
          <w:szCs w:val="26"/>
        </w:rPr>
      </w:pPr>
      <w:r>
        <w:rPr>
          <w:rFonts w:ascii="Times New Roman" w:hAnsi="Times New Roman"/>
          <w:sz w:val="26"/>
          <w:szCs w:val="26"/>
        </w:rPr>
        <w:t>Africans were displaced and sent into unfavorable areas like deserts.</w:t>
      </w:r>
    </w:p>
    <w:p w:rsidR="00826561" w:rsidRDefault="00826561" w:rsidP="001A1845">
      <w:pPr>
        <w:pStyle w:val="ListParagraph"/>
        <w:numPr>
          <w:ilvl w:val="0"/>
          <w:numId w:val="38"/>
        </w:numPr>
        <w:spacing w:before="240"/>
        <w:rPr>
          <w:rFonts w:ascii="Times New Roman" w:hAnsi="Times New Roman"/>
          <w:sz w:val="26"/>
          <w:szCs w:val="26"/>
        </w:rPr>
      </w:pPr>
      <w:r>
        <w:rPr>
          <w:rFonts w:ascii="Times New Roman" w:hAnsi="Times New Roman"/>
          <w:sz w:val="26"/>
          <w:szCs w:val="26"/>
        </w:rPr>
        <w:t>Western civilization was introduced in Namibi</w:t>
      </w:r>
      <w:r w:rsidR="00C0353A">
        <w:rPr>
          <w:rFonts w:ascii="Times New Roman" w:hAnsi="Times New Roman"/>
          <w:sz w:val="26"/>
          <w:szCs w:val="26"/>
        </w:rPr>
        <w:t>.</w:t>
      </w:r>
      <w:r>
        <w:rPr>
          <w:rFonts w:ascii="Times New Roman" w:hAnsi="Times New Roman"/>
          <w:sz w:val="26"/>
          <w:szCs w:val="26"/>
        </w:rPr>
        <w:t xml:space="preserve"> e.t.c.</w:t>
      </w:r>
    </w:p>
    <w:p w:rsidR="00FF04DD" w:rsidRDefault="00BC04D1" w:rsidP="0056035F">
      <w:pPr>
        <w:spacing w:before="240"/>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2</w:t>
      </w:r>
      <w:r w:rsidR="006C4C53">
        <w:rPr>
          <w:rFonts w:ascii="Times New Roman" w:hAnsi="Times New Roman"/>
          <w:b/>
          <w:sz w:val="26"/>
          <w:szCs w:val="26"/>
        </w:rPr>
        <w:t>. a) E</w:t>
      </w:r>
      <w:r w:rsidR="00FF04DD">
        <w:rPr>
          <w:rFonts w:ascii="Times New Roman" w:hAnsi="Times New Roman"/>
          <w:b/>
          <w:sz w:val="26"/>
          <w:szCs w:val="26"/>
        </w:rPr>
        <w:t>xplain the contribution of Mosheshe to the creation of the Basuto Empire.</w:t>
      </w:r>
    </w:p>
    <w:p w:rsidR="00FF04DD" w:rsidRDefault="00FF04DD"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The Basuto nation is commonly known as Le</w:t>
      </w:r>
      <w:r w:rsidR="00D13E8A">
        <w:rPr>
          <w:rFonts w:ascii="Times New Roman" w:hAnsi="Times New Roman"/>
          <w:sz w:val="26"/>
          <w:szCs w:val="26"/>
        </w:rPr>
        <w:t>s</w:t>
      </w:r>
      <w:r>
        <w:rPr>
          <w:rFonts w:ascii="Times New Roman" w:hAnsi="Times New Roman"/>
          <w:sz w:val="26"/>
          <w:szCs w:val="26"/>
        </w:rPr>
        <w:t>otho.</w:t>
      </w:r>
    </w:p>
    <w:p w:rsidR="00FF04DD" w:rsidRDefault="00FF04DD"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It was founde</w:t>
      </w:r>
      <w:r w:rsidR="00D13E8A">
        <w:rPr>
          <w:rFonts w:ascii="Times New Roman" w:hAnsi="Times New Roman"/>
          <w:sz w:val="26"/>
          <w:szCs w:val="26"/>
        </w:rPr>
        <w:t>d</w:t>
      </w:r>
      <w:r>
        <w:rPr>
          <w:rFonts w:ascii="Times New Roman" w:hAnsi="Times New Roman"/>
          <w:sz w:val="26"/>
          <w:szCs w:val="26"/>
        </w:rPr>
        <w:t xml:space="preserve"> by Moshesh</w:t>
      </w:r>
      <w:r w:rsidR="00D13E8A">
        <w:rPr>
          <w:rFonts w:ascii="Times New Roman" w:hAnsi="Times New Roman"/>
          <w:sz w:val="26"/>
          <w:szCs w:val="26"/>
        </w:rPr>
        <w:t>e</w:t>
      </w:r>
      <w:r>
        <w:rPr>
          <w:rFonts w:ascii="Times New Roman" w:hAnsi="Times New Roman"/>
          <w:sz w:val="26"/>
          <w:szCs w:val="26"/>
        </w:rPr>
        <w:t xml:space="preserve"> from 1815-1870.</w:t>
      </w:r>
    </w:p>
    <w:p w:rsidR="00FF04DD" w:rsidRDefault="00FF04DD"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It was founded as a result of the Mfe</w:t>
      </w:r>
      <w:r w:rsidR="00D13E8A">
        <w:rPr>
          <w:rFonts w:ascii="Times New Roman" w:hAnsi="Times New Roman"/>
          <w:sz w:val="26"/>
          <w:szCs w:val="26"/>
        </w:rPr>
        <w:t>c</w:t>
      </w:r>
      <w:r>
        <w:rPr>
          <w:rFonts w:ascii="Times New Roman" w:hAnsi="Times New Roman"/>
          <w:sz w:val="26"/>
          <w:szCs w:val="26"/>
        </w:rPr>
        <w:t>ane.</w:t>
      </w:r>
    </w:p>
    <w:p w:rsidR="00FF04DD" w:rsidRDefault="00FF04DD"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Mosheshe was born in 1786 to the west of the Draken</w:t>
      </w:r>
      <w:r w:rsidR="00D13E8A">
        <w:rPr>
          <w:rFonts w:ascii="Times New Roman" w:hAnsi="Times New Roman"/>
          <w:sz w:val="26"/>
          <w:szCs w:val="26"/>
        </w:rPr>
        <w:t>s</w:t>
      </w:r>
      <w:r>
        <w:rPr>
          <w:rFonts w:ascii="Times New Roman" w:hAnsi="Times New Roman"/>
          <w:sz w:val="26"/>
          <w:szCs w:val="26"/>
        </w:rPr>
        <w:t>berg Mountain.</w:t>
      </w:r>
    </w:p>
    <w:p w:rsidR="00FF04DD" w:rsidRDefault="00FF04DD"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belonged to the Moketeli Clan of the Kwana tribe.</w:t>
      </w:r>
    </w:p>
    <w:p w:rsidR="00FF04DD" w:rsidRDefault="00FF04DD"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Mosheshe wa</w:t>
      </w:r>
      <w:r w:rsidR="00D13E8A">
        <w:rPr>
          <w:rFonts w:ascii="Times New Roman" w:hAnsi="Times New Roman"/>
          <w:sz w:val="26"/>
          <w:szCs w:val="26"/>
        </w:rPr>
        <w:t>s</w:t>
      </w:r>
      <w:r>
        <w:rPr>
          <w:rFonts w:ascii="Times New Roman" w:hAnsi="Times New Roman"/>
          <w:sz w:val="26"/>
          <w:szCs w:val="26"/>
        </w:rPr>
        <w:t xml:space="preserve"> a man of great intelligence, courage, charm and charisma.</w:t>
      </w:r>
    </w:p>
    <w:p w:rsidR="00841750" w:rsidRDefault="00841750"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used these qualities to distinguish himself as a great cattle raider an</w:t>
      </w:r>
      <w:r w:rsidR="00D13E8A">
        <w:rPr>
          <w:rFonts w:ascii="Times New Roman" w:hAnsi="Times New Roman"/>
          <w:sz w:val="26"/>
          <w:szCs w:val="26"/>
        </w:rPr>
        <w:t>d</w:t>
      </w:r>
      <w:r>
        <w:rPr>
          <w:rFonts w:ascii="Times New Roman" w:hAnsi="Times New Roman"/>
          <w:sz w:val="26"/>
          <w:szCs w:val="26"/>
        </w:rPr>
        <w:t xml:space="preserve"> hi</w:t>
      </w:r>
      <w:r w:rsidR="00D13E8A">
        <w:rPr>
          <w:rFonts w:ascii="Times New Roman" w:hAnsi="Times New Roman"/>
          <w:sz w:val="26"/>
          <w:szCs w:val="26"/>
        </w:rPr>
        <w:t>s</w:t>
      </w:r>
      <w:r>
        <w:rPr>
          <w:rFonts w:ascii="Times New Roman" w:hAnsi="Times New Roman"/>
          <w:sz w:val="26"/>
          <w:szCs w:val="26"/>
        </w:rPr>
        <w:t xml:space="preserve"> nam</w:t>
      </w:r>
      <w:r w:rsidR="00D13E8A">
        <w:rPr>
          <w:rFonts w:ascii="Times New Roman" w:hAnsi="Times New Roman"/>
          <w:sz w:val="26"/>
          <w:szCs w:val="26"/>
        </w:rPr>
        <w:t>e</w:t>
      </w:r>
      <w:r>
        <w:rPr>
          <w:rFonts w:ascii="Times New Roman" w:hAnsi="Times New Roman"/>
          <w:sz w:val="26"/>
          <w:szCs w:val="26"/>
        </w:rPr>
        <w:t xml:space="preserve"> mean shaver, becau</w:t>
      </w:r>
      <w:r w:rsidR="00D13E8A">
        <w:rPr>
          <w:rFonts w:ascii="Times New Roman" w:hAnsi="Times New Roman"/>
          <w:sz w:val="26"/>
          <w:szCs w:val="26"/>
        </w:rPr>
        <w:t>s</w:t>
      </w:r>
      <w:r>
        <w:rPr>
          <w:rFonts w:ascii="Times New Roman" w:hAnsi="Times New Roman"/>
          <w:sz w:val="26"/>
          <w:szCs w:val="26"/>
        </w:rPr>
        <w:t>e he used to shave raided cattle.</w:t>
      </w:r>
    </w:p>
    <w:p w:rsidR="009C4E36" w:rsidRDefault="009C4E36"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Because of his qualities, his father prophesied that he would be</w:t>
      </w:r>
      <w:r w:rsidR="00D13E8A">
        <w:rPr>
          <w:rFonts w:ascii="Times New Roman" w:hAnsi="Times New Roman"/>
          <w:sz w:val="26"/>
          <w:szCs w:val="26"/>
        </w:rPr>
        <w:t>c</w:t>
      </w:r>
      <w:r>
        <w:rPr>
          <w:rFonts w:ascii="Times New Roman" w:hAnsi="Times New Roman"/>
          <w:sz w:val="26"/>
          <w:szCs w:val="26"/>
        </w:rPr>
        <w:t>ome a great lea</w:t>
      </w:r>
      <w:r w:rsidR="00D13E8A">
        <w:rPr>
          <w:rFonts w:ascii="Times New Roman" w:hAnsi="Times New Roman"/>
          <w:sz w:val="26"/>
          <w:szCs w:val="26"/>
        </w:rPr>
        <w:t>d</w:t>
      </w:r>
      <w:r>
        <w:rPr>
          <w:rFonts w:ascii="Times New Roman" w:hAnsi="Times New Roman"/>
          <w:sz w:val="26"/>
          <w:szCs w:val="26"/>
        </w:rPr>
        <w:t>er in future and advi</w:t>
      </w:r>
      <w:r w:rsidR="00D13E8A">
        <w:rPr>
          <w:rFonts w:ascii="Times New Roman" w:hAnsi="Times New Roman"/>
          <w:sz w:val="26"/>
          <w:szCs w:val="26"/>
        </w:rPr>
        <w:t>s</w:t>
      </w:r>
      <w:r>
        <w:rPr>
          <w:rFonts w:ascii="Times New Roman" w:hAnsi="Times New Roman"/>
          <w:sz w:val="26"/>
          <w:szCs w:val="26"/>
        </w:rPr>
        <w:t>ed him against th</w:t>
      </w:r>
      <w:r w:rsidR="00D13E8A">
        <w:rPr>
          <w:rFonts w:ascii="Times New Roman" w:hAnsi="Times New Roman"/>
          <w:sz w:val="26"/>
          <w:szCs w:val="26"/>
        </w:rPr>
        <w:t>e</w:t>
      </w:r>
      <w:r>
        <w:rPr>
          <w:rFonts w:ascii="Times New Roman" w:hAnsi="Times New Roman"/>
          <w:sz w:val="26"/>
          <w:szCs w:val="26"/>
        </w:rPr>
        <w:t xml:space="preserve"> evil of witch</w:t>
      </w:r>
      <w:r w:rsidR="00D13E8A">
        <w:rPr>
          <w:rFonts w:ascii="Times New Roman" w:hAnsi="Times New Roman"/>
          <w:sz w:val="26"/>
          <w:szCs w:val="26"/>
        </w:rPr>
        <w:t>c</w:t>
      </w:r>
      <w:r>
        <w:rPr>
          <w:rFonts w:ascii="Times New Roman" w:hAnsi="Times New Roman"/>
          <w:sz w:val="26"/>
          <w:szCs w:val="26"/>
        </w:rPr>
        <w:t>raft.</w:t>
      </w:r>
    </w:p>
    <w:p w:rsidR="009C4E36" w:rsidRDefault="00570693"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lastRenderedPageBreak/>
        <w:t>In 1815, he succeeded his father as a village chief,</w:t>
      </w:r>
    </w:p>
    <w:p w:rsidR="00570693" w:rsidRDefault="00570693"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realized the value of defensive areas and establishe</w:t>
      </w:r>
      <w:r w:rsidR="00D13E8A">
        <w:rPr>
          <w:rFonts w:ascii="Times New Roman" w:hAnsi="Times New Roman"/>
          <w:sz w:val="26"/>
          <w:szCs w:val="26"/>
        </w:rPr>
        <w:t>d</w:t>
      </w:r>
      <w:r>
        <w:rPr>
          <w:rFonts w:ascii="Times New Roman" w:hAnsi="Times New Roman"/>
          <w:sz w:val="26"/>
          <w:szCs w:val="26"/>
        </w:rPr>
        <w:t xml:space="preserve"> his kingdom on top of fla</w:t>
      </w:r>
      <w:r w:rsidR="00D13E8A">
        <w:rPr>
          <w:rFonts w:ascii="Times New Roman" w:hAnsi="Times New Roman"/>
          <w:sz w:val="26"/>
          <w:szCs w:val="26"/>
        </w:rPr>
        <w:t>t</w:t>
      </w:r>
      <w:r>
        <w:rPr>
          <w:rFonts w:ascii="Times New Roman" w:hAnsi="Times New Roman"/>
          <w:sz w:val="26"/>
          <w:szCs w:val="26"/>
        </w:rPr>
        <w:t xml:space="preserve"> topped mountains.</w:t>
      </w:r>
    </w:p>
    <w:p w:rsidR="00570693" w:rsidRDefault="00570693"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started at Butha Butha but later transferred to Thaba Basiu which wa</w:t>
      </w:r>
      <w:r w:rsidR="00D13E8A">
        <w:rPr>
          <w:rFonts w:ascii="Times New Roman" w:hAnsi="Times New Roman"/>
          <w:sz w:val="26"/>
          <w:szCs w:val="26"/>
        </w:rPr>
        <w:t>s</w:t>
      </w:r>
      <w:r>
        <w:rPr>
          <w:rFonts w:ascii="Times New Roman" w:hAnsi="Times New Roman"/>
          <w:sz w:val="26"/>
          <w:szCs w:val="26"/>
        </w:rPr>
        <w:t xml:space="preserve"> more protective.</w:t>
      </w:r>
    </w:p>
    <w:p w:rsidR="00570693" w:rsidRDefault="00570693"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welcomed various refuge</w:t>
      </w:r>
      <w:r w:rsidR="00E54D53">
        <w:rPr>
          <w:rFonts w:ascii="Times New Roman" w:hAnsi="Times New Roman"/>
          <w:sz w:val="26"/>
          <w:szCs w:val="26"/>
        </w:rPr>
        <w:t>e</w:t>
      </w:r>
      <w:r>
        <w:rPr>
          <w:rFonts w:ascii="Times New Roman" w:hAnsi="Times New Roman"/>
          <w:sz w:val="26"/>
          <w:szCs w:val="26"/>
        </w:rPr>
        <w:t>s fle</w:t>
      </w:r>
      <w:r w:rsidR="00E54D53">
        <w:rPr>
          <w:rFonts w:ascii="Times New Roman" w:hAnsi="Times New Roman"/>
          <w:sz w:val="26"/>
          <w:szCs w:val="26"/>
        </w:rPr>
        <w:t>e</w:t>
      </w:r>
      <w:r>
        <w:rPr>
          <w:rFonts w:ascii="Times New Roman" w:hAnsi="Times New Roman"/>
          <w:sz w:val="26"/>
          <w:szCs w:val="26"/>
        </w:rPr>
        <w:t>ing from Shaka and created the Basuto nation</w:t>
      </w:r>
    </w:p>
    <w:p w:rsidR="00F66F26" w:rsidRDefault="00F66F26"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used pace and understanding to unite the people of different tribes.</w:t>
      </w:r>
    </w:p>
    <w:p w:rsidR="00F66F26" w:rsidRDefault="00F66F26"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offered protection to all p</w:t>
      </w:r>
      <w:r w:rsidR="00E54D53">
        <w:rPr>
          <w:rFonts w:ascii="Times New Roman" w:hAnsi="Times New Roman"/>
          <w:sz w:val="26"/>
          <w:szCs w:val="26"/>
        </w:rPr>
        <w:t>e</w:t>
      </w:r>
      <w:r>
        <w:rPr>
          <w:rFonts w:ascii="Times New Roman" w:hAnsi="Times New Roman"/>
          <w:sz w:val="26"/>
          <w:szCs w:val="26"/>
        </w:rPr>
        <w:t>ople running away from Shaka.</w:t>
      </w:r>
    </w:p>
    <w:p w:rsidR="001A63B5" w:rsidRDefault="001A63B5"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 xml:space="preserve">He </w:t>
      </w:r>
      <w:r w:rsidR="00E54D53">
        <w:rPr>
          <w:rFonts w:ascii="Times New Roman" w:hAnsi="Times New Roman"/>
          <w:sz w:val="26"/>
          <w:szCs w:val="26"/>
        </w:rPr>
        <w:t>allowed different people t</w:t>
      </w:r>
      <w:r>
        <w:rPr>
          <w:rFonts w:ascii="Times New Roman" w:hAnsi="Times New Roman"/>
          <w:sz w:val="26"/>
          <w:szCs w:val="26"/>
        </w:rPr>
        <w:t>o maint</w:t>
      </w:r>
      <w:r w:rsidR="00E54D53">
        <w:rPr>
          <w:rFonts w:ascii="Times New Roman" w:hAnsi="Times New Roman"/>
          <w:sz w:val="26"/>
          <w:szCs w:val="26"/>
        </w:rPr>
        <w:t>a</w:t>
      </w:r>
      <w:r>
        <w:rPr>
          <w:rFonts w:ascii="Times New Roman" w:hAnsi="Times New Roman"/>
          <w:sz w:val="26"/>
          <w:szCs w:val="26"/>
        </w:rPr>
        <w:t>in their culture.</w:t>
      </w:r>
    </w:p>
    <w:p w:rsidR="001A63B5" w:rsidRDefault="001A63B5"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gave various refug</w:t>
      </w:r>
      <w:r w:rsidR="00D13E8A">
        <w:rPr>
          <w:rFonts w:ascii="Times New Roman" w:hAnsi="Times New Roman"/>
          <w:sz w:val="26"/>
          <w:szCs w:val="26"/>
        </w:rPr>
        <w:t>e</w:t>
      </w:r>
      <w:r>
        <w:rPr>
          <w:rFonts w:ascii="Times New Roman" w:hAnsi="Times New Roman"/>
          <w:sz w:val="26"/>
          <w:szCs w:val="26"/>
        </w:rPr>
        <w:t xml:space="preserve">s </w:t>
      </w:r>
      <w:r w:rsidR="00D13E8A">
        <w:rPr>
          <w:rFonts w:ascii="Times New Roman" w:hAnsi="Times New Roman"/>
          <w:sz w:val="26"/>
          <w:szCs w:val="26"/>
        </w:rPr>
        <w:t>c</w:t>
      </w:r>
      <w:r>
        <w:rPr>
          <w:rFonts w:ascii="Times New Roman" w:hAnsi="Times New Roman"/>
          <w:sz w:val="26"/>
          <w:szCs w:val="26"/>
        </w:rPr>
        <w:t>attle who settled in Basuto land</w:t>
      </w:r>
    </w:p>
    <w:p w:rsidR="001A63B5" w:rsidRDefault="001A63B5"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also g</w:t>
      </w:r>
      <w:r w:rsidR="004A33E8">
        <w:rPr>
          <w:rFonts w:ascii="Times New Roman" w:hAnsi="Times New Roman"/>
          <w:sz w:val="26"/>
          <w:szCs w:val="26"/>
        </w:rPr>
        <w:t>a</w:t>
      </w:r>
      <w:r>
        <w:rPr>
          <w:rFonts w:ascii="Times New Roman" w:hAnsi="Times New Roman"/>
          <w:sz w:val="26"/>
          <w:szCs w:val="26"/>
        </w:rPr>
        <w:t>ve th</w:t>
      </w:r>
      <w:r w:rsidR="004A33E8">
        <w:rPr>
          <w:rFonts w:ascii="Times New Roman" w:hAnsi="Times New Roman"/>
          <w:sz w:val="26"/>
          <w:szCs w:val="26"/>
        </w:rPr>
        <w:t>e</w:t>
      </w:r>
      <w:r>
        <w:rPr>
          <w:rFonts w:ascii="Times New Roman" w:hAnsi="Times New Roman"/>
          <w:sz w:val="26"/>
          <w:szCs w:val="26"/>
        </w:rPr>
        <w:t>m land.</w:t>
      </w:r>
    </w:p>
    <w:p w:rsidR="001A63B5" w:rsidRDefault="001A63B5"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married from different tribe to create marriage alliances.</w:t>
      </w:r>
    </w:p>
    <w:p w:rsidR="001A63B5" w:rsidRDefault="001A63B5"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welcomed missionarie</w:t>
      </w:r>
      <w:r w:rsidR="00D13E8A">
        <w:rPr>
          <w:rFonts w:ascii="Times New Roman" w:hAnsi="Times New Roman"/>
          <w:sz w:val="26"/>
          <w:szCs w:val="26"/>
        </w:rPr>
        <w:t>s</w:t>
      </w:r>
      <w:r>
        <w:rPr>
          <w:rFonts w:ascii="Times New Roman" w:hAnsi="Times New Roman"/>
          <w:sz w:val="26"/>
          <w:szCs w:val="26"/>
        </w:rPr>
        <w:t xml:space="preserve"> to spread Christianity </w:t>
      </w:r>
      <w:r w:rsidR="00D13E8A">
        <w:rPr>
          <w:rFonts w:ascii="Times New Roman" w:hAnsi="Times New Roman"/>
          <w:sz w:val="26"/>
          <w:szCs w:val="26"/>
        </w:rPr>
        <w:t>a</w:t>
      </w:r>
      <w:r>
        <w:rPr>
          <w:rFonts w:ascii="Times New Roman" w:hAnsi="Times New Roman"/>
          <w:sz w:val="26"/>
          <w:szCs w:val="26"/>
        </w:rPr>
        <w:t>mong his people for unity.</w:t>
      </w:r>
    </w:p>
    <w:p w:rsidR="001A63B5" w:rsidRDefault="001A63B5"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established missionary station at the boarders to protect hi kingdom.</w:t>
      </w:r>
    </w:p>
    <w:p w:rsidR="001A63B5" w:rsidRDefault="001A63B5"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also obt</w:t>
      </w:r>
      <w:r w:rsidR="00D13E8A">
        <w:rPr>
          <w:rFonts w:ascii="Times New Roman" w:hAnsi="Times New Roman"/>
          <w:sz w:val="26"/>
          <w:szCs w:val="26"/>
        </w:rPr>
        <w:t>a</w:t>
      </w:r>
      <w:r>
        <w:rPr>
          <w:rFonts w:ascii="Times New Roman" w:hAnsi="Times New Roman"/>
          <w:sz w:val="26"/>
          <w:szCs w:val="26"/>
        </w:rPr>
        <w:t>ine</w:t>
      </w:r>
      <w:r w:rsidR="00D13E8A">
        <w:rPr>
          <w:rFonts w:ascii="Times New Roman" w:hAnsi="Times New Roman"/>
          <w:sz w:val="26"/>
          <w:szCs w:val="26"/>
        </w:rPr>
        <w:t>d</w:t>
      </w:r>
      <w:r>
        <w:rPr>
          <w:rFonts w:ascii="Times New Roman" w:hAnsi="Times New Roman"/>
          <w:sz w:val="26"/>
          <w:szCs w:val="26"/>
        </w:rPr>
        <w:t xml:space="preserve"> advise from </w:t>
      </w:r>
      <w:r w:rsidR="00D13E8A">
        <w:rPr>
          <w:rFonts w:ascii="Times New Roman" w:hAnsi="Times New Roman"/>
          <w:sz w:val="26"/>
          <w:szCs w:val="26"/>
        </w:rPr>
        <w:t>the</w:t>
      </w:r>
      <w:r>
        <w:rPr>
          <w:rFonts w:ascii="Times New Roman" w:hAnsi="Times New Roman"/>
          <w:sz w:val="26"/>
          <w:szCs w:val="26"/>
        </w:rPr>
        <w:t xml:space="preserve"> Paris Evangelical Mission on how to administer.</w:t>
      </w:r>
    </w:p>
    <w:p w:rsidR="001A63B5" w:rsidRDefault="001A63B5"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To pr</w:t>
      </w:r>
      <w:r w:rsidR="00D13E8A">
        <w:rPr>
          <w:rFonts w:ascii="Times New Roman" w:hAnsi="Times New Roman"/>
          <w:sz w:val="26"/>
          <w:szCs w:val="26"/>
        </w:rPr>
        <w:t>e</w:t>
      </w:r>
      <w:r>
        <w:rPr>
          <w:rFonts w:ascii="Times New Roman" w:hAnsi="Times New Roman"/>
          <w:sz w:val="26"/>
          <w:szCs w:val="26"/>
        </w:rPr>
        <w:t xml:space="preserve">vent division among hi people, he never belonged to any Christian </w:t>
      </w:r>
      <w:r w:rsidR="004A0468">
        <w:rPr>
          <w:rFonts w:ascii="Times New Roman" w:hAnsi="Times New Roman"/>
          <w:sz w:val="26"/>
          <w:szCs w:val="26"/>
        </w:rPr>
        <w:t>sec</w:t>
      </w:r>
      <w:r>
        <w:rPr>
          <w:rFonts w:ascii="Times New Roman" w:hAnsi="Times New Roman"/>
          <w:sz w:val="26"/>
          <w:szCs w:val="26"/>
        </w:rPr>
        <w:t>t.</w:t>
      </w:r>
    </w:p>
    <w:p w:rsidR="004A0468" w:rsidRDefault="004A0468"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 xml:space="preserve">He established headquarters in </w:t>
      </w:r>
      <w:r w:rsidR="00D13E8A">
        <w:rPr>
          <w:rFonts w:ascii="Times New Roman" w:hAnsi="Times New Roman"/>
          <w:sz w:val="26"/>
          <w:szCs w:val="26"/>
        </w:rPr>
        <w:t>d</w:t>
      </w:r>
      <w:r>
        <w:rPr>
          <w:rFonts w:ascii="Times New Roman" w:hAnsi="Times New Roman"/>
          <w:sz w:val="26"/>
          <w:szCs w:val="26"/>
        </w:rPr>
        <w:t>ifferent par</w:t>
      </w:r>
      <w:r w:rsidR="00D13E8A">
        <w:rPr>
          <w:rFonts w:ascii="Times New Roman" w:hAnsi="Times New Roman"/>
          <w:sz w:val="26"/>
          <w:szCs w:val="26"/>
        </w:rPr>
        <w:t>t</w:t>
      </w:r>
      <w:r>
        <w:rPr>
          <w:rFonts w:ascii="Times New Roman" w:hAnsi="Times New Roman"/>
          <w:sz w:val="26"/>
          <w:szCs w:val="26"/>
        </w:rPr>
        <w:t>s of the kingdom maned by his family members.</w:t>
      </w:r>
    </w:p>
    <w:p w:rsidR="002C62AA" w:rsidRDefault="002C62AA"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lastRenderedPageBreak/>
        <w:t xml:space="preserve">He </w:t>
      </w:r>
      <w:r w:rsidR="00D13E8A">
        <w:rPr>
          <w:rFonts w:ascii="Times New Roman" w:hAnsi="Times New Roman"/>
          <w:sz w:val="26"/>
          <w:szCs w:val="26"/>
        </w:rPr>
        <w:t>organized</w:t>
      </w:r>
      <w:r>
        <w:rPr>
          <w:rFonts w:ascii="Times New Roman" w:hAnsi="Times New Roman"/>
          <w:sz w:val="26"/>
          <w:szCs w:val="26"/>
        </w:rPr>
        <w:t xml:space="preserve"> age regiments to fight </w:t>
      </w:r>
      <w:r w:rsidR="00D13E8A">
        <w:rPr>
          <w:rFonts w:ascii="Times New Roman" w:hAnsi="Times New Roman"/>
          <w:sz w:val="26"/>
          <w:szCs w:val="26"/>
        </w:rPr>
        <w:t>against</w:t>
      </w:r>
      <w:r>
        <w:rPr>
          <w:rFonts w:ascii="Times New Roman" w:hAnsi="Times New Roman"/>
          <w:sz w:val="26"/>
          <w:szCs w:val="26"/>
        </w:rPr>
        <w:t xml:space="preserve"> external </w:t>
      </w:r>
      <w:r w:rsidR="00D13E8A">
        <w:rPr>
          <w:rFonts w:ascii="Times New Roman" w:hAnsi="Times New Roman"/>
          <w:sz w:val="26"/>
          <w:szCs w:val="26"/>
        </w:rPr>
        <w:t>attack</w:t>
      </w:r>
      <w:r>
        <w:rPr>
          <w:rFonts w:ascii="Times New Roman" w:hAnsi="Times New Roman"/>
          <w:sz w:val="26"/>
          <w:szCs w:val="26"/>
        </w:rPr>
        <w:t>.</w:t>
      </w:r>
    </w:p>
    <w:p w:rsidR="002C62AA" w:rsidRDefault="002C62AA"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acquired guns and horses from the White to fight against hi enemies.</w:t>
      </w:r>
    </w:p>
    <w:p w:rsidR="004E249E" w:rsidRDefault="004E249E"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His enemies were the Ngwane, Ndwandwe, Tlokwa and Zulu.</w:t>
      </w:r>
    </w:p>
    <w:p w:rsidR="004E249E" w:rsidRDefault="004E249E"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To manage them, he u</w:t>
      </w:r>
      <w:r w:rsidR="00E54D53">
        <w:rPr>
          <w:rFonts w:ascii="Times New Roman" w:hAnsi="Times New Roman"/>
          <w:sz w:val="26"/>
          <w:szCs w:val="26"/>
        </w:rPr>
        <w:t>s</w:t>
      </w:r>
      <w:r>
        <w:rPr>
          <w:rFonts w:ascii="Times New Roman" w:hAnsi="Times New Roman"/>
          <w:sz w:val="26"/>
          <w:szCs w:val="26"/>
        </w:rPr>
        <w:t>ed one against the other.</w:t>
      </w:r>
    </w:p>
    <w:p w:rsidR="00115642" w:rsidRDefault="00115642"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al</w:t>
      </w:r>
      <w:r w:rsidR="00E54D53">
        <w:rPr>
          <w:rFonts w:ascii="Times New Roman" w:hAnsi="Times New Roman"/>
          <w:sz w:val="26"/>
          <w:szCs w:val="26"/>
        </w:rPr>
        <w:t>s</w:t>
      </w:r>
      <w:r>
        <w:rPr>
          <w:rFonts w:ascii="Times New Roman" w:hAnsi="Times New Roman"/>
          <w:sz w:val="26"/>
          <w:szCs w:val="26"/>
        </w:rPr>
        <w:t>o used diplomacy to m</w:t>
      </w:r>
      <w:r w:rsidR="00E54D53">
        <w:rPr>
          <w:rFonts w:ascii="Times New Roman" w:hAnsi="Times New Roman"/>
          <w:sz w:val="26"/>
          <w:szCs w:val="26"/>
        </w:rPr>
        <w:t>a</w:t>
      </w:r>
      <w:r>
        <w:rPr>
          <w:rFonts w:ascii="Times New Roman" w:hAnsi="Times New Roman"/>
          <w:sz w:val="26"/>
          <w:szCs w:val="26"/>
        </w:rPr>
        <w:t>n</w:t>
      </w:r>
      <w:r w:rsidR="00E54D53">
        <w:rPr>
          <w:rFonts w:ascii="Times New Roman" w:hAnsi="Times New Roman"/>
          <w:sz w:val="26"/>
          <w:szCs w:val="26"/>
        </w:rPr>
        <w:t>a</w:t>
      </w:r>
      <w:r>
        <w:rPr>
          <w:rFonts w:ascii="Times New Roman" w:hAnsi="Times New Roman"/>
          <w:sz w:val="26"/>
          <w:szCs w:val="26"/>
        </w:rPr>
        <w:t>ge his neighbors.</w:t>
      </w:r>
    </w:p>
    <w:p w:rsidR="00115642" w:rsidRDefault="00115642"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E.g h sent cattle and wom</w:t>
      </w:r>
      <w:r w:rsidR="00E54D53">
        <w:rPr>
          <w:rFonts w:ascii="Times New Roman" w:hAnsi="Times New Roman"/>
          <w:sz w:val="26"/>
          <w:szCs w:val="26"/>
        </w:rPr>
        <w:t xml:space="preserve">en to </w:t>
      </w:r>
      <w:r>
        <w:rPr>
          <w:rFonts w:ascii="Times New Roman" w:hAnsi="Times New Roman"/>
          <w:sz w:val="26"/>
          <w:szCs w:val="26"/>
        </w:rPr>
        <w:t>Shaka and Mzilikazi to make pea</w:t>
      </w:r>
      <w:r w:rsidR="00E54D53">
        <w:rPr>
          <w:rFonts w:ascii="Times New Roman" w:hAnsi="Times New Roman"/>
          <w:sz w:val="26"/>
          <w:szCs w:val="26"/>
        </w:rPr>
        <w:t>c</w:t>
      </w:r>
      <w:r>
        <w:rPr>
          <w:rFonts w:ascii="Times New Roman" w:hAnsi="Times New Roman"/>
          <w:sz w:val="26"/>
          <w:szCs w:val="26"/>
        </w:rPr>
        <w:t>e with them.</w:t>
      </w:r>
    </w:p>
    <w:p w:rsidR="00115642" w:rsidRDefault="00115642"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When shaka raided hiss cattle, he sent him more cattle to calm shaka down.</w:t>
      </w:r>
    </w:p>
    <w:p w:rsidR="002A16CE" w:rsidRDefault="002A16CE"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 xml:space="preserve">When he defeated the </w:t>
      </w:r>
      <w:r w:rsidR="00E54D53">
        <w:rPr>
          <w:rFonts w:ascii="Times New Roman" w:hAnsi="Times New Roman"/>
          <w:sz w:val="26"/>
          <w:szCs w:val="26"/>
        </w:rPr>
        <w:t>British</w:t>
      </w:r>
      <w:r>
        <w:rPr>
          <w:rFonts w:ascii="Times New Roman" w:hAnsi="Times New Roman"/>
          <w:sz w:val="26"/>
          <w:szCs w:val="26"/>
        </w:rPr>
        <w:t xml:space="preserve">, he wrote an apology letter </w:t>
      </w:r>
      <w:r w:rsidR="004A33E8">
        <w:rPr>
          <w:rFonts w:ascii="Times New Roman" w:hAnsi="Times New Roman"/>
          <w:sz w:val="26"/>
          <w:szCs w:val="26"/>
        </w:rPr>
        <w:t>a</w:t>
      </w:r>
      <w:r>
        <w:rPr>
          <w:rFonts w:ascii="Times New Roman" w:hAnsi="Times New Roman"/>
          <w:sz w:val="26"/>
          <w:szCs w:val="26"/>
        </w:rPr>
        <w:t>sking for forgiveness.</w:t>
      </w:r>
    </w:p>
    <w:p w:rsidR="002A16CE" w:rsidRDefault="002A16CE"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 xml:space="preserve">He also defeated the </w:t>
      </w:r>
      <w:r w:rsidR="00E54D53">
        <w:rPr>
          <w:rFonts w:ascii="Times New Roman" w:hAnsi="Times New Roman"/>
          <w:sz w:val="26"/>
          <w:szCs w:val="26"/>
        </w:rPr>
        <w:t>Boer</w:t>
      </w:r>
      <w:r>
        <w:rPr>
          <w:rFonts w:ascii="Times New Roman" w:hAnsi="Times New Roman"/>
          <w:sz w:val="26"/>
          <w:szCs w:val="26"/>
        </w:rPr>
        <w:t xml:space="preserve"> in 1836.</w:t>
      </w:r>
    </w:p>
    <w:p w:rsidR="002A16CE" w:rsidRDefault="002A16CE"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 xml:space="preserve">He also allowed thee </w:t>
      </w:r>
      <w:r w:rsidR="00E54D53">
        <w:rPr>
          <w:rFonts w:ascii="Times New Roman" w:hAnsi="Times New Roman"/>
          <w:sz w:val="26"/>
          <w:szCs w:val="26"/>
        </w:rPr>
        <w:t>Boers</w:t>
      </w:r>
      <w:r>
        <w:rPr>
          <w:rFonts w:ascii="Times New Roman" w:hAnsi="Times New Roman"/>
          <w:sz w:val="26"/>
          <w:szCs w:val="26"/>
        </w:rPr>
        <w:t xml:space="preserve"> to graze their </w:t>
      </w:r>
      <w:r w:rsidR="004A33E8">
        <w:rPr>
          <w:rFonts w:ascii="Times New Roman" w:hAnsi="Times New Roman"/>
          <w:sz w:val="26"/>
          <w:szCs w:val="26"/>
        </w:rPr>
        <w:t>ca</w:t>
      </w:r>
      <w:r>
        <w:rPr>
          <w:rFonts w:ascii="Times New Roman" w:hAnsi="Times New Roman"/>
          <w:sz w:val="26"/>
          <w:szCs w:val="26"/>
        </w:rPr>
        <w:t>ttle in his kingdom to avoid w</w:t>
      </w:r>
      <w:r w:rsidR="008C664D">
        <w:rPr>
          <w:rFonts w:ascii="Times New Roman" w:hAnsi="Times New Roman"/>
          <w:sz w:val="26"/>
          <w:szCs w:val="26"/>
        </w:rPr>
        <w:t>a</w:t>
      </w:r>
      <w:r>
        <w:rPr>
          <w:rFonts w:ascii="Times New Roman" w:hAnsi="Times New Roman"/>
          <w:sz w:val="26"/>
          <w:szCs w:val="26"/>
        </w:rPr>
        <w:t>r.</w:t>
      </w:r>
    </w:p>
    <w:p w:rsidR="00D333A6" w:rsidRDefault="00D333A6"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He signe</w:t>
      </w:r>
      <w:r w:rsidR="008C664D">
        <w:rPr>
          <w:rFonts w:ascii="Times New Roman" w:hAnsi="Times New Roman"/>
          <w:sz w:val="26"/>
          <w:szCs w:val="26"/>
        </w:rPr>
        <w:t>d</w:t>
      </w:r>
      <w:r>
        <w:rPr>
          <w:rFonts w:ascii="Times New Roman" w:hAnsi="Times New Roman"/>
          <w:sz w:val="26"/>
          <w:szCs w:val="26"/>
        </w:rPr>
        <w:t xml:space="preserve"> a peace tr</w:t>
      </w:r>
      <w:r w:rsidR="008C664D">
        <w:rPr>
          <w:rFonts w:ascii="Times New Roman" w:hAnsi="Times New Roman"/>
          <w:sz w:val="26"/>
          <w:szCs w:val="26"/>
        </w:rPr>
        <w:t>ea</w:t>
      </w:r>
      <w:r>
        <w:rPr>
          <w:rFonts w:ascii="Times New Roman" w:hAnsi="Times New Roman"/>
          <w:sz w:val="26"/>
          <w:szCs w:val="26"/>
        </w:rPr>
        <w:t>ty with Governor Napier in 1848 to protect his kingdom.</w:t>
      </w:r>
    </w:p>
    <w:p w:rsidR="00A075F7" w:rsidRDefault="00A075F7" w:rsidP="00FF04DD">
      <w:pPr>
        <w:pStyle w:val="ListParagraph"/>
        <w:numPr>
          <w:ilvl w:val="0"/>
          <w:numId w:val="53"/>
        </w:numPr>
        <w:spacing w:before="240"/>
        <w:rPr>
          <w:rFonts w:ascii="Times New Roman" w:hAnsi="Times New Roman"/>
          <w:sz w:val="26"/>
          <w:szCs w:val="26"/>
        </w:rPr>
      </w:pPr>
      <w:r>
        <w:rPr>
          <w:rFonts w:ascii="Times New Roman" w:hAnsi="Times New Roman"/>
          <w:sz w:val="26"/>
          <w:szCs w:val="26"/>
        </w:rPr>
        <w:t xml:space="preserve">When he was </w:t>
      </w:r>
      <w:r w:rsidR="008C664D">
        <w:rPr>
          <w:rFonts w:ascii="Times New Roman" w:hAnsi="Times New Roman"/>
          <w:sz w:val="26"/>
          <w:szCs w:val="26"/>
        </w:rPr>
        <w:t>a</w:t>
      </w:r>
      <w:r>
        <w:rPr>
          <w:rFonts w:ascii="Times New Roman" w:hAnsi="Times New Roman"/>
          <w:sz w:val="26"/>
          <w:szCs w:val="26"/>
        </w:rPr>
        <w:t>bout to di</w:t>
      </w:r>
      <w:r w:rsidR="008C664D">
        <w:rPr>
          <w:rFonts w:ascii="Times New Roman" w:hAnsi="Times New Roman"/>
          <w:sz w:val="26"/>
          <w:szCs w:val="26"/>
        </w:rPr>
        <w:t>e</w:t>
      </w:r>
      <w:r>
        <w:rPr>
          <w:rFonts w:ascii="Times New Roman" w:hAnsi="Times New Roman"/>
          <w:sz w:val="26"/>
          <w:szCs w:val="26"/>
        </w:rPr>
        <w:t xml:space="preserve">, he invited the </w:t>
      </w:r>
      <w:r w:rsidR="008C664D">
        <w:rPr>
          <w:rFonts w:ascii="Times New Roman" w:hAnsi="Times New Roman"/>
          <w:sz w:val="26"/>
          <w:szCs w:val="26"/>
        </w:rPr>
        <w:t>British</w:t>
      </w:r>
      <w:r>
        <w:rPr>
          <w:rFonts w:ascii="Times New Roman" w:hAnsi="Times New Roman"/>
          <w:sz w:val="26"/>
          <w:szCs w:val="26"/>
        </w:rPr>
        <w:t xml:space="preserve"> to t</w:t>
      </w:r>
      <w:r w:rsidR="008C664D">
        <w:rPr>
          <w:rFonts w:ascii="Times New Roman" w:hAnsi="Times New Roman"/>
          <w:sz w:val="26"/>
          <w:szCs w:val="26"/>
        </w:rPr>
        <w:t>a</w:t>
      </w:r>
      <w:r>
        <w:rPr>
          <w:rFonts w:ascii="Times New Roman" w:hAnsi="Times New Roman"/>
          <w:sz w:val="26"/>
          <w:szCs w:val="26"/>
        </w:rPr>
        <w:t>ke over his kingdom as a protectorate to save it from th</w:t>
      </w:r>
      <w:r w:rsidR="008C664D">
        <w:rPr>
          <w:rFonts w:ascii="Times New Roman" w:hAnsi="Times New Roman"/>
          <w:sz w:val="26"/>
          <w:szCs w:val="26"/>
        </w:rPr>
        <w:t>e</w:t>
      </w:r>
      <w:r>
        <w:rPr>
          <w:rFonts w:ascii="Times New Roman" w:hAnsi="Times New Roman"/>
          <w:sz w:val="26"/>
          <w:szCs w:val="26"/>
        </w:rPr>
        <w:t xml:space="preserve"> cape colony.</w:t>
      </w:r>
    </w:p>
    <w:p w:rsidR="00D56172" w:rsidRPr="00E54D53" w:rsidRDefault="0087281F" w:rsidP="00D56172">
      <w:pPr>
        <w:spacing w:before="240"/>
        <w:rPr>
          <w:rFonts w:ascii="Times New Roman" w:hAnsi="Times New Roman"/>
          <w:b/>
          <w:sz w:val="26"/>
          <w:szCs w:val="26"/>
        </w:rPr>
      </w:pPr>
      <w:r>
        <w:rPr>
          <w:rFonts w:ascii="Times New Roman" w:hAnsi="Times New Roman"/>
          <w:b/>
          <w:sz w:val="26"/>
          <w:szCs w:val="26"/>
        </w:rPr>
        <w:t>12</w:t>
      </w:r>
      <w:r w:rsidR="00BC04D1">
        <w:rPr>
          <w:rFonts w:ascii="Times New Roman" w:hAnsi="Times New Roman"/>
          <w:b/>
          <w:sz w:val="26"/>
          <w:szCs w:val="26"/>
        </w:rPr>
        <w:t>.</w:t>
      </w:r>
      <w:r w:rsidR="00D56172" w:rsidRPr="00E54D53">
        <w:rPr>
          <w:rFonts w:ascii="Times New Roman" w:hAnsi="Times New Roman"/>
          <w:b/>
          <w:sz w:val="26"/>
          <w:szCs w:val="26"/>
        </w:rPr>
        <w:t xml:space="preserve">b) </w:t>
      </w:r>
      <w:r w:rsidR="00E54D53" w:rsidRPr="00E54D53">
        <w:rPr>
          <w:rFonts w:ascii="Times New Roman" w:hAnsi="Times New Roman"/>
          <w:b/>
          <w:sz w:val="26"/>
          <w:szCs w:val="26"/>
        </w:rPr>
        <w:t>What</w:t>
      </w:r>
      <w:r w:rsidR="00D56172" w:rsidRPr="00E54D53">
        <w:rPr>
          <w:rFonts w:ascii="Times New Roman" w:hAnsi="Times New Roman"/>
          <w:b/>
          <w:sz w:val="26"/>
          <w:szCs w:val="26"/>
        </w:rPr>
        <w:t xml:space="preserve"> challenges did </w:t>
      </w:r>
      <w:r w:rsidR="00E54D53" w:rsidRPr="00E54D53">
        <w:rPr>
          <w:rFonts w:ascii="Times New Roman" w:hAnsi="Times New Roman"/>
          <w:b/>
          <w:sz w:val="26"/>
          <w:szCs w:val="26"/>
        </w:rPr>
        <w:t>this</w:t>
      </w:r>
      <w:r w:rsidR="00D56172" w:rsidRPr="00E54D53">
        <w:rPr>
          <w:rFonts w:ascii="Times New Roman" w:hAnsi="Times New Roman"/>
          <w:b/>
          <w:sz w:val="26"/>
          <w:szCs w:val="26"/>
        </w:rPr>
        <w:t xml:space="preserve"> empire face up to 1868?</w:t>
      </w:r>
    </w:p>
    <w:p w:rsidR="00D56172" w:rsidRDefault="00D56172" w:rsidP="00D56172">
      <w:pPr>
        <w:spacing w:before="240"/>
        <w:rPr>
          <w:rFonts w:ascii="Times New Roman" w:hAnsi="Times New Roman"/>
          <w:sz w:val="26"/>
          <w:szCs w:val="26"/>
        </w:rPr>
      </w:pPr>
      <w:r w:rsidRPr="00D56172">
        <w:rPr>
          <w:rFonts w:ascii="Times New Roman" w:hAnsi="Times New Roman"/>
          <w:sz w:val="26"/>
          <w:szCs w:val="26"/>
        </w:rPr>
        <w:t xml:space="preserve">The Basuto </w:t>
      </w:r>
      <w:r w:rsidR="00E54D53" w:rsidRPr="00D56172">
        <w:rPr>
          <w:rFonts w:ascii="Times New Roman" w:hAnsi="Times New Roman"/>
          <w:sz w:val="26"/>
          <w:szCs w:val="26"/>
        </w:rPr>
        <w:t>Empire</w:t>
      </w:r>
      <w:r w:rsidRPr="00D56172">
        <w:rPr>
          <w:rFonts w:ascii="Times New Roman" w:hAnsi="Times New Roman"/>
          <w:sz w:val="26"/>
          <w:szCs w:val="26"/>
        </w:rPr>
        <w:t xml:space="preserve"> (</w:t>
      </w:r>
      <w:r w:rsidR="00E54D53" w:rsidRPr="00D56172">
        <w:rPr>
          <w:rFonts w:ascii="Times New Roman" w:hAnsi="Times New Roman"/>
          <w:sz w:val="26"/>
          <w:szCs w:val="26"/>
        </w:rPr>
        <w:t>Sotho</w:t>
      </w:r>
      <w:r w:rsidRPr="00D56172">
        <w:rPr>
          <w:rFonts w:ascii="Times New Roman" w:hAnsi="Times New Roman"/>
          <w:sz w:val="26"/>
          <w:szCs w:val="26"/>
        </w:rPr>
        <w:t xml:space="preserve"> state) faced a number of </w:t>
      </w:r>
      <w:r w:rsidR="00E54D53" w:rsidRPr="00D56172">
        <w:rPr>
          <w:rFonts w:ascii="Times New Roman" w:hAnsi="Times New Roman"/>
          <w:sz w:val="26"/>
          <w:szCs w:val="26"/>
        </w:rPr>
        <w:t>problems</w:t>
      </w:r>
      <w:r w:rsidRPr="00D56172">
        <w:rPr>
          <w:rFonts w:ascii="Times New Roman" w:hAnsi="Times New Roman"/>
          <w:sz w:val="26"/>
          <w:szCs w:val="26"/>
        </w:rPr>
        <w:t xml:space="preserve"> up to 1868 that include the following;</w:t>
      </w:r>
    </w:p>
    <w:p w:rsidR="00D56172" w:rsidRDefault="00D56172"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lastRenderedPageBreak/>
        <w:t xml:space="preserve">The empire was </w:t>
      </w:r>
      <w:r w:rsidR="00E54D53">
        <w:rPr>
          <w:rFonts w:ascii="Times New Roman" w:hAnsi="Times New Roman"/>
          <w:sz w:val="26"/>
          <w:szCs w:val="26"/>
        </w:rPr>
        <w:t>made</w:t>
      </w:r>
      <w:r>
        <w:rPr>
          <w:rFonts w:ascii="Times New Roman" w:hAnsi="Times New Roman"/>
          <w:sz w:val="26"/>
          <w:szCs w:val="26"/>
        </w:rPr>
        <w:t xml:space="preserve"> of people of different tribal backgrounds bringing about tribal disunity.</w:t>
      </w:r>
    </w:p>
    <w:p w:rsidR="00D56172" w:rsidRDefault="00D56172"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There was big refugee influx lading to </w:t>
      </w:r>
      <w:r w:rsidR="00E54D53">
        <w:rPr>
          <w:rFonts w:ascii="Times New Roman" w:hAnsi="Times New Roman"/>
          <w:sz w:val="26"/>
          <w:szCs w:val="26"/>
        </w:rPr>
        <w:t>scarcity</w:t>
      </w:r>
      <w:r>
        <w:rPr>
          <w:rFonts w:ascii="Times New Roman" w:hAnsi="Times New Roman"/>
          <w:sz w:val="26"/>
          <w:szCs w:val="26"/>
        </w:rPr>
        <w:t xml:space="preserve"> of land.</w:t>
      </w:r>
    </w:p>
    <w:p w:rsidR="00D56172" w:rsidRDefault="00D56172"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The empire was established on top of mountain making expansion difficult</w:t>
      </w:r>
      <w:r w:rsidR="00D457B0">
        <w:rPr>
          <w:rFonts w:ascii="Times New Roman" w:hAnsi="Times New Roman"/>
          <w:sz w:val="26"/>
          <w:szCs w:val="26"/>
        </w:rPr>
        <w:t>.</w:t>
      </w:r>
    </w:p>
    <w:p w:rsidR="00D457B0" w:rsidRDefault="00D457B0"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There were constant attack from ho</w:t>
      </w:r>
      <w:r w:rsidR="00E54D53">
        <w:rPr>
          <w:rFonts w:ascii="Times New Roman" w:hAnsi="Times New Roman"/>
          <w:sz w:val="26"/>
          <w:szCs w:val="26"/>
        </w:rPr>
        <w:t>s</w:t>
      </w:r>
      <w:r>
        <w:rPr>
          <w:rFonts w:ascii="Times New Roman" w:hAnsi="Times New Roman"/>
          <w:sz w:val="26"/>
          <w:szCs w:val="26"/>
        </w:rPr>
        <w:t xml:space="preserve">tile </w:t>
      </w:r>
      <w:r w:rsidR="00E54D53">
        <w:rPr>
          <w:rFonts w:ascii="Times New Roman" w:hAnsi="Times New Roman"/>
          <w:sz w:val="26"/>
          <w:szCs w:val="26"/>
        </w:rPr>
        <w:t>neighbors</w:t>
      </w:r>
      <w:r>
        <w:rPr>
          <w:rFonts w:ascii="Times New Roman" w:hAnsi="Times New Roman"/>
          <w:sz w:val="26"/>
          <w:szCs w:val="26"/>
        </w:rPr>
        <w:t xml:space="preserve"> such as thee Tlokwa, Zulu, Ndebele, and the Ngwane, e.t.c.</w:t>
      </w:r>
    </w:p>
    <w:p w:rsidR="00D457B0" w:rsidRDefault="00D457B0"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There were cattle raids against his kingdom by the Zulu and the Tlokwa.</w:t>
      </w:r>
    </w:p>
    <w:p w:rsidR="00E8708A" w:rsidRDefault="00E8708A"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People of different states were demanding for their </w:t>
      </w:r>
      <w:r w:rsidR="00E54D53">
        <w:rPr>
          <w:rFonts w:ascii="Times New Roman" w:hAnsi="Times New Roman"/>
          <w:sz w:val="26"/>
          <w:szCs w:val="26"/>
        </w:rPr>
        <w:t>independence</w:t>
      </w:r>
      <w:r>
        <w:rPr>
          <w:rFonts w:ascii="Times New Roman" w:hAnsi="Times New Roman"/>
          <w:sz w:val="26"/>
          <w:szCs w:val="26"/>
        </w:rPr>
        <w:t>.</w:t>
      </w:r>
    </w:p>
    <w:p w:rsidR="00AB71B9" w:rsidRDefault="00AB71B9"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The great trek brought many </w:t>
      </w:r>
      <w:r w:rsidR="00E54D53">
        <w:rPr>
          <w:rFonts w:ascii="Times New Roman" w:hAnsi="Times New Roman"/>
          <w:sz w:val="26"/>
          <w:szCs w:val="26"/>
        </w:rPr>
        <w:t>Boers</w:t>
      </w:r>
      <w:r>
        <w:rPr>
          <w:rFonts w:ascii="Times New Roman" w:hAnsi="Times New Roman"/>
          <w:sz w:val="26"/>
          <w:szCs w:val="26"/>
        </w:rPr>
        <w:t xml:space="preserve"> into the interior who threatened the independence of the </w:t>
      </w:r>
      <w:r w:rsidR="00E54D53">
        <w:rPr>
          <w:rFonts w:ascii="Times New Roman" w:hAnsi="Times New Roman"/>
          <w:sz w:val="26"/>
          <w:szCs w:val="26"/>
        </w:rPr>
        <w:t>Sotho</w:t>
      </w:r>
      <w:r>
        <w:rPr>
          <w:rFonts w:ascii="Times New Roman" w:hAnsi="Times New Roman"/>
          <w:sz w:val="26"/>
          <w:szCs w:val="26"/>
        </w:rPr>
        <w:t xml:space="preserve"> state.</w:t>
      </w:r>
    </w:p>
    <w:p w:rsidR="00AD63F6" w:rsidRDefault="00AD63F6"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Boers demanded for land from Mosheshe.</w:t>
      </w:r>
    </w:p>
    <w:p w:rsidR="00AD63F6" w:rsidRDefault="00AD63F6"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Boer </w:t>
      </w:r>
      <w:r w:rsidR="00E54D53">
        <w:rPr>
          <w:rFonts w:ascii="Times New Roman" w:hAnsi="Times New Roman"/>
          <w:sz w:val="26"/>
          <w:szCs w:val="26"/>
        </w:rPr>
        <w:t>raided cattle from the B</w:t>
      </w:r>
      <w:r>
        <w:rPr>
          <w:rFonts w:ascii="Times New Roman" w:hAnsi="Times New Roman"/>
          <w:sz w:val="26"/>
          <w:szCs w:val="26"/>
        </w:rPr>
        <w:t>asuto.</w:t>
      </w:r>
    </w:p>
    <w:p w:rsidR="00AD63F6" w:rsidRDefault="00AD63F6"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B</w:t>
      </w:r>
      <w:r w:rsidR="005C2251">
        <w:rPr>
          <w:rFonts w:ascii="Times New Roman" w:hAnsi="Times New Roman"/>
          <w:sz w:val="26"/>
          <w:szCs w:val="26"/>
        </w:rPr>
        <w:t>oers constantly interfere in the politics of the Basuto.</w:t>
      </w:r>
    </w:p>
    <w:p w:rsidR="005C2251" w:rsidRDefault="005C2251"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Th</w:t>
      </w:r>
      <w:r w:rsidR="00E54D53">
        <w:rPr>
          <w:rFonts w:ascii="Times New Roman" w:hAnsi="Times New Roman"/>
          <w:sz w:val="26"/>
          <w:szCs w:val="26"/>
        </w:rPr>
        <w:t>e</w:t>
      </w:r>
      <w:r>
        <w:rPr>
          <w:rFonts w:ascii="Times New Roman" w:hAnsi="Times New Roman"/>
          <w:sz w:val="26"/>
          <w:szCs w:val="26"/>
        </w:rPr>
        <w:t xml:space="preserve">re were also boundary dispute between the Basuto and the </w:t>
      </w:r>
      <w:r w:rsidR="00E54D53">
        <w:rPr>
          <w:rFonts w:ascii="Times New Roman" w:hAnsi="Times New Roman"/>
          <w:sz w:val="26"/>
          <w:szCs w:val="26"/>
        </w:rPr>
        <w:t>Boer</w:t>
      </w:r>
      <w:r>
        <w:rPr>
          <w:rFonts w:ascii="Times New Roman" w:hAnsi="Times New Roman"/>
          <w:sz w:val="26"/>
          <w:szCs w:val="26"/>
        </w:rPr>
        <w:t xml:space="preserve"> in the </w:t>
      </w:r>
      <w:r w:rsidR="00F76E1A">
        <w:rPr>
          <w:rFonts w:ascii="Times New Roman" w:hAnsi="Times New Roman"/>
          <w:sz w:val="26"/>
          <w:szCs w:val="26"/>
        </w:rPr>
        <w:t>C</w:t>
      </w:r>
      <w:r w:rsidR="00DF7D45">
        <w:rPr>
          <w:rFonts w:ascii="Times New Roman" w:hAnsi="Times New Roman"/>
          <w:sz w:val="26"/>
          <w:szCs w:val="26"/>
        </w:rPr>
        <w:t>alen</w:t>
      </w:r>
      <w:r>
        <w:rPr>
          <w:rFonts w:ascii="Times New Roman" w:hAnsi="Times New Roman"/>
          <w:sz w:val="26"/>
          <w:szCs w:val="26"/>
        </w:rPr>
        <w:t>don River Valley.</w:t>
      </w:r>
    </w:p>
    <w:p w:rsidR="00F4032B" w:rsidRDefault="00F4032B"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There were also land </w:t>
      </w:r>
      <w:r w:rsidR="00F76E1A">
        <w:rPr>
          <w:rFonts w:ascii="Times New Roman" w:hAnsi="Times New Roman"/>
          <w:sz w:val="26"/>
          <w:szCs w:val="26"/>
        </w:rPr>
        <w:t>c</w:t>
      </w:r>
      <w:r>
        <w:rPr>
          <w:rFonts w:ascii="Times New Roman" w:hAnsi="Times New Roman"/>
          <w:sz w:val="26"/>
          <w:szCs w:val="26"/>
        </w:rPr>
        <w:t>laim</w:t>
      </w:r>
      <w:r w:rsidR="00F76E1A">
        <w:rPr>
          <w:rFonts w:ascii="Times New Roman" w:hAnsi="Times New Roman"/>
          <w:sz w:val="26"/>
          <w:szCs w:val="26"/>
        </w:rPr>
        <w:t>s</w:t>
      </w:r>
      <w:r>
        <w:rPr>
          <w:rFonts w:ascii="Times New Roman" w:hAnsi="Times New Roman"/>
          <w:sz w:val="26"/>
          <w:szCs w:val="26"/>
        </w:rPr>
        <w:t xml:space="preserve"> from chief Maroka of the Barolong nd </w:t>
      </w:r>
      <w:r w:rsidR="00DF7D45">
        <w:rPr>
          <w:rFonts w:ascii="Times New Roman" w:hAnsi="Times New Roman"/>
          <w:sz w:val="26"/>
          <w:szCs w:val="26"/>
        </w:rPr>
        <w:t>c</w:t>
      </w:r>
      <w:r>
        <w:rPr>
          <w:rFonts w:ascii="Times New Roman" w:hAnsi="Times New Roman"/>
          <w:sz w:val="26"/>
          <w:szCs w:val="26"/>
        </w:rPr>
        <w:t xml:space="preserve">hief Adam Kok of </w:t>
      </w:r>
      <w:r w:rsidR="00575FB7">
        <w:rPr>
          <w:rFonts w:ascii="Times New Roman" w:hAnsi="Times New Roman"/>
          <w:sz w:val="26"/>
          <w:szCs w:val="26"/>
        </w:rPr>
        <w:t>the</w:t>
      </w:r>
      <w:r>
        <w:rPr>
          <w:rFonts w:ascii="Times New Roman" w:hAnsi="Times New Roman"/>
          <w:sz w:val="26"/>
          <w:szCs w:val="26"/>
        </w:rPr>
        <w:t xml:space="preserve"> Koranna.</w:t>
      </w:r>
    </w:p>
    <w:p w:rsidR="00F4032B" w:rsidRDefault="00F4032B"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The establishment of the Or</w:t>
      </w:r>
      <w:r w:rsidR="00DF7D45">
        <w:rPr>
          <w:rFonts w:ascii="Times New Roman" w:hAnsi="Times New Roman"/>
          <w:sz w:val="26"/>
          <w:szCs w:val="26"/>
        </w:rPr>
        <w:t>a</w:t>
      </w:r>
      <w:r>
        <w:rPr>
          <w:rFonts w:ascii="Times New Roman" w:hAnsi="Times New Roman"/>
          <w:sz w:val="26"/>
          <w:szCs w:val="26"/>
        </w:rPr>
        <w:t>nge Free</w:t>
      </w:r>
      <w:r w:rsidR="00DF7D45">
        <w:rPr>
          <w:rFonts w:ascii="Times New Roman" w:hAnsi="Times New Roman"/>
          <w:sz w:val="26"/>
          <w:szCs w:val="26"/>
        </w:rPr>
        <w:t xml:space="preserve"> </w:t>
      </w:r>
      <w:r>
        <w:rPr>
          <w:rFonts w:ascii="Times New Roman" w:hAnsi="Times New Roman"/>
          <w:sz w:val="26"/>
          <w:szCs w:val="26"/>
        </w:rPr>
        <w:t xml:space="preserve">State, a Boer Republic and later its annexation by the British threatened the independence of the </w:t>
      </w:r>
      <w:r w:rsidR="00DF7D45">
        <w:rPr>
          <w:rFonts w:ascii="Times New Roman" w:hAnsi="Times New Roman"/>
          <w:sz w:val="26"/>
          <w:szCs w:val="26"/>
        </w:rPr>
        <w:t>Sotho</w:t>
      </w:r>
      <w:r>
        <w:rPr>
          <w:rFonts w:ascii="Times New Roman" w:hAnsi="Times New Roman"/>
          <w:sz w:val="26"/>
          <w:szCs w:val="26"/>
        </w:rPr>
        <w:t xml:space="preserve"> state.</w:t>
      </w:r>
    </w:p>
    <w:p w:rsidR="00F4032B" w:rsidRDefault="00F4032B"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The drawing of the warden line in 1849 as bound</w:t>
      </w:r>
      <w:r w:rsidR="00DF7D45">
        <w:rPr>
          <w:rFonts w:ascii="Times New Roman" w:hAnsi="Times New Roman"/>
          <w:sz w:val="26"/>
          <w:szCs w:val="26"/>
        </w:rPr>
        <w:t>a</w:t>
      </w:r>
      <w:r>
        <w:rPr>
          <w:rFonts w:ascii="Times New Roman" w:hAnsi="Times New Roman"/>
          <w:sz w:val="26"/>
          <w:szCs w:val="26"/>
        </w:rPr>
        <w:t xml:space="preserve">ry between </w:t>
      </w:r>
      <w:r w:rsidR="00DF7D45">
        <w:rPr>
          <w:rFonts w:ascii="Times New Roman" w:hAnsi="Times New Roman"/>
          <w:sz w:val="26"/>
          <w:szCs w:val="26"/>
        </w:rPr>
        <w:t>the</w:t>
      </w:r>
      <w:r>
        <w:rPr>
          <w:rFonts w:ascii="Times New Roman" w:hAnsi="Times New Roman"/>
          <w:sz w:val="26"/>
          <w:szCs w:val="26"/>
        </w:rPr>
        <w:t xml:space="preserve"> Basuto and </w:t>
      </w:r>
      <w:r w:rsidR="00DF7D45">
        <w:rPr>
          <w:rFonts w:ascii="Times New Roman" w:hAnsi="Times New Roman"/>
          <w:sz w:val="26"/>
          <w:szCs w:val="26"/>
        </w:rPr>
        <w:t>the Boers le</w:t>
      </w:r>
      <w:r>
        <w:rPr>
          <w:rFonts w:ascii="Times New Roman" w:hAnsi="Times New Roman"/>
          <w:sz w:val="26"/>
          <w:szCs w:val="26"/>
        </w:rPr>
        <w:t>d to loss of about 32km of l</w:t>
      </w:r>
      <w:r w:rsidR="00DF7D45">
        <w:rPr>
          <w:rFonts w:ascii="Times New Roman" w:hAnsi="Times New Roman"/>
          <w:sz w:val="26"/>
          <w:szCs w:val="26"/>
        </w:rPr>
        <w:t>a</w:t>
      </w:r>
      <w:r>
        <w:rPr>
          <w:rFonts w:ascii="Times New Roman" w:hAnsi="Times New Roman"/>
          <w:sz w:val="26"/>
          <w:szCs w:val="26"/>
        </w:rPr>
        <w:t>nd.</w:t>
      </w:r>
    </w:p>
    <w:p w:rsidR="001F4303" w:rsidRDefault="001F4303"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lastRenderedPageBreak/>
        <w:t>Boers also wage war against th Basuto e.g 1851 B</w:t>
      </w:r>
      <w:r w:rsidR="002D6289">
        <w:rPr>
          <w:rFonts w:ascii="Times New Roman" w:hAnsi="Times New Roman"/>
          <w:sz w:val="26"/>
          <w:szCs w:val="26"/>
        </w:rPr>
        <w:t>a</w:t>
      </w:r>
      <w:r>
        <w:rPr>
          <w:rFonts w:ascii="Times New Roman" w:hAnsi="Times New Roman"/>
          <w:sz w:val="26"/>
          <w:szCs w:val="26"/>
        </w:rPr>
        <w:t>suto Boer war in which the Boers were defeated by Mosheshe.</w:t>
      </w:r>
    </w:p>
    <w:p w:rsidR="001F4303" w:rsidRDefault="001F4303"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The </w:t>
      </w:r>
      <w:r w:rsidR="002D6289">
        <w:rPr>
          <w:rFonts w:ascii="Times New Roman" w:hAnsi="Times New Roman"/>
          <w:sz w:val="26"/>
          <w:szCs w:val="26"/>
        </w:rPr>
        <w:t>British</w:t>
      </w:r>
      <w:r>
        <w:rPr>
          <w:rFonts w:ascii="Times New Roman" w:hAnsi="Times New Roman"/>
          <w:sz w:val="26"/>
          <w:szCs w:val="26"/>
        </w:rPr>
        <w:t xml:space="preserve"> also waged war </w:t>
      </w:r>
      <w:r w:rsidR="00F02CEE">
        <w:rPr>
          <w:rFonts w:ascii="Times New Roman" w:hAnsi="Times New Roman"/>
          <w:sz w:val="26"/>
          <w:szCs w:val="26"/>
        </w:rPr>
        <w:t>a</w:t>
      </w:r>
      <w:r>
        <w:rPr>
          <w:rFonts w:ascii="Times New Roman" w:hAnsi="Times New Roman"/>
          <w:sz w:val="26"/>
          <w:szCs w:val="26"/>
        </w:rPr>
        <w:t>g</w:t>
      </w:r>
      <w:r w:rsidR="00F02CEE">
        <w:rPr>
          <w:rFonts w:ascii="Times New Roman" w:hAnsi="Times New Roman"/>
          <w:sz w:val="26"/>
          <w:szCs w:val="26"/>
        </w:rPr>
        <w:t>a</w:t>
      </w:r>
      <w:r>
        <w:rPr>
          <w:rFonts w:ascii="Times New Roman" w:hAnsi="Times New Roman"/>
          <w:sz w:val="26"/>
          <w:szCs w:val="26"/>
        </w:rPr>
        <w:t>inst the Basuto in 1852 in which the british were defeated.</w:t>
      </w:r>
    </w:p>
    <w:p w:rsidR="001F4303" w:rsidRDefault="001F4303"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The </w:t>
      </w:r>
      <w:r w:rsidR="002D6289">
        <w:rPr>
          <w:rFonts w:ascii="Times New Roman" w:hAnsi="Times New Roman"/>
          <w:sz w:val="26"/>
          <w:szCs w:val="26"/>
        </w:rPr>
        <w:t>British</w:t>
      </w:r>
      <w:r>
        <w:rPr>
          <w:rFonts w:ascii="Times New Roman" w:hAnsi="Times New Roman"/>
          <w:sz w:val="26"/>
          <w:szCs w:val="26"/>
        </w:rPr>
        <w:t xml:space="preserve"> under Sir Gorge Cathart demanded for 10,000 heads of cattle as compensation for defeating warden.</w:t>
      </w:r>
    </w:p>
    <w:p w:rsidR="001F4303" w:rsidRDefault="001F4303"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The above led to loss of cattle as Mosheshe p</w:t>
      </w:r>
      <w:r w:rsidR="00EA3BD6">
        <w:rPr>
          <w:rFonts w:ascii="Times New Roman" w:hAnsi="Times New Roman"/>
          <w:sz w:val="26"/>
          <w:szCs w:val="26"/>
        </w:rPr>
        <w:t>a</w:t>
      </w:r>
      <w:r>
        <w:rPr>
          <w:rFonts w:ascii="Times New Roman" w:hAnsi="Times New Roman"/>
          <w:sz w:val="26"/>
          <w:szCs w:val="26"/>
        </w:rPr>
        <w:t>id up to 3.500 heads of cattle.</w:t>
      </w:r>
    </w:p>
    <w:p w:rsidR="001F4303" w:rsidRDefault="001F4303"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The </w:t>
      </w:r>
      <w:r w:rsidR="00EA3BD6">
        <w:rPr>
          <w:rFonts w:ascii="Times New Roman" w:hAnsi="Times New Roman"/>
          <w:sz w:val="26"/>
          <w:szCs w:val="26"/>
        </w:rPr>
        <w:t xml:space="preserve">Basuto Empire had </w:t>
      </w:r>
      <w:r>
        <w:rPr>
          <w:rFonts w:ascii="Times New Roman" w:hAnsi="Times New Roman"/>
          <w:sz w:val="26"/>
          <w:szCs w:val="26"/>
        </w:rPr>
        <w:t>very weak army compared to strong European rivals.</w:t>
      </w:r>
    </w:p>
    <w:p w:rsidR="001F4303" w:rsidRDefault="001F4303"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The coming of missionaries </w:t>
      </w:r>
      <w:r w:rsidR="00EA3BD6">
        <w:rPr>
          <w:rFonts w:ascii="Times New Roman" w:hAnsi="Times New Roman"/>
          <w:sz w:val="26"/>
          <w:szCs w:val="26"/>
        </w:rPr>
        <w:t xml:space="preserve">also divided the Basuto people </w:t>
      </w:r>
      <w:r>
        <w:rPr>
          <w:rFonts w:ascii="Times New Roman" w:hAnsi="Times New Roman"/>
          <w:sz w:val="26"/>
          <w:szCs w:val="26"/>
        </w:rPr>
        <w:t>along religious lines.</w:t>
      </w:r>
    </w:p>
    <w:p w:rsidR="001F4303" w:rsidRDefault="001F4303"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 xml:space="preserve">Increasing </w:t>
      </w:r>
      <w:r w:rsidR="00EA3BD6">
        <w:rPr>
          <w:rFonts w:ascii="Times New Roman" w:hAnsi="Times New Roman"/>
          <w:sz w:val="26"/>
          <w:szCs w:val="26"/>
        </w:rPr>
        <w:t>British</w:t>
      </w:r>
      <w:r>
        <w:rPr>
          <w:rFonts w:ascii="Times New Roman" w:hAnsi="Times New Roman"/>
          <w:sz w:val="26"/>
          <w:szCs w:val="26"/>
        </w:rPr>
        <w:t xml:space="preserve"> imperialism also posed a threat to th Basuto until they took over Basuto land as a protectorate in 1868.</w:t>
      </w:r>
    </w:p>
    <w:p w:rsidR="001F4303" w:rsidRDefault="001F4303" w:rsidP="00DD0DC4">
      <w:pPr>
        <w:pStyle w:val="ListParagraph"/>
        <w:numPr>
          <w:ilvl w:val="0"/>
          <w:numId w:val="54"/>
        </w:numPr>
        <w:spacing w:before="240"/>
        <w:rPr>
          <w:rFonts w:ascii="Times New Roman" w:hAnsi="Times New Roman"/>
          <w:sz w:val="26"/>
          <w:szCs w:val="26"/>
        </w:rPr>
      </w:pPr>
      <w:r>
        <w:rPr>
          <w:rFonts w:ascii="Times New Roman" w:hAnsi="Times New Roman"/>
          <w:sz w:val="26"/>
          <w:szCs w:val="26"/>
        </w:rPr>
        <w:t>Mosheshe also fathered many children which caused succession di</w:t>
      </w:r>
      <w:r w:rsidR="00EA3BD6">
        <w:rPr>
          <w:rFonts w:ascii="Times New Roman" w:hAnsi="Times New Roman"/>
          <w:sz w:val="26"/>
          <w:szCs w:val="26"/>
        </w:rPr>
        <w:t>s</w:t>
      </w:r>
      <w:r>
        <w:rPr>
          <w:rFonts w:ascii="Times New Roman" w:hAnsi="Times New Roman"/>
          <w:sz w:val="26"/>
          <w:szCs w:val="26"/>
        </w:rPr>
        <w:t>putes.</w:t>
      </w:r>
    </w:p>
    <w:p w:rsidR="00EA3BD6" w:rsidRDefault="00EA3BD6" w:rsidP="00EA3BD6">
      <w:pPr>
        <w:spacing w:before="240"/>
        <w:rPr>
          <w:rFonts w:ascii="Times New Roman" w:hAnsi="Times New Roman"/>
          <w:b/>
          <w:sz w:val="26"/>
          <w:szCs w:val="26"/>
        </w:rPr>
      </w:pPr>
      <w:r w:rsidRPr="00EA3BD6">
        <w:rPr>
          <w:rFonts w:ascii="Times New Roman" w:hAnsi="Times New Roman"/>
          <w:b/>
          <w:sz w:val="26"/>
          <w:szCs w:val="26"/>
        </w:rPr>
        <w:t>In conclusion, the problems were social, political, and economic. They were also both internal and external.</w:t>
      </w:r>
    </w:p>
    <w:p w:rsidR="00523A0F" w:rsidRPr="00E342F5" w:rsidRDefault="00BC04D1" w:rsidP="00523A0F">
      <w:pPr>
        <w:spacing w:before="240"/>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3</w:t>
      </w:r>
      <w:r>
        <w:rPr>
          <w:rFonts w:ascii="Times New Roman" w:hAnsi="Times New Roman"/>
          <w:b/>
          <w:sz w:val="26"/>
          <w:szCs w:val="26"/>
        </w:rPr>
        <w:t xml:space="preserve"> (a)</w:t>
      </w:r>
      <w:r w:rsidR="00E342F5">
        <w:rPr>
          <w:rFonts w:ascii="Times New Roman" w:hAnsi="Times New Roman"/>
          <w:b/>
          <w:sz w:val="26"/>
          <w:szCs w:val="26"/>
        </w:rPr>
        <w:t>.</w:t>
      </w:r>
      <w:r w:rsidR="00523A0F" w:rsidRPr="00E342F5">
        <w:rPr>
          <w:rFonts w:ascii="Times New Roman" w:hAnsi="Times New Roman"/>
          <w:b/>
          <w:sz w:val="26"/>
          <w:szCs w:val="26"/>
        </w:rPr>
        <w:t>Explain the factors that led to the 2</w:t>
      </w:r>
      <w:r w:rsidR="00523A0F" w:rsidRPr="00E342F5">
        <w:rPr>
          <w:rFonts w:ascii="Times New Roman" w:hAnsi="Times New Roman"/>
          <w:b/>
          <w:sz w:val="26"/>
          <w:szCs w:val="26"/>
          <w:vertAlign w:val="superscript"/>
        </w:rPr>
        <w:t xml:space="preserve">nd </w:t>
      </w:r>
      <w:r w:rsidR="00523A0F" w:rsidRPr="00E342F5">
        <w:rPr>
          <w:rFonts w:ascii="Times New Roman" w:hAnsi="Times New Roman"/>
          <w:b/>
          <w:sz w:val="26"/>
          <w:szCs w:val="26"/>
        </w:rPr>
        <w:t>Anglo-</w:t>
      </w:r>
      <w:r w:rsidR="00E757DA" w:rsidRPr="00E342F5">
        <w:rPr>
          <w:rFonts w:ascii="Times New Roman" w:hAnsi="Times New Roman"/>
          <w:b/>
          <w:sz w:val="26"/>
          <w:szCs w:val="26"/>
        </w:rPr>
        <w:t>Zulu war of 1906.</w:t>
      </w:r>
    </w:p>
    <w:p w:rsidR="00E757DA" w:rsidRDefault="00E757DA"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second Anglo-Zulu war </w:t>
      </w:r>
      <w:r w:rsidR="00262554">
        <w:rPr>
          <w:rFonts w:ascii="Times New Roman" w:hAnsi="Times New Roman"/>
          <w:sz w:val="26"/>
          <w:szCs w:val="26"/>
        </w:rPr>
        <w:t>of 1906 was the first Bambatha rebellion of 1906</w:t>
      </w:r>
      <w:r w:rsidR="00E977BF">
        <w:rPr>
          <w:rFonts w:ascii="Times New Roman" w:hAnsi="Times New Roman"/>
          <w:sz w:val="26"/>
          <w:szCs w:val="26"/>
        </w:rPr>
        <w:t>.</w:t>
      </w:r>
    </w:p>
    <w:p w:rsidR="00175F64" w:rsidRDefault="00E977BF"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It was called the Bambatha rebellion </w:t>
      </w:r>
      <w:r w:rsidR="001C2EA9">
        <w:rPr>
          <w:rFonts w:ascii="Times New Roman" w:hAnsi="Times New Roman"/>
          <w:sz w:val="26"/>
          <w:szCs w:val="26"/>
        </w:rPr>
        <w:t>because it wa</w:t>
      </w:r>
      <w:r w:rsidR="00E342F5">
        <w:rPr>
          <w:rFonts w:ascii="Times New Roman" w:hAnsi="Times New Roman"/>
          <w:sz w:val="26"/>
          <w:szCs w:val="26"/>
        </w:rPr>
        <w:t>s l</w:t>
      </w:r>
      <w:r w:rsidR="001C2EA9">
        <w:rPr>
          <w:rFonts w:ascii="Times New Roman" w:hAnsi="Times New Roman"/>
          <w:sz w:val="26"/>
          <w:szCs w:val="26"/>
        </w:rPr>
        <w:t>ed by</w:t>
      </w:r>
      <w:r w:rsidR="00175F64">
        <w:rPr>
          <w:rFonts w:ascii="Times New Roman" w:hAnsi="Times New Roman"/>
          <w:sz w:val="26"/>
          <w:szCs w:val="26"/>
        </w:rPr>
        <w:t xml:space="preserve"> Induna Bambatta</w:t>
      </w:r>
    </w:p>
    <w:p w:rsidR="00175F64" w:rsidRDefault="00175F64"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lastRenderedPageBreak/>
        <w:t>It took place during the reign of Dinizulu King of the Zulu.</w:t>
      </w:r>
    </w:p>
    <w:p w:rsidR="00E977BF" w:rsidRDefault="00175F64"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It </w:t>
      </w:r>
      <w:r w:rsidR="0083278A">
        <w:rPr>
          <w:rFonts w:ascii="Times New Roman" w:hAnsi="Times New Roman"/>
          <w:sz w:val="26"/>
          <w:szCs w:val="26"/>
        </w:rPr>
        <w:t>starte</w:t>
      </w:r>
      <w:r w:rsidR="009B20F3">
        <w:rPr>
          <w:rFonts w:ascii="Times New Roman" w:hAnsi="Times New Roman"/>
          <w:sz w:val="26"/>
          <w:szCs w:val="26"/>
        </w:rPr>
        <w:t>d among the Zondi people of Zulu land.</w:t>
      </w:r>
    </w:p>
    <w:p w:rsidR="009B20F3" w:rsidRDefault="00C23D3A"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It was caused by a number of factors that included the following;</w:t>
      </w:r>
    </w:p>
    <w:p w:rsidR="00FC1E0B" w:rsidRDefault="00C23D3A"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refusal of Bambatta to pay taxes</w:t>
      </w:r>
      <w:r w:rsidR="00FC1E0B">
        <w:rPr>
          <w:rFonts w:ascii="Times New Roman" w:hAnsi="Times New Roman"/>
          <w:sz w:val="26"/>
          <w:szCs w:val="26"/>
        </w:rPr>
        <w:t xml:space="preserve"> and the British hunt for him annoyed the Zulu.</w:t>
      </w:r>
    </w:p>
    <w:p w:rsidR="001E2000" w:rsidRDefault="00FC1E0B"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At </w:t>
      </w:r>
      <w:r w:rsidR="007C34E4">
        <w:rPr>
          <w:rFonts w:ascii="Times New Roman" w:hAnsi="Times New Roman"/>
          <w:sz w:val="26"/>
          <w:szCs w:val="26"/>
        </w:rPr>
        <w:t xml:space="preserve">first, Bambatta </w:t>
      </w:r>
      <w:r w:rsidR="004A7C1C">
        <w:rPr>
          <w:rFonts w:ascii="Times New Roman" w:hAnsi="Times New Roman"/>
          <w:sz w:val="26"/>
          <w:szCs w:val="26"/>
        </w:rPr>
        <w:t xml:space="preserve">had </w:t>
      </w:r>
      <w:r w:rsidR="00E342F5">
        <w:rPr>
          <w:rFonts w:ascii="Times New Roman" w:hAnsi="Times New Roman"/>
          <w:sz w:val="26"/>
          <w:szCs w:val="26"/>
        </w:rPr>
        <w:t>dismissed</w:t>
      </w:r>
      <w:r w:rsidR="004A7C1C">
        <w:rPr>
          <w:rFonts w:ascii="Times New Roman" w:hAnsi="Times New Roman"/>
          <w:sz w:val="26"/>
          <w:szCs w:val="26"/>
        </w:rPr>
        <w:t xml:space="preserve"> or </w:t>
      </w:r>
      <w:r w:rsidR="00E342F5">
        <w:rPr>
          <w:rFonts w:ascii="Times New Roman" w:hAnsi="Times New Roman"/>
          <w:sz w:val="26"/>
          <w:szCs w:val="26"/>
        </w:rPr>
        <w:t>disposed</w:t>
      </w:r>
      <w:r w:rsidR="004A7C1C">
        <w:rPr>
          <w:rFonts w:ascii="Times New Roman" w:hAnsi="Times New Roman"/>
          <w:sz w:val="26"/>
          <w:szCs w:val="26"/>
        </w:rPr>
        <w:t xml:space="preserve"> as a chief for failure </w:t>
      </w:r>
      <w:r w:rsidR="0046342D">
        <w:rPr>
          <w:rFonts w:ascii="Times New Roman" w:hAnsi="Times New Roman"/>
          <w:sz w:val="26"/>
          <w:szCs w:val="26"/>
        </w:rPr>
        <w:t xml:space="preserve">to pay taxes to the British which annoyed </w:t>
      </w:r>
      <w:r w:rsidR="00E342F5">
        <w:rPr>
          <w:rFonts w:ascii="Times New Roman" w:hAnsi="Times New Roman"/>
          <w:sz w:val="26"/>
          <w:szCs w:val="26"/>
        </w:rPr>
        <w:t>the</w:t>
      </w:r>
      <w:r w:rsidR="0046342D">
        <w:rPr>
          <w:rFonts w:ascii="Times New Roman" w:hAnsi="Times New Roman"/>
          <w:sz w:val="26"/>
          <w:szCs w:val="26"/>
        </w:rPr>
        <w:t xml:space="preserve"> Zulu.</w:t>
      </w:r>
    </w:p>
    <w:p w:rsidR="001E2000" w:rsidRDefault="001E2000"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In 1906, he </w:t>
      </w:r>
      <w:r w:rsidR="00E342F5">
        <w:rPr>
          <w:rFonts w:ascii="Times New Roman" w:hAnsi="Times New Roman"/>
          <w:sz w:val="26"/>
          <w:szCs w:val="26"/>
        </w:rPr>
        <w:t>reappeared</w:t>
      </w:r>
      <w:r>
        <w:rPr>
          <w:rFonts w:ascii="Times New Roman" w:hAnsi="Times New Roman"/>
          <w:sz w:val="26"/>
          <w:szCs w:val="26"/>
        </w:rPr>
        <w:t xml:space="preserve"> which gave the Zulu morale to fight the British.</w:t>
      </w:r>
    </w:p>
    <w:p w:rsidR="00602B50" w:rsidRDefault="001E2000"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exiling of Cetewayo annoyed the Zulu</w:t>
      </w:r>
      <w:r w:rsidR="00602B50">
        <w:rPr>
          <w:rFonts w:ascii="Times New Roman" w:hAnsi="Times New Roman"/>
          <w:sz w:val="26"/>
          <w:szCs w:val="26"/>
        </w:rPr>
        <w:t>.</w:t>
      </w:r>
    </w:p>
    <w:p w:rsidR="00475940" w:rsidRDefault="00602B50"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w:t>
      </w:r>
      <w:r w:rsidR="00E342F5">
        <w:rPr>
          <w:rFonts w:ascii="Times New Roman" w:hAnsi="Times New Roman"/>
          <w:sz w:val="26"/>
          <w:szCs w:val="26"/>
        </w:rPr>
        <w:t>disintegration</w:t>
      </w:r>
      <w:r>
        <w:rPr>
          <w:rFonts w:ascii="Times New Roman" w:hAnsi="Times New Roman"/>
          <w:sz w:val="26"/>
          <w:szCs w:val="26"/>
        </w:rPr>
        <w:t xml:space="preserve"> of the Zulu nation </w:t>
      </w:r>
      <w:r w:rsidR="000F649C">
        <w:rPr>
          <w:rFonts w:ascii="Times New Roman" w:hAnsi="Times New Roman"/>
          <w:sz w:val="26"/>
          <w:szCs w:val="26"/>
        </w:rPr>
        <w:t xml:space="preserve">in 1879 </w:t>
      </w:r>
      <w:r w:rsidR="00475940">
        <w:rPr>
          <w:rFonts w:ascii="Times New Roman" w:hAnsi="Times New Roman"/>
          <w:sz w:val="26"/>
          <w:szCs w:val="26"/>
        </w:rPr>
        <w:t>also led to war.</w:t>
      </w:r>
    </w:p>
    <w:p w:rsidR="00475940" w:rsidRDefault="00475940"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division of the kingdom into 13 units after the defeat of Cetewayo.</w:t>
      </w:r>
    </w:p>
    <w:p w:rsidR="00481993" w:rsidRDefault="00475940"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Zulu wanted to regain their independenc</w:t>
      </w:r>
      <w:r w:rsidR="00481993">
        <w:rPr>
          <w:rFonts w:ascii="Times New Roman" w:hAnsi="Times New Roman"/>
          <w:sz w:val="26"/>
          <w:szCs w:val="26"/>
        </w:rPr>
        <w:t>e which had been eroded by the British.</w:t>
      </w:r>
    </w:p>
    <w:p w:rsidR="00481993" w:rsidRDefault="00481993"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Existence of able and inspirational leadership of Bambatta.</w:t>
      </w:r>
    </w:p>
    <w:p w:rsidR="009D1C87" w:rsidRDefault="00481993"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early success of Bambatta </w:t>
      </w:r>
      <w:r w:rsidR="009D1C87">
        <w:rPr>
          <w:rFonts w:ascii="Times New Roman" w:hAnsi="Times New Roman"/>
          <w:sz w:val="26"/>
          <w:szCs w:val="26"/>
        </w:rPr>
        <w:t>gave morale to the Zulu.</w:t>
      </w:r>
    </w:p>
    <w:p w:rsidR="00397384" w:rsidRDefault="009D1C87"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Loss of traditional </w:t>
      </w:r>
      <w:r w:rsidR="00397384">
        <w:rPr>
          <w:rFonts w:ascii="Times New Roman" w:hAnsi="Times New Roman"/>
          <w:sz w:val="26"/>
          <w:szCs w:val="26"/>
        </w:rPr>
        <w:t>powers of Zulu kings and chiefs also annoyed the Zulu.</w:t>
      </w:r>
    </w:p>
    <w:p w:rsidR="00397384" w:rsidRDefault="00397384"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British never respected the Zulu leaders.</w:t>
      </w:r>
    </w:p>
    <w:p w:rsidR="00C33585" w:rsidRDefault="006360F8"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British </w:t>
      </w:r>
      <w:r w:rsidR="00280DFF">
        <w:rPr>
          <w:rFonts w:ascii="Times New Roman" w:hAnsi="Times New Roman"/>
          <w:sz w:val="26"/>
          <w:szCs w:val="26"/>
        </w:rPr>
        <w:t>had demoted Dinizulu to a mere headman which</w:t>
      </w:r>
      <w:r w:rsidR="00C33585">
        <w:rPr>
          <w:rFonts w:ascii="Times New Roman" w:hAnsi="Times New Roman"/>
          <w:sz w:val="26"/>
          <w:szCs w:val="26"/>
        </w:rPr>
        <w:t xml:space="preserve"> annoyed</w:t>
      </w:r>
      <w:r w:rsidR="00280DFF">
        <w:rPr>
          <w:rFonts w:ascii="Times New Roman" w:hAnsi="Times New Roman"/>
          <w:sz w:val="26"/>
          <w:szCs w:val="26"/>
        </w:rPr>
        <w:t xml:space="preserve"> the Zulu</w:t>
      </w:r>
      <w:r w:rsidR="00C33585">
        <w:rPr>
          <w:rFonts w:ascii="Times New Roman" w:hAnsi="Times New Roman"/>
          <w:sz w:val="26"/>
          <w:szCs w:val="26"/>
        </w:rPr>
        <w:t>.</w:t>
      </w:r>
    </w:p>
    <w:p w:rsidR="00251F2D" w:rsidRDefault="00EA4D8A"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lastRenderedPageBreak/>
        <w:t xml:space="preserve">In 1897, the British in Natal were allowed to </w:t>
      </w:r>
      <w:r w:rsidR="00E342F5">
        <w:rPr>
          <w:rFonts w:ascii="Times New Roman" w:hAnsi="Times New Roman"/>
          <w:sz w:val="26"/>
          <w:szCs w:val="26"/>
        </w:rPr>
        <w:t>administer</w:t>
      </w:r>
      <w:r>
        <w:rPr>
          <w:rFonts w:ascii="Times New Roman" w:hAnsi="Times New Roman"/>
          <w:sz w:val="26"/>
          <w:szCs w:val="26"/>
        </w:rPr>
        <w:t xml:space="preserve"> </w:t>
      </w:r>
      <w:r w:rsidR="00B70181">
        <w:rPr>
          <w:rFonts w:ascii="Times New Roman" w:hAnsi="Times New Roman"/>
          <w:sz w:val="26"/>
          <w:szCs w:val="26"/>
        </w:rPr>
        <w:t xml:space="preserve">Zulu land which </w:t>
      </w:r>
      <w:r w:rsidR="00251F2D">
        <w:rPr>
          <w:rFonts w:ascii="Times New Roman" w:hAnsi="Times New Roman"/>
          <w:sz w:val="26"/>
          <w:szCs w:val="26"/>
        </w:rPr>
        <w:t>the Zulu hated.</w:t>
      </w:r>
    </w:p>
    <w:p w:rsidR="00DA0C0F" w:rsidRDefault="00251F2D"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Zulu were forced to provide labour </w:t>
      </w:r>
      <w:r w:rsidR="00DA0C0F">
        <w:rPr>
          <w:rFonts w:ascii="Times New Roman" w:hAnsi="Times New Roman"/>
          <w:sz w:val="26"/>
          <w:szCs w:val="26"/>
        </w:rPr>
        <w:t>on building projects and commercial farms.</w:t>
      </w:r>
    </w:p>
    <w:p w:rsidR="00F51EFB" w:rsidRDefault="00DA0C0F"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They were given low wages and worked under harsh </w:t>
      </w:r>
      <w:r w:rsidR="00F51EFB">
        <w:rPr>
          <w:rFonts w:ascii="Times New Roman" w:hAnsi="Times New Roman"/>
          <w:sz w:val="26"/>
          <w:szCs w:val="26"/>
        </w:rPr>
        <w:t>and poor conditions.</w:t>
      </w:r>
    </w:p>
    <w:p w:rsidR="00F51EFB" w:rsidRDefault="00F51EFB"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Zulu wanted to recover their land that had </w:t>
      </w:r>
      <w:r w:rsidR="00E342F5">
        <w:rPr>
          <w:rFonts w:ascii="Times New Roman" w:hAnsi="Times New Roman"/>
          <w:sz w:val="26"/>
          <w:szCs w:val="26"/>
        </w:rPr>
        <w:t>been</w:t>
      </w:r>
      <w:r>
        <w:rPr>
          <w:rFonts w:ascii="Times New Roman" w:hAnsi="Times New Roman"/>
          <w:sz w:val="26"/>
          <w:szCs w:val="26"/>
        </w:rPr>
        <w:t xml:space="preserve"> taken by the British.</w:t>
      </w:r>
    </w:p>
    <w:p w:rsidR="00F51EFB" w:rsidRDefault="00F51EFB"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creation of reserves in Zululand annoyed the Zulu.</w:t>
      </w:r>
    </w:p>
    <w:p w:rsidR="00C42E95" w:rsidRDefault="00F51EFB"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poor living conditions in the reserves </w:t>
      </w:r>
      <w:r w:rsidR="00C42E95">
        <w:rPr>
          <w:rFonts w:ascii="Times New Roman" w:hAnsi="Times New Roman"/>
          <w:sz w:val="26"/>
          <w:szCs w:val="26"/>
        </w:rPr>
        <w:t>also led to war.</w:t>
      </w:r>
    </w:p>
    <w:p w:rsidR="00C92EDB" w:rsidRDefault="00C42E95"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Zulu had been made tenants on their own land and were forced to pay rent on it</w:t>
      </w:r>
      <w:r w:rsidR="00330BBA">
        <w:rPr>
          <w:rFonts w:ascii="Times New Roman" w:hAnsi="Times New Roman"/>
          <w:sz w:val="26"/>
          <w:szCs w:val="26"/>
        </w:rPr>
        <w:t>.</w:t>
      </w:r>
    </w:p>
    <w:p w:rsidR="000C3B9D" w:rsidRDefault="00C92EDB"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Heavy Taxation. They were </w:t>
      </w:r>
      <w:r w:rsidR="000C3B9D">
        <w:rPr>
          <w:rFonts w:ascii="Times New Roman" w:hAnsi="Times New Roman"/>
          <w:sz w:val="26"/>
          <w:szCs w:val="26"/>
        </w:rPr>
        <w:t>to pay a poll tax of one pound per head.</w:t>
      </w:r>
    </w:p>
    <w:p w:rsidR="00A2255B" w:rsidRDefault="000C3B9D"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brutal methods of assessment and collec</w:t>
      </w:r>
      <w:r w:rsidR="00A2255B">
        <w:rPr>
          <w:rFonts w:ascii="Times New Roman" w:hAnsi="Times New Roman"/>
          <w:sz w:val="26"/>
          <w:szCs w:val="26"/>
        </w:rPr>
        <w:t>ting taxes e.g flogging, caning and imprisonment also made the Zulu to fight.</w:t>
      </w:r>
    </w:p>
    <w:p w:rsidR="00CC2C2D" w:rsidRDefault="00A2255B"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w:t>
      </w:r>
      <w:r w:rsidR="0073259A">
        <w:rPr>
          <w:rFonts w:ascii="Times New Roman" w:hAnsi="Times New Roman"/>
          <w:sz w:val="26"/>
          <w:szCs w:val="26"/>
        </w:rPr>
        <w:t xml:space="preserve">raditionally, the Zulu mistook all whites </w:t>
      </w:r>
      <w:r w:rsidR="00BB0D83">
        <w:rPr>
          <w:rFonts w:ascii="Times New Roman" w:hAnsi="Times New Roman"/>
          <w:sz w:val="26"/>
          <w:szCs w:val="26"/>
        </w:rPr>
        <w:t>for Mlungu-Devils Sea Monsters</w:t>
      </w:r>
      <w:r w:rsidR="00CC2C2D">
        <w:rPr>
          <w:rFonts w:ascii="Times New Roman" w:hAnsi="Times New Roman"/>
          <w:sz w:val="26"/>
          <w:szCs w:val="26"/>
        </w:rPr>
        <w:t>-Wizards.</w:t>
      </w:r>
    </w:p>
    <w:p w:rsidR="00B045F4" w:rsidRDefault="00CC2C2D"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failure </w:t>
      </w:r>
      <w:r w:rsidR="006B71EA">
        <w:rPr>
          <w:rFonts w:ascii="Times New Roman" w:hAnsi="Times New Roman"/>
          <w:sz w:val="26"/>
          <w:szCs w:val="26"/>
        </w:rPr>
        <w:t xml:space="preserve">of peaceful </w:t>
      </w:r>
      <w:r w:rsidR="00DC1B5B">
        <w:rPr>
          <w:rFonts w:ascii="Times New Roman" w:hAnsi="Times New Roman"/>
          <w:sz w:val="26"/>
          <w:szCs w:val="26"/>
        </w:rPr>
        <w:t xml:space="preserve">means to end </w:t>
      </w:r>
      <w:r w:rsidR="00E342F5">
        <w:rPr>
          <w:rFonts w:ascii="Times New Roman" w:hAnsi="Times New Roman"/>
          <w:sz w:val="26"/>
          <w:szCs w:val="26"/>
        </w:rPr>
        <w:t>conflict</w:t>
      </w:r>
      <w:r w:rsidR="00DC1B5B">
        <w:rPr>
          <w:rFonts w:ascii="Times New Roman" w:hAnsi="Times New Roman"/>
          <w:sz w:val="26"/>
          <w:szCs w:val="26"/>
        </w:rPr>
        <w:t xml:space="preserve"> </w:t>
      </w:r>
      <w:r w:rsidR="00B045F4">
        <w:rPr>
          <w:rFonts w:ascii="Times New Roman" w:hAnsi="Times New Roman"/>
          <w:sz w:val="26"/>
          <w:szCs w:val="26"/>
        </w:rPr>
        <w:t>between the two.</w:t>
      </w:r>
    </w:p>
    <w:p w:rsidR="00F54CA0" w:rsidRDefault="00A53C5A"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minor protests </w:t>
      </w:r>
      <w:r w:rsidR="004E60A5">
        <w:rPr>
          <w:rFonts w:ascii="Times New Roman" w:hAnsi="Times New Roman"/>
          <w:sz w:val="26"/>
          <w:szCs w:val="26"/>
        </w:rPr>
        <w:t xml:space="preserve">against taxes of 1905 and ruthless </w:t>
      </w:r>
      <w:r w:rsidR="00800BE1">
        <w:rPr>
          <w:rFonts w:ascii="Times New Roman" w:hAnsi="Times New Roman"/>
          <w:sz w:val="26"/>
          <w:szCs w:val="26"/>
        </w:rPr>
        <w:t xml:space="preserve">government behavior i.e. heavy </w:t>
      </w:r>
      <w:r w:rsidR="00291957">
        <w:rPr>
          <w:rFonts w:ascii="Times New Roman" w:hAnsi="Times New Roman"/>
          <w:sz w:val="26"/>
          <w:szCs w:val="26"/>
        </w:rPr>
        <w:t xml:space="preserve">government deployment of troops, </w:t>
      </w:r>
      <w:r w:rsidR="00B863C0">
        <w:rPr>
          <w:rFonts w:ascii="Times New Roman" w:hAnsi="Times New Roman"/>
          <w:sz w:val="26"/>
          <w:szCs w:val="26"/>
        </w:rPr>
        <w:t>confiscation</w:t>
      </w:r>
      <w:r w:rsidR="00291957">
        <w:rPr>
          <w:rFonts w:ascii="Times New Roman" w:hAnsi="Times New Roman"/>
          <w:sz w:val="26"/>
          <w:szCs w:val="26"/>
        </w:rPr>
        <w:t xml:space="preserve"> </w:t>
      </w:r>
      <w:r w:rsidR="00194E5D">
        <w:rPr>
          <w:rFonts w:ascii="Times New Roman" w:hAnsi="Times New Roman"/>
          <w:sz w:val="26"/>
          <w:szCs w:val="26"/>
        </w:rPr>
        <w:t xml:space="preserve">of land </w:t>
      </w:r>
      <w:r w:rsidR="00F54CA0">
        <w:rPr>
          <w:rFonts w:ascii="Times New Roman" w:hAnsi="Times New Roman"/>
          <w:sz w:val="26"/>
          <w:szCs w:val="26"/>
        </w:rPr>
        <w:t>and cattle sparked off the war.</w:t>
      </w:r>
    </w:p>
    <w:p w:rsidR="001501A9" w:rsidRDefault="00F54CA0"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killing of 12 key Zulu</w:t>
      </w:r>
      <w:r w:rsidR="002E0811">
        <w:rPr>
          <w:rFonts w:ascii="Times New Roman" w:hAnsi="Times New Roman"/>
          <w:sz w:val="26"/>
          <w:szCs w:val="26"/>
        </w:rPr>
        <w:t xml:space="preserve"> leaders in early 1906 who had refused to pay taxes led to </w:t>
      </w:r>
      <w:r w:rsidR="00B863C0">
        <w:rPr>
          <w:rFonts w:ascii="Times New Roman" w:hAnsi="Times New Roman"/>
          <w:sz w:val="26"/>
          <w:szCs w:val="26"/>
        </w:rPr>
        <w:t>the</w:t>
      </w:r>
      <w:r w:rsidR="002E0811">
        <w:rPr>
          <w:rFonts w:ascii="Times New Roman" w:hAnsi="Times New Roman"/>
          <w:sz w:val="26"/>
          <w:szCs w:val="26"/>
        </w:rPr>
        <w:t xml:space="preserve"> war</w:t>
      </w:r>
      <w:r w:rsidR="001501A9">
        <w:rPr>
          <w:rFonts w:ascii="Times New Roman" w:hAnsi="Times New Roman"/>
          <w:sz w:val="26"/>
          <w:szCs w:val="26"/>
        </w:rPr>
        <w:t>.</w:t>
      </w:r>
    </w:p>
    <w:p w:rsidR="00FC18E7" w:rsidRDefault="001501A9"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lastRenderedPageBreak/>
        <w:t xml:space="preserve">The rise </w:t>
      </w:r>
      <w:r w:rsidR="003E0DFF">
        <w:rPr>
          <w:rFonts w:ascii="Times New Roman" w:hAnsi="Times New Roman"/>
          <w:sz w:val="26"/>
          <w:szCs w:val="26"/>
        </w:rPr>
        <w:t xml:space="preserve">of </w:t>
      </w:r>
      <w:r w:rsidR="00B863C0">
        <w:rPr>
          <w:rFonts w:ascii="Times New Roman" w:hAnsi="Times New Roman"/>
          <w:sz w:val="26"/>
          <w:szCs w:val="26"/>
        </w:rPr>
        <w:t>African</w:t>
      </w:r>
      <w:r w:rsidR="003E0DFF">
        <w:rPr>
          <w:rFonts w:ascii="Times New Roman" w:hAnsi="Times New Roman"/>
          <w:sz w:val="26"/>
          <w:szCs w:val="26"/>
        </w:rPr>
        <w:t xml:space="preserve"> Nationalism </w:t>
      </w:r>
      <w:r w:rsidR="003F46F3">
        <w:rPr>
          <w:rFonts w:ascii="Times New Roman" w:hAnsi="Times New Roman"/>
          <w:sz w:val="26"/>
          <w:szCs w:val="26"/>
        </w:rPr>
        <w:t>also led to the war</w:t>
      </w:r>
      <w:r w:rsidR="00FC18E7">
        <w:rPr>
          <w:rFonts w:ascii="Times New Roman" w:hAnsi="Times New Roman"/>
          <w:sz w:val="26"/>
          <w:szCs w:val="26"/>
        </w:rPr>
        <w:t>.</w:t>
      </w:r>
    </w:p>
    <w:p w:rsidR="003412D2" w:rsidRDefault="00FC18E7"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Zulu success at Isandhlwana in 1879 against </w:t>
      </w:r>
      <w:r w:rsidR="00704FCC">
        <w:rPr>
          <w:rFonts w:ascii="Times New Roman" w:hAnsi="Times New Roman"/>
          <w:sz w:val="26"/>
          <w:szCs w:val="26"/>
        </w:rPr>
        <w:t xml:space="preserve">British, inspired </w:t>
      </w:r>
      <w:r w:rsidR="003412D2">
        <w:rPr>
          <w:rFonts w:ascii="Times New Roman" w:hAnsi="Times New Roman"/>
          <w:sz w:val="26"/>
          <w:szCs w:val="26"/>
        </w:rPr>
        <w:t>the Zulu o fight in 1906</w:t>
      </w:r>
    </w:p>
    <w:p w:rsidR="00090859" w:rsidRDefault="003412D2"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Also the defeat </w:t>
      </w:r>
      <w:r w:rsidR="00CF51BF">
        <w:rPr>
          <w:rFonts w:ascii="Times New Roman" w:hAnsi="Times New Roman"/>
          <w:sz w:val="26"/>
          <w:szCs w:val="26"/>
        </w:rPr>
        <w:t xml:space="preserve">of the British defeated the Boers in </w:t>
      </w:r>
      <w:r w:rsidR="00B863C0">
        <w:rPr>
          <w:rFonts w:ascii="Times New Roman" w:hAnsi="Times New Roman"/>
          <w:sz w:val="26"/>
          <w:szCs w:val="26"/>
        </w:rPr>
        <w:t>the</w:t>
      </w:r>
      <w:r w:rsidR="00CF51BF">
        <w:rPr>
          <w:rFonts w:ascii="Times New Roman" w:hAnsi="Times New Roman"/>
          <w:sz w:val="26"/>
          <w:szCs w:val="26"/>
        </w:rPr>
        <w:t xml:space="preserve"> 2</w:t>
      </w:r>
      <w:r w:rsidR="00CF51BF" w:rsidRPr="00CF51BF">
        <w:rPr>
          <w:rFonts w:ascii="Times New Roman" w:hAnsi="Times New Roman"/>
          <w:sz w:val="26"/>
          <w:szCs w:val="26"/>
          <w:vertAlign w:val="superscript"/>
        </w:rPr>
        <w:t>nd</w:t>
      </w:r>
      <w:r w:rsidR="00F51EFB">
        <w:rPr>
          <w:rFonts w:ascii="Times New Roman" w:hAnsi="Times New Roman"/>
          <w:sz w:val="26"/>
          <w:szCs w:val="26"/>
        </w:rPr>
        <w:t xml:space="preserve"> </w:t>
      </w:r>
      <w:r w:rsidR="00894AEF">
        <w:rPr>
          <w:rFonts w:ascii="Times New Roman" w:hAnsi="Times New Roman"/>
          <w:sz w:val="26"/>
          <w:szCs w:val="26"/>
        </w:rPr>
        <w:t xml:space="preserve">Anglo Boer war, the Zulu thought </w:t>
      </w:r>
      <w:r w:rsidR="00412554">
        <w:rPr>
          <w:rFonts w:ascii="Times New Roman" w:hAnsi="Times New Roman"/>
          <w:sz w:val="26"/>
          <w:szCs w:val="26"/>
        </w:rPr>
        <w:t xml:space="preserve">the British had </w:t>
      </w:r>
      <w:r w:rsidR="00B863C0">
        <w:rPr>
          <w:rFonts w:ascii="Times New Roman" w:hAnsi="Times New Roman"/>
          <w:sz w:val="26"/>
          <w:szCs w:val="26"/>
        </w:rPr>
        <w:t>been</w:t>
      </w:r>
      <w:r w:rsidR="00B2617A">
        <w:rPr>
          <w:rFonts w:ascii="Times New Roman" w:hAnsi="Times New Roman"/>
          <w:sz w:val="26"/>
          <w:szCs w:val="26"/>
        </w:rPr>
        <w:t xml:space="preserve"> exhausted </w:t>
      </w:r>
      <w:r w:rsidR="008A3E70">
        <w:rPr>
          <w:rFonts w:ascii="Times New Roman" w:hAnsi="Times New Roman"/>
          <w:sz w:val="26"/>
          <w:szCs w:val="26"/>
        </w:rPr>
        <w:t xml:space="preserve">and </w:t>
      </w:r>
      <w:r w:rsidR="00B863C0">
        <w:rPr>
          <w:rFonts w:ascii="Times New Roman" w:hAnsi="Times New Roman"/>
          <w:sz w:val="26"/>
          <w:szCs w:val="26"/>
        </w:rPr>
        <w:t>therefore</w:t>
      </w:r>
      <w:r w:rsidR="008A3E70">
        <w:rPr>
          <w:rFonts w:ascii="Times New Roman" w:hAnsi="Times New Roman"/>
          <w:sz w:val="26"/>
          <w:szCs w:val="26"/>
        </w:rPr>
        <w:t xml:space="preserve"> wanted to take advantage of this</w:t>
      </w:r>
      <w:r w:rsidR="00090859">
        <w:rPr>
          <w:rFonts w:ascii="Times New Roman" w:hAnsi="Times New Roman"/>
          <w:sz w:val="26"/>
          <w:szCs w:val="26"/>
        </w:rPr>
        <w:t>.</w:t>
      </w:r>
    </w:p>
    <w:p w:rsidR="006149C6" w:rsidRDefault="00090859"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Africans in </w:t>
      </w:r>
      <w:r w:rsidR="0077089E">
        <w:rPr>
          <w:rFonts w:ascii="Times New Roman" w:hAnsi="Times New Roman"/>
          <w:sz w:val="26"/>
          <w:szCs w:val="26"/>
        </w:rPr>
        <w:t xml:space="preserve">towns lived in poor social and economic </w:t>
      </w:r>
      <w:r w:rsidR="00A53EC2">
        <w:rPr>
          <w:rFonts w:ascii="Times New Roman" w:hAnsi="Times New Roman"/>
          <w:sz w:val="26"/>
          <w:szCs w:val="26"/>
        </w:rPr>
        <w:t xml:space="preserve">conditions like poverty and </w:t>
      </w:r>
      <w:r w:rsidR="006149C6">
        <w:rPr>
          <w:rFonts w:ascii="Times New Roman" w:hAnsi="Times New Roman"/>
          <w:sz w:val="26"/>
          <w:szCs w:val="26"/>
        </w:rPr>
        <w:t>in</w:t>
      </w:r>
      <w:r w:rsidR="00A53EC2">
        <w:rPr>
          <w:rFonts w:ascii="Times New Roman" w:hAnsi="Times New Roman"/>
          <w:sz w:val="26"/>
          <w:szCs w:val="26"/>
        </w:rPr>
        <w:t>security</w:t>
      </w:r>
      <w:r w:rsidR="006149C6">
        <w:rPr>
          <w:rFonts w:ascii="Times New Roman" w:hAnsi="Times New Roman"/>
          <w:sz w:val="26"/>
          <w:szCs w:val="26"/>
        </w:rPr>
        <w:t xml:space="preserve"> which they blamed on the whites.</w:t>
      </w:r>
    </w:p>
    <w:p w:rsidR="00EF741C" w:rsidRDefault="006149C6"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British racial discrimination </w:t>
      </w:r>
      <w:r w:rsidR="00C25367">
        <w:rPr>
          <w:rFonts w:ascii="Times New Roman" w:hAnsi="Times New Roman"/>
          <w:sz w:val="26"/>
          <w:szCs w:val="26"/>
        </w:rPr>
        <w:t xml:space="preserve">also </w:t>
      </w:r>
      <w:r w:rsidR="00E342F5">
        <w:rPr>
          <w:rFonts w:ascii="Times New Roman" w:hAnsi="Times New Roman"/>
          <w:sz w:val="26"/>
          <w:szCs w:val="26"/>
        </w:rPr>
        <w:t>annoyed</w:t>
      </w:r>
      <w:r w:rsidR="00C25367">
        <w:rPr>
          <w:rFonts w:ascii="Times New Roman" w:hAnsi="Times New Roman"/>
          <w:sz w:val="26"/>
          <w:szCs w:val="26"/>
        </w:rPr>
        <w:t xml:space="preserve"> the Zulu </w:t>
      </w:r>
      <w:r w:rsidR="001B1EAF">
        <w:rPr>
          <w:rFonts w:ascii="Times New Roman" w:hAnsi="Times New Roman"/>
          <w:sz w:val="26"/>
          <w:szCs w:val="26"/>
        </w:rPr>
        <w:t xml:space="preserve">for example they denied </w:t>
      </w:r>
      <w:r w:rsidR="00C20158">
        <w:rPr>
          <w:rFonts w:ascii="Times New Roman" w:hAnsi="Times New Roman"/>
          <w:sz w:val="26"/>
          <w:szCs w:val="26"/>
        </w:rPr>
        <w:t>them freedom of</w:t>
      </w:r>
      <w:r w:rsidR="00EF741C">
        <w:rPr>
          <w:rFonts w:ascii="Times New Roman" w:hAnsi="Times New Roman"/>
          <w:sz w:val="26"/>
          <w:szCs w:val="26"/>
        </w:rPr>
        <w:t xml:space="preserve"> movement.</w:t>
      </w:r>
    </w:p>
    <w:p w:rsidR="00F11BF8" w:rsidRDefault="00EF741C"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Zulu hated the activit</w:t>
      </w:r>
      <w:r w:rsidR="00DD5D1D">
        <w:rPr>
          <w:rFonts w:ascii="Times New Roman" w:hAnsi="Times New Roman"/>
          <w:sz w:val="26"/>
          <w:szCs w:val="26"/>
        </w:rPr>
        <w:t xml:space="preserve">ies of the missionaries who never respected their cultures </w:t>
      </w:r>
      <w:r w:rsidR="00F11BF8">
        <w:rPr>
          <w:rFonts w:ascii="Times New Roman" w:hAnsi="Times New Roman"/>
          <w:sz w:val="26"/>
          <w:szCs w:val="26"/>
        </w:rPr>
        <w:t>and divided them up.</w:t>
      </w:r>
    </w:p>
    <w:p w:rsidR="00856B01" w:rsidRDefault="00F11BF8"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outbreak of diseases </w:t>
      </w:r>
      <w:r w:rsidR="00856B01">
        <w:rPr>
          <w:rFonts w:ascii="Times New Roman" w:hAnsi="Times New Roman"/>
          <w:sz w:val="26"/>
          <w:szCs w:val="26"/>
        </w:rPr>
        <w:t>like Rinder pest was blamed on the British.</w:t>
      </w:r>
    </w:p>
    <w:p w:rsidR="0031562D" w:rsidRDefault="00856B01"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To make matters worse, the British </w:t>
      </w:r>
      <w:r w:rsidR="0031562D">
        <w:rPr>
          <w:rFonts w:ascii="Times New Roman" w:hAnsi="Times New Roman"/>
          <w:sz w:val="26"/>
          <w:szCs w:val="26"/>
        </w:rPr>
        <w:t xml:space="preserve">were killing the </w:t>
      </w:r>
      <w:r w:rsidR="00E342F5">
        <w:rPr>
          <w:rFonts w:ascii="Times New Roman" w:hAnsi="Times New Roman"/>
          <w:sz w:val="26"/>
          <w:szCs w:val="26"/>
        </w:rPr>
        <w:t>infected</w:t>
      </w:r>
      <w:r w:rsidR="0031562D">
        <w:rPr>
          <w:rFonts w:ascii="Times New Roman" w:hAnsi="Times New Roman"/>
          <w:sz w:val="26"/>
          <w:szCs w:val="26"/>
        </w:rPr>
        <w:t xml:space="preserve"> animals instead of allowing the Zulu eat them.</w:t>
      </w:r>
    </w:p>
    <w:p w:rsidR="004F1E66" w:rsidRDefault="0031562D"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outbreak of natural calamities </w:t>
      </w:r>
      <w:r w:rsidR="004F1E66">
        <w:rPr>
          <w:rFonts w:ascii="Times New Roman" w:hAnsi="Times New Roman"/>
          <w:sz w:val="26"/>
          <w:szCs w:val="26"/>
        </w:rPr>
        <w:t xml:space="preserve">like wide spread drought and famine also created war hysteria </w:t>
      </w:r>
      <w:r w:rsidR="00E342F5">
        <w:rPr>
          <w:rFonts w:ascii="Times New Roman" w:hAnsi="Times New Roman"/>
          <w:sz w:val="26"/>
          <w:szCs w:val="26"/>
        </w:rPr>
        <w:t>in order</w:t>
      </w:r>
      <w:r w:rsidR="004F1E66">
        <w:rPr>
          <w:rFonts w:ascii="Times New Roman" w:hAnsi="Times New Roman"/>
          <w:sz w:val="26"/>
          <w:szCs w:val="26"/>
        </w:rPr>
        <w:t xml:space="preserve"> to loot food.</w:t>
      </w:r>
    </w:p>
    <w:p w:rsidR="00143CC5" w:rsidRDefault="004F1E66"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increased British </w:t>
      </w:r>
      <w:r w:rsidR="00E342F5">
        <w:rPr>
          <w:rFonts w:ascii="Times New Roman" w:hAnsi="Times New Roman"/>
          <w:sz w:val="26"/>
          <w:szCs w:val="26"/>
        </w:rPr>
        <w:t xml:space="preserve">imperialism and desire </w:t>
      </w:r>
      <w:r w:rsidR="004715E4">
        <w:rPr>
          <w:rFonts w:ascii="Times New Roman" w:hAnsi="Times New Roman"/>
          <w:sz w:val="26"/>
          <w:szCs w:val="26"/>
        </w:rPr>
        <w:t xml:space="preserve">to control the whole </w:t>
      </w:r>
      <w:r w:rsidR="00693205">
        <w:rPr>
          <w:rFonts w:ascii="Times New Roman" w:hAnsi="Times New Roman"/>
          <w:sz w:val="26"/>
          <w:szCs w:val="26"/>
        </w:rPr>
        <w:t xml:space="preserve">of </w:t>
      </w:r>
      <w:r w:rsidR="00B863C0">
        <w:rPr>
          <w:rFonts w:ascii="Times New Roman" w:hAnsi="Times New Roman"/>
          <w:sz w:val="26"/>
          <w:szCs w:val="26"/>
        </w:rPr>
        <w:t>South</w:t>
      </w:r>
      <w:r w:rsidR="00693205">
        <w:rPr>
          <w:rFonts w:ascii="Times New Roman" w:hAnsi="Times New Roman"/>
          <w:sz w:val="26"/>
          <w:szCs w:val="26"/>
        </w:rPr>
        <w:t xml:space="preserve"> Africa </w:t>
      </w:r>
      <w:r w:rsidR="000928F5">
        <w:rPr>
          <w:rFonts w:ascii="Times New Roman" w:hAnsi="Times New Roman"/>
          <w:sz w:val="26"/>
          <w:szCs w:val="26"/>
        </w:rPr>
        <w:t xml:space="preserve">also led to their </w:t>
      </w:r>
      <w:r w:rsidR="00227EA8">
        <w:rPr>
          <w:rFonts w:ascii="Times New Roman" w:hAnsi="Times New Roman"/>
          <w:sz w:val="26"/>
          <w:szCs w:val="26"/>
        </w:rPr>
        <w:t xml:space="preserve">conflicts </w:t>
      </w:r>
      <w:r w:rsidR="00143CC5">
        <w:rPr>
          <w:rFonts w:ascii="Times New Roman" w:hAnsi="Times New Roman"/>
          <w:sz w:val="26"/>
          <w:szCs w:val="26"/>
        </w:rPr>
        <w:t>with the Zulu.</w:t>
      </w:r>
    </w:p>
    <w:p w:rsidR="00C06951" w:rsidRDefault="00143CC5"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w:t>
      </w:r>
      <w:r w:rsidR="005F0B76">
        <w:rPr>
          <w:rFonts w:ascii="Times New Roman" w:hAnsi="Times New Roman"/>
          <w:sz w:val="26"/>
          <w:szCs w:val="26"/>
        </w:rPr>
        <w:t>increased number of Whites into Zululand</w:t>
      </w:r>
      <w:r w:rsidR="00C06951">
        <w:rPr>
          <w:rFonts w:ascii="Times New Roman" w:hAnsi="Times New Roman"/>
          <w:sz w:val="26"/>
          <w:szCs w:val="26"/>
        </w:rPr>
        <w:t xml:space="preserve"> annoyed the Zulu.</w:t>
      </w:r>
    </w:p>
    <w:p w:rsidR="00B35AA2" w:rsidRDefault="00C06951"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t>The British mal-</w:t>
      </w:r>
      <w:r w:rsidR="00B863C0">
        <w:rPr>
          <w:rFonts w:ascii="Times New Roman" w:hAnsi="Times New Roman"/>
          <w:sz w:val="26"/>
          <w:szCs w:val="26"/>
        </w:rPr>
        <w:t>administration</w:t>
      </w:r>
      <w:r>
        <w:rPr>
          <w:rFonts w:ascii="Times New Roman" w:hAnsi="Times New Roman"/>
          <w:sz w:val="26"/>
          <w:szCs w:val="26"/>
        </w:rPr>
        <w:t xml:space="preserve"> also led t</w:t>
      </w:r>
      <w:r w:rsidR="00B35AA2">
        <w:rPr>
          <w:rFonts w:ascii="Times New Roman" w:hAnsi="Times New Roman"/>
          <w:sz w:val="26"/>
          <w:szCs w:val="26"/>
        </w:rPr>
        <w:t>o the war.</w:t>
      </w:r>
    </w:p>
    <w:p w:rsidR="0073639B" w:rsidRDefault="00B35AA2" w:rsidP="00DD0DC4">
      <w:pPr>
        <w:pStyle w:val="ListParagraph"/>
        <w:numPr>
          <w:ilvl w:val="0"/>
          <w:numId w:val="65"/>
        </w:numPr>
        <w:spacing w:before="240"/>
        <w:rPr>
          <w:rFonts w:ascii="Times New Roman" w:hAnsi="Times New Roman"/>
          <w:sz w:val="26"/>
          <w:szCs w:val="26"/>
        </w:rPr>
      </w:pPr>
      <w:r>
        <w:rPr>
          <w:rFonts w:ascii="Times New Roman" w:hAnsi="Times New Roman"/>
          <w:sz w:val="26"/>
          <w:szCs w:val="26"/>
        </w:rPr>
        <w:lastRenderedPageBreak/>
        <w:t xml:space="preserve">Growing poverty among the Zulu </w:t>
      </w:r>
      <w:r w:rsidR="00250109">
        <w:rPr>
          <w:rFonts w:ascii="Times New Roman" w:hAnsi="Times New Roman"/>
          <w:sz w:val="26"/>
          <w:szCs w:val="26"/>
        </w:rPr>
        <w:t>made them</w:t>
      </w:r>
      <w:r w:rsidR="0073639B">
        <w:rPr>
          <w:rFonts w:ascii="Times New Roman" w:hAnsi="Times New Roman"/>
          <w:sz w:val="26"/>
          <w:szCs w:val="26"/>
        </w:rPr>
        <w:t xml:space="preserve"> to fight the British.</w:t>
      </w:r>
    </w:p>
    <w:p w:rsidR="008E4613" w:rsidRDefault="0073639B" w:rsidP="00375EEC">
      <w:pPr>
        <w:pStyle w:val="ListParagraph"/>
        <w:numPr>
          <w:ilvl w:val="0"/>
          <w:numId w:val="65"/>
        </w:numPr>
        <w:spacing w:before="240"/>
        <w:rPr>
          <w:rFonts w:ascii="Times New Roman" w:hAnsi="Times New Roman"/>
          <w:sz w:val="26"/>
          <w:szCs w:val="26"/>
        </w:rPr>
      </w:pPr>
      <w:r>
        <w:rPr>
          <w:rFonts w:ascii="Times New Roman" w:hAnsi="Times New Roman"/>
          <w:sz w:val="26"/>
          <w:szCs w:val="26"/>
        </w:rPr>
        <w:t xml:space="preserve">The </w:t>
      </w:r>
      <w:r w:rsidR="00784417">
        <w:rPr>
          <w:rFonts w:ascii="Times New Roman" w:hAnsi="Times New Roman"/>
          <w:sz w:val="26"/>
          <w:szCs w:val="26"/>
        </w:rPr>
        <w:t>Zulu had lost their cattle which had been taken by the British</w:t>
      </w:r>
      <w:r w:rsidR="00CF6236">
        <w:rPr>
          <w:rFonts w:ascii="Times New Roman" w:hAnsi="Times New Roman"/>
          <w:sz w:val="26"/>
          <w:szCs w:val="26"/>
        </w:rPr>
        <w:t>.</w:t>
      </w:r>
      <w:r w:rsidR="00A53EC2">
        <w:rPr>
          <w:rFonts w:ascii="Times New Roman" w:hAnsi="Times New Roman"/>
          <w:sz w:val="26"/>
          <w:szCs w:val="26"/>
        </w:rPr>
        <w:t xml:space="preserve"> </w:t>
      </w:r>
      <w:r w:rsidR="00280DFF">
        <w:rPr>
          <w:rFonts w:ascii="Times New Roman" w:hAnsi="Times New Roman"/>
          <w:sz w:val="26"/>
          <w:szCs w:val="26"/>
        </w:rPr>
        <w:t xml:space="preserve"> </w:t>
      </w:r>
      <w:r w:rsidR="00475940">
        <w:rPr>
          <w:rFonts w:ascii="Times New Roman" w:hAnsi="Times New Roman"/>
          <w:sz w:val="26"/>
          <w:szCs w:val="26"/>
        </w:rPr>
        <w:t xml:space="preserve"> </w:t>
      </w:r>
      <w:r w:rsidR="00C23D3A" w:rsidRPr="00602B50">
        <w:rPr>
          <w:rFonts w:ascii="Times New Roman" w:hAnsi="Times New Roman"/>
          <w:sz w:val="26"/>
          <w:szCs w:val="26"/>
        </w:rPr>
        <w:t xml:space="preserve"> </w:t>
      </w:r>
    </w:p>
    <w:p w:rsidR="00375EEC" w:rsidRDefault="00C23D3A" w:rsidP="008E4613">
      <w:pPr>
        <w:pStyle w:val="ListParagraph"/>
        <w:spacing w:before="240"/>
        <w:rPr>
          <w:rFonts w:ascii="Times New Roman" w:hAnsi="Times New Roman"/>
          <w:sz w:val="26"/>
          <w:szCs w:val="26"/>
        </w:rPr>
      </w:pPr>
      <w:r w:rsidRPr="00602B50">
        <w:rPr>
          <w:rFonts w:ascii="Times New Roman" w:hAnsi="Times New Roman"/>
          <w:sz w:val="26"/>
          <w:szCs w:val="26"/>
        </w:rPr>
        <w:t xml:space="preserve"> </w:t>
      </w:r>
    </w:p>
    <w:p w:rsidR="00375EEC" w:rsidRDefault="00BC04D1" w:rsidP="00375EEC">
      <w:pPr>
        <w:spacing w:before="240"/>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3</w:t>
      </w:r>
      <w:r w:rsidR="00375EEC" w:rsidRPr="00375EEC">
        <w:rPr>
          <w:rFonts w:ascii="Times New Roman" w:hAnsi="Times New Roman"/>
          <w:b/>
          <w:sz w:val="26"/>
          <w:szCs w:val="26"/>
        </w:rPr>
        <w:t>.b.) Why were the Zulu defeated?</w:t>
      </w:r>
    </w:p>
    <w:p w:rsidR="00375EEC" w:rsidRPr="00563BD3" w:rsidRDefault="00563BD3"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The rebellion failed because of many factors that include the following;</w:t>
      </w:r>
    </w:p>
    <w:p w:rsidR="00563BD3" w:rsidRPr="00563BD3" w:rsidRDefault="00563BD3"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The Zulu were disunited only he Zulu living in Zondi reserve rebelled.</w:t>
      </w:r>
    </w:p>
    <w:p w:rsidR="00563BD3" w:rsidRPr="00563BD3" w:rsidRDefault="00563BD3"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 xml:space="preserve">The </w:t>
      </w:r>
      <w:r w:rsidR="00B863C0">
        <w:rPr>
          <w:rFonts w:ascii="Times New Roman" w:hAnsi="Times New Roman"/>
          <w:sz w:val="26"/>
          <w:szCs w:val="26"/>
        </w:rPr>
        <w:t>British</w:t>
      </w:r>
      <w:r>
        <w:rPr>
          <w:rFonts w:ascii="Times New Roman" w:hAnsi="Times New Roman"/>
          <w:sz w:val="26"/>
          <w:szCs w:val="26"/>
        </w:rPr>
        <w:t xml:space="preserve"> use very </w:t>
      </w:r>
      <w:r w:rsidR="00B863C0">
        <w:rPr>
          <w:rFonts w:ascii="Times New Roman" w:hAnsi="Times New Roman"/>
          <w:sz w:val="26"/>
          <w:szCs w:val="26"/>
        </w:rPr>
        <w:t>rustles</w:t>
      </w:r>
      <w:r>
        <w:rPr>
          <w:rFonts w:ascii="Times New Roman" w:hAnsi="Times New Roman"/>
          <w:sz w:val="26"/>
          <w:szCs w:val="26"/>
        </w:rPr>
        <w:t xml:space="preserve"> for</w:t>
      </w:r>
      <w:r w:rsidR="00B863C0">
        <w:rPr>
          <w:rFonts w:ascii="Times New Roman" w:hAnsi="Times New Roman"/>
          <w:sz w:val="26"/>
          <w:szCs w:val="26"/>
        </w:rPr>
        <w:t>c</w:t>
      </w:r>
      <w:r>
        <w:rPr>
          <w:rFonts w:ascii="Times New Roman" w:hAnsi="Times New Roman"/>
          <w:sz w:val="26"/>
          <w:szCs w:val="26"/>
        </w:rPr>
        <w:t>e to cru</w:t>
      </w:r>
      <w:r w:rsidR="00B863C0">
        <w:rPr>
          <w:rFonts w:ascii="Times New Roman" w:hAnsi="Times New Roman"/>
          <w:sz w:val="26"/>
          <w:szCs w:val="26"/>
        </w:rPr>
        <w:t>s</w:t>
      </w:r>
      <w:r>
        <w:rPr>
          <w:rFonts w:ascii="Times New Roman" w:hAnsi="Times New Roman"/>
          <w:sz w:val="26"/>
          <w:szCs w:val="26"/>
        </w:rPr>
        <w:t>h the rebellion.</w:t>
      </w:r>
    </w:p>
    <w:p w:rsidR="00563BD3" w:rsidRPr="00563BD3" w:rsidRDefault="00563BD3"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 xml:space="preserve">The </w:t>
      </w:r>
      <w:r w:rsidR="00B863C0">
        <w:rPr>
          <w:rFonts w:ascii="Times New Roman" w:hAnsi="Times New Roman"/>
          <w:sz w:val="26"/>
          <w:szCs w:val="26"/>
        </w:rPr>
        <w:t>British</w:t>
      </w:r>
      <w:r>
        <w:rPr>
          <w:rFonts w:ascii="Times New Roman" w:hAnsi="Times New Roman"/>
          <w:sz w:val="26"/>
          <w:szCs w:val="26"/>
        </w:rPr>
        <w:t xml:space="preserve"> killed the Zulus mercilessly which scared the Zulu.</w:t>
      </w:r>
    </w:p>
    <w:p w:rsidR="00563BD3" w:rsidRPr="00563BD3" w:rsidRDefault="00563BD3"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 xml:space="preserve">The </w:t>
      </w:r>
      <w:r w:rsidR="00B863C0">
        <w:rPr>
          <w:rFonts w:ascii="Times New Roman" w:hAnsi="Times New Roman"/>
          <w:sz w:val="26"/>
          <w:szCs w:val="26"/>
        </w:rPr>
        <w:t>British</w:t>
      </w:r>
      <w:r>
        <w:rPr>
          <w:rFonts w:ascii="Times New Roman" w:hAnsi="Times New Roman"/>
          <w:sz w:val="26"/>
          <w:szCs w:val="26"/>
        </w:rPr>
        <w:t xml:space="preserve"> brought in more troops which </w:t>
      </w:r>
      <w:r w:rsidR="00B863C0">
        <w:rPr>
          <w:rFonts w:ascii="Times New Roman" w:hAnsi="Times New Roman"/>
          <w:sz w:val="26"/>
          <w:szCs w:val="26"/>
        </w:rPr>
        <w:t>strengthened</w:t>
      </w:r>
      <w:r>
        <w:rPr>
          <w:rFonts w:ascii="Times New Roman" w:hAnsi="Times New Roman"/>
          <w:sz w:val="26"/>
          <w:szCs w:val="26"/>
        </w:rPr>
        <w:t xml:space="preserve"> them against the Zulus.</w:t>
      </w:r>
    </w:p>
    <w:p w:rsidR="00563BD3" w:rsidRPr="00563BD3" w:rsidRDefault="00563BD3"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The Zulus used scotch earth policy which weakened the Africans.</w:t>
      </w:r>
    </w:p>
    <w:p w:rsidR="00563BD3" w:rsidRPr="00CD2A4D" w:rsidRDefault="00CD2A4D"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Zulu neighbours did not help them.</w:t>
      </w:r>
    </w:p>
    <w:p w:rsidR="00CD2A4D" w:rsidRPr="00CD2A4D" w:rsidRDefault="00CD2A4D"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Outbreak of natural calamities like drought and famine weakened the Zulus.</w:t>
      </w:r>
    </w:p>
    <w:p w:rsidR="00CD2A4D" w:rsidRPr="00CD2A4D" w:rsidRDefault="00CD2A4D"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Zulus had inferior and outdated weapons.</w:t>
      </w:r>
    </w:p>
    <w:p w:rsidR="00CD2A4D" w:rsidRPr="00CD2A4D" w:rsidRDefault="00CD2A4D"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Chief Dinizulu refused to join the rebellion which weakened the Zulus.</w:t>
      </w:r>
    </w:p>
    <w:p w:rsidR="00CD2A4D" w:rsidRPr="00CD2A4D" w:rsidRDefault="00CD2A4D"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The rebellion was not planed.</w:t>
      </w:r>
    </w:p>
    <w:p w:rsidR="00CD2A4D" w:rsidRPr="00CD2A4D" w:rsidRDefault="00CD2A4D"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The British determination to crash any rebellion.</w:t>
      </w:r>
    </w:p>
    <w:p w:rsidR="00CD2A4D" w:rsidRPr="0077626F" w:rsidRDefault="00CD2A4D" w:rsidP="00375EEC">
      <w:pPr>
        <w:pStyle w:val="ListParagraph"/>
        <w:numPr>
          <w:ilvl w:val="0"/>
          <w:numId w:val="66"/>
        </w:numPr>
        <w:spacing w:before="240"/>
        <w:rPr>
          <w:rFonts w:ascii="Times New Roman" w:hAnsi="Times New Roman"/>
          <w:b/>
          <w:sz w:val="26"/>
          <w:szCs w:val="26"/>
        </w:rPr>
      </w:pPr>
      <w:r>
        <w:rPr>
          <w:rFonts w:ascii="Times New Roman" w:hAnsi="Times New Roman"/>
          <w:sz w:val="26"/>
          <w:szCs w:val="26"/>
        </w:rPr>
        <w:t>The zulu were</w:t>
      </w:r>
      <w:r w:rsidR="0077626F">
        <w:rPr>
          <w:rFonts w:ascii="Times New Roman" w:hAnsi="Times New Roman"/>
          <w:sz w:val="26"/>
          <w:szCs w:val="26"/>
        </w:rPr>
        <w:t xml:space="preserve"> very poor.</w:t>
      </w:r>
    </w:p>
    <w:p w:rsidR="0077626F" w:rsidRDefault="0077626F" w:rsidP="00375EEC">
      <w:pPr>
        <w:pStyle w:val="ListParagraph"/>
        <w:numPr>
          <w:ilvl w:val="0"/>
          <w:numId w:val="66"/>
        </w:numPr>
        <w:spacing w:before="240"/>
        <w:rPr>
          <w:rFonts w:ascii="Times New Roman" w:hAnsi="Times New Roman"/>
          <w:sz w:val="26"/>
          <w:szCs w:val="26"/>
        </w:rPr>
      </w:pPr>
      <w:r w:rsidRPr="0077626F">
        <w:rPr>
          <w:rFonts w:ascii="Times New Roman" w:hAnsi="Times New Roman"/>
          <w:sz w:val="26"/>
          <w:szCs w:val="26"/>
        </w:rPr>
        <w:t>Poor</w:t>
      </w:r>
      <w:r>
        <w:rPr>
          <w:rFonts w:ascii="Times New Roman" w:hAnsi="Times New Roman"/>
          <w:sz w:val="26"/>
          <w:szCs w:val="26"/>
        </w:rPr>
        <w:t xml:space="preserve"> tactics by the Zulus.</w:t>
      </w:r>
    </w:p>
    <w:p w:rsidR="0077626F" w:rsidRDefault="0077626F" w:rsidP="00375EEC">
      <w:pPr>
        <w:pStyle w:val="ListParagraph"/>
        <w:numPr>
          <w:ilvl w:val="0"/>
          <w:numId w:val="66"/>
        </w:numPr>
        <w:spacing w:before="240"/>
        <w:rPr>
          <w:rFonts w:ascii="Times New Roman" w:hAnsi="Times New Roman"/>
          <w:sz w:val="26"/>
          <w:szCs w:val="26"/>
        </w:rPr>
      </w:pPr>
      <w:r>
        <w:rPr>
          <w:rFonts w:ascii="Times New Roman" w:hAnsi="Times New Roman"/>
          <w:sz w:val="26"/>
          <w:szCs w:val="26"/>
        </w:rPr>
        <w:t>The zulu army had been weakened over years.</w:t>
      </w:r>
    </w:p>
    <w:p w:rsidR="0077626F" w:rsidRDefault="0077626F" w:rsidP="00375EEC">
      <w:pPr>
        <w:pStyle w:val="ListParagraph"/>
        <w:numPr>
          <w:ilvl w:val="0"/>
          <w:numId w:val="66"/>
        </w:numPr>
        <w:spacing w:before="240"/>
        <w:rPr>
          <w:rFonts w:ascii="Times New Roman" w:hAnsi="Times New Roman"/>
          <w:sz w:val="26"/>
          <w:szCs w:val="26"/>
        </w:rPr>
      </w:pPr>
      <w:r>
        <w:rPr>
          <w:rFonts w:ascii="Times New Roman" w:hAnsi="Times New Roman"/>
          <w:sz w:val="26"/>
          <w:szCs w:val="26"/>
        </w:rPr>
        <w:t>The British had a big and well organized army.</w:t>
      </w:r>
    </w:p>
    <w:p w:rsidR="007F03F1" w:rsidRDefault="007F03F1" w:rsidP="00375EEC">
      <w:pPr>
        <w:pStyle w:val="ListParagraph"/>
        <w:numPr>
          <w:ilvl w:val="0"/>
          <w:numId w:val="66"/>
        </w:numPr>
        <w:spacing w:before="240"/>
        <w:rPr>
          <w:rFonts w:ascii="Times New Roman" w:hAnsi="Times New Roman"/>
          <w:sz w:val="26"/>
          <w:szCs w:val="26"/>
        </w:rPr>
      </w:pPr>
      <w:r>
        <w:rPr>
          <w:rFonts w:ascii="Times New Roman" w:hAnsi="Times New Roman"/>
          <w:sz w:val="26"/>
          <w:szCs w:val="26"/>
        </w:rPr>
        <w:lastRenderedPageBreak/>
        <w:t>The Zulu use traditional beliefs which weakened them</w:t>
      </w:r>
    </w:p>
    <w:p w:rsidR="007F03F1" w:rsidRDefault="007F03F1" w:rsidP="00375EEC">
      <w:pPr>
        <w:pStyle w:val="ListParagraph"/>
        <w:numPr>
          <w:ilvl w:val="0"/>
          <w:numId w:val="66"/>
        </w:numPr>
        <w:spacing w:before="240"/>
        <w:rPr>
          <w:rFonts w:ascii="Times New Roman" w:hAnsi="Times New Roman"/>
          <w:sz w:val="26"/>
          <w:szCs w:val="26"/>
        </w:rPr>
      </w:pPr>
      <w:r>
        <w:rPr>
          <w:rFonts w:ascii="Times New Roman" w:hAnsi="Times New Roman"/>
          <w:sz w:val="26"/>
          <w:szCs w:val="26"/>
        </w:rPr>
        <w:t xml:space="preserve">In conclusion, the </w:t>
      </w:r>
      <w:r w:rsidR="00A83BFF">
        <w:rPr>
          <w:rFonts w:ascii="Times New Roman" w:hAnsi="Times New Roman"/>
          <w:sz w:val="26"/>
          <w:szCs w:val="26"/>
        </w:rPr>
        <w:t>Zulu</w:t>
      </w:r>
      <w:r>
        <w:rPr>
          <w:rFonts w:ascii="Times New Roman" w:hAnsi="Times New Roman"/>
          <w:sz w:val="26"/>
          <w:szCs w:val="26"/>
        </w:rPr>
        <w:t xml:space="preserve"> were defeated of the social, political and economic factors.</w:t>
      </w:r>
    </w:p>
    <w:p w:rsidR="005C4095" w:rsidRPr="00EE340A" w:rsidRDefault="00BC04D1" w:rsidP="00AA3981">
      <w:pPr>
        <w:rPr>
          <w:rFonts w:ascii="Times New Roman" w:hAnsi="Times New Roman"/>
          <w:b/>
          <w:sz w:val="26"/>
          <w:szCs w:val="26"/>
        </w:rPr>
      </w:pPr>
      <w:bookmarkStart w:id="0" w:name="_GoBack"/>
      <w:bookmarkEnd w:id="0"/>
      <w:r>
        <w:rPr>
          <w:rFonts w:ascii="Times New Roman" w:hAnsi="Times New Roman"/>
          <w:b/>
          <w:sz w:val="26"/>
          <w:szCs w:val="26"/>
        </w:rPr>
        <w:t>1</w:t>
      </w:r>
      <w:r w:rsidR="0087281F">
        <w:rPr>
          <w:rFonts w:ascii="Times New Roman" w:hAnsi="Times New Roman"/>
          <w:b/>
          <w:sz w:val="26"/>
          <w:szCs w:val="26"/>
        </w:rPr>
        <w:t>4</w:t>
      </w:r>
      <w:r>
        <w:rPr>
          <w:rFonts w:ascii="Times New Roman" w:hAnsi="Times New Roman"/>
          <w:b/>
          <w:sz w:val="26"/>
          <w:szCs w:val="26"/>
        </w:rPr>
        <w:t>.</w:t>
      </w:r>
      <w:r w:rsidR="005C4095" w:rsidRPr="00EE340A">
        <w:rPr>
          <w:rFonts w:ascii="Times New Roman" w:hAnsi="Times New Roman"/>
          <w:b/>
          <w:sz w:val="26"/>
          <w:szCs w:val="26"/>
        </w:rPr>
        <w:t>a) Explain the causes of Mfecane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word mfecane has been described variously by different communities.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To the Nguni/Zulu speakers, it was a time of trouble and suffering.</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While the Sotho -Twansa speakers called it "Detiqane" to mean a period of crushing, scattering and forced migration to communities across their lands (High veld)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Other called it Leficane bantu tribes like Zulu, Ndwandwe , mthethwa, Ngwane (Swazi), Quabe.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It has been defined as a period of rapid and violent change, crises and</w:t>
      </w:r>
      <w:r w:rsidR="00FE4F70">
        <w:rPr>
          <w:rFonts w:ascii="Times New Roman" w:hAnsi="Times New Roman"/>
          <w:sz w:val="26"/>
          <w:szCs w:val="26"/>
        </w:rPr>
        <w:t xml:space="preserve"> devastation among the eastern B</w:t>
      </w:r>
      <w:r w:rsidRPr="00EE340A">
        <w:rPr>
          <w:rFonts w:ascii="Times New Roman" w:hAnsi="Times New Roman"/>
          <w:sz w:val="26"/>
          <w:szCs w:val="26"/>
        </w:rPr>
        <w:t xml:space="preserve">antu tribes of </w:t>
      </w:r>
      <w:r w:rsidR="00FE4F70" w:rsidRPr="00EE340A">
        <w:rPr>
          <w:rFonts w:ascii="Times New Roman" w:hAnsi="Times New Roman"/>
          <w:sz w:val="26"/>
          <w:szCs w:val="26"/>
        </w:rPr>
        <w:t>South</w:t>
      </w:r>
      <w:r w:rsidRPr="00EE340A">
        <w:rPr>
          <w:rFonts w:ascii="Times New Roman" w:hAnsi="Times New Roman"/>
          <w:sz w:val="26"/>
          <w:szCs w:val="26"/>
        </w:rPr>
        <w:t xml:space="preserve"> 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crisis started in Zulu land and spread to other</w:t>
      </w:r>
      <w:r w:rsidR="00FE4F70">
        <w:rPr>
          <w:rFonts w:ascii="Times New Roman" w:hAnsi="Times New Roman"/>
          <w:sz w:val="26"/>
          <w:szCs w:val="26"/>
        </w:rPr>
        <w:t xml:space="preserve"> B</w:t>
      </w:r>
      <w:r w:rsidRPr="00EE340A">
        <w:rPr>
          <w:rFonts w:ascii="Times New Roman" w:hAnsi="Times New Roman"/>
          <w:sz w:val="26"/>
          <w:szCs w:val="26"/>
        </w:rPr>
        <w:t xml:space="preserve">antu tribes in central Africa before spreading to other parts of east Africa. </w:t>
      </w:r>
    </w:p>
    <w:p w:rsidR="005C4095" w:rsidRPr="00EE340A" w:rsidRDefault="00FE4F70" w:rsidP="005C4095">
      <w:pPr>
        <w:pStyle w:val="ListParagraph"/>
        <w:numPr>
          <w:ilvl w:val="0"/>
          <w:numId w:val="69"/>
        </w:numPr>
        <w:rPr>
          <w:rFonts w:ascii="Times New Roman" w:hAnsi="Times New Roman"/>
          <w:sz w:val="26"/>
          <w:szCs w:val="26"/>
        </w:rPr>
      </w:pPr>
      <w:r>
        <w:rPr>
          <w:rFonts w:ascii="Times New Roman" w:hAnsi="Times New Roman"/>
          <w:sz w:val="26"/>
          <w:szCs w:val="26"/>
        </w:rPr>
        <w:t>The causes of M</w:t>
      </w:r>
      <w:r w:rsidR="005C4095" w:rsidRPr="00EE340A">
        <w:rPr>
          <w:rFonts w:ascii="Times New Roman" w:hAnsi="Times New Roman"/>
          <w:sz w:val="26"/>
          <w:szCs w:val="26"/>
        </w:rPr>
        <w:t>fecane were both long term and immediate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rise or ambitious war-like leaders like dingiswayo Vs Sobhuza, Dingiswayo Vs Zwide and Ngane Vs Ndwadwe.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high population growth in Natal caused land problems and the need of expansion.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Slavery made many people to resent it and this led to the existence of many displaced people.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w:t>
      </w:r>
      <w:r w:rsidR="00FE4F70">
        <w:rPr>
          <w:rFonts w:ascii="Times New Roman" w:hAnsi="Times New Roman"/>
          <w:sz w:val="26"/>
          <w:szCs w:val="26"/>
        </w:rPr>
        <w:t>as competition among different B</w:t>
      </w:r>
      <w:r w:rsidRPr="00EE340A">
        <w:rPr>
          <w:rFonts w:ascii="Times New Roman" w:hAnsi="Times New Roman"/>
          <w:sz w:val="26"/>
          <w:szCs w:val="26"/>
        </w:rPr>
        <w:t xml:space="preserve">antu tribes for areas with </w:t>
      </w:r>
      <w:r w:rsidR="00FE4F70" w:rsidRPr="00EE340A">
        <w:rPr>
          <w:rFonts w:ascii="Times New Roman" w:hAnsi="Times New Roman"/>
          <w:sz w:val="26"/>
          <w:szCs w:val="26"/>
        </w:rPr>
        <w:t>favorable</w:t>
      </w:r>
      <w:r w:rsidRPr="00EE340A">
        <w:rPr>
          <w:rFonts w:ascii="Times New Roman" w:hAnsi="Times New Roman"/>
          <w:sz w:val="26"/>
          <w:szCs w:val="26"/>
        </w:rPr>
        <w:t xml:space="preserve"> conditions and areas for settlement.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increase in animal population in Natal caused the race for grazing land.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Competition and greed for cattle and other forms of wealth hence constant raids.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also stiff competition for overall control of trade with Europeans.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competition and struggle for power and succession caused mfecane.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Presence of hard conditions like drought caused famine and starvation hence increasing the struggle to offset famine.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presence of desperate groups of Refugees who could even resort to cannibalism.</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expansion of the whites/Boers into Zulu land caused more pressure among the Bantu people.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killing of dingiswayo and later zwide in</w:t>
      </w:r>
      <w:r w:rsidR="00FE4F70">
        <w:rPr>
          <w:rFonts w:ascii="Times New Roman" w:hAnsi="Times New Roman"/>
          <w:sz w:val="26"/>
          <w:szCs w:val="26"/>
        </w:rPr>
        <w:t>creased the fighting among the B</w:t>
      </w:r>
      <w:r w:rsidRPr="00EE340A">
        <w:rPr>
          <w:rFonts w:ascii="Times New Roman" w:hAnsi="Times New Roman"/>
          <w:sz w:val="26"/>
          <w:szCs w:val="26"/>
        </w:rPr>
        <w:t>antu.</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w:t>
      </w:r>
      <w:r w:rsidR="00FE4F70">
        <w:rPr>
          <w:rFonts w:ascii="Times New Roman" w:hAnsi="Times New Roman"/>
          <w:sz w:val="26"/>
          <w:szCs w:val="26"/>
        </w:rPr>
        <w:t>introduction of guns among the B</w:t>
      </w:r>
      <w:r w:rsidRPr="00EE340A">
        <w:rPr>
          <w:rFonts w:ascii="Times New Roman" w:hAnsi="Times New Roman"/>
          <w:sz w:val="26"/>
          <w:szCs w:val="26"/>
        </w:rPr>
        <w:t xml:space="preserve">antu also caused </w:t>
      </w:r>
      <w:r w:rsidR="00B2621B" w:rsidRPr="00EE340A">
        <w:rPr>
          <w:rFonts w:ascii="Times New Roman" w:hAnsi="Times New Roman"/>
          <w:sz w:val="26"/>
          <w:szCs w:val="26"/>
        </w:rPr>
        <w:t>the</w:t>
      </w:r>
      <w:r w:rsidRPr="00EE340A">
        <w:rPr>
          <w:rFonts w:ascii="Times New Roman" w:hAnsi="Times New Roman"/>
          <w:sz w:val="26"/>
          <w:szCs w:val="26"/>
        </w:rPr>
        <w:t xml:space="preserve"> mfecane.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rise to power of shaka and his reforms in the kingdom intensified mfecane.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Shaka'seatly experience with dingiswayo made him to learn political </w:t>
      </w:r>
      <w:r w:rsidRPr="00EE340A">
        <w:rPr>
          <w:rFonts w:ascii="Times New Roman" w:hAnsi="Times New Roman"/>
          <w:sz w:val="26"/>
          <w:szCs w:val="26"/>
        </w:rPr>
        <w:lastRenderedPageBreak/>
        <w:t>and military skills which later transformed into mfecane.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Shaka's military innovations and desire to create large political units which caused </w:t>
      </w:r>
      <w:r w:rsidR="00B2621B" w:rsidRPr="00EE340A">
        <w:rPr>
          <w:rFonts w:ascii="Times New Roman" w:hAnsi="Times New Roman"/>
          <w:sz w:val="26"/>
          <w:szCs w:val="26"/>
        </w:rPr>
        <w:t>a lot</w:t>
      </w:r>
      <w:r w:rsidRPr="00EE340A">
        <w:rPr>
          <w:rFonts w:ascii="Times New Roman" w:hAnsi="Times New Roman"/>
          <w:sz w:val="26"/>
          <w:szCs w:val="26"/>
        </w:rPr>
        <w:t xml:space="preserve"> of </w:t>
      </w:r>
      <w:r w:rsidR="00FE4F70" w:rsidRPr="00EE340A">
        <w:rPr>
          <w:rFonts w:ascii="Times New Roman" w:hAnsi="Times New Roman"/>
          <w:sz w:val="26"/>
          <w:szCs w:val="26"/>
        </w:rPr>
        <w:t>suffering to</w:t>
      </w:r>
      <w:r w:rsidRPr="00EE340A">
        <w:rPr>
          <w:rFonts w:ascii="Times New Roman" w:hAnsi="Times New Roman"/>
          <w:sz w:val="26"/>
          <w:szCs w:val="26"/>
        </w:rPr>
        <w:t xml:space="preserve"> his people.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Shaka introduced the idea of total war which increased fighting in Zulu land.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harsh punishments given to the Zulu warriors who </w:t>
      </w:r>
      <w:r w:rsidR="00FE4F70" w:rsidRPr="00EE340A">
        <w:rPr>
          <w:rFonts w:ascii="Times New Roman" w:hAnsi="Times New Roman"/>
          <w:sz w:val="26"/>
          <w:szCs w:val="26"/>
        </w:rPr>
        <w:t>cowardice</w:t>
      </w:r>
      <w:r w:rsidRPr="00EE340A">
        <w:rPr>
          <w:rFonts w:ascii="Times New Roman" w:hAnsi="Times New Roman"/>
          <w:sz w:val="26"/>
          <w:szCs w:val="26"/>
        </w:rPr>
        <w:t xml:space="preserve"> </w:t>
      </w:r>
      <w:r w:rsidR="00FE4F70" w:rsidRPr="00EE340A">
        <w:rPr>
          <w:rFonts w:ascii="Times New Roman" w:hAnsi="Times New Roman"/>
          <w:sz w:val="26"/>
          <w:szCs w:val="26"/>
        </w:rPr>
        <w:t>for example</w:t>
      </w:r>
      <w:r w:rsidRPr="00EE340A">
        <w:rPr>
          <w:rFonts w:ascii="Times New Roman" w:hAnsi="Times New Roman"/>
          <w:sz w:val="26"/>
          <w:szCs w:val="26"/>
        </w:rPr>
        <w:t xml:space="preserve"> death penalty.</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shaka's absorption/ assimilation policy to the non-Zulu.</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shaka's tactics </w:t>
      </w:r>
      <w:r w:rsidR="00B2621B" w:rsidRPr="00EE340A">
        <w:rPr>
          <w:rFonts w:ascii="Times New Roman" w:hAnsi="Times New Roman"/>
          <w:sz w:val="26"/>
          <w:szCs w:val="26"/>
        </w:rPr>
        <w:t>for example</w:t>
      </w:r>
      <w:r w:rsidRPr="00EE340A">
        <w:rPr>
          <w:rFonts w:ascii="Times New Roman" w:hAnsi="Times New Roman"/>
          <w:sz w:val="26"/>
          <w:szCs w:val="26"/>
        </w:rPr>
        <w:t xml:space="preserve"> cow hide shields protected the Zulu warriors.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military nature of the Zulu </w:t>
      </w:r>
      <w:r w:rsidR="00B11AA2" w:rsidRPr="00EE340A">
        <w:rPr>
          <w:rFonts w:ascii="Times New Roman" w:hAnsi="Times New Roman"/>
          <w:sz w:val="26"/>
          <w:szCs w:val="26"/>
        </w:rPr>
        <w:t>kingdom that</w:t>
      </w:r>
      <w:r w:rsidRPr="00EE340A">
        <w:rPr>
          <w:rFonts w:ascii="Times New Roman" w:hAnsi="Times New Roman"/>
          <w:sz w:val="26"/>
          <w:szCs w:val="26"/>
        </w:rPr>
        <w:t xml:space="preserve"> was full of warriors worsened the mfecane.</w:t>
      </w:r>
    </w:p>
    <w:p w:rsidR="005C4095" w:rsidRPr="00EE340A" w:rsidRDefault="00B11AA2"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Soldiers</w:t>
      </w:r>
      <w:r w:rsidR="005C4095" w:rsidRPr="00EE340A">
        <w:rPr>
          <w:rFonts w:ascii="Times New Roman" w:hAnsi="Times New Roman"/>
          <w:sz w:val="26"/>
          <w:szCs w:val="26"/>
        </w:rPr>
        <w:t xml:space="preserve"> were refused to marry until 40 years.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making of fighting/war a real professional job among the Zulu warriors.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king being the sole provider and controller of everything in the kingdom.</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shaka military genius and rare nominations set the stage for revolution.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war booty virgin girls and cows increased the </w:t>
      </w:r>
      <w:r w:rsidR="00B2621B" w:rsidRPr="00EE340A">
        <w:rPr>
          <w:rFonts w:ascii="Times New Roman" w:hAnsi="Times New Roman"/>
          <w:sz w:val="26"/>
          <w:szCs w:val="26"/>
        </w:rPr>
        <w:t>warrior’s</w:t>
      </w:r>
      <w:r w:rsidRPr="00EE340A">
        <w:rPr>
          <w:rFonts w:ascii="Times New Roman" w:hAnsi="Times New Roman"/>
          <w:sz w:val="26"/>
          <w:szCs w:val="26"/>
        </w:rPr>
        <w:t xml:space="preserve"> moral rate of fighting and increased warfare.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death of Nandi, shaka's mother in 1827 annoyed shaka and made him make </w:t>
      </w:r>
      <w:r w:rsidR="00B2621B" w:rsidRPr="00EE340A">
        <w:rPr>
          <w:rFonts w:ascii="Times New Roman" w:hAnsi="Times New Roman"/>
          <w:sz w:val="26"/>
          <w:szCs w:val="26"/>
        </w:rPr>
        <w:t>a lot</w:t>
      </w:r>
      <w:r w:rsidRPr="00EE340A">
        <w:rPr>
          <w:rFonts w:ascii="Times New Roman" w:hAnsi="Times New Roman"/>
          <w:sz w:val="26"/>
          <w:szCs w:val="26"/>
        </w:rPr>
        <w:t xml:space="preserve"> of irrational decisions </w:t>
      </w:r>
      <w:r w:rsidR="00B2621B" w:rsidRPr="00EE340A">
        <w:rPr>
          <w:rFonts w:ascii="Times New Roman" w:hAnsi="Times New Roman"/>
          <w:sz w:val="26"/>
          <w:szCs w:val="26"/>
        </w:rPr>
        <w:t>for example</w:t>
      </w:r>
      <w:r w:rsidRPr="00EE340A">
        <w:rPr>
          <w:rFonts w:ascii="Times New Roman" w:hAnsi="Times New Roman"/>
          <w:sz w:val="26"/>
          <w:szCs w:val="26"/>
        </w:rPr>
        <w:t xml:space="preserve"> he declare a year of mourning </w:t>
      </w:r>
      <w:r w:rsidRPr="00EE340A">
        <w:rPr>
          <w:rFonts w:ascii="Times New Roman" w:hAnsi="Times New Roman"/>
          <w:sz w:val="26"/>
          <w:szCs w:val="26"/>
        </w:rPr>
        <w:lastRenderedPageBreak/>
        <w:t>after this the mourners were refused to cultivate.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killing of over 700 Zulu for failure to mourn adequately climaxed the confusion.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Even the death of shaka in 1828 robbed kingdom of one of its finest kings and gave rise to its successors.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In conclusion, mfecane era was majorly accelerated </w:t>
      </w:r>
      <w:r w:rsidR="00B2621B" w:rsidRPr="00EE340A">
        <w:rPr>
          <w:rFonts w:ascii="Times New Roman" w:hAnsi="Times New Roman"/>
          <w:sz w:val="26"/>
          <w:szCs w:val="26"/>
        </w:rPr>
        <w:t>by Shaka</w:t>
      </w:r>
      <w:r w:rsidRPr="00EE340A">
        <w:rPr>
          <w:rFonts w:ascii="Times New Roman" w:hAnsi="Times New Roman"/>
          <w:sz w:val="26"/>
          <w:szCs w:val="26"/>
        </w:rPr>
        <w:t xml:space="preserve"> the leader of the Zulu kingdom. </w:t>
      </w:r>
    </w:p>
    <w:p w:rsidR="005C4095" w:rsidRPr="00B11AA2" w:rsidRDefault="00BC04D1" w:rsidP="00B11AA2">
      <w:pPr>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4</w:t>
      </w:r>
      <w:r>
        <w:rPr>
          <w:rFonts w:ascii="Times New Roman" w:hAnsi="Times New Roman"/>
          <w:b/>
          <w:sz w:val="26"/>
          <w:szCs w:val="26"/>
        </w:rPr>
        <w:t>.</w:t>
      </w:r>
      <w:r w:rsidR="005C4095" w:rsidRPr="00B11AA2">
        <w:rPr>
          <w:rFonts w:ascii="Times New Roman" w:hAnsi="Times New Roman"/>
          <w:b/>
          <w:sz w:val="26"/>
          <w:szCs w:val="26"/>
        </w:rPr>
        <w:t xml:space="preserve">b) How did the Mfecane affect the people of </w:t>
      </w:r>
      <w:r w:rsidR="00FE4F70" w:rsidRPr="00B11AA2">
        <w:rPr>
          <w:rFonts w:ascii="Times New Roman" w:hAnsi="Times New Roman"/>
          <w:b/>
          <w:sz w:val="26"/>
          <w:szCs w:val="26"/>
        </w:rPr>
        <w:t>South</w:t>
      </w:r>
      <w:r w:rsidR="005C4095" w:rsidRPr="00B11AA2">
        <w:rPr>
          <w:rFonts w:ascii="Times New Roman" w:hAnsi="Times New Roman"/>
          <w:b/>
          <w:sz w:val="26"/>
          <w:szCs w:val="26"/>
        </w:rPr>
        <w:t xml:space="preserve"> Africa during the 19th century?</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It affected the people negatively and positively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It led to prolonged wars between the Zulu and their neighbors.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w:t>
      </w:r>
      <w:r w:rsidR="00B2621B">
        <w:rPr>
          <w:rFonts w:ascii="Times New Roman" w:hAnsi="Times New Roman"/>
          <w:sz w:val="26"/>
          <w:szCs w:val="26"/>
        </w:rPr>
        <w:t>re</w:t>
      </w:r>
      <w:r w:rsidRPr="00EE340A">
        <w:rPr>
          <w:rFonts w:ascii="Times New Roman" w:hAnsi="Times New Roman"/>
          <w:sz w:val="26"/>
          <w:szCs w:val="26"/>
        </w:rPr>
        <w:t xml:space="preserve"> was great loss of lives in Zulu land.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death of people resulted into depopulation in Natal, Orange Free State and Transvaal.</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Some leaders were killed during mfecane like shaka and dingiswayo.</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displacement as many people were forced into new lands and others became refugees.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a large scale migration of people from Zulu land as people were running away to safer areas.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This created vacant land that later attracted the Boers in the inferior.</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population distribution of the </w:t>
      </w:r>
      <w:r w:rsidR="00B2621B" w:rsidRPr="00EE340A">
        <w:rPr>
          <w:rFonts w:ascii="Times New Roman" w:hAnsi="Times New Roman"/>
          <w:sz w:val="26"/>
          <w:szCs w:val="26"/>
        </w:rPr>
        <w:t>Bantu</w:t>
      </w:r>
      <w:r w:rsidRPr="00EE340A">
        <w:rPr>
          <w:rFonts w:ascii="Times New Roman" w:hAnsi="Times New Roman"/>
          <w:sz w:val="26"/>
          <w:szCs w:val="26"/>
        </w:rPr>
        <w:t xml:space="preserve"> i</w:t>
      </w:r>
      <w:r w:rsidR="00B2621B">
        <w:rPr>
          <w:rFonts w:ascii="Times New Roman" w:hAnsi="Times New Roman"/>
          <w:sz w:val="26"/>
          <w:szCs w:val="26"/>
        </w:rPr>
        <w:t xml:space="preserve">n </w:t>
      </w:r>
      <w:r w:rsidR="00517B94">
        <w:rPr>
          <w:rFonts w:ascii="Times New Roman" w:hAnsi="Times New Roman"/>
          <w:sz w:val="26"/>
          <w:szCs w:val="26"/>
        </w:rPr>
        <w:t>South</w:t>
      </w:r>
      <w:r w:rsidR="00B2621B">
        <w:rPr>
          <w:rFonts w:ascii="Times New Roman" w:hAnsi="Times New Roman"/>
          <w:sz w:val="26"/>
          <w:szCs w:val="26"/>
        </w:rPr>
        <w:t xml:space="preserve"> Africa, Swazi land, </w:t>
      </w:r>
      <w:r w:rsidR="00B2621B">
        <w:rPr>
          <w:rFonts w:ascii="Times New Roman" w:hAnsi="Times New Roman"/>
          <w:sz w:val="26"/>
          <w:szCs w:val="26"/>
        </w:rPr>
        <w:lastRenderedPageBreak/>
        <w:t>B</w:t>
      </w:r>
      <w:r w:rsidRPr="00EE340A">
        <w:rPr>
          <w:rFonts w:ascii="Times New Roman" w:hAnsi="Times New Roman"/>
          <w:sz w:val="26"/>
          <w:szCs w:val="26"/>
        </w:rPr>
        <w:t>asuto areas to which the people ran for safety and became over populated.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increase in misery and suffering as many people became refugees who kept on looking for survival like the Fingo.</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loss of property due to long period of unrest.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decline of agriculture as a result of increased fighting.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Leading to famine that forced people to resort to cannibalism </w:t>
      </w:r>
      <w:r w:rsidR="00B2621B" w:rsidRPr="00EE340A">
        <w:rPr>
          <w:rFonts w:ascii="Times New Roman" w:hAnsi="Times New Roman"/>
          <w:sz w:val="26"/>
          <w:szCs w:val="26"/>
        </w:rPr>
        <w:t>for example</w:t>
      </w:r>
      <w:r w:rsidRPr="00EE340A">
        <w:rPr>
          <w:rFonts w:ascii="Times New Roman" w:hAnsi="Times New Roman"/>
          <w:sz w:val="26"/>
          <w:szCs w:val="26"/>
        </w:rPr>
        <w:t xml:space="preserve"> the Fingo.</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Many societies lost large herds of cattle due to constant raiding.</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Trade at </w:t>
      </w:r>
      <w:r w:rsidR="00B2621B">
        <w:rPr>
          <w:rFonts w:ascii="Times New Roman" w:hAnsi="Times New Roman"/>
          <w:sz w:val="26"/>
          <w:szCs w:val="26"/>
        </w:rPr>
        <w:t>the Delagoa came to a</w:t>
      </w:r>
      <w:r w:rsidRPr="00EE340A">
        <w:rPr>
          <w:rFonts w:ascii="Times New Roman" w:hAnsi="Times New Roman"/>
          <w:sz w:val="26"/>
          <w:szCs w:val="26"/>
        </w:rPr>
        <w:t xml:space="preserve"> standstill causing a cute poverty in the region.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increased slave raiding in Zulu that led to more suffering.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It led to period of fear, insec</w:t>
      </w:r>
      <w:r w:rsidR="00B2621B">
        <w:rPr>
          <w:rFonts w:ascii="Times New Roman" w:hAnsi="Times New Roman"/>
          <w:sz w:val="26"/>
          <w:szCs w:val="26"/>
        </w:rPr>
        <w:t xml:space="preserve">urity and tension that divided </w:t>
      </w:r>
      <w:r w:rsidRPr="00EE340A">
        <w:rPr>
          <w:rFonts w:ascii="Times New Roman" w:hAnsi="Times New Roman"/>
          <w:sz w:val="26"/>
          <w:szCs w:val="26"/>
        </w:rPr>
        <w:t>up people.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the rise of new and strong/ defens</w:t>
      </w:r>
      <w:r w:rsidR="00A15E1C">
        <w:rPr>
          <w:rFonts w:ascii="Times New Roman" w:hAnsi="Times New Roman"/>
          <w:sz w:val="26"/>
          <w:szCs w:val="26"/>
        </w:rPr>
        <w:t>ive states like the Basuto and S</w:t>
      </w:r>
      <w:r w:rsidRPr="00EE340A">
        <w:rPr>
          <w:rFonts w:ascii="Times New Roman" w:hAnsi="Times New Roman"/>
          <w:sz w:val="26"/>
          <w:szCs w:val="26"/>
        </w:rPr>
        <w:t>wazi states to safe</w:t>
      </w:r>
      <w:r w:rsidR="00A15E1C">
        <w:rPr>
          <w:rFonts w:ascii="Times New Roman" w:hAnsi="Times New Roman"/>
          <w:sz w:val="26"/>
          <w:szCs w:val="26"/>
        </w:rPr>
        <w:t>guard their people against the M</w:t>
      </w:r>
      <w:r w:rsidRPr="00EE340A">
        <w:rPr>
          <w:rFonts w:ascii="Times New Roman" w:hAnsi="Times New Roman"/>
          <w:sz w:val="26"/>
          <w:szCs w:val="26"/>
        </w:rPr>
        <w:t>fecane.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Standing armies were created by societies.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A new type of </w:t>
      </w:r>
      <w:r w:rsidR="00A15E1C" w:rsidRPr="00EE340A">
        <w:rPr>
          <w:rFonts w:ascii="Times New Roman" w:hAnsi="Times New Roman"/>
          <w:sz w:val="26"/>
          <w:szCs w:val="26"/>
        </w:rPr>
        <w:t>leadership emerged</w:t>
      </w:r>
      <w:r w:rsidRPr="00EE340A">
        <w:rPr>
          <w:rFonts w:ascii="Times New Roman" w:hAnsi="Times New Roman"/>
          <w:sz w:val="26"/>
          <w:szCs w:val="26"/>
        </w:rPr>
        <w:t xml:space="preserve"> in </w:t>
      </w:r>
      <w:r w:rsidR="00A15E1C" w:rsidRPr="00EE340A">
        <w:rPr>
          <w:rFonts w:ascii="Times New Roman" w:hAnsi="Times New Roman"/>
          <w:sz w:val="26"/>
          <w:szCs w:val="26"/>
        </w:rPr>
        <w:t>South</w:t>
      </w:r>
      <w:r w:rsidRPr="00EE340A">
        <w:rPr>
          <w:rFonts w:ascii="Times New Roman" w:hAnsi="Times New Roman"/>
          <w:sz w:val="26"/>
          <w:szCs w:val="26"/>
        </w:rPr>
        <w:t xml:space="preserve"> Africa, intelligence, adventurous, bravery and steady.</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Shaka became the most feared leader.</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export of Zulu militarism and weaponry like Asegai.</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Fighting was improved as </w:t>
      </w:r>
      <w:r w:rsidR="00A15E1C" w:rsidRPr="00EE340A">
        <w:rPr>
          <w:rFonts w:ascii="Times New Roman" w:hAnsi="Times New Roman"/>
          <w:sz w:val="26"/>
          <w:szCs w:val="26"/>
        </w:rPr>
        <w:t>new methods</w:t>
      </w:r>
      <w:r w:rsidRPr="00EE340A">
        <w:rPr>
          <w:rFonts w:ascii="Times New Roman" w:hAnsi="Times New Roman"/>
          <w:sz w:val="26"/>
          <w:szCs w:val="26"/>
        </w:rPr>
        <w:t xml:space="preserve"> of fighting were introduced and spread to wider areas.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 xml:space="preserve">The </w:t>
      </w:r>
      <w:r w:rsidR="009B6BA4" w:rsidRPr="00EE340A">
        <w:rPr>
          <w:rFonts w:ascii="Times New Roman" w:hAnsi="Times New Roman"/>
          <w:sz w:val="26"/>
          <w:szCs w:val="26"/>
        </w:rPr>
        <w:t>neighboring</w:t>
      </w:r>
      <w:r w:rsidRPr="00EE340A">
        <w:rPr>
          <w:rFonts w:ascii="Times New Roman" w:hAnsi="Times New Roman"/>
          <w:sz w:val="26"/>
          <w:szCs w:val="26"/>
        </w:rPr>
        <w:t xml:space="preserve"> chiefs lost their authority and power. </w:t>
      </w:r>
    </w:p>
    <w:p w:rsidR="005C4095" w:rsidRPr="00B11AA2" w:rsidRDefault="005C4095" w:rsidP="00B11AA2">
      <w:pPr>
        <w:pStyle w:val="ListParagraph"/>
        <w:numPr>
          <w:ilvl w:val="0"/>
          <w:numId w:val="69"/>
        </w:numPr>
        <w:rPr>
          <w:rFonts w:ascii="Times New Roman" w:hAnsi="Times New Roman"/>
          <w:sz w:val="26"/>
          <w:szCs w:val="26"/>
        </w:rPr>
      </w:pPr>
      <w:r w:rsidRPr="00EE340A">
        <w:rPr>
          <w:rFonts w:ascii="Times New Roman" w:hAnsi="Times New Roman"/>
          <w:sz w:val="26"/>
          <w:szCs w:val="26"/>
        </w:rPr>
        <w:t>Some societies were destabilized, destroyed and others were weakened. Intermarriages of people speaking different languages leading to a common culture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Due to the mfecane, many societies were prepared to resist future European rule </w:t>
      </w:r>
      <w:r w:rsidR="00B2621B" w:rsidRPr="00EE340A">
        <w:rPr>
          <w:rFonts w:ascii="Times New Roman" w:hAnsi="Times New Roman"/>
          <w:sz w:val="26"/>
          <w:szCs w:val="26"/>
        </w:rPr>
        <w:t>for example</w:t>
      </w:r>
      <w:r w:rsidRPr="00EE340A">
        <w:rPr>
          <w:rFonts w:ascii="Times New Roman" w:hAnsi="Times New Roman"/>
          <w:sz w:val="26"/>
          <w:szCs w:val="26"/>
        </w:rPr>
        <w:t xml:space="preserve"> the xhosa, Zulu and Ndebele.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In conclusion, Mfecane greatly affected people as far as central </w:t>
      </w:r>
      <w:r w:rsidR="00B2621B" w:rsidRPr="00EE340A">
        <w:rPr>
          <w:rFonts w:ascii="Times New Roman" w:hAnsi="Times New Roman"/>
          <w:sz w:val="26"/>
          <w:szCs w:val="26"/>
        </w:rPr>
        <w:t>Africa,</w:t>
      </w:r>
      <w:r w:rsidRPr="00EE340A">
        <w:rPr>
          <w:rFonts w:ascii="Times New Roman" w:hAnsi="Times New Roman"/>
          <w:sz w:val="26"/>
          <w:szCs w:val="26"/>
        </w:rPr>
        <w:t xml:space="preserve"> </w:t>
      </w:r>
      <w:r w:rsidR="00B2621B" w:rsidRPr="00EE340A">
        <w:rPr>
          <w:rFonts w:ascii="Times New Roman" w:hAnsi="Times New Roman"/>
          <w:sz w:val="26"/>
          <w:szCs w:val="26"/>
        </w:rPr>
        <w:t>South</w:t>
      </w:r>
      <w:r w:rsidRPr="00EE340A">
        <w:rPr>
          <w:rFonts w:ascii="Times New Roman" w:hAnsi="Times New Roman"/>
          <w:sz w:val="26"/>
          <w:szCs w:val="26"/>
        </w:rPr>
        <w:t xml:space="preserve"> Africa both positively and negatively.</w:t>
      </w:r>
    </w:p>
    <w:p w:rsidR="005C4095" w:rsidRPr="00B11AA2" w:rsidRDefault="00BC04D1" w:rsidP="00B11AA2">
      <w:pPr>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5</w:t>
      </w:r>
      <w:r>
        <w:rPr>
          <w:rFonts w:ascii="Times New Roman" w:hAnsi="Times New Roman"/>
          <w:b/>
          <w:sz w:val="26"/>
          <w:szCs w:val="26"/>
        </w:rPr>
        <w:t>.</w:t>
      </w:r>
      <w:r w:rsidR="005C4095" w:rsidRPr="00B11AA2">
        <w:rPr>
          <w:rFonts w:ascii="Times New Roman" w:hAnsi="Times New Roman"/>
          <w:b/>
          <w:sz w:val="26"/>
          <w:szCs w:val="26"/>
        </w:rPr>
        <w:t>a) What led to the outbreak of Put</w:t>
      </w:r>
      <w:r>
        <w:rPr>
          <w:rFonts w:ascii="Times New Roman" w:hAnsi="Times New Roman"/>
          <w:b/>
          <w:sz w:val="26"/>
          <w:szCs w:val="26"/>
        </w:rPr>
        <w:t>hi-p</w:t>
      </w:r>
      <w:r w:rsidR="005C4095" w:rsidRPr="00B11AA2">
        <w:rPr>
          <w:rFonts w:ascii="Times New Roman" w:hAnsi="Times New Roman"/>
          <w:b/>
          <w:sz w:val="26"/>
          <w:szCs w:val="26"/>
        </w:rPr>
        <w:t>u</w:t>
      </w:r>
      <w:r>
        <w:rPr>
          <w:rFonts w:ascii="Times New Roman" w:hAnsi="Times New Roman"/>
          <w:b/>
          <w:sz w:val="26"/>
          <w:szCs w:val="26"/>
        </w:rPr>
        <w:t>th</w:t>
      </w:r>
      <w:r w:rsidR="005C4095" w:rsidRPr="00B11AA2">
        <w:rPr>
          <w:rFonts w:ascii="Times New Roman" w:hAnsi="Times New Roman"/>
          <w:b/>
          <w:sz w:val="26"/>
          <w:szCs w:val="26"/>
        </w:rPr>
        <w:t>i Rebellion in 1880-81?</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war of guns was fought between the British (Europeans) and the </w:t>
      </w:r>
      <w:r w:rsidR="00A15E1C" w:rsidRPr="00EE340A">
        <w:rPr>
          <w:rFonts w:ascii="Times New Roman" w:hAnsi="Times New Roman"/>
          <w:sz w:val="26"/>
          <w:szCs w:val="26"/>
        </w:rPr>
        <w:t>Sotho</w:t>
      </w:r>
      <w:r w:rsidRPr="00EE340A">
        <w:rPr>
          <w:rFonts w:ascii="Times New Roman" w:hAnsi="Times New Roman"/>
          <w:sz w:val="26"/>
          <w:szCs w:val="26"/>
        </w:rPr>
        <w:t xml:space="preserve"> /Africans in </w:t>
      </w:r>
      <w:r w:rsidR="00A15E1C" w:rsidRPr="00EE340A">
        <w:rPr>
          <w:rFonts w:ascii="Times New Roman" w:hAnsi="Times New Roman"/>
          <w:sz w:val="26"/>
          <w:szCs w:val="26"/>
        </w:rPr>
        <w:t>South</w:t>
      </w:r>
      <w:r w:rsidRPr="00EE340A">
        <w:rPr>
          <w:rFonts w:ascii="Times New Roman" w:hAnsi="Times New Roman"/>
          <w:sz w:val="26"/>
          <w:szCs w:val="26"/>
        </w:rPr>
        <w:t xml:space="preserve"> 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It is also known as the </w:t>
      </w:r>
      <w:r w:rsidR="00A15E1C">
        <w:rPr>
          <w:rFonts w:ascii="Times New Roman" w:hAnsi="Times New Roman"/>
          <w:sz w:val="26"/>
          <w:szCs w:val="26"/>
        </w:rPr>
        <w:t>Anglo Basuto conflict/British- B</w:t>
      </w:r>
      <w:r w:rsidR="00517B94">
        <w:rPr>
          <w:rFonts w:ascii="Times New Roman" w:hAnsi="Times New Roman"/>
          <w:sz w:val="26"/>
          <w:szCs w:val="26"/>
        </w:rPr>
        <w:t>asuto war/ war of disarmament/B</w:t>
      </w:r>
      <w:r w:rsidRPr="00EE340A">
        <w:rPr>
          <w:rFonts w:ascii="Times New Roman" w:hAnsi="Times New Roman"/>
          <w:sz w:val="26"/>
          <w:szCs w:val="26"/>
        </w:rPr>
        <w:t>asuto resistance.</w:t>
      </w:r>
    </w:p>
    <w:p w:rsidR="005C4095" w:rsidRPr="00EE340A" w:rsidRDefault="00517B94"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asuto w</w:t>
      </w:r>
      <w:r w:rsidR="00A15E1C">
        <w:rPr>
          <w:rFonts w:ascii="Times New Roman" w:hAnsi="Times New Roman"/>
          <w:sz w:val="26"/>
          <w:szCs w:val="26"/>
        </w:rPr>
        <w:t>e</w:t>
      </w:r>
      <w:r w:rsidR="005C4095" w:rsidRPr="00EE340A">
        <w:rPr>
          <w:rFonts w:ascii="Times New Roman" w:hAnsi="Times New Roman"/>
          <w:sz w:val="26"/>
          <w:szCs w:val="26"/>
        </w:rPr>
        <w:t>re led by different chiefs like Moroosi, Lerothodand Lestie.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It was fought in two phases that is the first phrase between 1878- 1879 under </w:t>
      </w:r>
      <w:r w:rsidR="00B2621B" w:rsidRPr="00EE340A">
        <w:rPr>
          <w:rFonts w:ascii="Times New Roman" w:hAnsi="Times New Roman"/>
          <w:sz w:val="26"/>
          <w:szCs w:val="26"/>
        </w:rPr>
        <w:t>Chief</w:t>
      </w:r>
      <w:r w:rsidRPr="00EE340A">
        <w:rPr>
          <w:rFonts w:ascii="Times New Roman" w:hAnsi="Times New Roman"/>
          <w:sz w:val="26"/>
          <w:szCs w:val="26"/>
        </w:rPr>
        <w:t xml:space="preserve"> Moroosi Puthi, the second phase between 1880-1881 under Leothodi.</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cause were long term and short term/ political, social and economic in nature.</w:t>
      </w:r>
    </w:p>
    <w:p w:rsidR="005C4095" w:rsidRPr="00EE340A" w:rsidRDefault="009B6BA4" w:rsidP="005C4095">
      <w:pPr>
        <w:pStyle w:val="ListParagraph"/>
        <w:numPr>
          <w:ilvl w:val="0"/>
          <w:numId w:val="69"/>
        </w:numPr>
        <w:rPr>
          <w:rFonts w:ascii="Times New Roman" w:hAnsi="Times New Roman"/>
          <w:sz w:val="26"/>
          <w:szCs w:val="26"/>
        </w:rPr>
      </w:pPr>
      <w:r>
        <w:rPr>
          <w:rFonts w:ascii="Times New Roman" w:hAnsi="Times New Roman"/>
          <w:sz w:val="26"/>
          <w:szCs w:val="26"/>
        </w:rPr>
        <w:t xml:space="preserve">The able leadership of </w:t>
      </w:r>
      <w:r w:rsidRPr="00EE340A">
        <w:rPr>
          <w:rFonts w:ascii="Times New Roman" w:hAnsi="Times New Roman"/>
          <w:sz w:val="26"/>
          <w:szCs w:val="26"/>
        </w:rPr>
        <w:t>African</w:t>
      </w:r>
      <w:r w:rsidR="005C4095" w:rsidRPr="00EE340A">
        <w:rPr>
          <w:rFonts w:ascii="Times New Roman" w:hAnsi="Times New Roman"/>
          <w:sz w:val="26"/>
          <w:szCs w:val="26"/>
        </w:rPr>
        <w:t xml:space="preserve"> leaders like </w:t>
      </w:r>
      <w:r w:rsidRPr="00EE340A">
        <w:rPr>
          <w:rFonts w:ascii="Times New Roman" w:hAnsi="Times New Roman"/>
          <w:sz w:val="26"/>
          <w:szCs w:val="26"/>
        </w:rPr>
        <w:t>morose</w:t>
      </w:r>
      <w:r w:rsidR="00517B94">
        <w:rPr>
          <w:rFonts w:ascii="Times New Roman" w:hAnsi="Times New Roman"/>
          <w:sz w:val="26"/>
          <w:szCs w:val="26"/>
        </w:rPr>
        <w:t xml:space="preserve"> Lerothadiand Lets</w:t>
      </w:r>
      <w:r w:rsidR="005C4095" w:rsidRPr="00EE340A">
        <w:rPr>
          <w:rFonts w:ascii="Times New Roman" w:hAnsi="Times New Roman"/>
          <w:sz w:val="26"/>
          <w:szCs w:val="26"/>
        </w:rPr>
        <w:t>ie.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 xml:space="preserve">The long held misunderstanding/ enmity between the </w:t>
      </w:r>
      <w:r w:rsidR="009B6BA4" w:rsidRPr="00EE340A">
        <w:rPr>
          <w:rFonts w:ascii="Times New Roman" w:hAnsi="Times New Roman"/>
          <w:sz w:val="26"/>
          <w:szCs w:val="26"/>
        </w:rPr>
        <w:t>Sotho</w:t>
      </w:r>
      <w:r w:rsidRPr="00EE340A">
        <w:rPr>
          <w:rFonts w:ascii="Times New Roman" w:hAnsi="Times New Roman"/>
          <w:sz w:val="26"/>
          <w:szCs w:val="26"/>
        </w:rPr>
        <w:t xml:space="preserve"> and the British.</w:t>
      </w:r>
    </w:p>
    <w:p w:rsidR="005C4095" w:rsidRPr="00EE340A" w:rsidRDefault="00517B94" w:rsidP="005C4095">
      <w:pPr>
        <w:pStyle w:val="ListParagraph"/>
        <w:numPr>
          <w:ilvl w:val="0"/>
          <w:numId w:val="69"/>
        </w:numPr>
        <w:rPr>
          <w:rFonts w:ascii="Times New Roman" w:hAnsi="Times New Roman"/>
          <w:sz w:val="26"/>
          <w:szCs w:val="26"/>
        </w:rPr>
      </w:pPr>
      <w:r>
        <w:rPr>
          <w:rFonts w:ascii="Times New Roman" w:hAnsi="Times New Roman"/>
          <w:sz w:val="26"/>
          <w:szCs w:val="26"/>
        </w:rPr>
        <w:t>Sotho determination to protect</w:t>
      </w:r>
      <w:r w:rsidR="005C4095" w:rsidRPr="00EE340A">
        <w:rPr>
          <w:rFonts w:ascii="Times New Roman" w:hAnsi="Times New Roman"/>
          <w:sz w:val="26"/>
          <w:szCs w:val="26"/>
        </w:rPr>
        <w:t xml:space="preserve"> their independence and avoid interference of the Cape government.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British administration in the </w:t>
      </w:r>
      <w:r w:rsidR="00B2621B" w:rsidRPr="00EE340A">
        <w:rPr>
          <w:rFonts w:ascii="Times New Roman" w:hAnsi="Times New Roman"/>
          <w:sz w:val="26"/>
          <w:szCs w:val="26"/>
        </w:rPr>
        <w:t>Sotho</w:t>
      </w:r>
      <w:r w:rsidRPr="00EE340A">
        <w:rPr>
          <w:rFonts w:ascii="Times New Roman" w:hAnsi="Times New Roman"/>
          <w:sz w:val="26"/>
          <w:szCs w:val="26"/>
        </w:rPr>
        <w:t xml:space="preserve"> land was harsh and brutal.</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rise of the British imperialism and desire to federated </w:t>
      </w:r>
      <w:r w:rsidR="00B2621B" w:rsidRPr="00EE340A">
        <w:rPr>
          <w:rFonts w:ascii="Times New Roman" w:hAnsi="Times New Roman"/>
          <w:sz w:val="26"/>
          <w:szCs w:val="26"/>
        </w:rPr>
        <w:t>South</w:t>
      </w:r>
      <w:r w:rsidRPr="00EE340A">
        <w:rPr>
          <w:rFonts w:ascii="Times New Roman" w:hAnsi="Times New Roman"/>
          <w:sz w:val="26"/>
          <w:szCs w:val="26"/>
        </w:rPr>
        <w:t xml:space="preserve"> Africa.</w:t>
      </w:r>
    </w:p>
    <w:p w:rsidR="005C4095" w:rsidRPr="00EE340A" w:rsidRDefault="00505BD5" w:rsidP="005C4095">
      <w:pPr>
        <w:pStyle w:val="ListParagraph"/>
        <w:numPr>
          <w:ilvl w:val="0"/>
          <w:numId w:val="69"/>
        </w:numPr>
        <w:rPr>
          <w:rFonts w:ascii="Times New Roman" w:hAnsi="Times New Roman"/>
          <w:sz w:val="26"/>
          <w:szCs w:val="26"/>
        </w:rPr>
      </w:pPr>
      <w:r>
        <w:rPr>
          <w:rFonts w:ascii="Times New Roman" w:hAnsi="Times New Roman"/>
          <w:sz w:val="26"/>
          <w:szCs w:val="26"/>
        </w:rPr>
        <w:t>The death of Mo</w:t>
      </w:r>
      <w:r w:rsidR="005C4095" w:rsidRPr="00EE340A">
        <w:rPr>
          <w:rFonts w:ascii="Times New Roman" w:hAnsi="Times New Roman"/>
          <w:sz w:val="26"/>
          <w:szCs w:val="26"/>
        </w:rPr>
        <w:t>sheshe the diplomat who knew how to handle the whites.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Basuto chiefs never wanted to </w:t>
      </w:r>
      <w:r w:rsidR="009B6BA4" w:rsidRPr="00EE340A">
        <w:rPr>
          <w:rFonts w:ascii="Times New Roman" w:hAnsi="Times New Roman"/>
          <w:sz w:val="26"/>
          <w:szCs w:val="26"/>
        </w:rPr>
        <w:t>lose</w:t>
      </w:r>
      <w:r w:rsidRPr="00EE340A">
        <w:rPr>
          <w:rFonts w:ascii="Times New Roman" w:hAnsi="Times New Roman"/>
          <w:sz w:val="26"/>
          <w:szCs w:val="26"/>
        </w:rPr>
        <w:t xml:space="preserve"> </w:t>
      </w:r>
      <w:r w:rsidR="009B6BA4" w:rsidRPr="00EE340A">
        <w:rPr>
          <w:rFonts w:ascii="Times New Roman" w:hAnsi="Times New Roman"/>
          <w:sz w:val="26"/>
          <w:szCs w:val="26"/>
        </w:rPr>
        <w:t>their</w:t>
      </w:r>
      <w:r w:rsidRPr="00EE340A">
        <w:rPr>
          <w:rFonts w:ascii="Times New Roman" w:hAnsi="Times New Roman"/>
          <w:sz w:val="26"/>
          <w:szCs w:val="26"/>
        </w:rPr>
        <w:t xml:space="preserve"> traditional/ authority and power.</w:t>
      </w:r>
    </w:p>
    <w:p w:rsidR="005C4095" w:rsidRPr="00EE340A" w:rsidRDefault="00505BD5" w:rsidP="005C4095">
      <w:pPr>
        <w:pStyle w:val="ListParagraph"/>
        <w:numPr>
          <w:ilvl w:val="0"/>
          <w:numId w:val="69"/>
        </w:numPr>
        <w:rPr>
          <w:rFonts w:ascii="Times New Roman" w:hAnsi="Times New Roman"/>
          <w:sz w:val="26"/>
          <w:szCs w:val="26"/>
        </w:rPr>
      </w:pPr>
      <w:r>
        <w:rPr>
          <w:rFonts w:ascii="Times New Roman" w:hAnsi="Times New Roman"/>
          <w:sz w:val="26"/>
          <w:szCs w:val="26"/>
        </w:rPr>
        <w:t>The P</w:t>
      </w:r>
      <w:r w:rsidR="005C4095" w:rsidRPr="00EE340A">
        <w:rPr>
          <w:rFonts w:ascii="Times New Roman" w:hAnsi="Times New Roman"/>
          <w:sz w:val="26"/>
          <w:szCs w:val="26"/>
        </w:rPr>
        <w:t xml:space="preserve">uthi customary laws were abused </w:t>
      </w:r>
      <w:r w:rsidR="009B6BA4" w:rsidRPr="00EE340A">
        <w:rPr>
          <w:rFonts w:ascii="Times New Roman" w:hAnsi="Times New Roman"/>
          <w:sz w:val="26"/>
          <w:szCs w:val="26"/>
        </w:rPr>
        <w:t>for example</w:t>
      </w:r>
      <w:r w:rsidR="005C4095" w:rsidRPr="00EE340A">
        <w:rPr>
          <w:rFonts w:ascii="Times New Roman" w:hAnsi="Times New Roman"/>
          <w:sz w:val="26"/>
          <w:szCs w:val="26"/>
        </w:rPr>
        <w:t xml:space="preserve"> laws over ownership of land.</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asuto hated the new British system of justice (OP).</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Basuto culture was threatened by using Missionaries and British influence.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They hated the appointment of Hamilton Hope a white magistrate among the Puthi.</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Mr.Hope was young and this was taken a</w:t>
      </w:r>
      <w:r w:rsidR="00B2621B">
        <w:rPr>
          <w:rFonts w:ascii="Times New Roman" w:hAnsi="Times New Roman"/>
          <w:sz w:val="26"/>
          <w:szCs w:val="26"/>
        </w:rPr>
        <w:t>s an insult to Moroosi and the B</w:t>
      </w:r>
      <w:r w:rsidRPr="00EE340A">
        <w:rPr>
          <w:rFonts w:ascii="Times New Roman" w:hAnsi="Times New Roman"/>
          <w:sz w:val="26"/>
          <w:szCs w:val="26"/>
        </w:rPr>
        <w:t>asuto.</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Forced labour where some puthi were forced to work on the white man's farm.</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They were forced to work under poor conditions.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They were paid little or no payment at all for their work. </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 xml:space="preserve">asuto hated the high tax imposed on them by the </w:t>
      </w:r>
      <w:r w:rsidR="009B6BA4" w:rsidRPr="00EE340A">
        <w:rPr>
          <w:rFonts w:ascii="Times New Roman" w:hAnsi="Times New Roman"/>
          <w:sz w:val="26"/>
          <w:szCs w:val="26"/>
        </w:rPr>
        <w:t>British</w:t>
      </w:r>
      <w:r w:rsidR="005C4095" w:rsidRPr="00EE340A">
        <w:rPr>
          <w:rFonts w:ascii="Times New Roman" w:hAnsi="Times New Roman"/>
          <w:sz w:val="26"/>
          <w:szCs w:val="26"/>
        </w:rPr>
        <w: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More annoying was that the taxes were poorly collected/ harsh methods.</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 xml:space="preserve">asuto blamed the high level of poverty on whites.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peace preservation treaty of 1878 that called for the disarming of Africans.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refusal of some Basotho chiefs to comply with the order resulting into the first phase of the conflict. </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 xml:space="preserve">asuto desire for protection instead of being annexed to the British Cape government. </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asotho were further frustrated by the incre</w:t>
      </w:r>
      <w:r w:rsidR="009B6BA4">
        <w:rPr>
          <w:rFonts w:ascii="Times New Roman" w:hAnsi="Times New Roman"/>
          <w:sz w:val="26"/>
          <w:szCs w:val="26"/>
        </w:rPr>
        <w:t xml:space="preserve">asing number of white settlers </w:t>
      </w:r>
      <w:r w:rsidR="005C4095" w:rsidRPr="00EE340A">
        <w:rPr>
          <w:rFonts w:ascii="Times New Roman" w:hAnsi="Times New Roman"/>
          <w:sz w:val="26"/>
          <w:szCs w:val="26"/>
        </w:rPr>
        <w:t>on their land.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Loss of land </w:t>
      </w:r>
      <w:r w:rsidR="00B2621B">
        <w:rPr>
          <w:rFonts w:ascii="Times New Roman" w:hAnsi="Times New Roman"/>
          <w:sz w:val="26"/>
          <w:szCs w:val="26"/>
        </w:rPr>
        <w:t>to the whites also annoyed the B</w:t>
      </w:r>
      <w:r w:rsidRPr="00EE340A">
        <w:rPr>
          <w:rFonts w:ascii="Times New Roman" w:hAnsi="Times New Roman"/>
          <w:sz w:val="26"/>
          <w:szCs w:val="26"/>
        </w:rPr>
        <w:t xml:space="preserve">asuto that is the displacement of </w:t>
      </w:r>
      <w:r w:rsidR="00B2621B">
        <w:rPr>
          <w:rFonts w:ascii="Times New Roman" w:hAnsi="Times New Roman"/>
          <w:sz w:val="26"/>
          <w:szCs w:val="26"/>
        </w:rPr>
        <w:t>the B</w:t>
      </w:r>
      <w:r w:rsidR="00AB35EC">
        <w:rPr>
          <w:rFonts w:ascii="Times New Roman" w:hAnsi="Times New Roman"/>
          <w:sz w:val="26"/>
          <w:szCs w:val="26"/>
        </w:rPr>
        <w:t>asuto to the mountains</w:t>
      </w:r>
      <w:r w:rsidRPr="00EE340A">
        <w:rPr>
          <w:rFonts w:ascii="Times New Roman" w:hAnsi="Times New Roman"/>
          <w:sz w:val="26"/>
          <w:szCs w:val="26"/>
        </w:rPr>
        <w:t>, the opening up of Quithing district for white settlement.</w:t>
      </w:r>
    </w:p>
    <w:p w:rsidR="005C4095" w:rsidRPr="00EE340A" w:rsidRDefault="00505BD5" w:rsidP="005C4095">
      <w:pPr>
        <w:pStyle w:val="ListParagraph"/>
        <w:numPr>
          <w:ilvl w:val="0"/>
          <w:numId w:val="69"/>
        </w:numPr>
        <w:rPr>
          <w:rFonts w:ascii="Times New Roman" w:hAnsi="Times New Roman"/>
          <w:sz w:val="26"/>
          <w:szCs w:val="26"/>
        </w:rPr>
      </w:pPr>
      <w:r>
        <w:rPr>
          <w:rFonts w:ascii="Times New Roman" w:hAnsi="Times New Roman"/>
          <w:sz w:val="26"/>
          <w:szCs w:val="26"/>
        </w:rPr>
        <w:t>The increasing B</w:t>
      </w:r>
      <w:r w:rsidR="005C4095" w:rsidRPr="00EE340A">
        <w:rPr>
          <w:rFonts w:ascii="Times New Roman" w:hAnsi="Times New Roman"/>
          <w:sz w:val="26"/>
          <w:szCs w:val="26"/>
        </w:rPr>
        <w:t>asotho nationalism also led to the wars.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Inspiration by the earlier African resistance </w:t>
      </w:r>
      <w:r w:rsidR="00AB35EC" w:rsidRPr="00EE340A">
        <w:rPr>
          <w:rFonts w:ascii="Times New Roman" w:hAnsi="Times New Roman"/>
          <w:sz w:val="26"/>
          <w:szCs w:val="26"/>
        </w:rPr>
        <w:t>for example</w:t>
      </w:r>
      <w:r w:rsidR="00B2621B">
        <w:rPr>
          <w:rFonts w:ascii="Times New Roman" w:hAnsi="Times New Roman"/>
          <w:sz w:val="26"/>
          <w:szCs w:val="26"/>
        </w:rPr>
        <w:t xml:space="preserve"> </w:t>
      </w:r>
      <w:r w:rsidRPr="00EE340A">
        <w:rPr>
          <w:rFonts w:ascii="Times New Roman" w:hAnsi="Times New Roman"/>
          <w:sz w:val="26"/>
          <w:szCs w:val="26"/>
        </w:rPr>
        <w:t>Pedi resistance Isandhwalhna, Mosheshe's early success.</w:t>
      </w:r>
    </w:p>
    <w:p w:rsidR="005C4095" w:rsidRPr="00B2621B" w:rsidRDefault="005C4095" w:rsidP="00B2621B">
      <w:pPr>
        <w:ind w:left="360"/>
        <w:rPr>
          <w:rFonts w:ascii="Times New Roman" w:hAnsi="Times New Roman"/>
          <w:sz w:val="26"/>
          <w:szCs w:val="26"/>
        </w:rPr>
      </w:pPr>
      <w:r w:rsidRPr="00B2621B">
        <w:rPr>
          <w:rFonts w:ascii="Times New Roman" w:hAnsi="Times New Roman"/>
          <w:b/>
          <w:sz w:val="26"/>
          <w:szCs w:val="26"/>
        </w:rPr>
        <w:t xml:space="preserve">In conclusion, the </w:t>
      </w:r>
      <w:r w:rsidR="00B2621B" w:rsidRPr="00B2621B">
        <w:rPr>
          <w:rFonts w:ascii="Times New Roman" w:hAnsi="Times New Roman"/>
          <w:b/>
          <w:sz w:val="26"/>
          <w:szCs w:val="26"/>
        </w:rPr>
        <w:t>causes of the wars were</w:t>
      </w:r>
      <w:r w:rsidRPr="00B2621B">
        <w:rPr>
          <w:rFonts w:ascii="Times New Roman" w:hAnsi="Times New Roman"/>
          <w:b/>
          <w:sz w:val="26"/>
          <w:szCs w:val="26"/>
        </w:rPr>
        <w:t xml:space="preserve"> political, social and economic</w:t>
      </w:r>
      <w:r w:rsidRPr="00B2621B">
        <w:rPr>
          <w:rFonts w:ascii="Times New Roman" w:hAnsi="Times New Roman"/>
          <w:sz w:val="26"/>
          <w:szCs w:val="26"/>
        </w:rPr>
        <w:t xml:space="preserve">. </w:t>
      </w:r>
    </w:p>
    <w:p w:rsidR="005C4095" w:rsidRPr="00AB35EC" w:rsidRDefault="00BC04D1" w:rsidP="00AB35EC">
      <w:pPr>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5</w:t>
      </w:r>
      <w:r>
        <w:rPr>
          <w:rFonts w:ascii="Times New Roman" w:hAnsi="Times New Roman"/>
          <w:b/>
          <w:sz w:val="26"/>
          <w:szCs w:val="26"/>
        </w:rPr>
        <w:t>.</w:t>
      </w:r>
      <w:r w:rsidR="005C4095" w:rsidRPr="00AB35EC">
        <w:rPr>
          <w:rFonts w:ascii="Times New Roman" w:hAnsi="Times New Roman"/>
          <w:b/>
          <w:sz w:val="26"/>
          <w:szCs w:val="26"/>
        </w:rPr>
        <w:t>b) How did this war affect the Basuto and the British?</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war affected both Africans and the British politically</w:t>
      </w:r>
      <w:r w:rsidR="00B2621B" w:rsidRPr="00EE340A">
        <w:rPr>
          <w:rFonts w:ascii="Times New Roman" w:hAnsi="Times New Roman"/>
          <w:sz w:val="26"/>
          <w:szCs w:val="26"/>
        </w:rPr>
        <w:t>, socially</w:t>
      </w:r>
      <w:r w:rsidRPr="00EE340A">
        <w:rPr>
          <w:rFonts w:ascii="Times New Roman" w:hAnsi="Times New Roman"/>
          <w:sz w:val="26"/>
          <w:szCs w:val="26"/>
        </w:rPr>
        <w:t xml:space="preserve"> and economically. </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t>It affected the B</w:t>
      </w:r>
      <w:r w:rsidR="005C4095" w:rsidRPr="00EE340A">
        <w:rPr>
          <w:rFonts w:ascii="Times New Roman" w:hAnsi="Times New Roman"/>
          <w:sz w:val="26"/>
          <w:szCs w:val="26"/>
        </w:rPr>
        <w:t xml:space="preserve">asuto and the British negatively and positively. </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lastRenderedPageBreak/>
        <w:t>At first the B</w:t>
      </w:r>
      <w:r w:rsidR="005C4095" w:rsidRPr="00EE340A">
        <w:rPr>
          <w:rFonts w:ascii="Times New Roman" w:hAnsi="Times New Roman"/>
          <w:sz w:val="26"/>
          <w:szCs w:val="26"/>
        </w:rPr>
        <w:t>asuto won the war leading to the British humiliation.</w:t>
      </w:r>
    </w:p>
    <w:p w:rsidR="005C4095" w:rsidRPr="00EE340A" w:rsidRDefault="00331F72"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 xml:space="preserve">asuto were able to protect their independence from the Cape government.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British were forced to sign an agreemen</w:t>
      </w:r>
      <w:r w:rsidR="00AB35EC">
        <w:rPr>
          <w:rFonts w:ascii="Times New Roman" w:hAnsi="Times New Roman"/>
          <w:sz w:val="26"/>
          <w:szCs w:val="26"/>
        </w:rPr>
        <w:t xml:space="preserve">t </w:t>
      </w:r>
      <w:r w:rsidR="00331F72">
        <w:rPr>
          <w:rFonts w:ascii="Times New Roman" w:hAnsi="Times New Roman"/>
          <w:sz w:val="26"/>
          <w:szCs w:val="26"/>
        </w:rPr>
        <w:t>with the B</w:t>
      </w:r>
      <w:r w:rsidRPr="00EE340A">
        <w:rPr>
          <w:rFonts w:ascii="Times New Roman" w:hAnsi="Times New Roman"/>
          <w:sz w:val="26"/>
          <w:szCs w:val="26"/>
        </w:rPr>
        <w:t>asuto to end the war and British learnt a lesson.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They were to register and license their guns so as to keep peace.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w:t>
      </w:r>
      <w:r w:rsidR="00AB35EC" w:rsidRPr="00EE340A">
        <w:rPr>
          <w:rFonts w:ascii="Times New Roman" w:hAnsi="Times New Roman"/>
          <w:sz w:val="26"/>
          <w:szCs w:val="26"/>
        </w:rPr>
        <w:t>Sotho</w:t>
      </w:r>
      <w:r w:rsidRPr="00EE340A">
        <w:rPr>
          <w:rFonts w:ascii="Times New Roman" w:hAnsi="Times New Roman"/>
          <w:sz w:val="26"/>
          <w:szCs w:val="26"/>
        </w:rPr>
        <w:t xml:space="preserve"> leaders were to be forgiven.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It paved way for the</w:t>
      </w:r>
      <w:r w:rsidR="00331F72">
        <w:rPr>
          <w:rFonts w:ascii="Times New Roman" w:hAnsi="Times New Roman"/>
          <w:sz w:val="26"/>
          <w:szCs w:val="26"/>
        </w:rPr>
        <w:t xml:space="preserve"> British protectorate over the B</w:t>
      </w:r>
      <w:r w:rsidRPr="00EE340A">
        <w:rPr>
          <w:rFonts w:ascii="Times New Roman" w:hAnsi="Times New Roman"/>
          <w:sz w:val="26"/>
          <w:szCs w:val="26"/>
        </w:rPr>
        <w:t>asuto land.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w:t>
      </w:r>
      <w:r w:rsidR="00331F72">
        <w:rPr>
          <w:rFonts w:ascii="Times New Roman" w:hAnsi="Times New Roman"/>
          <w:sz w:val="26"/>
          <w:szCs w:val="26"/>
        </w:rPr>
        <w:t>as increased white settlers in B</w:t>
      </w:r>
      <w:r w:rsidRPr="00EE340A">
        <w:rPr>
          <w:rFonts w:ascii="Times New Roman" w:hAnsi="Times New Roman"/>
          <w:sz w:val="26"/>
          <w:szCs w:val="26"/>
        </w:rPr>
        <w:t>asuto land.</w:t>
      </w:r>
    </w:p>
    <w:p w:rsidR="005C4095" w:rsidRPr="00EE340A" w:rsidRDefault="00331F72"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 xml:space="preserve">asuto lost their independence. </w:t>
      </w:r>
    </w:p>
    <w:p w:rsidR="005C4095" w:rsidRPr="00EE340A" w:rsidRDefault="00331F72"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asuto land survived the Boer encroachment.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w:t>
      </w:r>
      <w:r w:rsidR="00331F72">
        <w:rPr>
          <w:rFonts w:ascii="Times New Roman" w:hAnsi="Times New Roman"/>
          <w:sz w:val="26"/>
          <w:szCs w:val="26"/>
        </w:rPr>
        <w:t>as loss of lives including the B</w:t>
      </w:r>
      <w:r w:rsidRPr="00EE340A">
        <w:rPr>
          <w:rFonts w:ascii="Times New Roman" w:hAnsi="Times New Roman"/>
          <w:sz w:val="26"/>
          <w:szCs w:val="26"/>
        </w:rPr>
        <w:t>asuto leaders like moroosi and white leaders like Hamilton Hope.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depopulation for both Africans and the whites.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Basuto lost land to the whites.</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t>There was displacement of the B</w:t>
      </w:r>
      <w:r w:rsidR="005C4095" w:rsidRPr="00EE340A">
        <w:rPr>
          <w:rFonts w:ascii="Times New Roman" w:hAnsi="Times New Roman"/>
          <w:sz w:val="26"/>
          <w:szCs w:val="26"/>
        </w:rPr>
        <w:t>asuto.</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asuto were pushed into reserves.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In the reserves and other areas there was misery and suffering </w:t>
      </w:r>
      <w:r w:rsidR="00B2621B" w:rsidRPr="00EE340A">
        <w:rPr>
          <w:rFonts w:ascii="Times New Roman" w:hAnsi="Times New Roman"/>
          <w:sz w:val="26"/>
          <w:szCs w:val="26"/>
        </w:rPr>
        <w:t>for example</w:t>
      </w:r>
      <w:r w:rsidRPr="00EE340A">
        <w:rPr>
          <w:rFonts w:ascii="Times New Roman" w:hAnsi="Times New Roman"/>
          <w:sz w:val="26"/>
          <w:szCs w:val="26"/>
        </w:rPr>
        <w:t xml:space="preserve"> Quithing District.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w:t>
      </w:r>
      <w:r w:rsidR="00AB35EC">
        <w:rPr>
          <w:rFonts w:ascii="Times New Roman" w:hAnsi="Times New Roman"/>
          <w:sz w:val="26"/>
          <w:szCs w:val="26"/>
        </w:rPr>
        <w:t>s</w:t>
      </w:r>
      <w:r w:rsidRPr="00EE340A">
        <w:rPr>
          <w:rFonts w:ascii="Times New Roman" w:hAnsi="Times New Roman"/>
          <w:sz w:val="26"/>
          <w:szCs w:val="26"/>
        </w:rPr>
        <w:t xml:space="preserve"> destruction of property like houses and farms.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loss of cattle leading to poverty.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general decline in the economy/trade that is to say the war laste</w:t>
      </w:r>
      <w:r w:rsidR="00331F72">
        <w:rPr>
          <w:rFonts w:ascii="Times New Roman" w:hAnsi="Times New Roman"/>
          <w:sz w:val="26"/>
          <w:szCs w:val="26"/>
        </w:rPr>
        <w:t>d for 7months and weakened the B</w:t>
      </w:r>
      <w:r w:rsidRPr="00EE340A">
        <w:rPr>
          <w:rFonts w:ascii="Times New Roman" w:hAnsi="Times New Roman"/>
          <w:sz w:val="26"/>
          <w:szCs w:val="26"/>
        </w:rPr>
        <w:t xml:space="preserve">asuto economically.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There was</w:t>
      </w:r>
      <w:r w:rsidR="00331F72">
        <w:rPr>
          <w:rFonts w:ascii="Times New Roman" w:hAnsi="Times New Roman"/>
          <w:sz w:val="26"/>
          <w:szCs w:val="26"/>
        </w:rPr>
        <w:t xml:space="preserve"> decline of agriculture in the B</w:t>
      </w:r>
      <w:r w:rsidRPr="00EE340A">
        <w:rPr>
          <w:rFonts w:ascii="Times New Roman" w:hAnsi="Times New Roman"/>
          <w:sz w:val="26"/>
          <w:szCs w:val="26"/>
        </w:rPr>
        <w:t>asuto land.</w:t>
      </w:r>
    </w:p>
    <w:p w:rsidR="005C4095" w:rsidRPr="00EE340A" w:rsidRDefault="00331F72" w:rsidP="005C4095">
      <w:pPr>
        <w:pStyle w:val="ListParagraph"/>
        <w:numPr>
          <w:ilvl w:val="0"/>
          <w:numId w:val="69"/>
        </w:numPr>
        <w:rPr>
          <w:rFonts w:ascii="Times New Roman" w:hAnsi="Times New Roman"/>
          <w:sz w:val="26"/>
          <w:szCs w:val="26"/>
        </w:rPr>
      </w:pPr>
      <w:r>
        <w:rPr>
          <w:rFonts w:ascii="Times New Roman" w:hAnsi="Times New Roman"/>
          <w:sz w:val="26"/>
          <w:szCs w:val="26"/>
        </w:rPr>
        <w:t>Famine broke out in B</w:t>
      </w:r>
      <w:r w:rsidR="005C4095" w:rsidRPr="00EE340A">
        <w:rPr>
          <w:rFonts w:ascii="Times New Roman" w:hAnsi="Times New Roman"/>
          <w:sz w:val="26"/>
          <w:szCs w:val="26"/>
        </w:rPr>
        <w:t>asuto land after the war.</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war </w:t>
      </w:r>
      <w:r w:rsidR="00AB35EC" w:rsidRPr="00EE340A">
        <w:rPr>
          <w:rFonts w:ascii="Times New Roman" w:hAnsi="Times New Roman"/>
          <w:sz w:val="26"/>
          <w:szCs w:val="26"/>
        </w:rPr>
        <w:t>arose</w:t>
      </w:r>
      <w:r w:rsidRPr="00EE340A">
        <w:rPr>
          <w:rFonts w:ascii="Times New Roman" w:hAnsi="Times New Roman"/>
          <w:sz w:val="26"/>
          <w:szCs w:val="26"/>
        </w:rPr>
        <w:t>/awakened old h</w:t>
      </w:r>
      <w:r w:rsidR="00505BD5">
        <w:rPr>
          <w:rFonts w:ascii="Times New Roman" w:hAnsi="Times New Roman"/>
          <w:sz w:val="26"/>
          <w:szCs w:val="26"/>
        </w:rPr>
        <w:t>ostilities in the Mo</w:t>
      </w:r>
      <w:r w:rsidRPr="00EE340A">
        <w:rPr>
          <w:rFonts w:ascii="Times New Roman" w:hAnsi="Times New Roman"/>
          <w:sz w:val="26"/>
          <w:szCs w:val="26"/>
        </w:rPr>
        <w:t>sheshe family.</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disun</w:t>
      </w:r>
      <w:r w:rsidR="00AB35EC">
        <w:rPr>
          <w:rFonts w:ascii="Times New Roman" w:hAnsi="Times New Roman"/>
          <w:sz w:val="26"/>
          <w:szCs w:val="26"/>
        </w:rPr>
        <w:t>ity between those who fought the</w:t>
      </w:r>
      <w:r w:rsidRPr="00EE340A">
        <w:rPr>
          <w:rFonts w:ascii="Times New Roman" w:hAnsi="Times New Roman"/>
          <w:sz w:val="26"/>
          <w:szCs w:val="26"/>
        </w:rPr>
        <w:t xml:space="preserve"> British and those who supported the British fighters Vs collaborators.</w:t>
      </w:r>
    </w:p>
    <w:p w:rsidR="005C4095" w:rsidRPr="00EE340A" w:rsidRDefault="00331F72" w:rsidP="005C4095">
      <w:pPr>
        <w:pStyle w:val="ListParagraph"/>
        <w:numPr>
          <w:ilvl w:val="0"/>
          <w:numId w:val="69"/>
        </w:numPr>
        <w:rPr>
          <w:rFonts w:ascii="Times New Roman" w:hAnsi="Times New Roman"/>
          <w:sz w:val="26"/>
          <w:szCs w:val="26"/>
        </w:rPr>
      </w:pPr>
      <w:r>
        <w:rPr>
          <w:rFonts w:ascii="Times New Roman" w:hAnsi="Times New Roman"/>
          <w:sz w:val="26"/>
          <w:szCs w:val="26"/>
        </w:rPr>
        <w:t>The war prepared the B</w:t>
      </w:r>
      <w:r w:rsidR="005C4095" w:rsidRPr="00EE340A">
        <w:rPr>
          <w:rFonts w:ascii="Times New Roman" w:hAnsi="Times New Roman"/>
          <w:sz w:val="26"/>
          <w:szCs w:val="26"/>
        </w:rPr>
        <w:t>asuto for the challenging future /learnt a lesson.</w:t>
      </w:r>
    </w:p>
    <w:p w:rsidR="005C4095" w:rsidRPr="00EE340A" w:rsidRDefault="00331F72" w:rsidP="005C4095">
      <w:pPr>
        <w:pStyle w:val="ListParagraph"/>
        <w:numPr>
          <w:ilvl w:val="0"/>
          <w:numId w:val="69"/>
        </w:numPr>
        <w:rPr>
          <w:rFonts w:ascii="Times New Roman" w:hAnsi="Times New Roman"/>
          <w:sz w:val="26"/>
          <w:szCs w:val="26"/>
        </w:rPr>
      </w:pPr>
      <w:r>
        <w:rPr>
          <w:rFonts w:ascii="Times New Roman" w:hAnsi="Times New Roman"/>
          <w:sz w:val="26"/>
          <w:szCs w:val="26"/>
        </w:rPr>
        <w:t>The war increased the B</w:t>
      </w:r>
      <w:r w:rsidR="005C4095" w:rsidRPr="00EE340A">
        <w:rPr>
          <w:rFonts w:ascii="Times New Roman" w:hAnsi="Times New Roman"/>
          <w:sz w:val="26"/>
          <w:szCs w:val="26"/>
        </w:rPr>
        <w:t xml:space="preserve">asuto/African nationalism.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war proved to be expensive for the Africans and the British.</w:t>
      </w:r>
    </w:p>
    <w:p w:rsidR="005C4095" w:rsidRPr="00EE340A" w:rsidRDefault="00B2621B"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asuto resorted to skillful guerilla resistance using Griqua and Boer commando skills.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w:t>
      </w:r>
      <w:r w:rsidR="00331F72">
        <w:rPr>
          <w:rFonts w:ascii="Times New Roman" w:hAnsi="Times New Roman"/>
          <w:sz w:val="26"/>
          <w:szCs w:val="26"/>
        </w:rPr>
        <w:t>as increased enslavement of the B</w:t>
      </w:r>
      <w:r w:rsidRPr="00EE340A">
        <w:rPr>
          <w:rFonts w:ascii="Times New Roman" w:hAnsi="Times New Roman"/>
          <w:sz w:val="26"/>
          <w:szCs w:val="26"/>
        </w:rPr>
        <w:t>asuto.</w:t>
      </w:r>
    </w:p>
    <w:p w:rsidR="005C4095" w:rsidRPr="00EE340A" w:rsidRDefault="00331F72" w:rsidP="005C4095">
      <w:pPr>
        <w:pStyle w:val="ListParagraph"/>
        <w:numPr>
          <w:ilvl w:val="0"/>
          <w:numId w:val="69"/>
        </w:numPr>
        <w:rPr>
          <w:rFonts w:ascii="Times New Roman" w:hAnsi="Times New Roman"/>
          <w:sz w:val="26"/>
          <w:szCs w:val="26"/>
        </w:rPr>
      </w:pPr>
      <w:r>
        <w:rPr>
          <w:rFonts w:ascii="Times New Roman" w:hAnsi="Times New Roman"/>
          <w:sz w:val="26"/>
          <w:szCs w:val="26"/>
        </w:rPr>
        <w:t>The B</w:t>
      </w:r>
      <w:r w:rsidR="005C4095" w:rsidRPr="00EE340A">
        <w:rPr>
          <w:rFonts w:ascii="Times New Roman" w:hAnsi="Times New Roman"/>
          <w:sz w:val="26"/>
          <w:szCs w:val="26"/>
        </w:rPr>
        <w:t>asuto lost their culture</w:t>
      </w:r>
      <w:r w:rsidR="00AB35EC" w:rsidRPr="00EE340A">
        <w:rPr>
          <w:rFonts w:ascii="Times New Roman" w:hAnsi="Times New Roman"/>
          <w:sz w:val="26"/>
          <w:szCs w:val="26"/>
        </w:rPr>
        <w:t>, religion</w:t>
      </w:r>
      <w:r w:rsidR="005C4095" w:rsidRPr="00EE340A">
        <w:rPr>
          <w:rFonts w:ascii="Times New Roman" w:hAnsi="Times New Roman"/>
          <w:sz w:val="26"/>
          <w:szCs w:val="26"/>
        </w:rPr>
        <w:t xml:space="preserve"> and traditional values.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increased spread of western culture </w:t>
      </w:r>
      <w:r w:rsidR="00331F72" w:rsidRPr="00EE340A">
        <w:rPr>
          <w:rFonts w:ascii="Times New Roman" w:hAnsi="Times New Roman"/>
          <w:sz w:val="26"/>
          <w:szCs w:val="26"/>
        </w:rPr>
        <w:t>for example</w:t>
      </w:r>
      <w:r w:rsidRPr="00EE340A">
        <w:rPr>
          <w:rFonts w:ascii="Times New Roman" w:hAnsi="Times New Roman"/>
          <w:sz w:val="26"/>
          <w:szCs w:val="26"/>
        </w:rPr>
        <w:t xml:space="preserve"> </w:t>
      </w:r>
      <w:r w:rsidR="00331F72" w:rsidRPr="00EE340A">
        <w:rPr>
          <w:rFonts w:ascii="Times New Roman" w:hAnsi="Times New Roman"/>
          <w:sz w:val="26"/>
          <w:szCs w:val="26"/>
        </w:rPr>
        <w:t>Christianity</w:t>
      </w:r>
      <w:r w:rsidR="00AB35EC" w:rsidRPr="00EE340A">
        <w:rPr>
          <w:rFonts w:ascii="Times New Roman" w:hAnsi="Times New Roman"/>
          <w:sz w:val="26"/>
          <w:szCs w:val="26"/>
        </w:rPr>
        <w:t>, education</w:t>
      </w:r>
      <w:r w:rsidRPr="00EE340A">
        <w:rPr>
          <w:rFonts w:ascii="Times New Roman" w:hAnsi="Times New Roman"/>
          <w:sz w:val="26"/>
          <w:szCs w:val="26"/>
        </w:rPr>
        <w:t xml:space="preserve"> and may </w:t>
      </w:r>
      <w:r w:rsidR="00331F72">
        <w:rPr>
          <w:rFonts w:ascii="Times New Roman" w:hAnsi="Times New Roman"/>
          <w:sz w:val="26"/>
          <w:szCs w:val="26"/>
        </w:rPr>
        <w:t>others among the B</w:t>
      </w:r>
      <w:r w:rsidRPr="00EE340A">
        <w:rPr>
          <w:rFonts w:ascii="Times New Roman" w:hAnsi="Times New Roman"/>
          <w:sz w:val="26"/>
          <w:szCs w:val="26"/>
        </w:rPr>
        <w:t>asuto.</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increased enmity between the Basuto and the British.</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war encouraged future African rebellions like Bambatha, Nama - Herero.</w:t>
      </w:r>
    </w:p>
    <w:p w:rsidR="005C4095" w:rsidRPr="00EE340A" w:rsidRDefault="00232AC6"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Insecurity,</w:t>
      </w:r>
      <w:r w:rsidR="005C4095" w:rsidRPr="00EE340A">
        <w:rPr>
          <w:rFonts w:ascii="Times New Roman" w:hAnsi="Times New Roman"/>
          <w:sz w:val="26"/>
          <w:szCs w:val="26"/>
        </w:rPr>
        <w:t xml:space="preserve"> f</w:t>
      </w:r>
      <w:r w:rsidR="00331F72">
        <w:rPr>
          <w:rFonts w:ascii="Times New Roman" w:hAnsi="Times New Roman"/>
          <w:sz w:val="26"/>
          <w:szCs w:val="26"/>
        </w:rPr>
        <w:t>ears, tension increased in the B</w:t>
      </w:r>
      <w:r w:rsidR="005C4095" w:rsidRPr="00EE340A">
        <w:rPr>
          <w:rFonts w:ascii="Times New Roman" w:hAnsi="Times New Roman"/>
          <w:sz w:val="26"/>
          <w:szCs w:val="26"/>
        </w:rPr>
        <w:t>asuto land.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In conclusion the effects were political,</w:t>
      </w:r>
      <w:r w:rsidR="00232AC6">
        <w:rPr>
          <w:rFonts w:ascii="Times New Roman" w:hAnsi="Times New Roman"/>
          <w:sz w:val="26"/>
          <w:szCs w:val="26"/>
        </w:rPr>
        <w:t xml:space="preserve"> </w:t>
      </w:r>
      <w:r w:rsidRPr="00EE340A">
        <w:rPr>
          <w:rFonts w:ascii="Times New Roman" w:hAnsi="Times New Roman"/>
          <w:sz w:val="26"/>
          <w:szCs w:val="26"/>
        </w:rPr>
        <w:t xml:space="preserve">social and economic/ it affected the </w:t>
      </w:r>
      <w:r w:rsidR="009270A2" w:rsidRPr="00EE340A">
        <w:rPr>
          <w:rFonts w:ascii="Times New Roman" w:hAnsi="Times New Roman"/>
          <w:sz w:val="26"/>
          <w:szCs w:val="26"/>
        </w:rPr>
        <w:t>political, social</w:t>
      </w:r>
      <w:r w:rsidRPr="00EE340A">
        <w:rPr>
          <w:rFonts w:ascii="Times New Roman" w:hAnsi="Times New Roman"/>
          <w:sz w:val="26"/>
          <w:szCs w:val="26"/>
        </w:rPr>
        <w:t xml:space="preserve"> and </w:t>
      </w:r>
      <w:r w:rsidRPr="00EE340A">
        <w:rPr>
          <w:rFonts w:ascii="Times New Roman" w:hAnsi="Times New Roman"/>
          <w:sz w:val="26"/>
          <w:szCs w:val="26"/>
        </w:rPr>
        <w:lastRenderedPageBreak/>
        <w:t>economic organization/in conclusion the war ended a humiliation as Africans became victorious.</w:t>
      </w:r>
    </w:p>
    <w:p w:rsidR="005C4095" w:rsidRPr="00232AC6" w:rsidRDefault="0087281F" w:rsidP="00232AC6">
      <w:pPr>
        <w:rPr>
          <w:rFonts w:ascii="Times New Roman" w:hAnsi="Times New Roman"/>
          <w:b/>
          <w:sz w:val="26"/>
          <w:szCs w:val="26"/>
        </w:rPr>
      </w:pPr>
      <w:r>
        <w:rPr>
          <w:rFonts w:ascii="Times New Roman" w:hAnsi="Times New Roman"/>
          <w:b/>
          <w:sz w:val="26"/>
          <w:szCs w:val="26"/>
        </w:rPr>
        <w:t>16</w:t>
      </w:r>
      <w:r w:rsidR="00BC04D1">
        <w:rPr>
          <w:rFonts w:ascii="Times New Roman" w:hAnsi="Times New Roman"/>
          <w:b/>
          <w:sz w:val="26"/>
          <w:szCs w:val="26"/>
        </w:rPr>
        <w:t>.</w:t>
      </w:r>
      <w:r w:rsidR="005C4095" w:rsidRPr="00232AC6">
        <w:rPr>
          <w:rFonts w:ascii="Times New Roman" w:hAnsi="Times New Roman"/>
          <w:b/>
          <w:sz w:val="26"/>
          <w:szCs w:val="26"/>
        </w:rPr>
        <w:t>a) Why were there the 1879 British- Zulu wars?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were two wars in Zulu land in 1879</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first war was fought at Isandhlwana battle on 22 January 1879.</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second war was fought at Ulundi on 4th July 1879.</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These wars were between the Zulu and the British.</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They were also called the Anglo-Zulu wars.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w:t>
      </w:r>
      <w:r w:rsidR="00331F72">
        <w:rPr>
          <w:rFonts w:ascii="Times New Roman" w:hAnsi="Times New Roman"/>
          <w:sz w:val="26"/>
          <w:szCs w:val="26"/>
        </w:rPr>
        <w:t>he Zulu were led by their king C</w:t>
      </w:r>
      <w:r w:rsidRPr="00EE340A">
        <w:rPr>
          <w:rFonts w:ascii="Times New Roman" w:hAnsi="Times New Roman"/>
          <w:sz w:val="26"/>
          <w:szCs w:val="26"/>
        </w:rPr>
        <w:t>etewayo</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British were led by </w:t>
      </w:r>
      <w:r w:rsidR="00AB35EC" w:rsidRPr="00EE340A">
        <w:rPr>
          <w:rFonts w:ascii="Times New Roman" w:hAnsi="Times New Roman"/>
          <w:sz w:val="26"/>
          <w:szCs w:val="26"/>
        </w:rPr>
        <w:t>Sir</w:t>
      </w:r>
      <w:r w:rsidRPr="00EE340A">
        <w:rPr>
          <w:rFonts w:ascii="Times New Roman" w:hAnsi="Times New Roman"/>
          <w:sz w:val="26"/>
          <w:szCs w:val="26"/>
        </w:rPr>
        <w:t xml:space="preserve"> Bartle Frere.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need to revive Zulu's </w:t>
      </w:r>
      <w:r w:rsidR="00AB35EC" w:rsidRPr="00EE340A">
        <w:rPr>
          <w:rFonts w:ascii="Times New Roman" w:hAnsi="Times New Roman"/>
          <w:sz w:val="26"/>
          <w:szCs w:val="26"/>
        </w:rPr>
        <w:t>militarily</w:t>
      </w:r>
      <w:r w:rsidRPr="00EE340A">
        <w:rPr>
          <w:rFonts w:ascii="Times New Roman" w:hAnsi="Times New Roman"/>
          <w:sz w:val="26"/>
          <w:szCs w:val="26"/>
        </w:rPr>
        <w:t xml:space="preserve"> might/strength.</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His recruitment of a very big army worried the British.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revival of the age regiments threatened the British further.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increased Zulu military training</w:t>
      </w:r>
      <w:r w:rsidR="00232AC6" w:rsidRPr="00EE340A">
        <w:rPr>
          <w:rFonts w:ascii="Times New Roman" w:hAnsi="Times New Roman"/>
          <w:sz w:val="26"/>
          <w:szCs w:val="26"/>
        </w:rPr>
        <w:t>, war</w:t>
      </w:r>
      <w:r w:rsidRPr="00EE340A">
        <w:rPr>
          <w:rFonts w:ascii="Times New Roman" w:hAnsi="Times New Roman"/>
          <w:sz w:val="26"/>
          <w:szCs w:val="26"/>
        </w:rPr>
        <w:t xml:space="preserve"> songs and slogans also worried the British. </w:t>
      </w:r>
    </w:p>
    <w:p w:rsidR="005C4095" w:rsidRPr="00EE340A" w:rsidRDefault="00331F72" w:rsidP="005C4095">
      <w:pPr>
        <w:pStyle w:val="ListParagraph"/>
        <w:numPr>
          <w:ilvl w:val="0"/>
          <w:numId w:val="69"/>
        </w:numPr>
        <w:rPr>
          <w:rFonts w:ascii="Times New Roman" w:hAnsi="Times New Roman"/>
          <w:sz w:val="26"/>
          <w:szCs w:val="26"/>
        </w:rPr>
      </w:pPr>
      <w:r>
        <w:rPr>
          <w:rFonts w:ascii="Times New Roman" w:hAnsi="Times New Roman"/>
          <w:sz w:val="26"/>
          <w:szCs w:val="26"/>
        </w:rPr>
        <w:t>By 1877, C</w:t>
      </w:r>
      <w:r w:rsidR="005C4095" w:rsidRPr="00EE340A">
        <w:rPr>
          <w:rFonts w:ascii="Times New Roman" w:hAnsi="Times New Roman"/>
          <w:sz w:val="26"/>
          <w:szCs w:val="26"/>
        </w:rPr>
        <w:t>etewayo had raised 30,</w:t>
      </w:r>
      <w:r w:rsidR="00457477">
        <w:rPr>
          <w:rFonts w:ascii="Times New Roman" w:hAnsi="Times New Roman"/>
          <w:sz w:val="26"/>
          <w:szCs w:val="26"/>
        </w:rPr>
        <w:t>0</w:t>
      </w:r>
      <w:r w:rsidR="005C4095" w:rsidRPr="00EE340A">
        <w:rPr>
          <w:rFonts w:ascii="Times New Roman" w:hAnsi="Times New Roman"/>
          <w:sz w:val="26"/>
          <w:szCs w:val="26"/>
        </w:rPr>
        <w:t>00 disciplined efficient warriors.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Presence of war lords or uncompromising leaders.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failure of peaceful negotiation between </w:t>
      </w:r>
      <w:r w:rsidR="009270A2" w:rsidRPr="00EE340A">
        <w:rPr>
          <w:rFonts w:ascii="Times New Roman" w:hAnsi="Times New Roman"/>
          <w:sz w:val="26"/>
          <w:szCs w:val="26"/>
        </w:rPr>
        <w:t>Sir</w:t>
      </w:r>
      <w:r w:rsidRPr="00EE340A">
        <w:rPr>
          <w:rFonts w:ascii="Times New Roman" w:hAnsi="Times New Roman"/>
          <w:sz w:val="26"/>
          <w:szCs w:val="26"/>
        </w:rPr>
        <w:t xml:space="preserve"> Bartle Frere and cetewayo over many issues.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 xml:space="preserve">The running away of the two adulterous women.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murder by the Zulu in the British controlled areas angered </w:t>
      </w:r>
      <w:r w:rsidR="00232AC6" w:rsidRPr="00EE340A">
        <w:rPr>
          <w:rFonts w:ascii="Times New Roman" w:hAnsi="Times New Roman"/>
          <w:sz w:val="26"/>
          <w:szCs w:val="26"/>
        </w:rPr>
        <w:t>Sir Bartle</w:t>
      </w:r>
      <w:r w:rsidRPr="00EE340A">
        <w:rPr>
          <w:rFonts w:ascii="Times New Roman" w:hAnsi="Times New Roman"/>
          <w:sz w:val="26"/>
          <w:szCs w:val="26"/>
        </w:rPr>
        <w:t xml:space="preserve"> Frere hence war.</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British accused the Zulu of murdering a Christian missionary hence made war unavoidable.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issue of the disrupted blood river Territory.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blood river territory had been given to the Boers by Mpande.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Many Zulu had been displaced or became landless.</w:t>
      </w:r>
    </w:p>
    <w:p w:rsidR="005C4095" w:rsidRPr="00232AC6" w:rsidRDefault="005C4095" w:rsidP="00232AC6">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mal- British administration in the Territory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over taxation and cruel methods of taxation by the British.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increasing British settlers in Zulu complicated land problems.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loss of land to the white settlers.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lack of respect to the African authority and power.</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mistreatment of Africans by the </w:t>
      </w:r>
      <w:r w:rsidR="007731D7" w:rsidRPr="00EE340A">
        <w:rPr>
          <w:rFonts w:ascii="Times New Roman" w:hAnsi="Times New Roman"/>
          <w:sz w:val="26"/>
          <w:szCs w:val="26"/>
        </w:rPr>
        <w:t>British for example</w:t>
      </w:r>
      <w:r w:rsidRPr="00EE340A">
        <w:rPr>
          <w:rFonts w:ascii="Times New Roman" w:hAnsi="Times New Roman"/>
          <w:sz w:val="26"/>
          <w:szCs w:val="26"/>
        </w:rPr>
        <w:t xml:space="preserve"> public </w:t>
      </w:r>
      <w:r w:rsidR="007731D7" w:rsidRPr="00EE340A">
        <w:rPr>
          <w:rFonts w:ascii="Times New Roman" w:hAnsi="Times New Roman"/>
          <w:sz w:val="26"/>
          <w:szCs w:val="26"/>
        </w:rPr>
        <w:t>flogging, murder</w:t>
      </w:r>
      <w:r w:rsidRPr="00EE340A">
        <w:rPr>
          <w:rFonts w:ascii="Times New Roman" w:hAnsi="Times New Roman"/>
          <w:sz w:val="26"/>
          <w:szCs w:val="26"/>
        </w:rPr>
        <w:t xml:space="preserve"> and imprisonment.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British- Boer cooperation in the issue of blood river territory.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standing long held hatred between the whites and Zulu.</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British </w:t>
      </w:r>
      <w:r w:rsidR="00232AC6" w:rsidRPr="00EE340A">
        <w:rPr>
          <w:rFonts w:ascii="Times New Roman" w:hAnsi="Times New Roman"/>
          <w:sz w:val="26"/>
          <w:szCs w:val="26"/>
        </w:rPr>
        <w:t>determination to</w:t>
      </w:r>
      <w:r w:rsidRPr="00EE340A">
        <w:rPr>
          <w:rFonts w:ascii="Times New Roman" w:hAnsi="Times New Roman"/>
          <w:sz w:val="26"/>
          <w:szCs w:val="26"/>
        </w:rPr>
        <w:t xml:space="preserve"> control the whole of </w:t>
      </w:r>
      <w:r w:rsidR="00232AC6" w:rsidRPr="00EE340A">
        <w:rPr>
          <w:rFonts w:ascii="Times New Roman" w:hAnsi="Times New Roman"/>
          <w:sz w:val="26"/>
          <w:szCs w:val="26"/>
        </w:rPr>
        <w:t>South</w:t>
      </w:r>
      <w:r w:rsidRPr="00EE340A">
        <w:rPr>
          <w:rFonts w:ascii="Times New Roman" w:hAnsi="Times New Roman"/>
          <w:sz w:val="26"/>
          <w:szCs w:val="26"/>
        </w:rPr>
        <w:t xml:space="preserve"> Africa or federalism.</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This was encouraged by the rise in British imperialism.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Bartle Frere's desire to crush the Zulu state.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There existed constant cattle raids and counter raids.</w:t>
      </w:r>
    </w:p>
    <w:p w:rsidR="005C4095" w:rsidRPr="00EE340A" w:rsidRDefault="00232AC6" w:rsidP="005C4095">
      <w:pPr>
        <w:pStyle w:val="ListParagraph"/>
        <w:numPr>
          <w:ilvl w:val="0"/>
          <w:numId w:val="69"/>
        </w:numPr>
        <w:rPr>
          <w:rFonts w:ascii="Times New Roman" w:hAnsi="Times New Roman"/>
          <w:sz w:val="26"/>
          <w:szCs w:val="26"/>
        </w:rPr>
      </w:pPr>
      <w:r>
        <w:rPr>
          <w:rFonts w:ascii="Times New Roman" w:hAnsi="Times New Roman"/>
          <w:sz w:val="26"/>
          <w:szCs w:val="26"/>
        </w:rPr>
        <w:t xml:space="preserve">Bartle Frere who ordered </w:t>
      </w:r>
      <w:r w:rsidR="005C4095" w:rsidRPr="00EE340A">
        <w:rPr>
          <w:rFonts w:ascii="Times New Roman" w:hAnsi="Times New Roman"/>
          <w:sz w:val="26"/>
          <w:szCs w:val="26"/>
        </w:rPr>
        <w:t xml:space="preserve">the </w:t>
      </w:r>
      <w:r w:rsidRPr="00EE340A">
        <w:rPr>
          <w:rFonts w:ascii="Times New Roman" w:hAnsi="Times New Roman"/>
          <w:sz w:val="26"/>
          <w:szCs w:val="26"/>
        </w:rPr>
        <w:t>Zulu</w:t>
      </w:r>
      <w:r w:rsidR="005C4095" w:rsidRPr="00EE340A">
        <w:rPr>
          <w:rFonts w:ascii="Times New Roman" w:hAnsi="Times New Roman"/>
          <w:sz w:val="26"/>
          <w:szCs w:val="26"/>
        </w:rPr>
        <w:t xml:space="preserve"> to destroy the army completely and became defenseless.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Cetewayo's refusal to disarm and disband ag</w:t>
      </w:r>
      <w:r w:rsidR="00232AC6">
        <w:rPr>
          <w:rFonts w:ascii="Times New Roman" w:hAnsi="Times New Roman"/>
          <w:sz w:val="26"/>
          <w:szCs w:val="26"/>
        </w:rPr>
        <w:t xml:space="preserve">e regiment angered the British </w:t>
      </w:r>
      <w:r w:rsidRPr="00EE340A">
        <w:rPr>
          <w:rFonts w:ascii="Times New Roman" w:hAnsi="Times New Roman"/>
          <w:sz w:val="26"/>
          <w:szCs w:val="26"/>
        </w:rPr>
        <w:t>to fight.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serious famine and starvation which increased anger and hunger among the</w:t>
      </w:r>
      <w:r w:rsidR="007731D7">
        <w:rPr>
          <w:rFonts w:ascii="Times New Roman" w:hAnsi="Times New Roman"/>
          <w:sz w:val="26"/>
          <w:szCs w:val="26"/>
        </w:rPr>
        <w:t xml:space="preserve"> Z</w:t>
      </w:r>
      <w:r w:rsidRPr="00EE340A">
        <w:rPr>
          <w:rFonts w:ascii="Times New Roman" w:hAnsi="Times New Roman"/>
          <w:sz w:val="26"/>
          <w:szCs w:val="26"/>
        </w:rPr>
        <w:t>ulu fight.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white Missionaries had undermined African cultures</w:t>
      </w:r>
      <w:r w:rsidR="00232AC6" w:rsidRPr="00EE340A">
        <w:rPr>
          <w:rFonts w:ascii="Times New Roman" w:hAnsi="Times New Roman"/>
          <w:sz w:val="26"/>
          <w:szCs w:val="26"/>
        </w:rPr>
        <w:t>, values</w:t>
      </w:r>
      <w:r w:rsidRPr="00EE340A">
        <w:rPr>
          <w:rFonts w:ascii="Times New Roman" w:hAnsi="Times New Roman"/>
          <w:sz w:val="26"/>
          <w:szCs w:val="26"/>
        </w:rPr>
        <w:t xml:space="preserve"> and unity.</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earlier victory of the </w:t>
      </w:r>
      <w:r w:rsidR="007731D7" w:rsidRPr="00EE340A">
        <w:rPr>
          <w:rFonts w:ascii="Times New Roman" w:hAnsi="Times New Roman"/>
          <w:sz w:val="26"/>
          <w:szCs w:val="26"/>
        </w:rPr>
        <w:t>Zulu</w:t>
      </w:r>
      <w:r w:rsidRPr="00EE340A">
        <w:rPr>
          <w:rFonts w:ascii="Times New Roman" w:hAnsi="Times New Roman"/>
          <w:sz w:val="26"/>
          <w:szCs w:val="26"/>
        </w:rPr>
        <w:t xml:space="preserve"> on 22nd January 1879 encouraged cetewayo to fight.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African victory also encouraged the British to revenge the defeat at isandhlwana.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Cetewayo's revival of the military tactics, cow horn formation, surprise attacks and so many others.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rise of Zulu nationalism.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Increased desire for national independence and freedom among the Zulu.</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Cetewayo wanted to revenge on the defeat by the Boers at the blood river battle in 1838.</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His white settlers had been encouraged to fight because they </w:t>
      </w:r>
      <w:r w:rsidR="007731D7" w:rsidRPr="00EE340A">
        <w:rPr>
          <w:rFonts w:ascii="Times New Roman" w:hAnsi="Times New Roman"/>
          <w:sz w:val="26"/>
          <w:szCs w:val="26"/>
        </w:rPr>
        <w:t>have</w:t>
      </w:r>
      <w:r w:rsidRPr="00EE340A">
        <w:rPr>
          <w:rFonts w:ascii="Times New Roman" w:hAnsi="Times New Roman"/>
          <w:sz w:val="26"/>
          <w:szCs w:val="26"/>
        </w:rPr>
        <w:t xml:space="preserve"> superior weapons like guns.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difficult time -period of scramble for 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 xml:space="preserve">The Zulu had mistaken all whites for </w:t>
      </w:r>
      <w:r w:rsidR="007731D7" w:rsidRPr="00EE340A">
        <w:rPr>
          <w:rFonts w:ascii="Times New Roman" w:hAnsi="Times New Roman"/>
          <w:sz w:val="26"/>
          <w:szCs w:val="26"/>
        </w:rPr>
        <w:t>“Mlungu</w:t>
      </w:r>
      <w:r w:rsidRPr="00EE340A">
        <w:rPr>
          <w:rFonts w:ascii="Times New Roman" w:hAnsi="Times New Roman"/>
          <w:sz w:val="26"/>
          <w:szCs w:val="26"/>
        </w:rPr>
        <w:t>" to mean sea monsters or Devils.</w:t>
      </w:r>
    </w:p>
    <w:p w:rsidR="005C4095" w:rsidRPr="00232AC6" w:rsidRDefault="00BC04D1" w:rsidP="00232AC6">
      <w:pPr>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6</w:t>
      </w:r>
      <w:r>
        <w:rPr>
          <w:rFonts w:ascii="Times New Roman" w:hAnsi="Times New Roman"/>
          <w:b/>
          <w:sz w:val="26"/>
          <w:szCs w:val="26"/>
        </w:rPr>
        <w:t>.</w:t>
      </w:r>
      <w:r w:rsidR="005C4095" w:rsidRPr="00232AC6">
        <w:rPr>
          <w:rFonts w:ascii="Times New Roman" w:hAnsi="Times New Roman"/>
          <w:b/>
          <w:sz w:val="26"/>
          <w:szCs w:val="26"/>
        </w:rPr>
        <w:t>b) How did these wars affect the history of south 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At </w:t>
      </w:r>
      <w:r w:rsidR="007731D7" w:rsidRPr="00EE340A">
        <w:rPr>
          <w:rFonts w:ascii="Times New Roman" w:hAnsi="Times New Roman"/>
          <w:sz w:val="26"/>
          <w:szCs w:val="26"/>
        </w:rPr>
        <w:t>first,</w:t>
      </w:r>
      <w:r w:rsidRPr="00EE340A">
        <w:rPr>
          <w:rFonts w:ascii="Times New Roman" w:hAnsi="Times New Roman"/>
          <w:sz w:val="26"/>
          <w:szCs w:val="26"/>
        </w:rPr>
        <w:t xml:space="preserve"> the Zulu won the war that is at the battle of the Isandhalwana.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Later, the Zulu were decisively defeated by the British at Ulundi.</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This marked the end of Zulu independence.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British begun to direct the affairs the affairs of the Zulu.</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Zulu kingdom was divided into 13 political units or districts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Each district was placed under appointed British officer.</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One political unit under a Scot man called John Dunn.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Cetewayo was captured, imprisoned and exiled at Cape </w:t>
      </w:r>
      <w:r w:rsidR="005C570C" w:rsidRPr="00EE340A">
        <w:rPr>
          <w:rFonts w:ascii="Times New Roman" w:hAnsi="Times New Roman"/>
          <w:sz w:val="26"/>
          <w:szCs w:val="26"/>
        </w:rPr>
        <w:t>Town</w:t>
      </w:r>
      <w:r w:rsidRPr="00EE340A">
        <w:rPr>
          <w:rFonts w:ascii="Times New Roman" w:hAnsi="Times New Roman"/>
          <w:sz w:val="26"/>
          <w:szCs w:val="26"/>
        </w:rPr>
        <w:t xml:space="preserve"> and later in London.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He was later restored back to power but with limited power or he became a puppet ruler.</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Traditional chiefs lost their powers as they became answerable to British officials.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Cetewayo was later taken to a reserve where he died a disappointed man.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He was then replaced by his son Din Zulu who also worked in the interest of the British.</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Dini Zulu was demoted to a mere headman.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general loss of life.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 xml:space="preserve">There was depopulation in Zulu land.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destruction of valuable property. </w:t>
      </w:r>
    </w:p>
    <w:p w:rsidR="005C4095" w:rsidRPr="00EE340A" w:rsidRDefault="007731D7" w:rsidP="005C4095">
      <w:pPr>
        <w:pStyle w:val="ListParagraph"/>
        <w:numPr>
          <w:ilvl w:val="0"/>
          <w:numId w:val="69"/>
        </w:numPr>
        <w:rPr>
          <w:rFonts w:ascii="Times New Roman" w:hAnsi="Times New Roman"/>
          <w:sz w:val="26"/>
          <w:szCs w:val="26"/>
        </w:rPr>
      </w:pPr>
      <w:r>
        <w:rPr>
          <w:rFonts w:ascii="Times New Roman" w:hAnsi="Times New Roman"/>
          <w:sz w:val="26"/>
          <w:szCs w:val="26"/>
        </w:rPr>
        <w:t>There was loss of land</w:t>
      </w:r>
      <w:r w:rsidR="005C4095" w:rsidRPr="00EE340A">
        <w:rPr>
          <w:rFonts w:ascii="Times New Roman" w:hAnsi="Times New Roman"/>
          <w:sz w:val="26"/>
          <w:szCs w:val="26"/>
        </w:rPr>
        <w: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loss of cattle.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displacement of Zulu people.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destruction of farmland and crops as famine broke out.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economy declined as agriculture and trade declined.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misery and suffering as people/lost their dear ones.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There was creation of reserves for Africans.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In the reserves, there were unbearable conditions, overcrowding, diseases, </w:t>
      </w:r>
      <w:r w:rsidR="007731D7" w:rsidRPr="00EE340A">
        <w:rPr>
          <w:rFonts w:ascii="Times New Roman" w:hAnsi="Times New Roman"/>
          <w:sz w:val="26"/>
          <w:szCs w:val="26"/>
        </w:rPr>
        <w:t>starvation, death</w:t>
      </w:r>
      <w:r w:rsidRPr="00EE340A">
        <w:rPr>
          <w:rFonts w:ascii="Times New Roman" w:hAnsi="Times New Roman"/>
          <w:sz w:val="26"/>
          <w:szCs w:val="26"/>
        </w:rPr>
        <w:t xml:space="preserve"> and many others.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Africans became source of cheap labour or were enslaved.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Zulu military strength was crushed.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w:t>
      </w:r>
      <w:r w:rsidR="007731D7" w:rsidRPr="00EE340A">
        <w:rPr>
          <w:rFonts w:ascii="Times New Roman" w:hAnsi="Times New Roman"/>
          <w:sz w:val="26"/>
          <w:szCs w:val="26"/>
        </w:rPr>
        <w:t>British</w:t>
      </w:r>
      <w:r w:rsidRPr="00EE340A">
        <w:rPr>
          <w:rFonts w:ascii="Times New Roman" w:hAnsi="Times New Roman"/>
          <w:sz w:val="26"/>
          <w:szCs w:val="26"/>
        </w:rPr>
        <w:t xml:space="preserve"> idea of federation scheme failed.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There was increased sense of Zulu nationalism.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Prepared way for fut</w:t>
      </w:r>
      <w:r w:rsidR="007731D7">
        <w:rPr>
          <w:rFonts w:ascii="Times New Roman" w:hAnsi="Times New Roman"/>
          <w:sz w:val="26"/>
          <w:szCs w:val="26"/>
        </w:rPr>
        <w:t>ure Zulu rebellions like the B</w:t>
      </w:r>
      <w:r w:rsidRPr="00EE340A">
        <w:rPr>
          <w:rFonts w:ascii="Times New Roman" w:hAnsi="Times New Roman"/>
          <w:sz w:val="26"/>
          <w:szCs w:val="26"/>
        </w:rPr>
        <w:t>ambatha rebellion of 1906.</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Loss of trust in African leaders and power.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Loss of trust in traditional African religions. </w:t>
      </w:r>
    </w:p>
    <w:p w:rsidR="005C4095" w:rsidRPr="00EE340A" w:rsidRDefault="007731D7" w:rsidP="005C4095">
      <w:pPr>
        <w:pStyle w:val="ListParagraph"/>
        <w:numPr>
          <w:ilvl w:val="0"/>
          <w:numId w:val="69"/>
        </w:numPr>
        <w:rPr>
          <w:rFonts w:ascii="Times New Roman" w:hAnsi="Times New Roman"/>
          <w:sz w:val="26"/>
          <w:szCs w:val="26"/>
        </w:rPr>
      </w:pPr>
      <w:r>
        <w:rPr>
          <w:rFonts w:ascii="Times New Roman" w:hAnsi="Times New Roman"/>
          <w:sz w:val="26"/>
          <w:szCs w:val="26"/>
        </w:rPr>
        <w:t>There was insecurity</w:t>
      </w:r>
      <w:r w:rsidR="005C4095" w:rsidRPr="00EE340A">
        <w:rPr>
          <w:rFonts w:ascii="Times New Roman" w:hAnsi="Times New Roman"/>
          <w:sz w:val="26"/>
          <w:szCs w:val="26"/>
        </w:rPr>
        <w:t>,</w:t>
      </w:r>
      <w:r>
        <w:rPr>
          <w:rFonts w:ascii="Times New Roman" w:hAnsi="Times New Roman"/>
          <w:sz w:val="26"/>
          <w:szCs w:val="26"/>
        </w:rPr>
        <w:t xml:space="preserve"> </w:t>
      </w:r>
      <w:r w:rsidR="005C4095" w:rsidRPr="00EE340A">
        <w:rPr>
          <w:rFonts w:ascii="Times New Roman" w:hAnsi="Times New Roman"/>
          <w:sz w:val="26"/>
          <w:szCs w:val="26"/>
        </w:rPr>
        <w:t>fear and tension.</w:t>
      </w:r>
    </w:p>
    <w:p w:rsidR="005C4095" w:rsidRPr="00232AC6" w:rsidRDefault="005C4095" w:rsidP="00232AC6">
      <w:pPr>
        <w:pStyle w:val="ListParagraph"/>
        <w:numPr>
          <w:ilvl w:val="0"/>
          <w:numId w:val="69"/>
        </w:numPr>
        <w:rPr>
          <w:rFonts w:ascii="Times New Roman" w:hAnsi="Times New Roman"/>
          <w:sz w:val="26"/>
          <w:szCs w:val="26"/>
        </w:rPr>
      </w:pPr>
      <w:r w:rsidRPr="00EE340A">
        <w:rPr>
          <w:rFonts w:ascii="Times New Roman" w:hAnsi="Times New Roman"/>
          <w:sz w:val="26"/>
          <w:szCs w:val="26"/>
        </w:rPr>
        <w:t>The Zulu victory, at Isandhlwana inspired other Anglo Boer wars -in 1880-1881,</w:t>
      </w:r>
      <w:r w:rsidR="007731D7">
        <w:rPr>
          <w:rFonts w:ascii="Times New Roman" w:hAnsi="Times New Roman"/>
          <w:sz w:val="26"/>
          <w:szCs w:val="26"/>
        </w:rPr>
        <w:t xml:space="preserve"> </w:t>
      </w:r>
      <w:r w:rsidRPr="00EE340A">
        <w:rPr>
          <w:rFonts w:ascii="Times New Roman" w:hAnsi="Times New Roman"/>
          <w:sz w:val="26"/>
          <w:szCs w:val="26"/>
        </w:rPr>
        <w:t>1899-1902.</w:t>
      </w:r>
    </w:p>
    <w:p w:rsidR="005C4095" w:rsidRPr="00232AC6" w:rsidRDefault="00BC04D1" w:rsidP="00232AC6">
      <w:pPr>
        <w:rPr>
          <w:rFonts w:ascii="Times New Roman" w:hAnsi="Times New Roman"/>
          <w:b/>
          <w:sz w:val="26"/>
          <w:szCs w:val="26"/>
        </w:rPr>
      </w:pPr>
      <w:r>
        <w:rPr>
          <w:rFonts w:ascii="Times New Roman" w:hAnsi="Times New Roman"/>
          <w:b/>
          <w:sz w:val="26"/>
          <w:szCs w:val="26"/>
        </w:rPr>
        <w:lastRenderedPageBreak/>
        <w:t>1</w:t>
      </w:r>
      <w:r w:rsidR="0087281F">
        <w:rPr>
          <w:rFonts w:ascii="Times New Roman" w:hAnsi="Times New Roman"/>
          <w:b/>
          <w:sz w:val="26"/>
          <w:szCs w:val="26"/>
        </w:rPr>
        <w:t>7</w:t>
      </w:r>
      <w:r>
        <w:rPr>
          <w:rFonts w:ascii="Times New Roman" w:hAnsi="Times New Roman"/>
          <w:b/>
          <w:sz w:val="26"/>
          <w:szCs w:val="26"/>
        </w:rPr>
        <w:t>.</w:t>
      </w:r>
      <w:r w:rsidR="007731D7">
        <w:rPr>
          <w:rFonts w:ascii="Times New Roman" w:hAnsi="Times New Roman"/>
          <w:b/>
          <w:sz w:val="26"/>
          <w:szCs w:val="26"/>
        </w:rPr>
        <w:t xml:space="preserve">a) Explain </w:t>
      </w:r>
      <w:r w:rsidR="005C4095" w:rsidRPr="00232AC6">
        <w:rPr>
          <w:rFonts w:ascii="Times New Roman" w:hAnsi="Times New Roman"/>
          <w:b/>
          <w:sz w:val="26"/>
          <w:szCs w:val="26"/>
        </w:rPr>
        <w:t>the causes of the war between the British and the Boers in 1880-1881.</w:t>
      </w:r>
    </w:p>
    <w:p w:rsidR="005C4095" w:rsidRPr="00232AC6" w:rsidRDefault="005C4095" w:rsidP="005C4095">
      <w:pPr>
        <w:pStyle w:val="ListParagraph"/>
        <w:numPr>
          <w:ilvl w:val="0"/>
          <w:numId w:val="69"/>
        </w:numPr>
        <w:rPr>
          <w:rFonts w:ascii="Times New Roman" w:hAnsi="Times New Roman"/>
          <w:b/>
          <w:sz w:val="26"/>
          <w:szCs w:val="26"/>
        </w:rPr>
      </w:pPr>
      <w:r w:rsidRPr="00232AC6">
        <w:rPr>
          <w:rFonts w:ascii="Times New Roman" w:hAnsi="Times New Roman"/>
          <w:b/>
          <w:sz w:val="26"/>
          <w:szCs w:val="26"/>
        </w:rPr>
        <w:t xml:space="preserve">Introduction.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Thi</w:t>
      </w:r>
      <w:r w:rsidR="007731D7">
        <w:rPr>
          <w:rFonts w:ascii="Times New Roman" w:hAnsi="Times New Roman"/>
          <w:sz w:val="26"/>
          <w:szCs w:val="26"/>
        </w:rPr>
        <w:t>s war is famously known as the A</w:t>
      </w:r>
      <w:r w:rsidRPr="00EE340A">
        <w:rPr>
          <w:rFonts w:ascii="Times New Roman" w:hAnsi="Times New Roman"/>
          <w:sz w:val="26"/>
          <w:szCs w:val="26"/>
        </w:rPr>
        <w:t>nglo- Boer war/</w:t>
      </w:r>
      <w:r w:rsidR="007731D7" w:rsidRPr="00EE340A">
        <w:rPr>
          <w:rFonts w:ascii="Times New Roman" w:hAnsi="Times New Roman"/>
          <w:sz w:val="26"/>
          <w:szCs w:val="26"/>
        </w:rPr>
        <w:t>Transvaal</w:t>
      </w:r>
      <w:r w:rsidRPr="00EE340A">
        <w:rPr>
          <w:rFonts w:ascii="Times New Roman" w:hAnsi="Times New Roman"/>
          <w:sz w:val="26"/>
          <w:szCs w:val="26"/>
        </w:rPr>
        <w:t xml:space="preserve"> war of independence.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It was fought in </w:t>
      </w:r>
      <w:r w:rsidR="007731D7" w:rsidRPr="00EE340A">
        <w:rPr>
          <w:rFonts w:ascii="Times New Roman" w:hAnsi="Times New Roman"/>
          <w:sz w:val="26"/>
          <w:szCs w:val="26"/>
        </w:rPr>
        <w:t>Transvaal</w:t>
      </w:r>
      <w:r w:rsidRPr="00EE340A">
        <w:rPr>
          <w:rFonts w:ascii="Times New Roman" w:hAnsi="Times New Roman"/>
          <w:sz w:val="26"/>
          <w:szCs w:val="26"/>
        </w:rPr>
        <w:t xml:space="preserve"> at Mujuba hills.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It was the first clash between the British and the Boers in </w:t>
      </w:r>
      <w:r w:rsidR="00232AC6" w:rsidRPr="00EE340A">
        <w:rPr>
          <w:rFonts w:ascii="Times New Roman" w:hAnsi="Times New Roman"/>
          <w:sz w:val="26"/>
          <w:szCs w:val="26"/>
        </w:rPr>
        <w:t>South</w:t>
      </w:r>
      <w:r w:rsidRPr="00EE340A">
        <w:rPr>
          <w:rFonts w:ascii="Times New Roman" w:hAnsi="Times New Roman"/>
          <w:sz w:val="26"/>
          <w:szCs w:val="26"/>
        </w:rPr>
        <w:t xml:space="preserve"> 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British forces were led by Lord Carnarvon and general pomp Roy Colley while the Boers were led by several </w:t>
      </w:r>
      <w:r w:rsidR="007731D7" w:rsidRPr="00EE340A">
        <w:rPr>
          <w:rFonts w:ascii="Times New Roman" w:hAnsi="Times New Roman"/>
          <w:sz w:val="26"/>
          <w:szCs w:val="26"/>
        </w:rPr>
        <w:t>generals; Paul</w:t>
      </w:r>
      <w:r w:rsidRPr="00EE340A">
        <w:rPr>
          <w:rFonts w:ascii="Times New Roman" w:hAnsi="Times New Roman"/>
          <w:sz w:val="26"/>
          <w:szCs w:val="26"/>
        </w:rPr>
        <w:t xml:space="preserve"> Kruger and joubert.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causes of this war were both short term and long term.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first Anglo Boer war was  caused by the political and economic factors as seen below;</w:t>
      </w:r>
    </w:p>
    <w:p w:rsidR="005C4095" w:rsidRPr="00EE340A" w:rsidRDefault="007731D7" w:rsidP="005C4095">
      <w:pPr>
        <w:pStyle w:val="ListParagraph"/>
        <w:numPr>
          <w:ilvl w:val="0"/>
          <w:numId w:val="69"/>
        </w:numPr>
        <w:rPr>
          <w:rFonts w:ascii="Times New Roman" w:hAnsi="Times New Roman"/>
          <w:sz w:val="26"/>
          <w:szCs w:val="26"/>
        </w:rPr>
      </w:pPr>
      <w:r>
        <w:rPr>
          <w:rFonts w:ascii="Times New Roman" w:hAnsi="Times New Roman"/>
          <w:sz w:val="26"/>
          <w:szCs w:val="26"/>
        </w:rPr>
        <w:t xml:space="preserve">The </w:t>
      </w:r>
      <w:r w:rsidR="00EF6F3A">
        <w:rPr>
          <w:rFonts w:ascii="Times New Roman" w:hAnsi="Times New Roman"/>
          <w:sz w:val="26"/>
          <w:szCs w:val="26"/>
        </w:rPr>
        <w:t xml:space="preserve">war </w:t>
      </w:r>
      <w:r w:rsidR="005C4095" w:rsidRPr="00EE340A">
        <w:rPr>
          <w:rFonts w:ascii="Times New Roman" w:hAnsi="Times New Roman"/>
          <w:sz w:val="26"/>
          <w:szCs w:val="26"/>
        </w:rPr>
        <w:t>was a result of the long held mistrust and suspicion between the Boers and the British/long term enmity between the two.</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British constantly reminded the Boers that they are their subjects something that annoyed them.</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British habit of following Boers wherever they went in order to suffocate them.</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determination to defend their independence (the </w:t>
      </w:r>
      <w:r w:rsidR="007731D7" w:rsidRPr="00EE340A">
        <w:rPr>
          <w:rFonts w:ascii="Times New Roman" w:hAnsi="Times New Roman"/>
          <w:sz w:val="26"/>
          <w:szCs w:val="26"/>
        </w:rPr>
        <w:t>Boers</w:t>
      </w:r>
      <w:r w:rsidRPr="00EE340A">
        <w:rPr>
          <w:rFonts w:ascii="Times New Roman" w:hAnsi="Times New Roman"/>
          <w:sz w:val="26"/>
          <w:szCs w:val="26"/>
        </w:rPr>
        <w: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British desire to crush th</w:t>
      </w:r>
      <w:r w:rsidR="007731D7">
        <w:rPr>
          <w:rFonts w:ascii="Times New Roman" w:hAnsi="Times New Roman"/>
          <w:sz w:val="26"/>
          <w:szCs w:val="26"/>
        </w:rPr>
        <w:t>e</w:t>
      </w:r>
      <w:r w:rsidRPr="00EE340A">
        <w:rPr>
          <w:rFonts w:ascii="Times New Roman" w:hAnsi="Times New Roman"/>
          <w:sz w:val="26"/>
          <w:szCs w:val="26"/>
        </w:rPr>
        <w:t xml:space="preserve"> Boer independence and kill their nationalism.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The unimpressive past military records</w:t>
      </w:r>
      <w:r w:rsidR="007731D7">
        <w:rPr>
          <w:rFonts w:ascii="Times New Roman" w:hAnsi="Times New Roman"/>
          <w:sz w:val="26"/>
          <w:szCs w:val="26"/>
        </w:rPr>
        <w:t xml:space="preserve"> of the British encouraged the B</w:t>
      </w:r>
      <w:r w:rsidRPr="00EE340A">
        <w:rPr>
          <w:rFonts w:ascii="Times New Roman" w:hAnsi="Times New Roman"/>
          <w:sz w:val="26"/>
          <w:szCs w:val="26"/>
        </w:rPr>
        <w:t>oers to fight /defeat of the British by</w:t>
      </w:r>
      <w:r w:rsidR="007731D7">
        <w:rPr>
          <w:rFonts w:ascii="Times New Roman" w:hAnsi="Times New Roman"/>
          <w:sz w:val="26"/>
          <w:szCs w:val="26"/>
        </w:rPr>
        <w:t xml:space="preserve"> </w:t>
      </w:r>
      <w:r w:rsidRPr="00EE340A">
        <w:rPr>
          <w:rFonts w:ascii="Times New Roman" w:hAnsi="Times New Roman"/>
          <w:sz w:val="26"/>
          <w:szCs w:val="26"/>
        </w:rPr>
        <w:t>the Zulu at Isandhlwana in 1879.</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scramble for mineral riches in </w:t>
      </w:r>
      <w:r w:rsidR="00232AC6" w:rsidRPr="00EE340A">
        <w:rPr>
          <w:rFonts w:ascii="Times New Roman" w:hAnsi="Times New Roman"/>
          <w:sz w:val="26"/>
          <w:szCs w:val="26"/>
        </w:rPr>
        <w:t>South</w:t>
      </w:r>
      <w:r w:rsidRPr="00EE340A">
        <w:rPr>
          <w:rFonts w:ascii="Times New Roman" w:hAnsi="Times New Roman"/>
          <w:sz w:val="26"/>
          <w:szCs w:val="26"/>
        </w:rPr>
        <w:t xml:space="preserve"> Africa/ discovery of gold in </w:t>
      </w:r>
      <w:r w:rsidR="007731D7" w:rsidRPr="00EE340A">
        <w:rPr>
          <w:rFonts w:ascii="Times New Roman" w:hAnsi="Times New Roman"/>
          <w:sz w:val="26"/>
          <w:szCs w:val="26"/>
        </w:rPr>
        <w:t>Transvaal</w:t>
      </w:r>
      <w:r w:rsidRPr="00EE340A">
        <w:rPr>
          <w:rFonts w:ascii="Times New Roman" w:hAnsi="Times New Roman"/>
          <w:sz w:val="26"/>
          <w:szCs w:val="26"/>
        </w:rPr>
        <w:t xml:space="preserv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increase number and demands of the Outlander in </w:t>
      </w:r>
      <w:r w:rsidR="007731D7" w:rsidRPr="00EE340A">
        <w:rPr>
          <w:rFonts w:ascii="Times New Roman" w:hAnsi="Times New Roman"/>
          <w:sz w:val="26"/>
          <w:szCs w:val="26"/>
        </w:rPr>
        <w:t>Transvaal</w:t>
      </w:r>
      <w:r w:rsidRPr="00EE340A">
        <w:rPr>
          <w:rFonts w:ascii="Times New Roman" w:hAnsi="Times New Roman"/>
          <w:sz w:val="26"/>
          <w:szCs w:val="26"/>
        </w:rPr>
        <w:t xml:space="preserve"> worsened the situation.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rise of </w:t>
      </w:r>
      <w:r w:rsidR="007731D7" w:rsidRPr="00EE340A">
        <w:rPr>
          <w:rFonts w:ascii="Times New Roman" w:hAnsi="Times New Roman"/>
          <w:sz w:val="26"/>
          <w:szCs w:val="26"/>
        </w:rPr>
        <w:t>British</w:t>
      </w:r>
      <w:r w:rsidRPr="00EE340A">
        <w:rPr>
          <w:rFonts w:ascii="Times New Roman" w:hAnsi="Times New Roman"/>
          <w:sz w:val="26"/>
          <w:szCs w:val="26"/>
        </w:rPr>
        <w:t xml:space="preserve"> imperialism and their desire to form a union of </w:t>
      </w:r>
      <w:r w:rsidR="00232AC6" w:rsidRPr="00EE340A">
        <w:rPr>
          <w:rFonts w:ascii="Times New Roman" w:hAnsi="Times New Roman"/>
          <w:sz w:val="26"/>
          <w:szCs w:val="26"/>
        </w:rPr>
        <w:t>South</w:t>
      </w:r>
      <w:r w:rsidRPr="00EE340A">
        <w:rPr>
          <w:rFonts w:ascii="Times New Roman" w:hAnsi="Times New Roman"/>
          <w:sz w:val="26"/>
          <w:szCs w:val="26"/>
        </w:rPr>
        <w:t xml:space="preserve"> Africa.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failure to the peaceful means to settle the differences between the British and the Boers/failure of negotiations.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Boer farmers were over taxed by the British which annoyed them.</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British confiscation of a Boer's property for not paying tax sparked off the war.</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In December 1880, a group of 300 </w:t>
      </w:r>
      <w:r w:rsidR="007731D7" w:rsidRPr="00EE340A">
        <w:rPr>
          <w:rFonts w:ascii="Times New Roman" w:hAnsi="Times New Roman"/>
          <w:sz w:val="26"/>
          <w:szCs w:val="26"/>
        </w:rPr>
        <w:t>Boers</w:t>
      </w:r>
      <w:r w:rsidRPr="00EE340A">
        <w:rPr>
          <w:rFonts w:ascii="Times New Roman" w:hAnsi="Times New Roman"/>
          <w:sz w:val="26"/>
          <w:szCs w:val="26"/>
        </w:rPr>
        <w:t xml:space="preserve"> attacked the British to get back the confiscated property and the first Anglo Boer war had started.</w:t>
      </w:r>
    </w:p>
    <w:p w:rsidR="005C4095" w:rsidRPr="00232AC6" w:rsidRDefault="00232AC6" w:rsidP="005C4095">
      <w:pPr>
        <w:pStyle w:val="ListParagraph"/>
        <w:numPr>
          <w:ilvl w:val="0"/>
          <w:numId w:val="69"/>
        </w:numPr>
        <w:rPr>
          <w:rFonts w:ascii="Times New Roman" w:hAnsi="Times New Roman"/>
          <w:b/>
          <w:sz w:val="26"/>
          <w:szCs w:val="26"/>
        </w:rPr>
      </w:pPr>
      <w:r w:rsidRPr="00232AC6">
        <w:rPr>
          <w:rFonts w:ascii="Times New Roman" w:hAnsi="Times New Roman"/>
          <w:b/>
          <w:sz w:val="26"/>
          <w:szCs w:val="26"/>
        </w:rPr>
        <w:t xml:space="preserve">In conclusion, </w:t>
      </w:r>
      <w:r w:rsidR="005C4095" w:rsidRPr="00232AC6">
        <w:rPr>
          <w:rFonts w:ascii="Times New Roman" w:hAnsi="Times New Roman"/>
          <w:b/>
          <w:sz w:val="26"/>
          <w:szCs w:val="26"/>
        </w:rPr>
        <w:t>the causes of the first Anglo Boer war were both short term and long term as seen above.</w:t>
      </w:r>
    </w:p>
    <w:p w:rsidR="005C4095" w:rsidRPr="00232AC6" w:rsidRDefault="00BC04D1" w:rsidP="00232AC6">
      <w:pPr>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7</w:t>
      </w:r>
      <w:r w:rsidR="008E4613">
        <w:rPr>
          <w:rFonts w:ascii="Times New Roman" w:hAnsi="Times New Roman"/>
          <w:b/>
          <w:sz w:val="26"/>
          <w:szCs w:val="26"/>
        </w:rPr>
        <w:t>.</w:t>
      </w:r>
      <w:r w:rsidR="008E4613" w:rsidRPr="00232AC6">
        <w:rPr>
          <w:rFonts w:ascii="Times New Roman" w:hAnsi="Times New Roman"/>
          <w:b/>
          <w:sz w:val="26"/>
          <w:szCs w:val="26"/>
        </w:rPr>
        <w:t xml:space="preserve"> b</w:t>
      </w:r>
      <w:r w:rsidR="00673EA2" w:rsidRPr="00232AC6">
        <w:rPr>
          <w:rFonts w:ascii="Times New Roman" w:hAnsi="Times New Roman"/>
          <w:b/>
          <w:sz w:val="26"/>
          <w:szCs w:val="26"/>
        </w:rPr>
        <w:t>) How</w:t>
      </w:r>
      <w:r w:rsidR="005C4095" w:rsidRPr="00232AC6">
        <w:rPr>
          <w:rFonts w:ascii="Times New Roman" w:hAnsi="Times New Roman"/>
          <w:b/>
          <w:sz w:val="26"/>
          <w:szCs w:val="26"/>
        </w:rPr>
        <w:t xml:space="preserve"> did this war affect the history of </w:t>
      </w:r>
      <w:r w:rsidR="008E4613" w:rsidRPr="00232AC6">
        <w:rPr>
          <w:rFonts w:ascii="Times New Roman" w:hAnsi="Times New Roman"/>
          <w:b/>
          <w:sz w:val="26"/>
          <w:szCs w:val="26"/>
        </w:rPr>
        <w:t>South</w:t>
      </w:r>
      <w:r w:rsidR="005C4095" w:rsidRPr="00232AC6">
        <w:rPr>
          <w:rFonts w:ascii="Times New Roman" w:hAnsi="Times New Roman"/>
          <w:b/>
          <w:sz w:val="26"/>
          <w:szCs w:val="26"/>
        </w:rPr>
        <w:t xml:space="preserve"> </w:t>
      </w:r>
      <w:r w:rsidR="008E4613" w:rsidRPr="00232AC6">
        <w:rPr>
          <w:rFonts w:ascii="Times New Roman" w:hAnsi="Times New Roman"/>
          <w:b/>
          <w:sz w:val="26"/>
          <w:szCs w:val="26"/>
        </w:rPr>
        <w:t>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war affected the people of </w:t>
      </w:r>
      <w:r w:rsidR="00232AC6" w:rsidRPr="00EE340A">
        <w:rPr>
          <w:rFonts w:ascii="Times New Roman" w:hAnsi="Times New Roman"/>
          <w:sz w:val="26"/>
          <w:szCs w:val="26"/>
        </w:rPr>
        <w:t>South</w:t>
      </w:r>
      <w:r w:rsidRPr="00EE340A">
        <w:rPr>
          <w:rFonts w:ascii="Times New Roman" w:hAnsi="Times New Roman"/>
          <w:sz w:val="26"/>
          <w:szCs w:val="26"/>
        </w:rPr>
        <w:t xml:space="preserve"> Africa both positively and negatively as seen below.</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There was heavy loss of lives where</w:t>
      </w:r>
      <w:r w:rsidR="007731D7">
        <w:rPr>
          <w:rFonts w:ascii="Times New Roman" w:hAnsi="Times New Roman"/>
          <w:sz w:val="26"/>
          <w:szCs w:val="26"/>
        </w:rPr>
        <w:t xml:space="preserve"> over 2000 people including Boer</w:t>
      </w:r>
      <w:r w:rsidRPr="00EE340A">
        <w:rPr>
          <w:rFonts w:ascii="Times New Roman" w:hAnsi="Times New Roman"/>
          <w:sz w:val="26"/>
          <w:szCs w:val="26"/>
        </w:rPr>
        <w:t>s and British were killed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Leading to heavy depopulation in </w:t>
      </w:r>
      <w:r w:rsidR="00232AC6" w:rsidRPr="00EE340A">
        <w:rPr>
          <w:rFonts w:ascii="Times New Roman" w:hAnsi="Times New Roman"/>
          <w:sz w:val="26"/>
          <w:szCs w:val="26"/>
        </w:rPr>
        <w:t>South</w:t>
      </w:r>
      <w:r w:rsidRPr="00EE340A">
        <w:rPr>
          <w:rFonts w:ascii="Times New Roman" w:hAnsi="Times New Roman"/>
          <w:sz w:val="26"/>
          <w:szCs w:val="26"/>
        </w:rPr>
        <w:t xml:space="preserve"> 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A</w:t>
      </w:r>
      <w:r w:rsidR="007731D7">
        <w:rPr>
          <w:rFonts w:ascii="Times New Roman" w:hAnsi="Times New Roman"/>
          <w:sz w:val="26"/>
          <w:szCs w:val="26"/>
        </w:rPr>
        <w:t xml:space="preserve"> </w:t>
      </w:r>
      <w:r w:rsidRPr="00EE340A">
        <w:rPr>
          <w:rFonts w:ascii="Times New Roman" w:hAnsi="Times New Roman"/>
          <w:sz w:val="26"/>
          <w:szCs w:val="26"/>
        </w:rPr>
        <w:t>lot of property was destroyed like houses.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British were defeated and humiliated by Boers.</w:t>
      </w:r>
    </w:p>
    <w:p w:rsidR="005C4095" w:rsidRPr="00EE340A" w:rsidRDefault="007731D7" w:rsidP="005C4095">
      <w:pPr>
        <w:pStyle w:val="ListParagraph"/>
        <w:numPr>
          <w:ilvl w:val="0"/>
          <w:numId w:val="69"/>
        </w:numPr>
        <w:rPr>
          <w:rFonts w:ascii="Times New Roman" w:hAnsi="Times New Roman"/>
          <w:sz w:val="26"/>
          <w:szCs w:val="26"/>
        </w:rPr>
      </w:pPr>
      <w:r>
        <w:rPr>
          <w:rFonts w:ascii="Times New Roman" w:hAnsi="Times New Roman"/>
          <w:sz w:val="26"/>
          <w:szCs w:val="26"/>
        </w:rPr>
        <w:t>The war worsened the An</w:t>
      </w:r>
      <w:r w:rsidRPr="00EE340A">
        <w:rPr>
          <w:rFonts w:ascii="Times New Roman" w:hAnsi="Times New Roman"/>
          <w:sz w:val="26"/>
          <w:szCs w:val="26"/>
        </w:rPr>
        <w:t>glo</w:t>
      </w:r>
      <w:r w:rsidR="005C4095" w:rsidRPr="00EE340A">
        <w:rPr>
          <w:rFonts w:ascii="Times New Roman" w:hAnsi="Times New Roman"/>
          <w:sz w:val="26"/>
          <w:szCs w:val="26"/>
        </w:rPr>
        <w:t xml:space="preserve"> Boer relationship leading to future wars e.g Jameson Raid in 1895.</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It destroyed the possible Anglo Boer alliance in </w:t>
      </w:r>
      <w:r w:rsidR="00232AC6" w:rsidRPr="00EE340A">
        <w:rPr>
          <w:rFonts w:ascii="Times New Roman" w:hAnsi="Times New Roman"/>
          <w:sz w:val="26"/>
          <w:szCs w:val="26"/>
        </w:rPr>
        <w:t>South</w:t>
      </w:r>
      <w:r w:rsidRPr="00EE340A">
        <w:rPr>
          <w:rFonts w:ascii="Times New Roman" w:hAnsi="Times New Roman"/>
          <w:sz w:val="26"/>
          <w:szCs w:val="26"/>
        </w:rPr>
        <w:t xml:space="preserve"> Africa.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It increased the spirit of</w:t>
      </w:r>
      <w:r w:rsidR="007731D7">
        <w:rPr>
          <w:rFonts w:ascii="Times New Roman" w:hAnsi="Times New Roman"/>
          <w:sz w:val="26"/>
          <w:szCs w:val="26"/>
        </w:rPr>
        <w:t xml:space="preserve"> </w:t>
      </w:r>
      <w:r w:rsidR="007731D7" w:rsidRPr="00EE340A">
        <w:rPr>
          <w:rFonts w:ascii="Times New Roman" w:hAnsi="Times New Roman"/>
          <w:sz w:val="26"/>
          <w:szCs w:val="26"/>
        </w:rPr>
        <w:t>Boer</w:t>
      </w:r>
      <w:r w:rsidRPr="00EE340A">
        <w:rPr>
          <w:rFonts w:ascii="Times New Roman" w:hAnsi="Times New Roman"/>
          <w:sz w:val="26"/>
          <w:szCs w:val="26"/>
        </w:rPr>
        <w:t xml:space="preserve"> nationalism and desire for independence. </w:t>
      </w:r>
    </w:p>
    <w:p w:rsidR="005C4095" w:rsidRPr="00EE340A" w:rsidRDefault="00232AC6" w:rsidP="005C4095">
      <w:pPr>
        <w:pStyle w:val="ListParagraph"/>
        <w:numPr>
          <w:ilvl w:val="0"/>
          <w:numId w:val="69"/>
        </w:numPr>
        <w:rPr>
          <w:rFonts w:ascii="Times New Roman" w:hAnsi="Times New Roman"/>
          <w:sz w:val="26"/>
          <w:szCs w:val="26"/>
        </w:rPr>
      </w:pPr>
      <w:r>
        <w:rPr>
          <w:rFonts w:ascii="Times New Roman" w:hAnsi="Times New Roman"/>
          <w:sz w:val="26"/>
          <w:szCs w:val="26"/>
        </w:rPr>
        <w:t xml:space="preserve">It destroyed the possibility </w:t>
      </w:r>
      <w:r w:rsidR="005C4095" w:rsidRPr="00EE340A">
        <w:rPr>
          <w:rFonts w:ascii="Times New Roman" w:hAnsi="Times New Roman"/>
          <w:sz w:val="26"/>
          <w:szCs w:val="26"/>
        </w:rPr>
        <w:t xml:space="preserve">of union between the Boers and the British in </w:t>
      </w:r>
      <w:r w:rsidR="007731D7" w:rsidRPr="00EE340A">
        <w:rPr>
          <w:rFonts w:ascii="Times New Roman" w:hAnsi="Times New Roman"/>
          <w:sz w:val="26"/>
          <w:szCs w:val="26"/>
        </w:rPr>
        <w:t>South</w:t>
      </w:r>
      <w:r w:rsidR="005C4095" w:rsidRPr="00EE340A">
        <w:rPr>
          <w:rFonts w:ascii="Times New Roman" w:hAnsi="Times New Roman"/>
          <w:sz w:val="26"/>
          <w:szCs w:val="26"/>
        </w:rPr>
        <w:t xml:space="preserve"> Africa.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war increased the popularity of Paul Kruger and his re election as president of </w:t>
      </w:r>
      <w:r w:rsidR="007731D7" w:rsidRPr="00EE340A">
        <w:rPr>
          <w:rFonts w:ascii="Times New Roman" w:hAnsi="Times New Roman"/>
          <w:sz w:val="26"/>
          <w:szCs w:val="26"/>
        </w:rPr>
        <w:t>Transvaal</w:t>
      </w:r>
      <w:r w:rsidRPr="00EE340A">
        <w:rPr>
          <w:rFonts w:ascii="Times New Roman" w:hAnsi="Times New Roman"/>
          <w:sz w:val="26"/>
          <w:szCs w:val="26"/>
        </w:rPr>
        <w:t xml:space="preserv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British lost international relationships and became isolated.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Boers increased their mistreatment of</w:t>
      </w:r>
      <w:r w:rsidR="007731D7">
        <w:rPr>
          <w:rFonts w:ascii="Times New Roman" w:hAnsi="Times New Roman"/>
          <w:sz w:val="26"/>
          <w:szCs w:val="26"/>
        </w:rPr>
        <w:t xml:space="preserve"> </w:t>
      </w:r>
      <w:r w:rsidRPr="00EE340A">
        <w:rPr>
          <w:rFonts w:ascii="Times New Roman" w:hAnsi="Times New Roman"/>
          <w:sz w:val="26"/>
          <w:szCs w:val="26"/>
        </w:rPr>
        <w:t xml:space="preserve">the Outlander in </w:t>
      </w:r>
      <w:r w:rsidR="007731D7" w:rsidRPr="00EE340A">
        <w:rPr>
          <w:rFonts w:ascii="Times New Roman" w:hAnsi="Times New Roman"/>
          <w:sz w:val="26"/>
          <w:szCs w:val="26"/>
        </w:rPr>
        <w:t>South</w:t>
      </w:r>
      <w:r w:rsidRPr="00EE340A">
        <w:rPr>
          <w:rFonts w:ascii="Times New Roman" w:hAnsi="Times New Roman"/>
          <w:sz w:val="26"/>
          <w:szCs w:val="26"/>
        </w:rPr>
        <w:t xml:space="preserve"> Africa.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Boers' </w:t>
      </w:r>
      <w:r w:rsidR="007731D7" w:rsidRPr="00EE340A">
        <w:rPr>
          <w:rFonts w:ascii="Times New Roman" w:hAnsi="Times New Roman"/>
          <w:sz w:val="26"/>
          <w:szCs w:val="26"/>
        </w:rPr>
        <w:t>unity,</w:t>
      </w:r>
      <w:r w:rsidRPr="00EE340A">
        <w:rPr>
          <w:rFonts w:ascii="Times New Roman" w:hAnsi="Times New Roman"/>
          <w:sz w:val="26"/>
          <w:szCs w:val="26"/>
        </w:rPr>
        <w:t xml:space="preserve"> solidarity and nationalism increased in </w:t>
      </w:r>
      <w:r w:rsidR="00E72ED1" w:rsidRPr="00EE340A">
        <w:rPr>
          <w:rFonts w:ascii="Times New Roman" w:hAnsi="Times New Roman"/>
          <w:sz w:val="26"/>
          <w:szCs w:val="26"/>
        </w:rPr>
        <w:t>South</w:t>
      </w:r>
      <w:r w:rsidRPr="00EE340A">
        <w:rPr>
          <w:rFonts w:ascii="Times New Roman" w:hAnsi="Times New Roman"/>
          <w:sz w:val="26"/>
          <w:szCs w:val="26"/>
        </w:rPr>
        <w:t xml:space="preserve"> Africa.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Africans were forced into reserves/camps.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Africans lived under constant fear and insecurity.</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Agriculture was undermined.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Africans lost hope of getting their independence in their future.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It led to the signing of peace treaty of Pretoria.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British were to continue being masters of </w:t>
      </w:r>
      <w:r w:rsidR="007731D7" w:rsidRPr="00EE340A">
        <w:rPr>
          <w:rFonts w:ascii="Times New Roman" w:hAnsi="Times New Roman"/>
          <w:sz w:val="26"/>
          <w:szCs w:val="26"/>
        </w:rPr>
        <w:t>Tra</w:t>
      </w:r>
      <w:r w:rsidR="007731D7">
        <w:rPr>
          <w:rFonts w:ascii="Times New Roman" w:hAnsi="Times New Roman"/>
          <w:sz w:val="26"/>
          <w:szCs w:val="26"/>
        </w:rPr>
        <w:t>nsvaal</w:t>
      </w:r>
      <w:r w:rsidR="00232AC6">
        <w:rPr>
          <w:rFonts w:ascii="Times New Roman" w:hAnsi="Times New Roman"/>
          <w:sz w:val="26"/>
          <w:szCs w:val="26"/>
        </w:rPr>
        <w:t xml:space="preserve"> and take responsibility </w:t>
      </w:r>
      <w:r w:rsidRPr="00EE340A">
        <w:rPr>
          <w:rFonts w:ascii="Times New Roman" w:hAnsi="Times New Roman"/>
          <w:sz w:val="26"/>
          <w:szCs w:val="26"/>
        </w:rPr>
        <w:t xml:space="preserve">for African affairs.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Boers were to stop discriminating against British goods in </w:t>
      </w:r>
      <w:r w:rsidR="007731D7" w:rsidRPr="00EE340A">
        <w:rPr>
          <w:rFonts w:ascii="Times New Roman" w:hAnsi="Times New Roman"/>
          <w:sz w:val="26"/>
          <w:szCs w:val="26"/>
        </w:rPr>
        <w:t>Transvaal</w:t>
      </w:r>
      <w:r w:rsidRPr="00EE340A">
        <w:rPr>
          <w:rFonts w:ascii="Times New Roman" w:hAnsi="Times New Roman"/>
          <w:sz w:val="26"/>
          <w:szCs w:val="26"/>
        </w:rPr>
        <w:t xml:space="preserv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civil rights of the outlanders were to be protected.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Sir Pomproy Colley, the B</w:t>
      </w:r>
      <w:r w:rsidR="00A6150C">
        <w:rPr>
          <w:rFonts w:ascii="Times New Roman" w:hAnsi="Times New Roman"/>
          <w:sz w:val="26"/>
          <w:szCs w:val="26"/>
        </w:rPr>
        <w:t>ritish commander was killed at M</w:t>
      </w:r>
      <w:r w:rsidRPr="00EE340A">
        <w:rPr>
          <w:rFonts w:ascii="Times New Roman" w:hAnsi="Times New Roman"/>
          <w:sz w:val="26"/>
          <w:szCs w:val="26"/>
        </w:rPr>
        <w:t xml:space="preserve">ajuba </w:t>
      </w:r>
      <w:r w:rsidR="007731D7" w:rsidRPr="00EE340A">
        <w:rPr>
          <w:rFonts w:ascii="Times New Roman" w:hAnsi="Times New Roman"/>
          <w:sz w:val="26"/>
          <w:szCs w:val="26"/>
        </w:rPr>
        <w:t>hills.</w:t>
      </w:r>
    </w:p>
    <w:p w:rsidR="005C4095" w:rsidRPr="007731D7" w:rsidRDefault="005C4095" w:rsidP="00AA3981">
      <w:pPr>
        <w:pStyle w:val="ListParagraph"/>
        <w:numPr>
          <w:ilvl w:val="0"/>
          <w:numId w:val="69"/>
        </w:numPr>
        <w:rPr>
          <w:rFonts w:ascii="Times New Roman" w:hAnsi="Times New Roman"/>
          <w:b/>
          <w:sz w:val="26"/>
          <w:szCs w:val="26"/>
        </w:rPr>
      </w:pPr>
      <w:r w:rsidRPr="007731D7">
        <w:rPr>
          <w:rFonts w:ascii="Times New Roman" w:hAnsi="Times New Roman"/>
          <w:b/>
          <w:sz w:val="26"/>
          <w:szCs w:val="26"/>
        </w:rPr>
        <w:t xml:space="preserve">In conclusion the first Anglo Boer war affected the relationship between the </w:t>
      </w:r>
      <w:r w:rsidR="007731D7" w:rsidRPr="007731D7">
        <w:rPr>
          <w:rFonts w:ascii="Times New Roman" w:hAnsi="Times New Roman"/>
          <w:b/>
          <w:sz w:val="26"/>
          <w:szCs w:val="26"/>
        </w:rPr>
        <w:t>Boers</w:t>
      </w:r>
      <w:r w:rsidRPr="007731D7">
        <w:rPr>
          <w:rFonts w:ascii="Times New Roman" w:hAnsi="Times New Roman"/>
          <w:b/>
          <w:sz w:val="26"/>
          <w:szCs w:val="26"/>
        </w:rPr>
        <w:t xml:space="preserve"> and the British until 1910.</w:t>
      </w:r>
    </w:p>
    <w:p w:rsidR="005C4095" w:rsidRPr="00EE340A" w:rsidRDefault="00BC04D1" w:rsidP="00AA3981">
      <w:pPr>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8</w:t>
      </w:r>
      <w:r>
        <w:rPr>
          <w:rFonts w:ascii="Times New Roman" w:hAnsi="Times New Roman"/>
          <w:b/>
          <w:sz w:val="26"/>
          <w:szCs w:val="26"/>
        </w:rPr>
        <w:t>.</w:t>
      </w:r>
      <w:r w:rsidR="005C4095" w:rsidRPr="00EE340A">
        <w:rPr>
          <w:rFonts w:ascii="Times New Roman" w:hAnsi="Times New Roman"/>
          <w:b/>
          <w:sz w:val="26"/>
          <w:szCs w:val="26"/>
        </w:rPr>
        <w:t xml:space="preserve">a) why was there a British desire for federation of </w:t>
      </w:r>
      <w:r w:rsidR="00AA3981" w:rsidRPr="00EE340A">
        <w:rPr>
          <w:rFonts w:ascii="Times New Roman" w:hAnsi="Times New Roman"/>
          <w:b/>
          <w:sz w:val="26"/>
          <w:szCs w:val="26"/>
        </w:rPr>
        <w:t>South</w:t>
      </w:r>
      <w:r w:rsidR="005C4095" w:rsidRPr="00EE340A">
        <w:rPr>
          <w:rFonts w:ascii="Times New Roman" w:hAnsi="Times New Roman"/>
          <w:b/>
          <w:sz w:val="26"/>
          <w:szCs w:val="26"/>
        </w:rPr>
        <w:t xml:space="preserve"> 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A federation scheme was a British plan to bring all whites in </w:t>
      </w:r>
      <w:r w:rsidR="00E72ED1" w:rsidRPr="00EE340A">
        <w:rPr>
          <w:rFonts w:ascii="Times New Roman" w:hAnsi="Times New Roman"/>
          <w:sz w:val="26"/>
          <w:szCs w:val="26"/>
        </w:rPr>
        <w:t>South</w:t>
      </w:r>
      <w:r w:rsidRPr="00EE340A">
        <w:rPr>
          <w:rFonts w:ascii="Times New Roman" w:hAnsi="Times New Roman"/>
          <w:sz w:val="26"/>
          <w:szCs w:val="26"/>
        </w:rPr>
        <w:t xml:space="preserve"> Africa together under the British control.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This would bring together; natal</w:t>
      </w:r>
      <w:r w:rsidR="00E72ED1" w:rsidRPr="00EE340A">
        <w:rPr>
          <w:rFonts w:ascii="Times New Roman" w:hAnsi="Times New Roman"/>
          <w:sz w:val="26"/>
          <w:szCs w:val="26"/>
        </w:rPr>
        <w:t>, Orange Free State</w:t>
      </w:r>
      <w:r w:rsidRPr="00EE340A">
        <w:rPr>
          <w:rFonts w:ascii="Times New Roman" w:hAnsi="Times New Roman"/>
          <w:sz w:val="26"/>
          <w:szCs w:val="26"/>
        </w:rPr>
        <w:t xml:space="preserve">, </w:t>
      </w:r>
      <w:r w:rsidR="00E72ED1" w:rsidRPr="00EE340A">
        <w:rPr>
          <w:rFonts w:ascii="Times New Roman" w:hAnsi="Times New Roman"/>
          <w:sz w:val="26"/>
          <w:szCs w:val="26"/>
        </w:rPr>
        <w:t>Transvaal</w:t>
      </w:r>
      <w:r w:rsidRPr="00EE340A">
        <w:rPr>
          <w:rFonts w:ascii="Times New Roman" w:hAnsi="Times New Roman"/>
          <w:sz w:val="26"/>
          <w:szCs w:val="26"/>
        </w:rPr>
        <w:t xml:space="preserve"> and the Cape under British control.</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plan w</w:t>
      </w:r>
      <w:r w:rsidR="00E72ED1">
        <w:rPr>
          <w:rFonts w:ascii="Times New Roman" w:hAnsi="Times New Roman"/>
          <w:sz w:val="26"/>
          <w:szCs w:val="26"/>
        </w:rPr>
        <w:t>as initiated by Sir George grey</w:t>
      </w:r>
      <w:r w:rsidRPr="00EE340A">
        <w:rPr>
          <w:rFonts w:ascii="Times New Roman" w:hAnsi="Times New Roman"/>
          <w:sz w:val="26"/>
          <w:szCs w:val="26"/>
        </w:rPr>
        <w:t xml:space="preserve">, a British governor of the Cape (1854-1858) but failed.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Later revived by several British governors Lord ca</w:t>
      </w:r>
      <w:r w:rsidR="00E72ED1">
        <w:rPr>
          <w:rFonts w:ascii="Times New Roman" w:hAnsi="Times New Roman"/>
          <w:sz w:val="26"/>
          <w:szCs w:val="26"/>
        </w:rPr>
        <w:t>rnarvon</w:t>
      </w:r>
      <w:r w:rsidR="00673EA2">
        <w:rPr>
          <w:rFonts w:ascii="Times New Roman" w:hAnsi="Times New Roman"/>
          <w:sz w:val="26"/>
          <w:szCs w:val="26"/>
        </w:rPr>
        <w:t>, lord Cecil Rhodes, S</w:t>
      </w:r>
      <w:r w:rsidRPr="00EE340A">
        <w:rPr>
          <w:rFonts w:ascii="Times New Roman" w:hAnsi="Times New Roman"/>
          <w:sz w:val="26"/>
          <w:szCs w:val="26"/>
        </w:rPr>
        <w:t>elborn.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By 1910, the idea had become the act of union.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founder of this idea had been inspired by the early success story to the federation scheme.</w:t>
      </w:r>
    </w:p>
    <w:p w:rsidR="005C4095" w:rsidRPr="00EE340A" w:rsidRDefault="00673EA2" w:rsidP="005C4095">
      <w:pPr>
        <w:pStyle w:val="ListParagraph"/>
        <w:numPr>
          <w:ilvl w:val="0"/>
          <w:numId w:val="69"/>
        </w:numPr>
        <w:rPr>
          <w:rFonts w:ascii="Times New Roman" w:hAnsi="Times New Roman"/>
          <w:sz w:val="26"/>
          <w:szCs w:val="26"/>
        </w:rPr>
      </w:pPr>
      <w:r>
        <w:rPr>
          <w:rFonts w:ascii="Times New Roman" w:hAnsi="Times New Roman"/>
          <w:sz w:val="26"/>
          <w:szCs w:val="26"/>
        </w:rPr>
        <w:t>To</w:t>
      </w:r>
      <w:r w:rsidR="005C4095" w:rsidRPr="00EE340A">
        <w:rPr>
          <w:rFonts w:ascii="Times New Roman" w:hAnsi="Times New Roman"/>
          <w:sz w:val="26"/>
          <w:szCs w:val="26"/>
        </w:rPr>
        <w:t xml:space="preserve"> bring all whites in </w:t>
      </w:r>
      <w:r w:rsidR="00E72ED1" w:rsidRPr="00EE340A">
        <w:rPr>
          <w:rFonts w:ascii="Times New Roman" w:hAnsi="Times New Roman"/>
          <w:sz w:val="26"/>
          <w:szCs w:val="26"/>
        </w:rPr>
        <w:t>South</w:t>
      </w:r>
      <w:r w:rsidR="005C4095" w:rsidRPr="00EE340A">
        <w:rPr>
          <w:rFonts w:ascii="Times New Roman" w:hAnsi="Times New Roman"/>
          <w:sz w:val="26"/>
          <w:szCs w:val="26"/>
        </w:rPr>
        <w:t xml:space="preserve"> Africa together under British control.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 xml:space="preserve">To reduce on the administration cost and ease administration of </w:t>
      </w:r>
      <w:r w:rsidR="00232AC6" w:rsidRPr="00EE340A">
        <w:rPr>
          <w:rFonts w:ascii="Times New Roman" w:hAnsi="Times New Roman"/>
          <w:sz w:val="26"/>
          <w:szCs w:val="26"/>
        </w:rPr>
        <w:t>South</w:t>
      </w:r>
      <w:r w:rsidRPr="00EE340A">
        <w:rPr>
          <w:rFonts w:ascii="Times New Roman" w:hAnsi="Times New Roman"/>
          <w:sz w:val="26"/>
          <w:szCs w:val="26"/>
        </w:rPr>
        <w:t xml:space="preserve"> Africa.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To avoid duplication of services.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To end wars in </w:t>
      </w:r>
      <w:r w:rsidR="00232AC6" w:rsidRPr="00EE340A">
        <w:rPr>
          <w:rFonts w:ascii="Times New Roman" w:hAnsi="Times New Roman"/>
          <w:sz w:val="26"/>
          <w:szCs w:val="26"/>
        </w:rPr>
        <w:t>South</w:t>
      </w:r>
      <w:r w:rsidRPr="00EE340A">
        <w:rPr>
          <w:rFonts w:ascii="Times New Roman" w:hAnsi="Times New Roman"/>
          <w:sz w:val="26"/>
          <w:szCs w:val="26"/>
        </w:rPr>
        <w:t xml:space="preserve"> Africa </w:t>
      </w:r>
      <w:r w:rsidR="00232AC6" w:rsidRPr="00EE340A">
        <w:rPr>
          <w:rFonts w:ascii="Times New Roman" w:hAnsi="Times New Roman"/>
          <w:sz w:val="26"/>
          <w:szCs w:val="26"/>
        </w:rPr>
        <w:t>for example</w:t>
      </w:r>
      <w:r w:rsidRPr="00EE340A">
        <w:rPr>
          <w:rFonts w:ascii="Times New Roman" w:hAnsi="Times New Roman"/>
          <w:sz w:val="26"/>
          <w:szCs w:val="26"/>
        </w:rPr>
        <w:t xml:space="preserve"> between the Africans and the whites.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To end the long term disagreements between the Africans and whites.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To end the long term disagreements between </w:t>
      </w:r>
      <w:r w:rsidR="00232AC6" w:rsidRPr="00EE340A">
        <w:rPr>
          <w:rFonts w:ascii="Times New Roman" w:hAnsi="Times New Roman"/>
          <w:sz w:val="26"/>
          <w:szCs w:val="26"/>
        </w:rPr>
        <w:t>the Boers</w:t>
      </w:r>
      <w:r w:rsidRPr="00EE340A">
        <w:rPr>
          <w:rFonts w:ascii="Times New Roman" w:hAnsi="Times New Roman"/>
          <w:sz w:val="26"/>
          <w:szCs w:val="26"/>
        </w:rPr>
        <w:t xml:space="preserve"> and the British.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To create peace and harmony among the white communities in </w:t>
      </w:r>
      <w:r w:rsidR="00232AC6" w:rsidRPr="00EE340A">
        <w:rPr>
          <w:rFonts w:ascii="Times New Roman" w:hAnsi="Times New Roman"/>
          <w:sz w:val="26"/>
          <w:szCs w:val="26"/>
        </w:rPr>
        <w:t>South</w:t>
      </w:r>
      <w:r w:rsidRPr="00EE340A">
        <w:rPr>
          <w:rFonts w:ascii="Times New Roman" w:hAnsi="Times New Roman"/>
          <w:sz w:val="26"/>
          <w:szCs w:val="26"/>
        </w:rPr>
        <w:t xml:space="preserve"> Africa.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To end boarder disputes </w:t>
      </w:r>
      <w:r w:rsidR="00E91BE0" w:rsidRPr="00EE340A">
        <w:rPr>
          <w:rFonts w:ascii="Times New Roman" w:hAnsi="Times New Roman"/>
          <w:sz w:val="26"/>
          <w:szCs w:val="26"/>
        </w:rPr>
        <w:t>for example</w:t>
      </w:r>
      <w:r w:rsidR="00A6150C">
        <w:rPr>
          <w:rFonts w:ascii="Times New Roman" w:hAnsi="Times New Roman"/>
          <w:sz w:val="26"/>
          <w:szCs w:val="26"/>
        </w:rPr>
        <w:t xml:space="preserve"> Mo</w:t>
      </w:r>
      <w:r w:rsidRPr="00EE340A">
        <w:rPr>
          <w:rFonts w:ascii="Times New Roman" w:hAnsi="Times New Roman"/>
          <w:sz w:val="26"/>
          <w:szCs w:val="26"/>
        </w:rPr>
        <w:t xml:space="preserve">sheshe against the Boer of </w:t>
      </w:r>
      <w:r w:rsidR="00E72ED1" w:rsidRPr="00EE340A">
        <w:rPr>
          <w:rFonts w:ascii="Times New Roman" w:hAnsi="Times New Roman"/>
          <w:sz w:val="26"/>
          <w:szCs w:val="26"/>
        </w:rPr>
        <w:t>Orange Free State</w:t>
      </w:r>
      <w:r w:rsidRPr="00EE340A">
        <w:rPr>
          <w:rFonts w:ascii="Times New Roman" w:hAnsi="Times New Roman"/>
          <w:sz w:val="26"/>
          <w:szCs w:val="26"/>
        </w:rPr>
        <w: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To check the growing Boer nationalism and pride.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To check the possibility of Boer/German/ Portuguese friendship.</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To break the racial tension among whites.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To harmonize the racial policy over the treatment of the non - whites.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To create economic co- operation among the whites </w:t>
      </w:r>
      <w:r w:rsidR="00232AC6" w:rsidRPr="00EE340A">
        <w:rPr>
          <w:rFonts w:ascii="Times New Roman" w:hAnsi="Times New Roman"/>
          <w:sz w:val="26"/>
          <w:szCs w:val="26"/>
        </w:rPr>
        <w:t>for example</w:t>
      </w:r>
      <w:r w:rsidRPr="00EE340A">
        <w:rPr>
          <w:rFonts w:ascii="Times New Roman" w:hAnsi="Times New Roman"/>
          <w:sz w:val="26"/>
          <w:szCs w:val="26"/>
        </w:rPr>
        <w:t xml:space="preserve"> the Boers and the British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To harmonize the question of the national language.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To benefit from the advantages of a wider European market.</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To share economic riches, communication services, transport services,</w:t>
      </w:r>
      <w:r w:rsidR="00232AC6">
        <w:rPr>
          <w:rFonts w:ascii="Times New Roman" w:hAnsi="Times New Roman"/>
          <w:sz w:val="26"/>
          <w:szCs w:val="26"/>
        </w:rPr>
        <w:t xml:space="preserve"> </w:t>
      </w:r>
      <w:r w:rsidRPr="00EE340A">
        <w:rPr>
          <w:rFonts w:ascii="Times New Roman" w:hAnsi="Times New Roman"/>
          <w:sz w:val="26"/>
          <w:szCs w:val="26"/>
        </w:rPr>
        <w:t>custom union.</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To establish a modern system of governance since the Boer republics were weak.</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To promote British interests/imperialism in </w:t>
      </w:r>
      <w:r w:rsidR="00232AC6" w:rsidRPr="00EE340A">
        <w:rPr>
          <w:rFonts w:ascii="Times New Roman" w:hAnsi="Times New Roman"/>
          <w:sz w:val="26"/>
          <w:szCs w:val="26"/>
        </w:rPr>
        <w:t>South</w:t>
      </w:r>
      <w:r w:rsidRPr="00EE340A">
        <w:rPr>
          <w:rFonts w:ascii="Times New Roman" w:hAnsi="Times New Roman"/>
          <w:sz w:val="26"/>
          <w:szCs w:val="26"/>
        </w:rPr>
        <w:t xml:space="preserve"> Africa.</w:t>
      </w:r>
    </w:p>
    <w:p w:rsidR="005C4095" w:rsidRPr="00EE340A" w:rsidRDefault="005C4095" w:rsidP="00AA3981">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Formation of the federation scheme in Canada and Switzerland. </w:t>
      </w:r>
    </w:p>
    <w:p w:rsidR="005C4095" w:rsidRPr="00EE340A" w:rsidRDefault="00BC04D1" w:rsidP="00AA3981">
      <w:pPr>
        <w:rPr>
          <w:rFonts w:ascii="Times New Roman" w:hAnsi="Times New Roman"/>
          <w:b/>
          <w:sz w:val="26"/>
          <w:szCs w:val="26"/>
        </w:rPr>
      </w:pPr>
      <w:r>
        <w:rPr>
          <w:rFonts w:ascii="Times New Roman" w:hAnsi="Times New Roman"/>
          <w:b/>
          <w:sz w:val="26"/>
          <w:szCs w:val="26"/>
        </w:rPr>
        <w:t>1</w:t>
      </w:r>
      <w:r w:rsidR="0087281F">
        <w:rPr>
          <w:rFonts w:ascii="Times New Roman" w:hAnsi="Times New Roman"/>
          <w:b/>
          <w:sz w:val="26"/>
          <w:szCs w:val="26"/>
        </w:rPr>
        <w:t>8</w:t>
      </w:r>
      <w:r>
        <w:rPr>
          <w:rFonts w:ascii="Times New Roman" w:hAnsi="Times New Roman"/>
          <w:b/>
          <w:sz w:val="26"/>
          <w:szCs w:val="26"/>
        </w:rPr>
        <w:t>.</w:t>
      </w:r>
      <w:r w:rsidR="005C4095" w:rsidRPr="00EE340A">
        <w:rPr>
          <w:rFonts w:ascii="Times New Roman" w:hAnsi="Times New Roman"/>
          <w:b/>
          <w:sz w:val="26"/>
          <w:szCs w:val="26"/>
        </w:rPr>
        <w:t>b) Explain the obstacle to the British federation scheme up to 1910.</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Obstacles were political, social and economic on nature.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Both internal and external as seen below;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selfish and foreign nature of the scheme to the Boers.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idea was hatched, debated and approved by the British, moreover in London without Boer consent. </w:t>
      </w:r>
    </w:p>
    <w:p w:rsidR="005C4095" w:rsidRPr="00EE340A" w:rsidRDefault="00E91BE0" w:rsidP="005C4095">
      <w:pPr>
        <w:pStyle w:val="ListParagraph"/>
        <w:numPr>
          <w:ilvl w:val="0"/>
          <w:numId w:val="69"/>
        </w:numPr>
        <w:rPr>
          <w:rFonts w:ascii="Times New Roman" w:hAnsi="Times New Roman"/>
          <w:sz w:val="26"/>
          <w:szCs w:val="26"/>
        </w:rPr>
      </w:pPr>
      <w:r>
        <w:rPr>
          <w:rFonts w:ascii="Times New Roman" w:hAnsi="Times New Roman"/>
          <w:sz w:val="26"/>
          <w:szCs w:val="26"/>
        </w:rPr>
        <w:t xml:space="preserve">The scheme was </w:t>
      </w:r>
      <w:r w:rsidR="005C4095" w:rsidRPr="00EE340A">
        <w:rPr>
          <w:rFonts w:ascii="Times New Roman" w:hAnsi="Times New Roman"/>
          <w:sz w:val="26"/>
          <w:szCs w:val="26"/>
        </w:rPr>
        <w:t>hurriedly/prematurely introduced by the ambitious sir George grey.</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disagreements between the </w:t>
      </w:r>
      <w:r w:rsidR="00E72ED1" w:rsidRPr="00EE340A">
        <w:rPr>
          <w:rFonts w:ascii="Times New Roman" w:hAnsi="Times New Roman"/>
          <w:sz w:val="26"/>
          <w:szCs w:val="26"/>
        </w:rPr>
        <w:t>Boers</w:t>
      </w:r>
      <w:r w:rsidRPr="00EE340A">
        <w:rPr>
          <w:rFonts w:ascii="Times New Roman" w:hAnsi="Times New Roman"/>
          <w:sz w:val="26"/>
          <w:szCs w:val="26"/>
        </w:rPr>
        <w:t xml:space="preserve"> and the British were still there from the great trek.</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It was bleach of the earlier independence contracts /conventions e.g </w:t>
      </w:r>
      <w:r w:rsidR="00E91BE0" w:rsidRPr="00EE340A">
        <w:rPr>
          <w:rFonts w:ascii="Times New Roman" w:hAnsi="Times New Roman"/>
          <w:sz w:val="26"/>
          <w:szCs w:val="26"/>
        </w:rPr>
        <w:t>the 1852</w:t>
      </w:r>
      <w:r w:rsidRPr="00EE340A">
        <w:rPr>
          <w:rFonts w:ascii="Times New Roman" w:hAnsi="Times New Roman"/>
          <w:sz w:val="26"/>
          <w:szCs w:val="26"/>
        </w:rPr>
        <w:t xml:space="preserve"> sand river convention.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1854, Bloemfontein treaty, which had granted the Boers of </w:t>
      </w:r>
      <w:r w:rsidR="00E72ED1" w:rsidRPr="00EE340A">
        <w:rPr>
          <w:rFonts w:ascii="Times New Roman" w:hAnsi="Times New Roman"/>
          <w:sz w:val="26"/>
          <w:szCs w:val="26"/>
        </w:rPr>
        <w:t>Transvaal</w:t>
      </w:r>
      <w:r w:rsidRPr="00EE340A">
        <w:rPr>
          <w:rFonts w:ascii="Times New Roman" w:hAnsi="Times New Roman"/>
          <w:sz w:val="26"/>
          <w:szCs w:val="26"/>
        </w:rPr>
        <w:t xml:space="preserve"> and </w:t>
      </w:r>
      <w:r w:rsidR="00E72ED1" w:rsidRPr="00EE340A">
        <w:rPr>
          <w:rFonts w:ascii="Times New Roman" w:hAnsi="Times New Roman"/>
          <w:sz w:val="26"/>
          <w:szCs w:val="26"/>
        </w:rPr>
        <w:t>Orange Free</w:t>
      </w:r>
      <w:r w:rsidRPr="00EE340A">
        <w:rPr>
          <w:rFonts w:ascii="Times New Roman" w:hAnsi="Times New Roman"/>
          <w:sz w:val="26"/>
          <w:szCs w:val="26"/>
        </w:rPr>
        <w:t xml:space="preserve"> states, their independence from the British.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growing </w:t>
      </w:r>
      <w:r w:rsidR="00E91BE0" w:rsidRPr="00EE340A">
        <w:rPr>
          <w:rFonts w:ascii="Times New Roman" w:hAnsi="Times New Roman"/>
          <w:sz w:val="26"/>
          <w:szCs w:val="26"/>
        </w:rPr>
        <w:t>Afrikaners</w:t>
      </w:r>
      <w:r w:rsidRPr="00EE340A">
        <w:rPr>
          <w:rFonts w:ascii="Times New Roman" w:hAnsi="Times New Roman"/>
          <w:sz w:val="26"/>
          <w:szCs w:val="26"/>
        </w:rPr>
        <w:t xml:space="preserve"> national feelings and pride were just beginning to shape.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lastRenderedPageBreak/>
        <w:t xml:space="preserve">The Kate </w:t>
      </w:r>
      <w:r w:rsidR="00E91BE0" w:rsidRPr="00EE340A">
        <w:rPr>
          <w:rFonts w:ascii="Times New Roman" w:hAnsi="Times New Roman"/>
          <w:sz w:val="26"/>
          <w:szCs w:val="26"/>
        </w:rPr>
        <w:t>judgment</w:t>
      </w:r>
      <w:r w:rsidRPr="00EE340A">
        <w:rPr>
          <w:rFonts w:ascii="Times New Roman" w:hAnsi="Times New Roman"/>
          <w:sz w:val="26"/>
          <w:szCs w:val="26"/>
        </w:rPr>
        <w:t xml:space="preserve"> of 1871 which granted griqualand west chief water Boer the diamond field.</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Differences in racial policies over treatment of the non-whites.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Huge financial costs ahead of the scheme threatened the British imperial government to undertake the project.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question of choosing a capital city of </w:t>
      </w:r>
      <w:r w:rsidR="00E91BE0" w:rsidRPr="00EE340A">
        <w:rPr>
          <w:rFonts w:ascii="Times New Roman" w:hAnsi="Times New Roman"/>
          <w:sz w:val="26"/>
          <w:szCs w:val="26"/>
        </w:rPr>
        <w:t>South</w:t>
      </w:r>
      <w:r w:rsidRPr="00EE340A">
        <w:rPr>
          <w:rFonts w:ascii="Times New Roman" w:hAnsi="Times New Roman"/>
          <w:sz w:val="26"/>
          <w:szCs w:val="26"/>
        </w:rPr>
        <w:t xml:space="preserve"> 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The question of determining the nature /system of governance and so many others.</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scramble for mineral riches among the Europeans.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burning issue of utilanders in </w:t>
      </w:r>
      <w:r w:rsidR="00E91BE0" w:rsidRPr="00EE340A">
        <w:rPr>
          <w:rFonts w:ascii="Times New Roman" w:hAnsi="Times New Roman"/>
          <w:sz w:val="26"/>
          <w:szCs w:val="26"/>
        </w:rPr>
        <w:t>Transvaal</w:t>
      </w:r>
      <w:r w:rsidRPr="00EE340A">
        <w:rPr>
          <w:rFonts w:ascii="Times New Roman" w:hAnsi="Times New Roman"/>
          <w:sz w:val="26"/>
          <w:szCs w:val="26"/>
        </w:rPr>
        <w:t xml:space="preserve">.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Presence of war -like leaders in </w:t>
      </w:r>
      <w:r w:rsidR="00E91BE0" w:rsidRPr="00EE340A">
        <w:rPr>
          <w:rFonts w:ascii="Times New Roman" w:hAnsi="Times New Roman"/>
          <w:sz w:val="26"/>
          <w:szCs w:val="26"/>
        </w:rPr>
        <w:t>South</w:t>
      </w:r>
      <w:r w:rsidRPr="00EE340A">
        <w:rPr>
          <w:rFonts w:ascii="Times New Roman" w:hAnsi="Times New Roman"/>
          <w:sz w:val="26"/>
          <w:szCs w:val="26"/>
        </w:rPr>
        <w:t xml:space="preserve"> Africa </w:t>
      </w:r>
      <w:r w:rsidR="00A6150C" w:rsidRPr="00EE340A">
        <w:rPr>
          <w:rFonts w:ascii="Times New Roman" w:hAnsi="Times New Roman"/>
          <w:sz w:val="26"/>
          <w:szCs w:val="26"/>
        </w:rPr>
        <w:t>fo</w:t>
      </w:r>
      <w:r w:rsidR="00A6150C">
        <w:rPr>
          <w:rFonts w:ascii="Times New Roman" w:hAnsi="Times New Roman"/>
          <w:sz w:val="26"/>
          <w:szCs w:val="26"/>
        </w:rPr>
        <w:t>r ex</w:t>
      </w:r>
      <w:r w:rsidR="00A6150C" w:rsidRPr="00EE340A">
        <w:rPr>
          <w:rFonts w:ascii="Times New Roman" w:hAnsi="Times New Roman"/>
          <w:sz w:val="26"/>
          <w:szCs w:val="26"/>
        </w:rPr>
        <w:t>ample</w:t>
      </w:r>
      <w:r w:rsidRPr="00EE340A">
        <w:rPr>
          <w:rFonts w:ascii="Times New Roman" w:hAnsi="Times New Roman"/>
          <w:sz w:val="26"/>
          <w:szCs w:val="26"/>
        </w:rPr>
        <w:t xml:space="preserve"> Paul Kruger in </w:t>
      </w:r>
      <w:r w:rsidR="00E91BE0" w:rsidRPr="00EE340A">
        <w:rPr>
          <w:rFonts w:ascii="Times New Roman" w:hAnsi="Times New Roman"/>
          <w:sz w:val="26"/>
          <w:szCs w:val="26"/>
        </w:rPr>
        <w:t>Transvaal</w:t>
      </w:r>
      <w:r w:rsidRPr="00EE340A">
        <w:rPr>
          <w:rFonts w:ascii="Times New Roman" w:hAnsi="Times New Roman"/>
          <w:sz w:val="26"/>
          <w:szCs w:val="26"/>
        </w:rPr>
        <w:t>, Cecil Rhodes at the Cape.</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Presence of Anglo Boer wars /conflicts e.g first Anglo Boer war 1880-1881, Jameson raid 1895 and second Anglo </w:t>
      </w:r>
      <w:r w:rsidR="00E91BE0" w:rsidRPr="00EE340A">
        <w:rPr>
          <w:rFonts w:ascii="Times New Roman" w:hAnsi="Times New Roman"/>
          <w:sz w:val="26"/>
          <w:szCs w:val="26"/>
        </w:rPr>
        <w:t>Boer</w:t>
      </w:r>
      <w:r w:rsidRPr="00EE340A">
        <w:rPr>
          <w:rFonts w:ascii="Times New Roman" w:hAnsi="Times New Roman"/>
          <w:sz w:val="26"/>
          <w:szCs w:val="26"/>
        </w:rPr>
        <w:t xml:space="preserve"> war 1899-1902.</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Disagreements between the British and Boers over a communication and a transport infrastructure of </w:t>
      </w:r>
      <w:r w:rsidR="00E72ED1" w:rsidRPr="00EE340A">
        <w:rPr>
          <w:rFonts w:ascii="Times New Roman" w:hAnsi="Times New Roman"/>
          <w:sz w:val="26"/>
          <w:szCs w:val="26"/>
        </w:rPr>
        <w:t>South</w:t>
      </w:r>
      <w:r w:rsidRPr="00EE340A">
        <w:rPr>
          <w:rFonts w:ascii="Times New Roman" w:hAnsi="Times New Roman"/>
          <w:sz w:val="26"/>
          <w:szCs w:val="26"/>
        </w:rPr>
        <w:t xml:space="preserve"> Africa.</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The unfairness of the terms of 1881 Pretoria treaty. </w:t>
      </w:r>
    </w:p>
    <w:p w:rsidR="005C4095" w:rsidRPr="00EE340A" w:rsidRDefault="005C4095" w:rsidP="005C4095">
      <w:pPr>
        <w:pStyle w:val="ListParagraph"/>
        <w:numPr>
          <w:ilvl w:val="0"/>
          <w:numId w:val="69"/>
        </w:numPr>
        <w:rPr>
          <w:rFonts w:ascii="Times New Roman" w:hAnsi="Times New Roman"/>
          <w:sz w:val="26"/>
          <w:szCs w:val="26"/>
        </w:rPr>
      </w:pPr>
      <w:r w:rsidRPr="00EE340A">
        <w:rPr>
          <w:rFonts w:ascii="Times New Roman" w:hAnsi="Times New Roman"/>
          <w:sz w:val="26"/>
          <w:szCs w:val="26"/>
        </w:rPr>
        <w:t xml:space="preserve">Growth of </w:t>
      </w:r>
      <w:r w:rsidR="00E91BE0" w:rsidRPr="00EE340A">
        <w:rPr>
          <w:rFonts w:ascii="Times New Roman" w:hAnsi="Times New Roman"/>
          <w:sz w:val="26"/>
          <w:szCs w:val="26"/>
        </w:rPr>
        <w:t>African</w:t>
      </w:r>
      <w:r w:rsidRPr="00EE340A">
        <w:rPr>
          <w:rFonts w:ascii="Times New Roman" w:hAnsi="Times New Roman"/>
          <w:sz w:val="26"/>
          <w:szCs w:val="26"/>
        </w:rPr>
        <w:t xml:space="preserve"> </w:t>
      </w:r>
      <w:r w:rsidR="00E91BE0" w:rsidRPr="00EE340A">
        <w:rPr>
          <w:rFonts w:ascii="Times New Roman" w:hAnsi="Times New Roman"/>
          <w:sz w:val="26"/>
          <w:szCs w:val="26"/>
        </w:rPr>
        <w:t>nationalism.</w:t>
      </w:r>
    </w:p>
    <w:p w:rsidR="009E7824" w:rsidRDefault="005C4095" w:rsidP="009E7824">
      <w:pPr>
        <w:ind w:left="360"/>
        <w:rPr>
          <w:rFonts w:ascii="Times New Roman" w:hAnsi="Times New Roman"/>
          <w:b/>
          <w:sz w:val="26"/>
          <w:szCs w:val="26"/>
        </w:rPr>
      </w:pPr>
      <w:r w:rsidRPr="00E72ED1">
        <w:rPr>
          <w:rFonts w:ascii="Times New Roman" w:hAnsi="Times New Roman"/>
          <w:b/>
          <w:sz w:val="26"/>
          <w:szCs w:val="26"/>
        </w:rPr>
        <w:t xml:space="preserve">In </w:t>
      </w:r>
      <w:r w:rsidR="00E91BE0" w:rsidRPr="00E72ED1">
        <w:rPr>
          <w:rFonts w:ascii="Times New Roman" w:hAnsi="Times New Roman"/>
          <w:b/>
          <w:sz w:val="26"/>
          <w:szCs w:val="26"/>
        </w:rPr>
        <w:t>conclusion,</w:t>
      </w:r>
      <w:r w:rsidRPr="00E72ED1">
        <w:rPr>
          <w:rFonts w:ascii="Times New Roman" w:hAnsi="Times New Roman"/>
          <w:b/>
          <w:sz w:val="26"/>
          <w:szCs w:val="26"/>
        </w:rPr>
        <w:t xml:space="preserve"> the problems to the success of the federation attempt were largely as a result of the British selfish interests in </w:t>
      </w:r>
      <w:r w:rsidR="00E91BE0" w:rsidRPr="00E72ED1">
        <w:rPr>
          <w:rFonts w:ascii="Times New Roman" w:hAnsi="Times New Roman"/>
          <w:b/>
          <w:sz w:val="26"/>
          <w:szCs w:val="26"/>
        </w:rPr>
        <w:t>South</w:t>
      </w:r>
      <w:r w:rsidRPr="00E72ED1">
        <w:rPr>
          <w:rFonts w:ascii="Times New Roman" w:hAnsi="Times New Roman"/>
          <w:b/>
          <w:sz w:val="26"/>
          <w:szCs w:val="26"/>
        </w:rPr>
        <w:t xml:space="preserve"> Africa.</w:t>
      </w:r>
    </w:p>
    <w:p w:rsidR="009E7824" w:rsidRDefault="00F13951" w:rsidP="009E7824">
      <w:pPr>
        <w:rPr>
          <w:rFonts w:ascii="Times New Roman" w:hAnsi="Times New Roman"/>
          <w:b/>
          <w:sz w:val="26"/>
          <w:szCs w:val="26"/>
        </w:rPr>
      </w:pPr>
      <w:r>
        <w:rPr>
          <w:rFonts w:ascii="Times New Roman" w:hAnsi="Times New Roman"/>
          <w:b/>
          <w:sz w:val="26"/>
          <w:szCs w:val="26"/>
        </w:rPr>
        <w:lastRenderedPageBreak/>
        <w:t>18(c</w:t>
      </w:r>
      <w:r w:rsidR="009E7824">
        <w:rPr>
          <w:rFonts w:ascii="Times New Roman" w:hAnsi="Times New Roman"/>
          <w:b/>
          <w:sz w:val="26"/>
          <w:szCs w:val="26"/>
        </w:rPr>
        <w:t xml:space="preserve">) what were the causes of the 1880-81 Anglo-Boer conflict in </w:t>
      </w:r>
      <w:r w:rsidR="008E4613">
        <w:rPr>
          <w:rFonts w:ascii="Times New Roman" w:hAnsi="Times New Roman"/>
          <w:b/>
          <w:sz w:val="26"/>
          <w:szCs w:val="26"/>
        </w:rPr>
        <w:t>South</w:t>
      </w:r>
      <w:r w:rsidR="009E7824">
        <w:rPr>
          <w:rFonts w:ascii="Times New Roman" w:hAnsi="Times New Roman"/>
          <w:b/>
          <w:sz w:val="26"/>
          <w:szCs w:val="26"/>
        </w:rPr>
        <w:t xml:space="preserve"> Africa?</w:t>
      </w:r>
    </w:p>
    <w:p w:rsidR="009E7824" w:rsidRDefault="009E7824" w:rsidP="009E7824">
      <w:pPr>
        <w:rPr>
          <w:rFonts w:ascii="Times New Roman" w:hAnsi="Times New Roman"/>
          <w:b/>
          <w:sz w:val="26"/>
          <w:szCs w:val="26"/>
        </w:rPr>
      </w:pPr>
      <w:r>
        <w:rPr>
          <w:rFonts w:ascii="Times New Roman" w:hAnsi="Times New Roman"/>
          <w:b/>
          <w:sz w:val="26"/>
          <w:szCs w:val="26"/>
        </w:rPr>
        <w:t xml:space="preserve">(b) </w:t>
      </w:r>
      <w:r w:rsidR="008E4613">
        <w:rPr>
          <w:rFonts w:ascii="Times New Roman" w:hAnsi="Times New Roman"/>
          <w:b/>
          <w:sz w:val="26"/>
          <w:szCs w:val="26"/>
        </w:rPr>
        <w:t>What</w:t>
      </w:r>
      <w:r>
        <w:rPr>
          <w:rFonts w:ascii="Times New Roman" w:hAnsi="Times New Roman"/>
          <w:b/>
          <w:sz w:val="26"/>
          <w:szCs w:val="26"/>
        </w:rPr>
        <w:t xml:space="preserve"> were the effects of this war to the people of S.</w:t>
      </w:r>
      <w:r w:rsidR="008E4613">
        <w:rPr>
          <w:rFonts w:ascii="Times New Roman" w:hAnsi="Times New Roman"/>
          <w:b/>
          <w:sz w:val="26"/>
          <w:szCs w:val="26"/>
        </w:rPr>
        <w:t xml:space="preserve"> </w:t>
      </w:r>
      <w:r>
        <w:rPr>
          <w:rFonts w:ascii="Times New Roman" w:hAnsi="Times New Roman"/>
          <w:b/>
          <w:sz w:val="26"/>
          <w:szCs w:val="26"/>
        </w:rPr>
        <w:t>Africa</w:t>
      </w:r>
    </w:p>
    <w:p w:rsidR="009E7824" w:rsidRDefault="009E7824" w:rsidP="009E7824">
      <w:pPr>
        <w:rPr>
          <w:rFonts w:ascii="Times New Roman" w:hAnsi="Times New Roman"/>
          <w:b/>
          <w:sz w:val="26"/>
          <w:szCs w:val="26"/>
        </w:rPr>
      </w:pPr>
      <w:r>
        <w:rPr>
          <w:rFonts w:ascii="Times New Roman" w:hAnsi="Times New Roman"/>
          <w:b/>
          <w:sz w:val="26"/>
          <w:szCs w:val="26"/>
        </w:rPr>
        <w:t xml:space="preserve">a) </w:t>
      </w:r>
    </w:p>
    <w:p w:rsidR="009E7824" w:rsidRDefault="008E4613" w:rsidP="009E7824">
      <w:pPr>
        <w:rPr>
          <w:rFonts w:ascii="Times New Roman" w:hAnsi="Times New Roman"/>
          <w:b/>
          <w:sz w:val="26"/>
          <w:szCs w:val="26"/>
        </w:rPr>
      </w:pPr>
      <w:r>
        <w:rPr>
          <w:rFonts w:ascii="Times New Roman" w:hAnsi="Times New Roman"/>
          <w:b/>
          <w:sz w:val="26"/>
          <w:szCs w:val="26"/>
        </w:rPr>
        <w:t>Intro</w:t>
      </w:r>
      <w:r w:rsidR="009E7824">
        <w:rPr>
          <w:rFonts w:ascii="Times New Roman" w:hAnsi="Times New Roman"/>
          <w:b/>
          <w:sz w:val="26"/>
          <w:szCs w:val="26"/>
        </w:rPr>
        <w:t>;</w:t>
      </w:r>
    </w:p>
    <w:p w:rsidR="009E7824" w:rsidRPr="00AD646E" w:rsidRDefault="009E7824" w:rsidP="009E7824">
      <w:pPr>
        <w:pStyle w:val="ListParagraph"/>
        <w:numPr>
          <w:ilvl w:val="0"/>
          <w:numId w:val="23"/>
        </w:numPr>
        <w:rPr>
          <w:rFonts w:ascii="Times New Roman" w:hAnsi="Times New Roman"/>
          <w:sz w:val="26"/>
          <w:szCs w:val="26"/>
        </w:rPr>
      </w:pPr>
      <w:r>
        <w:rPr>
          <w:rFonts w:ascii="Times New Roman" w:hAnsi="Times New Roman"/>
          <w:sz w:val="26"/>
          <w:szCs w:val="26"/>
        </w:rPr>
        <w:t xml:space="preserve">The conflict between the British and Boers between 1880 – 81 were also known as the first Anglo Boer war </w:t>
      </w:r>
      <w:r w:rsidRPr="00AD646E">
        <w:rPr>
          <w:rFonts w:ascii="Times New Roman" w:hAnsi="Times New Roman"/>
          <w:b/>
          <w:sz w:val="26"/>
          <w:szCs w:val="26"/>
        </w:rPr>
        <w:t>OR.</w:t>
      </w:r>
    </w:p>
    <w:p w:rsidR="009E7824" w:rsidRDefault="009E7824" w:rsidP="009E7824">
      <w:pPr>
        <w:pStyle w:val="ListParagraph"/>
        <w:numPr>
          <w:ilvl w:val="0"/>
          <w:numId w:val="23"/>
        </w:numPr>
        <w:rPr>
          <w:rFonts w:ascii="Times New Roman" w:hAnsi="Times New Roman"/>
          <w:sz w:val="26"/>
          <w:szCs w:val="26"/>
        </w:rPr>
      </w:pPr>
      <w:r w:rsidRPr="00AD646E">
        <w:rPr>
          <w:rFonts w:ascii="Times New Roman" w:hAnsi="Times New Roman"/>
          <w:sz w:val="26"/>
          <w:szCs w:val="26"/>
        </w:rPr>
        <w:t>The war is al</w:t>
      </w:r>
      <w:r>
        <w:rPr>
          <w:rFonts w:ascii="Times New Roman" w:hAnsi="Times New Roman"/>
          <w:sz w:val="26"/>
          <w:szCs w:val="26"/>
        </w:rPr>
        <w:t>s</w:t>
      </w:r>
      <w:r w:rsidRPr="00AD646E">
        <w:rPr>
          <w:rFonts w:ascii="Times New Roman" w:hAnsi="Times New Roman"/>
          <w:sz w:val="26"/>
          <w:szCs w:val="26"/>
        </w:rPr>
        <w:t>o at times called the Boer war of independence</w:t>
      </w:r>
      <w:r>
        <w:rPr>
          <w:rFonts w:ascii="Times New Roman" w:hAnsi="Times New Roman"/>
          <w:sz w:val="26"/>
          <w:szCs w:val="26"/>
        </w:rPr>
        <w:t>/Transvaal war of independence the gentlemen’s war/the white man’s war.</w:t>
      </w:r>
    </w:p>
    <w:p w:rsidR="009E7824" w:rsidRPr="006D4C4F" w:rsidRDefault="009E7824" w:rsidP="009E7824">
      <w:pPr>
        <w:rPr>
          <w:rFonts w:ascii="Times New Roman" w:hAnsi="Times New Roman"/>
          <w:b/>
          <w:sz w:val="26"/>
          <w:szCs w:val="26"/>
        </w:rPr>
      </w:pPr>
      <w:r w:rsidRPr="006D4C4F">
        <w:rPr>
          <w:rFonts w:ascii="Times New Roman" w:hAnsi="Times New Roman"/>
          <w:b/>
          <w:sz w:val="26"/>
          <w:szCs w:val="26"/>
        </w:rPr>
        <w:t>Body</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Boers fought to regain their lost independence from the British</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Bapedi attack on Transvaal in 1877 encouraged the British to fight.</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Boers also fought hoping the British had been weakened by Anglo – Zulu wars of 1879.</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Transvaal was highly indebted to cape bankers which also encouraged the British too fight Boers.</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Boers fought in opposition of British federation plans.</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Boers strongly hated the British policy of denying then a representative assembly after the 1877 annexation.</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dishonesty of Gladstone who failed to give Boers independence as had been promised annoyed them.</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lastRenderedPageBreak/>
        <w:t>Long term hatred between the British and Boers.</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arrest of Boer farmer by the British police for failure to pay tax dues.</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poor/weak financial position of Transvaal worried the British.</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influence of strong Boer leaders like Paul Kruger.</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total unity of all Boer states against the British made the war inevitable.</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British practice of over following the Boers.</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discovery of precious minerals in the interior of S.S.</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rise of British imperialism championed by Lord Carnarvon.</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Boer practice of mistreating ulitlanders drove the British into the conflict of 1880-81.</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strong rise of Boers nationalism mainly Transvaal led to the conflict of 1880-81</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failure of the two peaceful journeys by Paul Kruger to demand for Transvaal independence caused the war.</w:t>
      </w:r>
    </w:p>
    <w:p w:rsidR="009E7824" w:rsidRDefault="009E7824" w:rsidP="009E7824">
      <w:pPr>
        <w:pStyle w:val="ListParagraph"/>
        <w:numPr>
          <w:ilvl w:val="0"/>
          <w:numId w:val="24"/>
        </w:numPr>
        <w:rPr>
          <w:rFonts w:ascii="Times New Roman" w:hAnsi="Times New Roman"/>
          <w:sz w:val="26"/>
          <w:szCs w:val="26"/>
        </w:rPr>
      </w:pPr>
      <w:r>
        <w:rPr>
          <w:rFonts w:ascii="Times New Roman" w:hAnsi="Times New Roman"/>
          <w:sz w:val="26"/>
          <w:szCs w:val="26"/>
        </w:rPr>
        <w:t>The meeting of about 6,000 Boer at wonder fontein in December 1979 made the 1</w:t>
      </w:r>
      <w:r w:rsidRPr="00843729">
        <w:rPr>
          <w:rFonts w:ascii="Times New Roman" w:hAnsi="Times New Roman"/>
          <w:sz w:val="26"/>
          <w:szCs w:val="26"/>
          <w:vertAlign w:val="superscript"/>
        </w:rPr>
        <w:t>st</w:t>
      </w:r>
      <w:r>
        <w:rPr>
          <w:rFonts w:ascii="Times New Roman" w:hAnsi="Times New Roman"/>
          <w:sz w:val="26"/>
          <w:szCs w:val="26"/>
        </w:rPr>
        <w:t xml:space="preserve"> Anglo Boer inevitable.</w:t>
      </w:r>
    </w:p>
    <w:p w:rsidR="009E7824" w:rsidRDefault="009E7824" w:rsidP="009E7824">
      <w:pPr>
        <w:rPr>
          <w:rFonts w:ascii="Times New Roman" w:hAnsi="Times New Roman"/>
          <w:b/>
          <w:sz w:val="26"/>
          <w:szCs w:val="26"/>
        </w:rPr>
      </w:pPr>
    </w:p>
    <w:p w:rsidR="009E7824" w:rsidRDefault="009E7824" w:rsidP="009E7824">
      <w:pPr>
        <w:rPr>
          <w:rFonts w:ascii="Times New Roman" w:hAnsi="Times New Roman"/>
          <w:b/>
          <w:sz w:val="26"/>
          <w:szCs w:val="26"/>
        </w:rPr>
      </w:pPr>
    </w:p>
    <w:p w:rsidR="00074857" w:rsidRDefault="00074857" w:rsidP="009E7824">
      <w:pPr>
        <w:rPr>
          <w:rFonts w:ascii="Times New Roman" w:hAnsi="Times New Roman"/>
          <w:b/>
          <w:sz w:val="26"/>
          <w:szCs w:val="26"/>
        </w:rPr>
      </w:pPr>
    </w:p>
    <w:p w:rsidR="00074857" w:rsidRDefault="00074857" w:rsidP="009E7824">
      <w:pPr>
        <w:rPr>
          <w:rFonts w:ascii="Times New Roman" w:hAnsi="Times New Roman"/>
          <w:b/>
          <w:sz w:val="26"/>
          <w:szCs w:val="26"/>
        </w:rPr>
      </w:pPr>
    </w:p>
    <w:p w:rsidR="009E7824" w:rsidRPr="00F716CD" w:rsidRDefault="009E7824" w:rsidP="009E7824">
      <w:pPr>
        <w:rPr>
          <w:rFonts w:ascii="Times New Roman" w:hAnsi="Times New Roman"/>
          <w:b/>
          <w:sz w:val="26"/>
          <w:szCs w:val="26"/>
        </w:rPr>
      </w:pPr>
      <w:r w:rsidRPr="00F716CD">
        <w:rPr>
          <w:rFonts w:ascii="Times New Roman" w:hAnsi="Times New Roman"/>
          <w:b/>
          <w:sz w:val="26"/>
          <w:szCs w:val="26"/>
        </w:rPr>
        <w:lastRenderedPageBreak/>
        <w:t>Conclusion</w:t>
      </w:r>
    </w:p>
    <w:p w:rsidR="009E7824" w:rsidRDefault="009E7824" w:rsidP="009E7824">
      <w:pPr>
        <w:rPr>
          <w:rFonts w:ascii="Times New Roman" w:hAnsi="Times New Roman"/>
          <w:b/>
          <w:sz w:val="26"/>
          <w:szCs w:val="26"/>
        </w:rPr>
      </w:pPr>
      <w:r w:rsidRPr="00F716CD">
        <w:rPr>
          <w:rFonts w:ascii="Times New Roman" w:hAnsi="Times New Roman"/>
          <w:b/>
          <w:sz w:val="26"/>
          <w:szCs w:val="26"/>
        </w:rPr>
        <w:t>The cause of the 1</w:t>
      </w:r>
      <w:r w:rsidRPr="00F716CD">
        <w:rPr>
          <w:rFonts w:ascii="Times New Roman" w:hAnsi="Times New Roman"/>
          <w:b/>
          <w:sz w:val="26"/>
          <w:szCs w:val="26"/>
          <w:vertAlign w:val="superscript"/>
        </w:rPr>
        <w:t>st</w:t>
      </w:r>
      <w:r w:rsidRPr="00F716CD">
        <w:rPr>
          <w:rFonts w:ascii="Times New Roman" w:hAnsi="Times New Roman"/>
          <w:b/>
          <w:sz w:val="26"/>
          <w:szCs w:val="26"/>
        </w:rPr>
        <w:t xml:space="preserve"> Anglo Boer war was political, social and economical/long term and short term a seen above.</w:t>
      </w:r>
    </w:p>
    <w:p w:rsidR="009E7824" w:rsidRDefault="009E7824" w:rsidP="009E7824">
      <w:pPr>
        <w:rPr>
          <w:rFonts w:ascii="Times New Roman" w:hAnsi="Times New Roman"/>
          <w:b/>
          <w:sz w:val="26"/>
          <w:szCs w:val="26"/>
        </w:rPr>
      </w:pPr>
      <w:r>
        <w:rPr>
          <w:rFonts w:ascii="Times New Roman" w:hAnsi="Times New Roman"/>
          <w:b/>
          <w:sz w:val="26"/>
          <w:szCs w:val="26"/>
        </w:rPr>
        <w:t>b) The effects were negative and positive and social, political and economic in nature.</w:t>
      </w:r>
    </w:p>
    <w:p w:rsidR="009E7824" w:rsidRPr="008E4613" w:rsidRDefault="009E7824" w:rsidP="009E7824">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Loss </w:t>
      </w:r>
      <w:r w:rsidR="008642DF" w:rsidRPr="008E4613">
        <w:rPr>
          <w:rFonts w:ascii="Times New Roman" w:hAnsi="Times New Roman"/>
          <w:sz w:val="26"/>
          <w:szCs w:val="26"/>
        </w:rPr>
        <w:t xml:space="preserve">of </w:t>
      </w:r>
      <w:r w:rsidR="00CB24B1" w:rsidRPr="008E4613">
        <w:rPr>
          <w:rFonts w:ascii="Times New Roman" w:hAnsi="Times New Roman"/>
          <w:sz w:val="26"/>
          <w:szCs w:val="26"/>
        </w:rPr>
        <w:t>lives</w:t>
      </w:r>
      <w:r w:rsidR="008642DF" w:rsidRPr="008E4613">
        <w:rPr>
          <w:rFonts w:ascii="Times New Roman" w:hAnsi="Times New Roman"/>
          <w:sz w:val="26"/>
          <w:szCs w:val="26"/>
        </w:rPr>
        <w:t xml:space="preserve"> by both the British and the </w:t>
      </w:r>
      <w:r w:rsidR="009958E7" w:rsidRPr="008E4613">
        <w:rPr>
          <w:rFonts w:ascii="Times New Roman" w:hAnsi="Times New Roman"/>
          <w:sz w:val="26"/>
          <w:szCs w:val="26"/>
        </w:rPr>
        <w:t>Boers but most especially the British.</w:t>
      </w:r>
    </w:p>
    <w:p w:rsidR="009958E7" w:rsidRPr="008E4613" w:rsidRDefault="009958E7" w:rsidP="009E7824">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Example 700 British were killed </w:t>
      </w:r>
      <w:r w:rsidR="001E55B3" w:rsidRPr="008E4613">
        <w:rPr>
          <w:rFonts w:ascii="Times New Roman" w:hAnsi="Times New Roman"/>
          <w:sz w:val="26"/>
          <w:szCs w:val="26"/>
        </w:rPr>
        <w:t xml:space="preserve">/ The British forces were almost </w:t>
      </w:r>
      <w:r w:rsidR="00CB24B1" w:rsidRPr="008E4613">
        <w:rPr>
          <w:rFonts w:ascii="Times New Roman" w:hAnsi="Times New Roman"/>
          <w:sz w:val="26"/>
          <w:szCs w:val="26"/>
        </w:rPr>
        <w:t>cleared</w:t>
      </w:r>
      <w:r w:rsidR="001E55B3" w:rsidRPr="008E4613">
        <w:rPr>
          <w:rFonts w:ascii="Times New Roman" w:hAnsi="Times New Roman"/>
          <w:sz w:val="26"/>
          <w:szCs w:val="26"/>
        </w:rPr>
        <w:t xml:space="preserve"> out during war.</w:t>
      </w:r>
    </w:p>
    <w:p w:rsidR="001E55B3" w:rsidRPr="008E4613" w:rsidRDefault="001E55B3" w:rsidP="009E7824">
      <w:pPr>
        <w:pStyle w:val="ListParagraph"/>
        <w:numPr>
          <w:ilvl w:val="0"/>
          <w:numId w:val="72"/>
        </w:numPr>
        <w:rPr>
          <w:rFonts w:ascii="Times New Roman" w:hAnsi="Times New Roman"/>
          <w:sz w:val="26"/>
          <w:szCs w:val="26"/>
        </w:rPr>
      </w:pPr>
      <w:r w:rsidRPr="008E4613">
        <w:rPr>
          <w:rFonts w:ascii="Times New Roman" w:hAnsi="Times New Roman"/>
          <w:sz w:val="26"/>
          <w:szCs w:val="26"/>
        </w:rPr>
        <w:t>Sir Promeroy Colley th</w:t>
      </w:r>
      <w:r w:rsidR="00CB24B1" w:rsidRPr="008E4613">
        <w:rPr>
          <w:rFonts w:ascii="Times New Roman" w:hAnsi="Times New Roman"/>
          <w:sz w:val="26"/>
          <w:szCs w:val="26"/>
        </w:rPr>
        <w:t>e British command</w:t>
      </w:r>
      <w:r w:rsidRPr="008E4613">
        <w:rPr>
          <w:rFonts w:ascii="Times New Roman" w:hAnsi="Times New Roman"/>
          <w:sz w:val="26"/>
          <w:szCs w:val="26"/>
        </w:rPr>
        <w:t xml:space="preserve"> was killed</w:t>
      </w:r>
      <w:r w:rsidR="008351D5" w:rsidRPr="008E4613">
        <w:rPr>
          <w:rFonts w:ascii="Times New Roman" w:hAnsi="Times New Roman"/>
          <w:sz w:val="26"/>
          <w:szCs w:val="26"/>
        </w:rPr>
        <w:t xml:space="preserve"> </w:t>
      </w:r>
      <w:r w:rsidR="00CB24B1" w:rsidRPr="008E4613">
        <w:rPr>
          <w:rFonts w:ascii="Times New Roman" w:hAnsi="Times New Roman"/>
          <w:sz w:val="26"/>
          <w:szCs w:val="26"/>
        </w:rPr>
        <w:t>at Majuba hill.</w:t>
      </w:r>
    </w:p>
    <w:p w:rsidR="002D253C" w:rsidRPr="008E4613" w:rsidRDefault="002D253C" w:rsidP="009E7824">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Destruction of property especially farms, </w:t>
      </w:r>
      <w:r w:rsidR="00992243" w:rsidRPr="008E4613">
        <w:rPr>
          <w:rFonts w:ascii="Times New Roman" w:hAnsi="Times New Roman"/>
          <w:sz w:val="26"/>
          <w:szCs w:val="26"/>
        </w:rPr>
        <w:t>houses and crops.</w:t>
      </w:r>
    </w:p>
    <w:p w:rsidR="00992243" w:rsidRPr="008E4613" w:rsidRDefault="00992243" w:rsidP="009E7824">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Destruction of trade and </w:t>
      </w:r>
      <w:r w:rsidR="00CB24B1" w:rsidRPr="008E4613">
        <w:rPr>
          <w:rFonts w:ascii="Times New Roman" w:hAnsi="Times New Roman"/>
          <w:sz w:val="26"/>
          <w:szCs w:val="26"/>
        </w:rPr>
        <w:t>agriculture</w:t>
      </w:r>
      <w:r w:rsidR="00984E0D" w:rsidRPr="008E4613">
        <w:rPr>
          <w:rFonts w:ascii="Times New Roman" w:hAnsi="Times New Roman"/>
          <w:sz w:val="26"/>
          <w:szCs w:val="26"/>
        </w:rPr>
        <w:t>.</w:t>
      </w:r>
    </w:p>
    <w:p w:rsidR="00984E0D" w:rsidRPr="008E4613" w:rsidRDefault="00984E0D" w:rsidP="009E7824">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The decline in </w:t>
      </w:r>
      <w:r w:rsidR="00CB24B1" w:rsidRPr="008E4613">
        <w:rPr>
          <w:rFonts w:ascii="Times New Roman" w:hAnsi="Times New Roman"/>
          <w:sz w:val="26"/>
          <w:szCs w:val="26"/>
        </w:rPr>
        <w:t>agriculture</w:t>
      </w:r>
      <w:r w:rsidRPr="008E4613">
        <w:rPr>
          <w:rFonts w:ascii="Times New Roman" w:hAnsi="Times New Roman"/>
          <w:sz w:val="26"/>
          <w:szCs w:val="26"/>
        </w:rPr>
        <w:t xml:space="preserve"> caused famine.</w:t>
      </w:r>
    </w:p>
    <w:p w:rsidR="00984E0D" w:rsidRPr="008E4613" w:rsidRDefault="003E3ED0" w:rsidP="009E7824">
      <w:pPr>
        <w:pStyle w:val="ListParagraph"/>
        <w:numPr>
          <w:ilvl w:val="0"/>
          <w:numId w:val="72"/>
        </w:numPr>
        <w:rPr>
          <w:rFonts w:ascii="Times New Roman" w:hAnsi="Times New Roman"/>
          <w:sz w:val="26"/>
          <w:szCs w:val="26"/>
        </w:rPr>
      </w:pPr>
      <w:r w:rsidRPr="008E4613">
        <w:rPr>
          <w:rFonts w:ascii="Times New Roman" w:hAnsi="Times New Roman"/>
          <w:sz w:val="26"/>
          <w:szCs w:val="26"/>
        </w:rPr>
        <w:t>It increased Boer nationalism.</w:t>
      </w:r>
    </w:p>
    <w:p w:rsidR="00E50036" w:rsidRPr="008E4613" w:rsidRDefault="00CB24B1"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Increased</w:t>
      </w:r>
      <w:r w:rsidR="003E3ED0" w:rsidRPr="008E4613">
        <w:rPr>
          <w:rFonts w:ascii="Times New Roman" w:hAnsi="Times New Roman"/>
          <w:sz w:val="26"/>
          <w:szCs w:val="26"/>
        </w:rPr>
        <w:t xml:space="preserve"> </w:t>
      </w:r>
      <w:r w:rsidRPr="008E4613">
        <w:rPr>
          <w:rFonts w:ascii="Times New Roman" w:hAnsi="Times New Roman"/>
          <w:sz w:val="26"/>
          <w:szCs w:val="26"/>
        </w:rPr>
        <w:t>enmity</w:t>
      </w:r>
      <w:r w:rsidR="003E3ED0" w:rsidRPr="008E4613">
        <w:rPr>
          <w:rFonts w:ascii="Times New Roman" w:hAnsi="Times New Roman"/>
          <w:sz w:val="26"/>
          <w:szCs w:val="26"/>
        </w:rPr>
        <w:t xml:space="preserve"> between the British </w:t>
      </w:r>
      <w:r w:rsidRPr="008E4613">
        <w:rPr>
          <w:rFonts w:ascii="Times New Roman" w:hAnsi="Times New Roman"/>
          <w:sz w:val="26"/>
          <w:szCs w:val="26"/>
        </w:rPr>
        <w:t>and</w:t>
      </w:r>
      <w:r w:rsidR="00E50036" w:rsidRPr="008E4613">
        <w:rPr>
          <w:rFonts w:ascii="Times New Roman" w:hAnsi="Times New Roman"/>
          <w:sz w:val="26"/>
          <w:szCs w:val="26"/>
        </w:rPr>
        <w:t xml:space="preserve"> the Boers.</w:t>
      </w:r>
    </w:p>
    <w:p w:rsidR="00E50036" w:rsidRPr="008E4613" w:rsidRDefault="00E50036"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It paved </w:t>
      </w:r>
      <w:r w:rsidR="00C42128" w:rsidRPr="008E4613">
        <w:rPr>
          <w:rFonts w:ascii="Times New Roman" w:hAnsi="Times New Roman"/>
          <w:sz w:val="26"/>
          <w:szCs w:val="26"/>
        </w:rPr>
        <w:t>way</w:t>
      </w:r>
      <w:r w:rsidRPr="008E4613">
        <w:rPr>
          <w:rFonts w:ascii="Times New Roman" w:hAnsi="Times New Roman"/>
          <w:sz w:val="26"/>
          <w:szCs w:val="26"/>
        </w:rPr>
        <w:t xml:space="preserve"> for </w:t>
      </w:r>
      <w:r w:rsidR="00C42128" w:rsidRPr="008E4613">
        <w:rPr>
          <w:rFonts w:ascii="Times New Roman" w:hAnsi="Times New Roman"/>
          <w:sz w:val="26"/>
          <w:szCs w:val="26"/>
        </w:rPr>
        <w:t>more</w:t>
      </w:r>
      <w:r w:rsidRPr="008E4613">
        <w:rPr>
          <w:rFonts w:ascii="Times New Roman" w:hAnsi="Times New Roman"/>
          <w:sz w:val="26"/>
          <w:szCs w:val="26"/>
        </w:rPr>
        <w:t xml:space="preserve"> Anglo Boer wars </w:t>
      </w:r>
      <w:r w:rsidR="00C42128" w:rsidRPr="008E4613">
        <w:rPr>
          <w:rFonts w:ascii="Times New Roman" w:hAnsi="Times New Roman"/>
          <w:sz w:val="26"/>
          <w:szCs w:val="26"/>
        </w:rPr>
        <w:t>like</w:t>
      </w:r>
      <w:r w:rsidRPr="008E4613">
        <w:rPr>
          <w:rFonts w:ascii="Times New Roman" w:hAnsi="Times New Roman"/>
          <w:sz w:val="26"/>
          <w:szCs w:val="26"/>
        </w:rPr>
        <w:t xml:space="preserve"> the Jameson Raid and second Anglo Boer war</w:t>
      </w:r>
    </w:p>
    <w:p w:rsidR="00F94590" w:rsidRPr="008E4613" w:rsidRDefault="00F94590"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United the B</w:t>
      </w:r>
      <w:r w:rsidR="00C42128" w:rsidRPr="008E4613">
        <w:rPr>
          <w:rFonts w:ascii="Times New Roman" w:hAnsi="Times New Roman"/>
          <w:sz w:val="26"/>
          <w:szCs w:val="26"/>
        </w:rPr>
        <w:t xml:space="preserve">oers of Transvaal and those of </w:t>
      </w:r>
      <w:r w:rsidRPr="008E4613">
        <w:rPr>
          <w:rFonts w:ascii="Times New Roman" w:hAnsi="Times New Roman"/>
          <w:sz w:val="26"/>
          <w:szCs w:val="26"/>
        </w:rPr>
        <w:t>Orange free state</w:t>
      </w:r>
    </w:p>
    <w:p w:rsidR="00084AC9" w:rsidRPr="008E4613" w:rsidRDefault="00084AC9"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Orange </w:t>
      </w:r>
      <w:r w:rsidR="00C42128" w:rsidRPr="008E4613">
        <w:rPr>
          <w:rFonts w:ascii="Times New Roman" w:hAnsi="Times New Roman"/>
          <w:sz w:val="26"/>
          <w:szCs w:val="26"/>
        </w:rPr>
        <w:t>Free State</w:t>
      </w:r>
      <w:r w:rsidRPr="008E4613">
        <w:rPr>
          <w:rFonts w:ascii="Times New Roman" w:hAnsi="Times New Roman"/>
          <w:sz w:val="26"/>
          <w:szCs w:val="26"/>
        </w:rPr>
        <w:t xml:space="preserve"> even promised to help </w:t>
      </w:r>
      <w:r w:rsidR="00C42128" w:rsidRPr="008E4613">
        <w:rPr>
          <w:rFonts w:ascii="Times New Roman" w:hAnsi="Times New Roman"/>
          <w:sz w:val="26"/>
          <w:szCs w:val="26"/>
        </w:rPr>
        <w:t>Transvaal</w:t>
      </w:r>
      <w:r w:rsidRPr="008E4613">
        <w:rPr>
          <w:rFonts w:ascii="Times New Roman" w:hAnsi="Times New Roman"/>
          <w:sz w:val="26"/>
          <w:szCs w:val="26"/>
        </w:rPr>
        <w:t xml:space="preserve"> in future.</w:t>
      </w:r>
    </w:p>
    <w:p w:rsidR="00084AC9" w:rsidRPr="008E4613" w:rsidRDefault="00084AC9"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It paved way for the rise of Paul Kruger</w:t>
      </w:r>
    </w:p>
    <w:p w:rsidR="00CD0199" w:rsidRPr="008E4613" w:rsidRDefault="00CD0199"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He </w:t>
      </w:r>
      <w:r w:rsidR="00C42128" w:rsidRPr="008E4613">
        <w:rPr>
          <w:rFonts w:ascii="Times New Roman" w:hAnsi="Times New Roman"/>
          <w:sz w:val="26"/>
          <w:szCs w:val="26"/>
        </w:rPr>
        <w:t xml:space="preserve">became so popular and </w:t>
      </w:r>
      <w:r w:rsidRPr="008E4613">
        <w:rPr>
          <w:rFonts w:ascii="Times New Roman" w:hAnsi="Times New Roman"/>
          <w:sz w:val="26"/>
          <w:szCs w:val="26"/>
        </w:rPr>
        <w:t xml:space="preserve">later </w:t>
      </w:r>
      <w:r w:rsidR="00C42128" w:rsidRPr="008E4613">
        <w:rPr>
          <w:rFonts w:ascii="Times New Roman" w:hAnsi="Times New Roman"/>
          <w:sz w:val="26"/>
          <w:szCs w:val="26"/>
        </w:rPr>
        <w:t>elected</w:t>
      </w:r>
      <w:r w:rsidRPr="008E4613">
        <w:rPr>
          <w:rFonts w:ascii="Times New Roman" w:hAnsi="Times New Roman"/>
          <w:sz w:val="26"/>
          <w:szCs w:val="26"/>
        </w:rPr>
        <w:t xml:space="preserve"> president of Transvaal.</w:t>
      </w:r>
    </w:p>
    <w:p w:rsidR="00CD0199" w:rsidRPr="008E4613" w:rsidRDefault="00C42128"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lastRenderedPageBreak/>
        <w:t>Some</w:t>
      </w:r>
      <w:r w:rsidR="00CD0199" w:rsidRPr="008E4613">
        <w:rPr>
          <w:rFonts w:ascii="Times New Roman" w:hAnsi="Times New Roman"/>
          <w:sz w:val="26"/>
          <w:szCs w:val="26"/>
        </w:rPr>
        <w:t xml:space="preserve"> </w:t>
      </w:r>
      <w:r w:rsidRPr="008E4613">
        <w:rPr>
          <w:rFonts w:ascii="Times New Roman" w:hAnsi="Times New Roman"/>
          <w:sz w:val="26"/>
          <w:szCs w:val="26"/>
        </w:rPr>
        <w:t>whites</w:t>
      </w:r>
      <w:r w:rsidR="00CD0199" w:rsidRPr="008E4613">
        <w:rPr>
          <w:rFonts w:ascii="Times New Roman" w:hAnsi="Times New Roman"/>
          <w:sz w:val="26"/>
          <w:szCs w:val="26"/>
        </w:rPr>
        <w:t xml:space="preserve"> attacked Africans during war.</w:t>
      </w:r>
    </w:p>
    <w:p w:rsidR="00CD0199" w:rsidRPr="008E4613" w:rsidRDefault="00CD0199"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And mad </w:t>
      </w:r>
      <w:r w:rsidR="00C42128" w:rsidRPr="008E4613">
        <w:rPr>
          <w:rFonts w:ascii="Times New Roman" w:hAnsi="Times New Roman"/>
          <w:sz w:val="26"/>
          <w:szCs w:val="26"/>
        </w:rPr>
        <w:t>them</w:t>
      </w:r>
      <w:r w:rsidRPr="008E4613">
        <w:rPr>
          <w:rFonts w:ascii="Times New Roman" w:hAnsi="Times New Roman"/>
          <w:sz w:val="26"/>
          <w:szCs w:val="26"/>
        </w:rPr>
        <w:t xml:space="preserve"> lose their </w:t>
      </w:r>
      <w:r w:rsidR="00265BE3" w:rsidRPr="008E4613">
        <w:rPr>
          <w:rFonts w:ascii="Times New Roman" w:hAnsi="Times New Roman"/>
          <w:sz w:val="26"/>
          <w:szCs w:val="26"/>
        </w:rPr>
        <w:t>independence</w:t>
      </w:r>
    </w:p>
    <w:p w:rsidR="00265BE3" w:rsidRPr="008E4613" w:rsidRDefault="00265BE3"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Some Africans lost land after the </w:t>
      </w:r>
      <w:r w:rsidR="000A262F" w:rsidRPr="008E4613">
        <w:rPr>
          <w:rFonts w:ascii="Times New Roman" w:hAnsi="Times New Roman"/>
          <w:sz w:val="26"/>
          <w:szCs w:val="26"/>
        </w:rPr>
        <w:t>war.</w:t>
      </w:r>
    </w:p>
    <w:p w:rsidR="000A262F" w:rsidRPr="008E4613" w:rsidRDefault="000A262F"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Rights of Africans were undermined</w:t>
      </w:r>
      <w:r w:rsidR="00DA2114" w:rsidRPr="008E4613">
        <w:rPr>
          <w:rFonts w:ascii="Times New Roman" w:hAnsi="Times New Roman"/>
          <w:sz w:val="26"/>
          <w:szCs w:val="26"/>
        </w:rPr>
        <w:t>.</w:t>
      </w:r>
    </w:p>
    <w:p w:rsidR="00DA2114" w:rsidRPr="008E4613" w:rsidRDefault="00DA2114"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Misery and suffering of both Africans </w:t>
      </w:r>
      <w:r w:rsidR="00BF13AE" w:rsidRPr="008E4613">
        <w:rPr>
          <w:rFonts w:ascii="Times New Roman" w:hAnsi="Times New Roman"/>
          <w:sz w:val="26"/>
          <w:szCs w:val="26"/>
        </w:rPr>
        <w:t>and whites.</w:t>
      </w:r>
    </w:p>
    <w:p w:rsidR="00BF13AE" w:rsidRPr="008E4613" w:rsidRDefault="00BF13AE"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 xml:space="preserve">Africans </w:t>
      </w:r>
      <w:r w:rsidR="00914EB5" w:rsidRPr="008E4613">
        <w:rPr>
          <w:rFonts w:ascii="Times New Roman" w:hAnsi="Times New Roman"/>
          <w:sz w:val="26"/>
          <w:szCs w:val="26"/>
        </w:rPr>
        <w:t>were</w:t>
      </w:r>
      <w:r w:rsidRPr="008E4613">
        <w:rPr>
          <w:rFonts w:ascii="Times New Roman" w:hAnsi="Times New Roman"/>
          <w:sz w:val="26"/>
          <w:szCs w:val="26"/>
        </w:rPr>
        <w:t xml:space="preserve"> attacked by the </w:t>
      </w:r>
      <w:r w:rsidR="00914EB5" w:rsidRPr="008E4613">
        <w:rPr>
          <w:rFonts w:ascii="Times New Roman" w:hAnsi="Times New Roman"/>
          <w:sz w:val="26"/>
          <w:szCs w:val="26"/>
        </w:rPr>
        <w:t>whites</w:t>
      </w:r>
      <w:r w:rsidRPr="008E4613">
        <w:rPr>
          <w:rFonts w:ascii="Times New Roman" w:hAnsi="Times New Roman"/>
          <w:sz w:val="26"/>
          <w:szCs w:val="26"/>
        </w:rPr>
        <w:t>.</w:t>
      </w:r>
    </w:p>
    <w:p w:rsidR="00BF13AE" w:rsidRPr="008E4613" w:rsidRDefault="00914EB5"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T</w:t>
      </w:r>
      <w:r w:rsidR="00BF13AE" w:rsidRPr="008E4613">
        <w:rPr>
          <w:rFonts w:ascii="Times New Roman" w:hAnsi="Times New Roman"/>
          <w:sz w:val="26"/>
          <w:szCs w:val="26"/>
        </w:rPr>
        <w:t xml:space="preserve">he war was costly on the side of </w:t>
      </w:r>
      <w:r w:rsidR="00F52000" w:rsidRPr="008E4613">
        <w:rPr>
          <w:rFonts w:ascii="Times New Roman" w:hAnsi="Times New Roman"/>
          <w:sz w:val="26"/>
          <w:szCs w:val="26"/>
        </w:rPr>
        <w:t>the British</w:t>
      </w:r>
    </w:p>
    <w:p w:rsidR="00F52000" w:rsidRPr="008E4613" w:rsidRDefault="00F52000"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The war increased British imperialism.</w:t>
      </w:r>
    </w:p>
    <w:p w:rsidR="00F52000" w:rsidRPr="008E4613" w:rsidRDefault="00F52000"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It weaken</w:t>
      </w:r>
      <w:r w:rsidR="00914EB5" w:rsidRPr="008E4613">
        <w:rPr>
          <w:rFonts w:ascii="Times New Roman" w:hAnsi="Times New Roman"/>
          <w:sz w:val="26"/>
          <w:szCs w:val="26"/>
        </w:rPr>
        <w:t>ed</w:t>
      </w:r>
      <w:r w:rsidRPr="008E4613">
        <w:rPr>
          <w:rFonts w:ascii="Times New Roman" w:hAnsi="Times New Roman"/>
          <w:sz w:val="26"/>
          <w:szCs w:val="26"/>
        </w:rPr>
        <w:t xml:space="preserve"> </w:t>
      </w:r>
      <w:r w:rsidR="00914EB5" w:rsidRPr="008E4613">
        <w:rPr>
          <w:rFonts w:ascii="Times New Roman" w:hAnsi="Times New Roman"/>
          <w:sz w:val="26"/>
          <w:szCs w:val="26"/>
        </w:rPr>
        <w:t>further attempts</w:t>
      </w:r>
      <w:r w:rsidRPr="008E4613">
        <w:rPr>
          <w:rFonts w:ascii="Times New Roman" w:hAnsi="Times New Roman"/>
          <w:sz w:val="26"/>
          <w:szCs w:val="26"/>
        </w:rPr>
        <w:t xml:space="preserve"> to unite the British </w:t>
      </w:r>
      <w:r w:rsidR="00914EB5" w:rsidRPr="008E4613">
        <w:rPr>
          <w:rFonts w:ascii="Times New Roman" w:hAnsi="Times New Roman"/>
          <w:sz w:val="26"/>
          <w:szCs w:val="26"/>
        </w:rPr>
        <w:t>and</w:t>
      </w:r>
      <w:r w:rsidRPr="008E4613">
        <w:rPr>
          <w:rFonts w:ascii="Times New Roman" w:hAnsi="Times New Roman"/>
          <w:sz w:val="26"/>
          <w:szCs w:val="26"/>
        </w:rPr>
        <w:t xml:space="preserve"> Boers</w:t>
      </w:r>
      <w:r w:rsidR="000E3573" w:rsidRPr="008E4613">
        <w:rPr>
          <w:rFonts w:ascii="Times New Roman" w:hAnsi="Times New Roman"/>
          <w:sz w:val="26"/>
          <w:szCs w:val="26"/>
        </w:rPr>
        <w:t>.</w:t>
      </w:r>
    </w:p>
    <w:p w:rsidR="000E3573" w:rsidRDefault="000E3573" w:rsidP="00E50036">
      <w:pPr>
        <w:pStyle w:val="ListParagraph"/>
        <w:numPr>
          <w:ilvl w:val="0"/>
          <w:numId w:val="72"/>
        </w:numPr>
        <w:rPr>
          <w:rFonts w:ascii="Times New Roman" w:hAnsi="Times New Roman"/>
          <w:sz w:val="26"/>
          <w:szCs w:val="26"/>
        </w:rPr>
      </w:pPr>
      <w:r w:rsidRPr="008E4613">
        <w:rPr>
          <w:rFonts w:ascii="Times New Roman" w:hAnsi="Times New Roman"/>
          <w:sz w:val="26"/>
          <w:szCs w:val="26"/>
        </w:rPr>
        <w:t>Increased enmity between the Boers and British</w:t>
      </w:r>
      <w:r w:rsidR="00914EB5" w:rsidRPr="008E4613">
        <w:rPr>
          <w:rFonts w:ascii="Times New Roman" w:hAnsi="Times New Roman"/>
          <w:sz w:val="26"/>
          <w:szCs w:val="26"/>
        </w:rPr>
        <w:t>.</w:t>
      </w:r>
    </w:p>
    <w:p w:rsidR="008E4613" w:rsidRPr="008E4613" w:rsidRDefault="008E4613" w:rsidP="008E4613">
      <w:pPr>
        <w:rPr>
          <w:rFonts w:ascii="Times New Roman" w:hAnsi="Times New Roman"/>
          <w:sz w:val="26"/>
          <w:szCs w:val="26"/>
        </w:rPr>
      </w:pPr>
    </w:p>
    <w:p w:rsidR="009819D7" w:rsidRPr="00074857" w:rsidRDefault="009819D7" w:rsidP="008E4613">
      <w:pPr>
        <w:spacing w:after="0"/>
        <w:jc w:val="center"/>
        <w:rPr>
          <w:rFonts w:ascii="Times New Roman" w:hAnsi="Times New Roman"/>
          <w:b/>
          <w:sz w:val="30"/>
          <w:szCs w:val="30"/>
        </w:rPr>
      </w:pPr>
      <w:r w:rsidRPr="00074857">
        <w:rPr>
          <w:rFonts w:ascii="Times New Roman" w:hAnsi="Times New Roman"/>
          <w:b/>
          <w:sz w:val="30"/>
          <w:szCs w:val="30"/>
        </w:rPr>
        <w:t>END</w:t>
      </w:r>
    </w:p>
    <w:p w:rsidR="00093A0E" w:rsidRPr="00074857" w:rsidRDefault="00886517" w:rsidP="008E4613">
      <w:pPr>
        <w:spacing w:after="0"/>
        <w:jc w:val="center"/>
        <w:rPr>
          <w:rFonts w:ascii="Times New Roman" w:hAnsi="Times New Roman"/>
          <w:b/>
          <w:sz w:val="30"/>
          <w:szCs w:val="30"/>
        </w:rPr>
      </w:pPr>
      <w:r w:rsidRPr="00074857">
        <w:rPr>
          <w:rFonts w:ascii="Times New Roman" w:hAnsi="Times New Roman"/>
          <w:b/>
          <w:sz w:val="30"/>
          <w:szCs w:val="30"/>
        </w:rPr>
        <w:t>Success in UCE mocks &amp; UNEB 2022.</w:t>
      </w:r>
    </w:p>
    <w:p w:rsidR="00F36661" w:rsidRPr="00074857" w:rsidRDefault="00886517" w:rsidP="008E4613">
      <w:pPr>
        <w:spacing w:after="0"/>
        <w:jc w:val="center"/>
        <w:rPr>
          <w:rFonts w:ascii="Times New Roman" w:hAnsi="Times New Roman"/>
          <w:b/>
          <w:sz w:val="30"/>
          <w:szCs w:val="30"/>
        </w:rPr>
      </w:pPr>
      <w:r w:rsidRPr="00074857">
        <w:rPr>
          <w:rFonts w:ascii="Times New Roman" w:hAnsi="Times New Roman"/>
          <w:b/>
          <w:sz w:val="30"/>
          <w:szCs w:val="30"/>
        </w:rPr>
        <w:t xml:space="preserve">Compiled </w:t>
      </w:r>
      <w:r w:rsidR="00F36661" w:rsidRPr="00074857">
        <w:rPr>
          <w:rFonts w:ascii="Times New Roman" w:hAnsi="Times New Roman"/>
          <w:b/>
          <w:sz w:val="30"/>
          <w:szCs w:val="30"/>
        </w:rPr>
        <w:t>by Kaunda Keneth</w:t>
      </w:r>
    </w:p>
    <w:p w:rsidR="00F36661" w:rsidRPr="00074857" w:rsidRDefault="00F36661" w:rsidP="008E4613">
      <w:pPr>
        <w:spacing w:after="0"/>
        <w:jc w:val="center"/>
        <w:rPr>
          <w:rFonts w:ascii="Times New Roman" w:hAnsi="Times New Roman"/>
          <w:b/>
          <w:sz w:val="30"/>
          <w:szCs w:val="30"/>
        </w:rPr>
      </w:pPr>
      <w:r w:rsidRPr="00074857">
        <w:rPr>
          <w:rFonts w:ascii="Times New Roman" w:hAnsi="Times New Roman"/>
          <w:b/>
          <w:sz w:val="30"/>
          <w:szCs w:val="30"/>
        </w:rPr>
        <w:t>History Department</w:t>
      </w:r>
    </w:p>
    <w:p w:rsidR="00886517" w:rsidRPr="00074857" w:rsidRDefault="00F36661" w:rsidP="008E4613">
      <w:pPr>
        <w:spacing w:after="0"/>
        <w:jc w:val="center"/>
        <w:rPr>
          <w:rFonts w:ascii="Times New Roman" w:hAnsi="Times New Roman"/>
          <w:b/>
          <w:sz w:val="30"/>
          <w:szCs w:val="30"/>
        </w:rPr>
      </w:pPr>
      <w:r w:rsidRPr="00074857">
        <w:rPr>
          <w:rFonts w:ascii="Times New Roman" w:hAnsi="Times New Roman"/>
          <w:b/>
          <w:sz w:val="30"/>
          <w:szCs w:val="30"/>
        </w:rPr>
        <w:t>Makindye S.S</w:t>
      </w:r>
    </w:p>
    <w:p w:rsidR="00F36661" w:rsidRPr="00074857" w:rsidRDefault="00F36661" w:rsidP="008E4613">
      <w:pPr>
        <w:spacing w:after="0"/>
        <w:jc w:val="center"/>
        <w:rPr>
          <w:rFonts w:ascii="Times New Roman" w:hAnsi="Times New Roman"/>
          <w:b/>
          <w:sz w:val="30"/>
          <w:szCs w:val="30"/>
        </w:rPr>
      </w:pPr>
      <w:r w:rsidRPr="00074857">
        <w:rPr>
          <w:rFonts w:ascii="Times New Roman" w:hAnsi="Times New Roman"/>
          <w:b/>
          <w:sz w:val="30"/>
          <w:szCs w:val="30"/>
        </w:rPr>
        <w:t>0785197828</w:t>
      </w:r>
    </w:p>
    <w:p w:rsidR="00F36661" w:rsidRPr="00C62E3E" w:rsidRDefault="00F36661" w:rsidP="008E4613">
      <w:pPr>
        <w:spacing w:after="0"/>
        <w:jc w:val="center"/>
        <w:rPr>
          <w:rFonts w:ascii="Times New Roman" w:hAnsi="Times New Roman"/>
          <w:b/>
          <w:sz w:val="26"/>
          <w:szCs w:val="26"/>
        </w:rPr>
      </w:pPr>
      <w:r w:rsidRPr="00074857">
        <w:rPr>
          <w:rFonts w:ascii="Times New Roman" w:hAnsi="Times New Roman"/>
          <w:b/>
          <w:sz w:val="30"/>
          <w:szCs w:val="30"/>
        </w:rPr>
        <w:t>0703938609</w:t>
      </w:r>
    </w:p>
    <w:p w:rsidR="00093A0E" w:rsidRPr="00181E3B" w:rsidRDefault="00093A0E" w:rsidP="008E4613">
      <w:pPr>
        <w:spacing w:after="0"/>
        <w:jc w:val="center"/>
        <w:rPr>
          <w:rFonts w:ascii="Times New Roman" w:hAnsi="Times New Roman"/>
          <w:sz w:val="26"/>
          <w:szCs w:val="26"/>
        </w:rPr>
      </w:pPr>
    </w:p>
    <w:p w:rsidR="00093A0E" w:rsidRPr="00181E3B" w:rsidRDefault="00093A0E" w:rsidP="00093A0E">
      <w:pPr>
        <w:rPr>
          <w:rFonts w:ascii="Times New Roman" w:hAnsi="Times New Roman"/>
          <w:sz w:val="26"/>
          <w:szCs w:val="26"/>
        </w:rPr>
      </w:pPr>
    </w:p>
    <w:p w:rsidR="00D30546" w:rsidRPr="00181E3B" w:rsidRDefault="00D30546">
      <w:pPr>
        <w:rPr>
          <w:rFonts w:ascii="Times New Roman" w:hAnsi="Times New Roman"/>
          <w:sz w:val="26"/>
          <w:szCs w:val="26"/>
        </w:rPr>
      </w:pPr>
    </w:p>
    <w:sectPr w:rsidR="00D30546" w:rsidRPr="00181E3B" w:rsidSect="00FE4F70">
      <w:type w:val="continuous"/>
      <w:pgSz w:w="12240" w:h="15840"/>
      <w:pgMar w:top="1170" w:right="900" w:bottom="1440" w:left="990" w:header="720" w:footer="720" w:gutter="0"/>
      <w:cols w:num="2"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0B3" w:rsidRDefault="003130B3" w:rsidP="007D167B">
      <w:pPr>
        <w:spacing w:after="0" w:line="240" w:lineRule="auto"/>
      </w:pPr>
      <w:r>
        <w:separator/>
      </w:r>
    </w:p>
  </w:endnote>
  <w:endnote w:type="continuationSeparator" w:id="1">
    <w:p w:rsidR="003130B3" w:rsidRDefault="003130B3" w:rsidP="007D1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21402313"/>
      <w:docPartObj>
        <w:docPartGallery w:val="Page Numbers (Bottom of Page)"/>
        <w:docPartUnique/>
      </w:docPartObj>
    </w:sdtPr>
    <w:sdtContent>
      <w:sdt>
        <w:sdtPr>
          <w:rPr>
            <w:rFonts w:asciiTheme="majorHAnsi" w:eastAsiaTheme="majorEastAsia" w:hAnsiTheme="majorHAnsi" w:cstheme="majorBidi"/>
          </w:rPr>
          <w:id w:val="565050722"/>
          <w:docPartObj>
            <w:docPartGallery w:val="Page Numbers (Margins)"/>
            <w:docPartUnique/>
          </w:docPartObj>
        </w:sdtPr>
        <w:sdtContent>
          <w:p w:rsidR="00C95023" w:rsidRDefault="00EA26BF">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5121" style="position:absolute;margin-left:0;margin-top:0;width:49.35pt;height:49.35pt;z-index:251660288;mso-position-horizontal:center;mso-position-horizontal-relative:margin;mso-position-vertical:center;mso-position-vertical-relative:bottom-margin-area;v-text-anchor:middle" fillcolor="#2f5496 [2404]" stroked="f">
                  <v:textbox>
                    <w:txbxContent>
                      <w:p w:rsidR="00C95023" w:rsidRDefault="00EA26BF">
                        <w:pPr>
                          <w:pStyle w:val="Footer"/>
                          <w:jc w:val="center"/>
                          <w:rPr>
                            <w:b/>
                            <w:color w:val="FFFFFF" w:themeColor="background1"/>
                            <w:sz w:val="32"/>
                            <w:szCs w:val="32"/>
                          </w:rPr>
                        </w:pPr>
                        <w:fldSimple w:instr=" PAGE    \* MERGEFORMAT ">
                          <w:r w:rsidR="00F13951" w:rsidRPr="00F13951">
                            <w:rPr>
                              <w:b/>
                              <w:noProof/>
                              <w:color w:val="FFFFFF" w:themeColor="background1"/>
                              <w:sz w:val="32"/>
                              <w:szCs w:val="32"/>
                            </w:rPr>
                            <w:t>42</w:t>
                          </w:r>
                        </w:fldSimple>
                      </w:p>
                    </w:txbxContent>
                  </v:textbox>
                  <w10:wrap anchorx="margin" anchory="page"/>
                </v:oval>
              </w:pict>
            </w:r>
          </w:p>
        </w:sdtContent>
      </w:sdt>
    </w:sdtContent>
  </w:sdt>
  <w:p w:rsidR="00C95023" w:rsidRDefault="00C950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0B3" w:rsidRDefault="003130B3" w:rsidP="007D167B">
      <w:pPr>
        <w:spacing w:after="0" w:line="240" w:lineRule="auto"/>
      </w:pPr>
      <w:r>
        <w:separator/>
      </w:r>
    </w:p>
  </w:footnote>
  <w:footnote w:type="continuationSeparator" w:id="1">
    <w:p w:rsidR="003130B3" w:rsidRDefault="003130B3" w:rsidP="007D16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B25162"/>
    <w:multiLevelType w:val="hybridMultilevel"/>
    <w:tmpl w:val="3188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54192B"/>
    <w:multiLevelType w:val="hybridMultilevel"/>
    <w:tmpl w:val="54E2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FD0547"/>
    <w:multiLevelType w:val="hybridMultilevel"/>
    <w:tmpl w:val="64CE8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742621"/>
    <w:multiLevelType w:val="hybridMultilevel"/>
    <w:tmpl w:val="F5C658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40A3583"/>
    <w:multiLevelType w:val="hybridMultilevel"/>
    <w:tmpl w:val="623E7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8526640"/>
    <w:multiLevelType w:val="hybridMultilevel"/>
    <w:tmpl w:val="32649556"/>
    <w:lvl w:ilvl="0" w:tplc="08FC1D5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B16B6C"/>
    <w:multiLevelType w:val="hybridMultilevel"/>
    <w:tmpl w:val="E3CC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BC7F63"/>
    <w:multiLevelType w:val="hybridMultilevel"/>
    <w:tmpl w:val="BEAC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E17A86"/>
    <w:multiLevelType w:val="hybridMultilevel"/>
    <w:tmpl w:val="6474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612CB3"/>
    <w:multiLevelType w:val="hybridMultilevel"/>
    <w:tmpl w:val="0A5E11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103B538F"/>
    <w:multiLevelType w:val="hybridMultilevel"/>
    <w:tmpl w:val="BFD4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83D4D"/>
    <w:multiLevelType w:val="hybridMultilevel"/>
    <w:tmpl w:val="E89E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D37FF6"/>
    <w:multiLevelType w:val="hybridMultilevel"/>
    <w:tmpl w:val="951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376146"/>
    <w:multiLevelType w:val="hybridMultilevel"/>
    <w:tmpl w:val="EA06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0826F7"/>
    <w:multiLevelType w:val="hybridMultilevel"/>
    <w:tmpl w:val="2B9E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1F17B6"/>
    <w:multiLevelType w:val="hybridMultilevel"/>
    <w:tmpl w:val="9924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564E3D"/>
    <w:multiLevelType w:val="hybridMultilevel"/>
    <w:tmpl w:val="886A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E41F15"/>
    <w:multiLevelType w:val="hybridMultilevel"/>
    <w:tmpl w:val="52F8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9D279B"/>
    <w:multiLevelType w:val="hybridMultilevel"/>
    <w:tmpl w:val="2694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9225F60"/>
    <w:multiLevelType w:val="hybridMultilevel"/>
    <w:tmpl w:val="3D98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964571D"/>
    <w:multiLevelType w:val="hybridMultilevel"/>
    <w:tmpl w:val="4D786964"/>
    <w:lvl w:ilvl="0" w:tplc="DDD4A9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3B6DA2"/>
    <w:multiLevelType w:val="hybridMultilevel"/>
    <w:tmpl w:val="4DAA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43F22"/>
    <w:multiLevelType w:val="hybridMultilevel"/>
    <w:tmpl w:val="5F04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C1D2B5A"/>
    <w:multiLevelType w:val="hybridMultilevel"/>
    <w:tmpl w:val="9DDE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C273452"/>
    <w:multiLevelType w:val="hybridMultilevel"/>
    <w:tmpl w:val="F5F42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1CBE62E9"/>
    <w:multiLevelType w:val="hybridMultilevel"/>
    <w:tmpl w:val="88466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CC02B8F"/>
    <w:multiLevelType w:val="hybridMultilevel"/>
    <w:tmpl w:val="8D28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D061373"/>
    <w:multiLevelType w:val="hybridMultilevel"/>
    <w:tmpl w:val="B03C9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1D516319"/>
    <w:multiLevelType w:val="hybridMultilevel"/>
    <w:tmpl w:val="0BF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E0728EA"/>
    <w:multiLevelType w:val="hybridMultilevel"/>
    <w:tmpl w:val="B414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951672"/>
    <w:multiLevelType w:val="hybridMultilevel"/>
    <w:tmpl w:val="97CE2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25CB211D"/>
    <w:multiLevelType w:val="hybridMultilevel"/>
    <w:tmpl w:val="B4E4F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28BD0FFD"/>
    <w:multiLevelType w:val="hybridMultilevel"/>
    <w:tmpl w:val="0D4C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9962312"/>
    <w:multiLevelType w:val="hybridMultilevel"/>
    <w:tmpl w:val="5E60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2C3B097F"/>
    <w:multiLevelType w:val="hybridMultilevel"/>
    <w:tmpl w:val="DD9E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611837"/>
    <w:multiLevelType w:val="hybridMultilevel"/>
    <w:tmpl w:val="628A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03B73FA"/>
    <w:multiLevelType w:val="hybridMultilevel"/>
    <w:tmpl w:val="424602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32F8153E"/>
    <w:multiLevelType w:val="hybridMultilevel"/>
    <w:tmpl w:val="3150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50828F8"/>
    <w:multiLevelType w:val="hybridMultilevel"/>
    <w:tmpl w:val="F9EC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59B4BC8"/>
    <w:multiLevelType w:val="hybridMultilevel"/>
    <w:tmpl w:val="C92AE02E"/>
    <w:lvl w:ilvl="0" w:tplc="95F8EA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7142845"/>
    <w:multiLevelType w:val="hybridMultilevel"/>
    <w:tmpl w:val="6CA8D5F0"/>
    <w:lvl w:ilvl="0" w:tplc="C200E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87F1596"/>
    <w:multiLevelType w:val="hybridMultilevel"/>
    <w:tmpl w:val="9FBA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DE071D1"/>
    <w:multiLevelType w:val="hybridMultilevel"/>
    <w:tmpl w:val="739A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DE70D4C"/>
    <w:multiLevelType w:val="hybridMultilevel"/>
    <w:tmpl w:val="8EE0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0B77F9F"/>
    <w:multiLevelType w:val="hybridMultilevel"/>
    <w:tmpl w:val="98CE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5B2CD7"/>
    <w:multiLevelType w:val="hybridMultilevel"/>
    <w:tmpl w:val="E210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30061B"/>
    <w:multiLevelType w:val="hybridMultilevel"/>
    <w:tmpl w:val="C4FA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8373BE3"/>
    <w:multiLevelType w:val="hybridMultilevel"/>
    <w:tmpl w:val="502A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92E3837"/>
    <w:multiLevelType w:val="hybridMultilevel"/>
    <w:tmpl w:val="8668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9E17BB0"/>
    <w:multiLevelType w:val="hybridMultilevel"/>
    <w:tmpl w:val="B8AC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A0312E4"/>
    <w:multiLevelType w:val="hybridMultilevel"/>
    <w:tmpl w:val="DC96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0662465"/>
    <w:multiLevelType w:val="hybridMultilevel"/>
    <w:tmpl w:val="FBB0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2792004"/>
    <w:multiLevelType w:val="hybridMultilevel"/>
    <w:tmpl w:val="E0FC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53F0F23"/>
    <w:multiLevelType w:val="hybridMultilevel"/>
    <w:tmpl w:val="AD02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BC44980"/>
    <w:multiLevelType w:val="hybridMultilevel"/>
    <w:tmpl w:val="D30C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755599"/>
    <w:multiLevelType w:val="hybridMultilevel"/>
    <w:tmpl w:val="2412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376097"/>
    <w:multiLevelType w:val="hybridMultilevel"/>
    <w:tmpl w:val="8FCE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8C25CB"/>
    <w:multiLevelType w:val="hybridMultilevel"/>
    <w:tmpl w:val="1D12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57336A0"/>
    <w:multiLevelType w:val="hybridMultilevel"/>
    <w:tmpl w:val="9744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9C6264F"/>
    <w:multiLevelType w:val="hybridMultilevel"/>
    <w:tmpl w:val="D508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A5E6A0C"/>
    <w:multiLevelType w:val="hybridMultilevel"/>
    <w:tmpl w:val="5066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A7F520E"/>
    <w:multiLevelType w:val="hybridMultilevel"/>
    <w:tmpl w:val="5A96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D174BE7"/>
    <w:multiLevelType w:val="hybridMultilevel"/>
    <w:tmpl w:val="62AA7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70886C02"/>
    <w:multiLevelType w:val="hybridMultilevel"/>
    <w:tmpl w:val="CD6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22F46B0"/>
    <w:multiLevelType w:val="hybridMultilevel"/>
    <w:tmpl w:val="1216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24E68D9"/>
    <w:multiLevelType w:val="hybridMultilevel"/>
    <w:tmpl w:val="5884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28F3ACD"/>
    <w:multiLevelType w:val="hybridMultilevel"/>
    <w:tmpl w:val="0BF0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4413844"/>
    <w:multiLevelType w:val="hybridMultilevel"/>
    <w:tmpl w:val="A9B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532581B"/>
    <w:multiLevelType w:val="hybridMultilevel"/>
    <w:tmpl w:val="9B14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27"/>
  </w:num>
  <w:num w:numId="6">
    <w:abstractNumId w:val="37"/>
  </w:num>
  <w:num w:numId="7">
    <w:abstractNumId w:val="67"/>
  </w:num>
  <w:num w:numId="8">
    <w:abstractNumId w:val="40"/>
  </w:num>
  <w:num w:numId="9">
    <w:abstractNumId w:val="33"/>
  </w:num>
  <w:num w:numId="10">
    <w:abstractNumId w:val="51"/>
  </w:num>
  <w:num w:numId="11">
    <w:abstractNumId w:val="7"/>
  </w:num>
  <w:num w:numId="12">
    <w:abstractNumId w:val="43"/>
  </w:num>
  <w:num w:numId="13">
    <w:abstractNumId w:val="13"/>
  </w:num>
  <w:num w:numId="14">
    <w:abstractNumId w:val="65"/>
  </w:num>
  <w:num w:numId="15">
    <w:abstractNumId w:val="15"/>
  </w:num>
  <w:num w:numId="16">
    <w:abstractNumId w:val="30"/>
  </w:num>
  <w:num w:numId="17">
    <w:abstractNumId w:val="34"/>
  </w:num>
  <w:num w:numId="18">
    <w:abstractNumId w:val="42"/>
  </w:num>
  <w:num w:numId="19">
    <w:abstractNumId w:val="23"/>
  </w:num>
  <w:num w:numId="20">
    <w:abstractNumId w:val="18"/>
  </w:num>
  <w:num w:numId="21">
    <w:abstractNumId w:val="50"/>
  </w:num>
  <w:num w:numId="22">
    <w:abstractNumId w:val="52"/>
  </w:num>
  <w:num w:numId="23">
    <w:abstractNumId w:val="31"/>
  </w:num>
  <w:num w:numId="24">
    <w:abstractNumId w:val="59"/>
  </w:num>
  <w:num w:numId="25">
    <w:abstractNumId w:val="9"/>
  </w:num>
  <w:num w:numId="26">
    <w:abstractNumId w:val="3"/>
  </w:num>
  <w:num w:numId="27">
    <w:abstractNumId w:val="47"/>
  </w:num>
  <w:num w:numId="28">
    <w:abstractNumId w:val="68"/>
  </w:num>
  <w:num w:numId="29">
    <w:abstractNumId w:val="58"/>
  </w:num>
  <w:num w:numId="30">
    <w:abstractNumId w:val="55"/>
  </w:num>
  <w:num w:numId="31">
    <w:abstractNumId w:val="41"/>
  </w:num>
  <w:num w:numId="32">
    <w:abstractNumId w:val="54"/>
  </w:num>
  <w:num w:numId="33">
    <w:abstractNumId w:val="19"/>
  </w:num>
  <w:num w:numId="34">
    <w:abstractNumId w:val="26"/>
  </w:num>
  <w:num w:numId="35">
    <w:abstractNumId w:val="39"/>
  </w:num>
  <w:num w:numId="36">
    <w:abstractNumId w:val="14"/>
  </w:num>
  <w:num w:numId="37">
    <w:abstractNumId w:val="16"/>
  </w:num>
  <w:num w:numId="38">
    <w:abstractNumId w:val="45"/>
  </w:num>
  <w:num w:numId="39">
    <w:abstractNumId w:val="17"/>
  </w:num>
  <w:num w:numId="40">
    <w:abstractNumId w:val="49"/>
  </w:num>
  <w:num w:numId="41">
    <w:abstractNumId w:val="11"/>
  </w:num>
  <w:num w:numId="42">
    <w:abstractNumId w:val="44"/>
  </w:num>
  <w:num w:numId="43">
    <w:abstractNumId w:val="35"/>
  </w:num>
  <w:num w:numId="44">
    <w:abstractNumId w:val="69"/>
  </w:num>
  <w:num w:numId="45">
    <w:abstractNumId w:val="48"/>
  </w:num>
  <w:num w:numId="46">
    <w:abstractNumId w:val="22"/>
  </w:num>
  <w:num w:numId="47">
    <w:abstractNumId w:val="63"/>
  </w:num>
  <w:num w:numId="48">
    <w:abstractNumId w:val="46"/>
  </w:num>
  <w:num w:numId="49">
    <w:abstractNumId w:val="24"/>
  </w:num>
  <w:num w:numId="50">
    <w:abstractNumId w:val="29"/>
  </w:num>
  <w:num w:numId="51">
    <w:abstractNumId w:val="61"/>
  </w:num>
  <w:num w:numId="52">
    <w:abstractNumId w:val="28"/>
  </w:num>
  <w:num w:numId="53">
    <w:abstractNumId w:val="62"/>
  </w:num>
  <w:num w:numId="54">
    <w:abstractNumId w:val="66"/>
  </w:num>
  <w:num w:numId="55">
    <w:abstractNumId w:val="10"/>
  </w:num>
  <w:num w:numId="56">
    <w:abstractNumId w:val="60"/>
  </w:num>
  <w:num w:numId="57">
    <w:abstractNumId w:val="57"/>
  </w:num>
  <w:num w:numId="58">
    <w:abstractNumId w:val="53"/>
  </w:num>
  <w:num w:numId="59">
    <w:abstractNumId w:val="21"/>
  </w:num>
  <w:num w:numId="60">
    <w:abstractNumId w:val="12"/>
  </w:num>
  <w:num w:numId="61">
    <w:abstractNumId w:val="70"/>
  </w:num>
  <w:num w:numId="62">
    <w:abstractNumId w:val="56"/>
  </w:num>
  <w:num w:numId="63">
    <w:abstractNumId w:val="64"/>
  </w:num>
  <w:num w:numId="64">
    <w:abstractNumId w:val="38"/>
  </w:num>
  <w:num w:numId="65">
    <w:abstractNumId w:val="5"/>
  </w:num>
  <w:num w:numId="66">
    <w:abstractNumId w:val="20"/>
  </w:num>
  <w:num w:numId="67">
    <w:abstractNumId w:val="32"/>
  </w:num>
  <w:num w:numId="68">
    <w:abstractNumId w:val="36"/>
  </w:num>
  <w:num w:numId="69">
    <w:abstractNumId w:val="25"/>
  </w:num>
  <w:num w:numId="70">
    <w:abstractNumId w:val="8"/>
  </w:num>
  <w:num w:numId="71">
    <w:abstractNumId w:val="4"/>
  </w:num>
  <w:num w:numId="72">
    <w:abstractNumId w:val="71"/>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o:shapelayout v:ext="edit">
      <o:idmap v:ext="edit" data="5"/>
    </o:shapelayout>
  </w:hdrShapeDefaults>
  <w:footnotePr>
    <w:footnote w:id="0"/>
    <w:footnote w:id="1"/>
  </w:footnotePr>
  <w:endnotePr>
    <w:endnote w:id="0"/>
    <w:endnote w:id="1"/>
  </w:endnotePr>
  <w:compat/>
  <w:rsids>
    <w:rsidRoot w:val="00093A0E"/>
    <w:rsid w:val="00021AB3"/>
    <w:rsid w:val="00023EAC"/>
    <w:rsid w:val="000268DC"/>
    <w:rsid w:val="00032005"/>
    <w:rsid w:val="000434B7"/>
    <w:rsid w:val="00055A2A"/>
    <w:rsid w:val="000635E1"/>
    <w:rsid w:val="00074857"/>
    <w:rsid w:val="0007504A"/>
    <w:rsid w:val="00084AC9"/>
    <w:rsid w:val="00090859"/>
    <w:rsid w:val="000928F5"/>
    <w:rsid w:val="00093135"/>
    <w:rsid w:val="00093A0E"/>
    <w:rsid w:val="000940BD"/>
    <w:rsid w:val="00095A89"/>
    <w:rsid w:val="00096373"/>
    <w:rsid w:val="000A1A77"/>
    <w:rsid w:val="000A262F"/>
    <w:rsid w:val="000A348A"/>
    <w:rsid w:val="000A4356"/>
    <w:rsid w:val="000A471F"/>
    <w:rsid w:val="000B764B"/>
    <w:rsid w:val="000C3B9D"/>
    <w:rsid w:val="000D18EB"/>
    <w:rsid w:val="000D34FC"/>
    <w:rsid w:val="000D5768"/>
    <w:rsid w:val="000E195F"/>
    <w:rsid w:val="000E1F73"/>
    <w:rsid w:val="000E3573"/>
    <w:rsid w:val="000E582A"/>
    <w:rsid w:val="000F649C"/>
    <w:rsid w:val="000F6669"/>
    <w:rsid w:val="00100775"/>
    <w:rsid w:val="00115642"/>
    <w:rsid w:val="001161E0"/>
    <w:rsid w:val="001200CC"/>
    <w:rsid w:val="00125292"/>
    <w:rsid w:val="001319E1"/>
    <w:rsid w:val="00140D2F"/>
    <w:rsid w:val="001435D6"/>
    <w:rsid w:val="00143CC5"/>
    <w:rsid w:val="00146681"/>
    <w:rsid w:val="001501A9"/>
    <w:rsid w:val="00151C67"/>
    <w:rsid w:val="001550AE"/>
    <w:rsid w:val="00155535"/>
    <w:rsid w:val="00155A6A"/>
    <w:rsid w:val="00160E86"/>
    <w:rsid w:val="00161BC0"/>
    <w:rsid w:val="00163767"/>
    <w:rsid w:val="00165F2E"/>
    <w:rsid w:val="00175F64"/>
    <w:rsid w:val="00177705"/>
    <w:rsid w:val="00181E3B"/>
    <w:rsid w:val="00193102"/>
    <w:rsid w:val="00193BE2"/>
    <w:rsid w:val="00194E5D"/>
    <w:rsid w:val="00196699"/>
    <w:rsid w:val="00196C3D"/>
    <w:rsid w:val="00196FDB"/>
    <w:rsid w:val="001A1845"/>
    <w:rsid w:val="001A5F36"/>
    <w:rsid w:val="001A63B5"/>
    <w:rsid w:val="001A721C"/>
    <w:rsid w:val="001B1EAF"/>
    <w:rsid w:val="001B6E47"/>
    <w:rsid w:val="001C2906"/>
    <w:rsid w:val="001C2EA9"/>
    <w:rsid w:val="001D44BD"/>
    <w:rsid w:val="001D5635"/>
    <w:rsid w:val="001E2000"/>
    <w:rsid w:val="001E37A6"/>
    <w:rsid w:val="001E55B3"/>
    <w:rsid w:val="001F170D"/>
    <w:rsid w:val="001F4303"/>
    <w:rsid w:val="002005F9"/>
    <w:rsid w:val="00207D22"/>
    <w:rsid w:val="00211A7D"/>
    <w:rsid w:val="0021387D"/>
    <w:rsid w:val="0021562C"/>
    <w:rsid w:val="00217B76"/>
    <w:rsid w:val="00220769"/>
    <w:rsid w:val="00227325"/>
    <w:rsid w:val="00227EA8"/>
    <w:rsid w:val="00232180"/>
    <w:rsid w:val="00232AC6"/>
    <w:rsid w:val="002334DE"/>
    <w:rsid w:val="0023755E"/>
    <w:rsid w:val="0024055D"/>
    <w:rsid w:val="002408BA"/>
    <w:rsid w:val="002432AD"/>
    <w:rsid w:val="0024731F"/>
    <w:rsid w:val="00250109"/>
    <w:rsid w:val="00251F2D"/>
    <w:rsid w:val="00255C70"/>
    <w:rsid w:val="00262554"/>
    <w:rsid w:val="002628E1"/>
    <w:rsid w:val="00265BE3"/>
    <w:rsid w:val="002710A0"/>
    <w:rsid w:val="00272A71"/>
    <w:rsid w:val="002742AB"/>
    <w:rsid w:val="002756F5"/>
    <w:rsid w:val="00275861"/>
    <w:rsid w:val="0027661C"/>
    <w:rsid w:val="00280DFF"/>
    <w:rsid w:val="00291957"/>
    <w:rsid w:val="00292236"/>
    <w:rsid w:val="00293E86"/>
    <w:rsid w:val="002A16CE"/>
    <w:rsid w:val="002A41B1"/>
    <w:rsid w:val="002A4508"/>
    <w:rsid w:val="002A59FB"/>
    <w:rsid w:val="002A7F5B"/>
    <w:rsid w:val="002B2AFB"/>
    <w:rsid w:val="002C0E7A"/>
    <w:rsid w:val="002C1011"/>
    <w:rsid w:val="002C62AA"/>
    <w:rsid w:val="002D23CF"/>
    <w:rsid w:val="002D253C"/>
    <w:rsid w:val="002D26BD"/>
    <w:rsid w:val="002D2CC3"/>
    <w:rsid w:val="002D3868"/>
    <w:rsid w:val="002D4753"/>
    <w:rsid w:val="002D6289"/>
    <w:rsid w:val="002E0811"/>
    <w:rsid w:val="002E485B"/>
    <w:rsid w:val="002E658D"/>
    <w:rsid w:val="002E681F"/>
    <w:rsid w:val="002E7906"/>
    <w:rsid w:val="002F30BA"/>
    <w:rsid w:val="002F6DE3"/>
    <w:rsid w:val="00307654"/>
    <w:rsid w:val="00310894"/>
    <w:rsid w:val="003130B3"/>
    <w:rsid w:val="0031562D"/>
    <w:rsid w:val="003179C6"/>
    <w:rsid w:val="00322763"/>
    <w:rsid w:val="0032639C"/>
    <w:rsid w:val="00330BBA"/>
    <w:rsid w:val="00331F72"/>
    <w:rsid w:val="00334333"/>
    <w:rsid w:val="0034085F"/>
    <w:rsid w:val="003412D2"/>
    <w:rsid w:val="003421F8"/>
    <w:rsid w:val="00343848"/>
    <w:rsid w:val="003438AA"/>
    <w:rsid w:val="00355904"/>
    <w:rsid w:val="00361161"/>
    <w:rsid w:val="00364B64"/>
    <w:rsid w:val="00364F3C"/>
    <w:rsid w:val="00371634"/>
    <w:rsid w:val="00375EEC"/>
    <w:rsid w:val="00376FFB"/>
    <w:rsid w:val="00395107"/>
    <w:rsid w:val="00397384"/>
    <w:rsid w:val="003A07FE"/>
    <w:rsid w:val="003B1066"/>
    <w:rsid w:val="003B1DDF"/>
    <w:rsid w:val="003B1EF2"/>
    <w:rsid w:val="003B3041"/>
    <w:rsid w:val="003B318F"/>
    <w:rsid w:val="003B51F6"/>
    <w:rsid w:val="003C0574"/>
    <w:rsid w:val="003C6323"/>
    <w:rsid w:val="003D4E26"/>
    <w:rsid w:val="003E0DFF"/>
    <w:rsid w:val="003E3ED0"/>
    <w:rsid w:val="003E6442"/>
    <w:rsid w:val="003F3034"/>
    <w:rsid w:val="003F413A"/>
    <w:rsid w:val="003F46F3"/>
    <w:rsid w:val="003F6819"/>
    <w:rsid w:val="0040018D"/>
    <w:rsid w:val="0040358F"/>
    <w:rsid w:val="00406B2B"/>
    <w:rsid w:val="00412554"/>
    <w:rsid w:val="00413174"/>
    <w:rsid w:val="00420BF6"/>
    <w:rsid w:val="00426111"/>
    <w:rsid w:val="004303FD"/>
    <w:rsid w:val="00437C81"/>
    <w:rsid w:val="00440632"/>
    <w:rsid w:val="00441D03"/>
    <w:rsid w:val="00443587"/>
    <w:rsid w:val="00457477"/>
    <w:rsid w:val="0046342D"/>
    <w:rsid w:val="004715E4"/>
    <w:rsid w:val="00471943"/>
    <w:rsid w:val="00475940"/>
    <w:rsid w:val="004800B1"/>
    <w:rsid w:val="00481993"/>
    <w:rsid w:val="004828C0"/>
    <w:rsid w:val="00490364"/>
    <w:rsid w:val="00497450"/>
    <w:rsid w:val="00497B34"/>
    <w:rsid w:val="004A0468"/>
    <w:rsid w:val="004A33E8"/>
    <w:rsid w:val="004A6968"/>
    <w:rsid w:val="004A7C1C"/>
    <w:rsid w:val="004B526D"/>
    <w:rsid w:val="004B58FC"/>
    <w:rsid w:val="004C67BE"/>
    <w:rsid w:val="004C67C3"/>
    <w:rsid w:val="004C68E0"/>
    <w:rsid w:val="004C7FFC"/>
    <w:rsid w:val="004D3E23"/>
    <w:rsid w:val="004D4AAD"/>
    <w:rsid w:val="004D64DD"/>
    <w:rsid w:val="004D69C3"/>
    <w:rsid w:val="004E231A"/>
    <w:rsid w:val="004E249E"/>
    <w:rsid w:val="004E60A5"/>
    <w:rsid w:val="004F0C52"/>
    <w:rsid w:val="004F1E66"/>
    <w:rsid w:val="004F3418"/>
    <w:rsid w:val="004F7B53"/>
    <w:rsid w:val="0050297A"/>
    <w:rsid w:val="00503757"/>
    <w:rsid w:val="00504E7C"/>
    <w:rsid w:val="00505BD5"/>
    <w:rsid w:val="005061A9"/>
    <w:rsid w:val="00506EF0"/>
    <w:rsid w:val="0051042F"/>
    <w:rsid w:val="005108A5"/>
    <w:rsid w:val="0051277A"/>
    <w:rsid w:val="00515E06"/>
    <w:rsid w:val="00516D4F"/>
    <w:rsid w:val="00517B94"/>
    <w:rsid w:val="00517C28"/>
    <w:rsid w:val="005211B8"/>
    <w:rsid w:val="0052204E"/>
    <w:rsid w:val="00523A0F"/>
    <w:rsid w:val="00533175"/>
    <w:rsid w:val="00540B2B"/>
    <w:rsid w:val="00545EF3"/>
    <w:rsid w:val="005526C3"/>
    <w:rsid w:val="00552C64"/>
    <w:rsid w:val="005552B8"/>
    <w:rsid w:val="005560D5"/>
    <w:rsid w:val="005566C8"/>
    <w:rsid w:val="0056035F"/>
    <w:rsid w:val="0056259B"/>
    <w:rsid w:val="00562E6B"/>
    <w:rsid w:val="0056301C"/>
    <w:rsid w:val="00563BD3"/>
    <w:rsid w:val="00564915"/>
    <w:rsid w:val="005669FA"/>
    <w:rsid w:val="00567543"/>
    <w:rsid w:val="00570693"/>
    <w:rsid w:val="00574064"/>
    <w:rsid w:val="00575FB7"/>
    <w:rsid w:val="00576538"/>
    <w:rsid w:val="00577F29"/>
    <w:rsid w:val="0058312D"/>
    <w:rsid w:val="00596447"/>
    <w:rsid w:val="005A3BB4"/>
    <w:rsid w:val="005B09EB"/>
    <w:rsid w:val="005B23CF"/>
    <w:rsid w:val="005C1D1F"/>
    <w:rsid w:val="005C2251"/>
    <w:rsid w:val="005C4095"/>
    <w:rsid w:val="005C570C"/>
    <w:rsid w:val="005D0747"/>
    <w:rsid w:val="005D121F"/>
    <w:rsid w:val="005E36A0"/>
    <w:rsid w:val="005E46A5"/>
    <w:rsid w:val="005E61D7"/>
    <w:rsid w:val="005F0B76"/>
    <w:rsid w:val="005F2113"/>
    <w:rsid w:val="005F4669"/>
    <w:rsid w:val="005F7B45"/>
    <w:rsid w:val="00600BF6"/>
    <w:rsid w:val="00602B50"/>
    <w:rsid w:val="006054D6"/>
    <w:rsid w:val="0061010A"/>
    <w:rsid w:val="00613240"/>
    <w:rsid w:val="006149C6"/>
    <w:rsid w:val="00615211"/>
    <w:rsid w:val="00615D1C"/>
    <w:rsid w:val="00621C19"/>
    <w:rsid w:val="0062226F"/>
    <w:rsid w:val="00630978"/>
    <w:rsid w:val="006359E8"/>
    <w:rsid w:val="006360F8"/>
    <w:rsid w:val="0064299C"/>
    <w:rsid w:val="00650AC2"/>
    <w:rsid w:val="00661707"/>
    <w:rsid w:val="00670F81"/>
    <w:rsid w:val="00673EA2"/>
    <w:rsid w:val="006761BB"/>
    <w:rsid w:val="00676252"/>
    <w:rsid w:val="0068008F"/>
    <w:rsid w:val="0068439B"/>
    <w:rsid w:val="006865B0"/>
    <w:rsid w:val="00686F04"/>
    <w:rsid w:val="0069081E"/>
    <w:rsid w:val="00693205"/>
    <w:rsid w:val="00694378"/>
    <w:rsid w:val="006A0467"/>
    <w:rsid w:val="006A6591"/>
    <w:rsid w:val="006B71EA"/>
    <w:rsid w:val="006C01D4"/>
    <w:rsid w:val="006C48F8"/>
    <w:rsid w:val="006C4C53"/>
    <w:rsid w:val="006D1958"/>
    <w:rsid w:val="006D1C68"/>
    <w:rsid w:val="006D31E5"/>
    <w:rsid w:val="006D3367"/>
    <w:rsid w:val="006D4C4F"/>
    <w:rsid w:val="006D5D09"/>
    <w:rsid w:val="006E28DF"/>
    <w:rsid w:val="006F0C8A"/>
    <w:rsid w:val="006F2EF3"/>
    <w:rsid w:val="006F3A40"/>
    <w:rsid w:val="007025F0"/>
    <w:rsid w:val="00704FCC"/>
    <w:rsid w:val="0071218B"/>
    <w:rsid w:val="00712C75"/>
    <w:rsid w:val="00716369"/>
    <w:rsid w:val="00722401"/>
    <w:rsid w:val="00732275"/>
    <w:rsid w:val="0073259A"/>
    <w:rsid w:val="0073639B"/>
    <w:rsid w:val="00736F83"/>
    <w:rsid w:val="00740F42"/>
    <w:rsid w:val="007427B1"/>
    <w:rsid w:val="0074750E"/>
    <w:rsid w:val="00753016"/>
    <w:rsid w:val="0075443A"/>
    <w:rsid w:val="00755D97"/>
    <w:rsid w:val="00762231"/>
    <w:rsid w:val="0076419A"/>
    <w:rsid w:val="00765E86"/>
    <w:rsid w:val="0077089E"/>
    <w:rsid w:val="007731D7"/>
    <w:rsid w:val="0077568F"/>
    <w:rsid w:val="0077626F"/>
    <w:rsid w:val="00784417"/>
    <w:rsid w:val="00787808"/>
    <w:rsid w:val="007942BF"/>
    <w:rsid w:val="007A4A76"/>
    <w:rsid w:val="007B4441"/>
    <w:rsid w:val="007B666D"/>
    <w:rsid w:val="007C34E4"/>
    <w:rsid w:val="007C402D"/>
    <w:rsid w:val="007D167B"/>
    <w:rsid w:val="007D4779"/>
    <w:rsid w:val="007D4C6A"/>
    <w:rsid w:val="007E0728"/>
    <w:rsid w:val="007E0F76"/>
    <w:rsid w:val="007E1A64"/>
    <w:rsid w:val="007F03F1"/>
    <w:rsid w:val="007F0783"/>
    <w:rsid w:val="007F32A3"/>
    <w:rsid w:val="00800BE1"/>
    <w:rsid w:val="00801412"/>
    <w:rsid w:val="0080219F"/>
    <w:rsid w:val="00812595"/>
    <w:rsid w:val="00814A3F"/>
    <w:rsid w:val="0081520C"/>
    <w:rsid w:val="00824F69"/>
    <w:rsid w:val="00826561"/>
    <w:rsid w:val="008278F7"/>
    <w:rsid w:val="008304D3"/>
    <w:rsid w:val="0083278A"/>
    <w:rsid w:val="008351D5"/>
    <w:rsid w:val="00837E51"/>
    <w:rsid w:val="00841750"/>
    <w:rsid w:val="00843729"/>
    <w:rsid w:val="008515BF"/>
    <w:rsid w:val="00856B01"/>
    <w:rsid w:val="008642DF"/>
    <w:rsid w:val="00864CA1"/>
    <w:rsid w:val="0086699B"/>
    <w:rsid w:val="0087281F"/>
    <w:rsid w:val="008740DC"/>
    <w:rsid w:val="00877492"/>
    <w:rsid w:val="00883658"/>
    <w:rsid w:val="00886517"/>
    <w:rsid w:val="008917F0"/>
    <w:rsid w:val="0089247C"/>
    <w:rsid w:val="00894AEF"/>
    <w:rsid w:val="0089678A"/>
    <w:rsid w:val="008A3E70"/>
    <w:rsid w:val="008A697E"/>
    <w:rsid w:val="008B2328"/>
    <w:rsid w:val="008B282C"/>
    <w:rsid w:val="008B487F"/>
    <w:rsid w:val="008C4B98"/>
    <w:rsid w:val="008C664D"/>
    <w:rsid w:val="008C6D97"/>
    <w:rsid w:val="008C724B"/>
    <w:rsid w:val="008E1B08"/>
    <w:rsid w:val="008E1C35"/>
    <w:rsid w:val="008E42E2"/>
    <w:rsid w:val="008E4613"/>
    <w:rsid w:val="008F086D"/>
    <w:rsid w:val="008F28F3"/>
    <w:rsid w:val="008F43C6"/>
    <w:rsid w:val="00901532"/>
    <w:rsid w:val="0090330F"/>
    <w:rsid w:val="00905FAF"/>
    <w:rsid w:val="00914EB5"/>
    <w:rsid w:val="0091695C"/>
    <w:rsid w:val="00917067"/>
    <w:rsid w:val="009270A2"/>
    <w:rsid w:val="00930BD9"/>
    <w:rsid w:val="009322BF"/>
    <w:rsid w:val="00932B97"/>
    <w:rsid w:val="009412BC"/>
    <w:rsid w:val="00942239"/>
    <w:rsid w:val="00944D3D"/>
    <w:rsid w:val="009450D6"/>
    <w:rsid w:val="00950B08"/>
    <w:rsid w:val="0096024C"/>
    <w:rsid w:val="00970B0B"/>
    <w:rsid w:val="0097549E"/>
    <w:rsid w:val="00976A4C"/>
    <w:rsid w:val="009819D7"/>
    <w:rsid w:val="00981BCF"/>
    <w:rsid w:val="00984E0D"/>
    <w:rsid w:val="009863B6"/>
    <w:rsid w:val="00987411"/>
    <w:rsid w:val="00992243"/>
    <w:rsid w:val="009958E7"/>
    <w:rsid w:val="009A1E2F"/>
    <w:rsid w:val="009A39B9"/>
    <w:rsid w:val="009A4B7B"/>
    <w:rsid w:val="009A6531"/>
    <w:rsid w:val="009B20F3"/>
    <w:rsid w:val="009B6BA4"/>
    <w:rsid w:val="009C026E"/>
    <w:rsid w:val="009C4E36"/>
    <w:rsid w:val="009C585C"/>
    <w:rsid w:val="009C6D95"/>
    <w:rsid w:val="009D0E0A"/>
    <w:rsid w:val="009D1C87"/>
    <w:rsid w:val="009D26CB"/>
    <w:rsid w:val="009D5151"/>
    <w:rsid w:val="009E085C"/>
    <w:rsid w:val="009E1152"/>
    <w:rsid w:val="009E1525"/>
    <w:rsid w:val="009E3DD7"/>
    <w:rsid w:val="009E4127"/>
    <w:rsid w:val="009E7824"/>
    <w:rsid w:val="009F3F37"/>
    <w:rsid w:val="009F5668"/>
    <w:rsid w:val="009F64D6"/>
    <w:rsid w:val="00A00EAF"/>
    <w:rsid w:val="00A02969"/>
    <w:rsid w:val="00A075F7"/>
    <w:rsid w:val="00A1012E"/>
    <w:rsid w:val="00A11371"/>
    <w:rsid w:val="00A15E1C"/>
    <w:rsid w:val="00A162A1"/>
    <w:rsid w:val="00A175E8"/>
    <w:rsid w:val="00A22049"/>
    <w:rsid w:val="00A2255B"/>
    <w:rsid w:val="00A2260D"/>
    <w:rsid w:val="00A22630"/>
    <w:rsid w:val="00A260A4"/>
    <w:rsid w:val="00A26154"/>
    <w:rsid w:val="00A3418F"/>
    <w:rsid w:val="00A34A99"/>
    <w:rsid w:val="00A36C95"/>
    <w:rsid w:val="00A4073D"/>
    <w:rsid w:val="00A40794"/>
    <w:rsid w:val="00A413B3"/>
    <w:rsid w:val="00A4285C"/>
    <w:rsid w:val="00A52B71"/>
    <w:rsid w:val="00A53C5A"/>
    <w:rsid w:val="00A53EC2"/>
    <w:rsid w:val="00A56489"/>
    <w:rsid w:val="00A6150C"/>
    <w:rsid w:val="00A644DA"/>
    <w:rsid w:val="00A7507E"/>
    <w:rsid w:val="00A77F23"/>
    <w:rsid w:val="00A83BFF"/>
    <w:rsid w:val="00A8563E"/>
    <w:rsid w:val="00A85E97"/>
    <w:rsid w:val="00A91A83"/>
    <w:rsid w:val="00A936B0"/>
    <w:rsid w:val="00AA2FC4"/>
    <w:rsid w:val="00AA3813"/>
    <w:rsid w:val="00AA3981"/>
    <w:rsid w:val="00AA7114"/>
    <w:rsid w:val="00AB35EC"/>
    <w:rsid w:val="00AB71B9"/>
    <w:rsid w:val="00AC450B"/>
    <w:rsid w:val="00AD0034"/>
    <w:rsid w:val="00AD13F1"/>
    <w:rsid w:val="00AD2FF7"/>
    <w:rsid w:val="00AD63F6"/>
    <w:rsid w:val="00AD646E"/>
    <w:rsid w:val="00AE5428"/>
    <w:rsid w:val="00AE5741"/>
    <w:rsid w:val="00AE7F06"/>
    <w:rsid w:val="00AF443B"/>
    <w:rsid w:val="00AF68DC"/>
    <w:rsid w:val="00B02B00"/>
    <w:rsid w:val="00B03BB9"/>
    <w:rsid w:val="00B045F4"/>
    <w:rsid w:val="00B06AC5"/>
    <w:rsid w:val="00B11AA2"/>
    <w:rsid w:val="00B135B5"/>
    <w:rsid w:val="00B22FDE"/>
    <w:rsid w:val="00B2617A"/>
    <w:rsid w:val="00B2621B"/>
    <w:rsid w:val="00B35AA2"/>
    <w:rsid w:val="00B36BAD"/>
    <w:rsid w:val="00B4123B"/>
    <w:rsid w:val="00B42CA8"/>
    <w:rsid w:val="00B432E2"/>
    <w:rsid w:val="00B472F1"/>
    <w:rsid w:val="00B53049"/>
    <w:rsid w:val="00B55DE5"/>
    <w:rsid w:val="00B70181"/>
    <w:rsid w:val="00B73988"/>
    <w:rsid w:val="00B863C0"/>
    <w:rsid w:val="00B919F8"/>
    <w:rsid w:val="00BB0D83"/>
    <w:rsid w:val="00BB10FF"/>
    <w:rsid w:val="00BB288F"/>
    <w:rsid w:val="00BC04D1"/>
    <w:rsid w:val="00BC0881"/>
    <w:rsid w:val="00BC6A12"/>
    <w:rsid w:val="00BD0B91"/>
    <w:rsid w:val="00BD385D"/>
    <w:rsid w:val="00BD394F"/>
    <w:rsid w:val="00BD3BB3"/>
    <w:rsid w:val="00BF13AE"/>
    <w:rsid w:val="00BF15A5"/>
    <w:rsid w:val="00BF18ED"/>
    <w:rsid w:val="00BF24A2"/>
    <w:rsid w:val="00BF3B32"/>
    <w:rsid w:val="00BF6F6E"/>
    <w:rsid w:val="00C02219"/>
    <w:rsid w:val="00C0353A"/>
    <w:rsid w:val="00C06951"/>
    <w:rsid w:val="00C1623D"/>
    <w:rsid w:val="00C163F3"/>
    <w:rsid w:val="00C16AF7"/>
    <w:rsid w:val="00C20158"/>
    <w:rsid w:val="00C20EB6"/>
    <w:rsid w:val="00C210F3"/>
    <w:rsid w:val="00C22823"/>
    <w:rsid w:val="00C23C2D"/>
    <w:rsid w:val="00C23D3A"/>
    <w:rsid w:val="00C25367"/>
    <w:rsid w:val="00C25D79"/>
    <w:rsid w:val="00C3026D"/>
    <w:rsid w:val="00C33585"/>
    <w:rsid w:val="00C33A12"/>
    <w:rsid w:val="00C3471B"/>
    <w:rsid w:val="00C3660C"/>
    <w:rsid w:val="00C36D39"/>
    <w:rsid w:val="00C37BAE"/>
    <w:rsid w:val="00C42128"/>
    <w:rsid w:val="00C42E95"/>
    <w:rsid w:val="00C46266"/>
    <w:rsid w:val="00C478C7"/>
    <w:rsid w:val="00C50EA1"/>
    <w:rsid w:val="00C51759"/>
    <w:rsid w:val="00C51E05"/>
    <w:rsid w:val="00C5277D"/>
    <w:rsid w:val="00C53074"/>
    <w:rsid w:val="00C54C26"/>
    <w:rsid w:val="00C615F0"/>
    <w:rsid w:val="00C61A79"/>
    <w:rsid w:val="00C61C5B"/>
    <w:rsid w:val="00C624ED"/>
    <w:rsid w:val="00C62E3E"/>
    <w:rsid w:val="00C76A1D"/>
    <w:rsid w:val="00C84374"/>
    <w:rsid w:val="00C922CB"/>
    <w:rsid w:val="00C92EDB"/>
    <w:rsid w:val="00C938BE"/>
    <w:rsid w:val="00C95023"/>
    <w:rsid w:val="00C9629C"/>
    <w:rsid w:val="00CA0F70"/>
    <w:rsid w:val="00CA1087"/>
    <w:rsid w:val="00CA1BF1"/>
    <w:rsid w:val="00CB24B1"/>
    <w:rsid w:val="00CC1A8D"/>
    <w:rsid w:val="00CC2C2D"/>
    <w:rsid w:val="00CC55D3"/>
    <w:rsid w:val="00CC6649"/>
    <w:rsid w:val="00CD0199"/>
    <w:rsid w:val="00CD1C67"/>
    <w:rsid w:val="00CD2A4D"/>
    <w:rsid w:val="00CD3425"/>
    <w:rsid w:val="00CF1AC6"/>
    <w:rsid w:val="00CF2894"/>
    <w:rsid w:val="00CF4949"/>
    <w:rsid w:val="00CF51BF"/>
    <w:rsid w:val="00CF6236"/>
    <w:rsid w:val="00CF76A0"/>
    <w:rsid w:val="00D13E8A"/>
    <w:rsid w:val="00D14694"/>
    <w:rsid w:val="00D17E71"/>
    <w:rsid w:val="00D25535"/>
    <w:rsid w:val="00D30546"/>
    <w:rsid w:val="00D30893"/>
    <w:rsid w:val="00D333A6"/>
    <w:rsid w:val="00D37CCA"/>
    <w:rsid w:val="00D414ED"/>
    <w:rsid w:val="00D44F86"/>
    <w:rsid w:val="00D45719"/>
    <w:rsid w:val="00D457B0"/>
    <w:rsid w:val="00D462B4"/>
    <w:rsid w:val="00D5294A"/>
    <w:rsid w:val="00D52EF4"/>
    <w:rsid w:val="00D56172"/>
    <w:rsid w:val="00D62436"/>
    <w:rsid w:val="00D65DBB"/>
    <w:rsid w:val="00D663E3"/>
    <w:rsid w:val="00D66CDA"/>
    <w:rsid w:val="00D74567"/>
    <w:rsid w:val="00D74E12"/>
    <w:rsid w:val="00D7604B"/>
    <w:rsid w:val="00D77615"/>
    <w:rsid w:val="00D90B85"/>
    <w:rsid w:val="00D91828"/>
    <w:rsid w:val="00D92FCD"/>
    <w:rsid w:val="00D94454"/>
    <w:rsid w:val="00D952F8"/>
    <w:rsid w:val="00D95EE6"/>
    <w:rsid w:val="00DA0C0F"/>
    <w:rsid w:val="00DA2114"/>
    <w:rsid w:val="00DB1F1E"/>
    <w:rsid w:val="00DB46E5"/>
    <w:rsid w:val="00DB7DD2"/>
    <w:rsid w:val="00DC1B5B"/>
    <w:rsid w:val="00DC72C9"/>
    <w:rsid w:val="00DD0DC4"/>
    <w:rsid w:val="00DD5D1D"/>
    <w:rsid w:val="00DE2E1A"/>
    <w:rsid w:val="00DE3792"/>
    <w:rsid w:val="00DF2753"/>
    <w:rsid w:val="00DF7D45"/>
    <w:rsid w:val="00E022AA"/>
    <w:rsid w:val="00E04CD2"/>
    <w:rsid w:val="00E0748E"/>
    <w:rsid w:val="00E175EF"/>
    <w:rsid w:val="00E20488"/>
    <w:rsid w:val="00E32519"/>
    <w:rsid w:val="00E335DB"/>
    <w:rsid w:val="00E342F5"/>
    <w:rsid w:val="00E37373"/>
    <w:rsid w:val="00E41414"/>
    <w:rsid w:val="00E41FAA"/>
    <w:rsid w:val="00E4298D"/>
    <w:rsid w:val="00E43BB3"/>
    <w:rsid w:val="00E50036"/>
    <w:rsid w:val="00E5158D"/>
    <w:rsid w:val="00E54B17"/>
    <w:rsid w:val="00E54D53"/>
    <w:rsid w:val="00E553D8"/>
    <w:rsid w:val="00E5624D"/>
    <w:rsid w:val="00E57361"/>
    <w:rsid w:val="00E72ED1"/>
    <w:rsid w:val="00E74A75"/>
    <w:rsid w:val="00E757DA"/>
    <w:rsid w:val="00E8119B"/>
    <w:rsid w:val="00E83B6C"/>
    <w:rsid w:val="00E8532A"/>
    <w:rsid w:val="00E8708A"/>
    <w:rsid w:val="00E91BE0"/>
    <w:rsid w:val="00E94AD5"/>
    <w:rsid w:val="00E977BF"/>
    <w:rsid w:val="00EA26BF"/>
    <w:rsid w:val="00EA3BD6"/>
    <w:rsid w:val="00EA4D8A"/>
    <w:rsid w:val="00EA7284"/>
    <w:rsid w:val="00EA74AE"/>
    <w:rsid w:val="00EA7D5E"/>
    <w:rsid w:val="00EC041E"/>
    <w:rsid w:val="00EC0F60"/>
    <w:rsid w:val="00EC5D30"/>
    <w:rsid w:val="00ED4A75"/>
    <w:rsid w:val="00EE340A"/>
    <w:rsid w:val="00EE562F"/>
    <w:rsid w:val="00EE57AA"/>
    <w:rsid w:val="00EE6D99"/>
    <w:rsid w:val="00EF20A0"/>
    <w:rsid w:val="00EF59D6"/>
    <w:rsid w:val="00EF6308"/>
    <w:rsid w:val="00EF6F3A"/>
    <w:rsid w:val="00EF741C"/>
    <w:rsid w:val="00F02CEE"/>
    <w:rsid w:val="00F07747"/>
    <w:rsid w:val="00F11BF8"/>
    <w:rsid w:val="00F12477"/>
    <w:rsid w:val="00F12EF4"/>
    <w:rsid w:val="00F13951"/>
    <w:rsid w:val="00F24A32"/>
    <w:rsid w:val="00F25B74"/>
    <w:rsid w:val="00F34D38"/>
    <w:rsid w:val="00F36661"/>
    <w:rsid w:val="00F4032B"/>
    <w:rsid w:val="00F47107"/>
    <w:rsid w:val="00F51EFB"/>
    <w:rsid w:val="00F52000"/>
    <w:rsid w:val="00F548BE"/>
    <w:rsid w:val="00F54CA0"/>
    <w:rsid w:val="00F60F6B"/>
    <w:rsid w:val="00F66F26"/>
    <w:rsid w:val="00F70115"/>
    <w:rsid w:val="00F70CC6"/>
    <w:rsid w:val="00F713CD"/>
    <w:rsid w:val="00F716CD"/>
    <w:rsid w:val="00F74C58"/>
    <w:rsid w:val="00F76E1A"/>
    <w:rsid w:val="00F77D95"/>
    <w:rsid w:val="00F81D86"/>
    <w:rsid w:val="00F82F89"/>
    <w:rsid w:val="00F84377"/>
    <w:rsid w:val="00F94354"/>
    <w:rsid w:val="00F94590"/>
    <w:rsid w:val="00F964BC"/>
    <w:rsid w:val="00FA5D8A"/>
    <w:rsid w:val="00FA5FF3"/>
    <w:rsid w:val="00FA7A3F"/>
    <w:rsid w:val="00FB4C69"/>
    <w:rsid w:val="00FB7B41"/>
    <w:rsid w:val="00FC18E7"/>
    <w:rsid w:val="00FC1E0B"/>
    <w:rsid w:val="00FC495F"/>
    <w:rsid w:val="00FC7347"/>
    <w:rsid w:val="00FE18EE"/>
    <w:rsid w:val="00FE2BE1"/>
    <w:rsid w:val="00FE4F70"/>
    <w:rsid w:val="00FE637C"/>
    <w:rsid w:val="00FF04DD"/>
    <w:rsid w:val="00FF3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A0E"/>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0E"/>
    <w:pPr>
      <w:ind w:left="720"/>
      <w:contextualSpacing/>
    </w:pPr>
  </w:style>
  <w:style w:type="paragraph" w:styleId="Header">
    <w:name w:val="header"/>
    <w:basedOn w:val="Normal"/>
    <w:link w:val="HeaderChar"/>
    <w:uiPriority w:val="99"/>
    <w:semiHidden/>
    <w:unhideWhenUsed/>
    <w:rsid w:val="007D16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167B"/>
    <w:rPr>
      <w:rFonts w:ascii="Calibri" w:eastAsia="SimSun" w:hAnsi="Calibri" w:cs="Times New Roman"/>
      <w:lang w:eastAsia="zh-CN"/>
    </w:rPr>
  </w:style>
  <w:style w:type="paragraph" w:styleId="Footer">
    <w:name w:val="footer"/>
    <w:basedOn w:val="Normal"/>
    <w:link w:val="FooterChar"/>
    <w:uiPriority w:val="99"/>
    <w:unhideWhenUsed/>
    <w:rsid w:val="007D1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67B"/>
    <w:rPr>
      <w:rFonts w:ascii="Calibri" w:eastAsia="SimSun" w:hAnsi="Calibri" w:cs="Times New Roman"/>
      <w:lang w:eastAsia="zh-CN"/>
    </w:rPr>
  </w:style>
  <w:style w:type="paragraph" w:styleId="BalloonText">
    <w:name w:val="Balloon Text"/>
    <w:basedOn w:val="Normal"/>
    <w:link w:val="BalloonTextChar"/>
    <w:uiPriority w:val="99"/>
    <w:semiHidden/>
    <w:unhideWhenUsed/>
    <w:rsid w:val="00A91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A83"/>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2200</TotalTime>
  <Pages>44</Pages>
  <Words>13024</Words>
  <Characters>74243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652</cp:revision>
  <cp:lastPrinted>2022-05-08T00:17:00Z</cp:lastPrinted>
  <dcterms:created xsi:type="dcterms:W3CDTF">2022-04-15T16:54:00Z</dcterms:created>
  <dcterms:modified xsi:type="dcterms:W3CDTF">2022-05-24T16:35:00Z</dcterms:modified>
</cp:coreProperties>
</file>